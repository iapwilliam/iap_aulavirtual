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953B8" w14:textId="17E182FA" w:rsidR="001B50CA" w:rsidRPr="00F53602" w:rsidRDefault="00F53602" w:rsidP="00F5360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  <w:sz w:val="28"/>
          <w:lang w:val="en-US"/>
        </w:rPr>
      </w:pPr>
      <w:r w:rsidRPr="00F53602">
        <w:rPr>
          <w:rFonts w:ascii="Arial" w:hAnsi="Arial" w:cs="Arial"/>
          <w:b/>
          <w:color w:val="1A1A1A"/>
          <w:sz w:val="28"/>
          <w:lang w:val="en-US"/>
        </w:rPr>
        <w:t>Actividad F</w:t>
      </w:r>
      <w:r w:rsidR="000E32C3">
        <w:rPr>
          <w:rFonts w:ascii="Arial" w:hAnsi="Arial" w:cs="Arial"/>
          <w:b/>
          <w:color w:val="1A1A1A"/>
          <w:sz w:val="28"/>
          <w:lang w:val="en-US"/>
        </w:rPr>
        <w:t>ormativa 9</w:t>
      </w:r>
    </w:p>
    <w:p w14:paraId="3D13EDC5" w14:textId="10C84BE1" w:rsidR="001C15F6" w:rsidRPr="00AD1862" w:rsidRDefault="000E32C3" w:rsidP="00AD18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8"/>
          <w:szCs w:val="28"/>
          <w:lang w:val="en-US"/>
        </w:rPr>
      </w:pPr>
      <w:r w:rsidRPr="00AD1862">
        <w:rPr>
          <w:rFonts w:ascii="Arial" w:hAnsi="Arial" w:cs="Arial"/>
          <w:color w:val="1A1A1A"/>
          <w:sz w:val="28"/>
          <w:szCs w:val="28"/>
          <w:lang w:val="en-US"/>
        </w:rPr>
        <w:t> </w:t>
      </w:r>
    </w:p>
    <w:p w14:paraId="40957974" w14:textId="77777777" w:rsidR="001C15F6" w:rsidRPr="00AD1862" w:rsidRDefault="001C15F6" w:rsidP="00AD18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8"/>
          <w:szCs w:val="28"/>
          <w:lang w:val="en-US"/>
        </w:rPr>
      </w:pPr>
    </w:p>
    <w:p w14:paraId="55309601" w14:textId="6227EE62" w:rsidR="001C15F6" w:rsidRPr="00F339C8" w:rsidRDefault="001C15F6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 xml:space="preserve">Un indicador es una herramienta cuantitativa o cualitativa que muestra indicios o señales de una situación, actividad o resultado; </w:t>
      </w:r>
      <w:r w:rsidR="00455E50" w:rsidRPr="00F339C8">
        <w:rPr>
          <w:rFonts w:ascii="Arial" w:hAnsi="Arial" w:cs="Arial"/>
          <w:lang w:val="en-US"/>
        </w:rPr>
        <w:t xml:space="preserve">éste </w:t>
      </w:r>
      <w:r w:rsidRPr="00F339C8">
        <w:rPr>
          <w:rFonts w:ascii="Arial" w:hAnsi="Arial" w:cs="Arial"/>
          <w:lang w:val="en-US"/>
        </w:rPr>
        <w:t>debe cumplir, en principio, con las dos siguientes características:</w:t>
      </w:r>
    </w:p>
    <w:p w14:paraId="43F779E5" w14:textId="77777777" w:rsidR="001C15F6" w:rsidRPr="00F339C8" w:rsidRDefault="001C15F6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>a) El indicador debe ser una relación entre dos o más variables.</w:t>
      </w:r>
    </w:p>
    <w:p w14:paraId="080C19F7" w14:textId="77777777" w:rsidR="001C15F6" w:rsidRPr="00F339C8" w:rsidRDefault="001C15F6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>b) El indicador debe estar contextualizado al menos geográfica y temporalmente.</w:t>
      </w:r>
    </w:p>
    <w:p w14:paraId="619FDC84" w14:textId="00AEEE53" w:rsidR="001C15F6" w:rsidRPr="00F339C8" w:rsidRDefault="001C15F6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 xml:space="preserve">Si se desea valorar </w:t>
      </w:r>
      <w:proofErr w:type="gramStart"/>
      <w:r w:rsidRPr="00F339C8">
        <w:rPr>
          <w:rFonts w:ascii="Arial" w:hAnsi="Arial" w:cs="Arial"/>
          <w:lang w:val="en-US"/>
        </w:rPr>
        <w:t>un</w:t>
      </w:r>
      <w:proofErr w:type="gramEnd"/>
      <w:r w:rsidRPr="00F339C8">
        <w:rPr>
          <w:rFonts w:ascii="Arial" w:hAnsi="Arial" w:cs="Arial"/>
          <w:lang w:val="en-US"/>
        </w:rPr>
        <w:t xml:space="preserve"> programa o proyecto de manera objetiva, es necesario que los indicadores establecidos para monitorear y evaluar su desempeño cuantifiquen diferentes aspectos del programa, es decir, valorarlo con diferente perspectiva.</w:t>
      </w:r>
    </w:p>
    <w:p w14:paraId="2D7309DF" w14:textId="51F99189" w:rsidR="001C15F6" w:rsidRPr="00F339C8" w:rsidRDefault="001C15F6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 xml:space="preserve">El ámbito de desempeño se define </w:t>
      </w:r>
      <w:proofErr w:type="gramStart"/>
      <w:r w:rsidRPr="00F339C8">
        <w:rPr>
          <w:rFonts w:ascii="Arial" w:hAnsi="Arial" w:cs="Arial"/>
          <w:lang w:val="en-US"/>
        </w:rPr>
        <w:t>como</w:t>
      </w:r>
      <w:proofErr w:type="gramEnd"/>
      <w:r w:rsidRPr="00F339C8">
        <w:rPr>
          <w:rFonts w:ascii="Arial" w:hAnsi="Arial" w:cs="Arial"/>
          <w:lang w:val="en-US"/>
        </w:rPr>
        <w:t xml:space="preserve"> los aspectos del proceso que deben ser medidos en cada nivel de objetivo. Las actividades se relacio- </w:t>
      </w:r>
      <w:proofErr w:type="gramStart"/>
      <w:r w:rsidRPr="00F339C8">
        <w:rPr>
          <w:rFonts w:ascii="Arial" w:hAnsi="Arial" w:cs="Arial"/>
          <w:lang w:val="en-US"/>
        </w:rPr>
        <w:t>nan</w:t>
      </w:r>
      <w:proofErr w:type="gramEnd"/>
      <w:r w:rsidRPr="00F339C8">
        <w:rPr>
          <w:rFonts w:ascii="Arial" w:hAnsi="Arial" w:cs="Arial"/>
          <w:lang w:val="en-US"/>
        </w:rPr>
        <w:t xml:space="preserve"> con la gestión que realiza el programa, de la misma manera que los componentes se vinculan a la generación y entrega de los productos o servicios. </w:t>
      </w:r>
    </w:p>
    <w:p w14:paraId="77CEC74E" w14:textId="6E511520" w:rsidR="001C15F6" w:rsidRPr="00F339C8" w:rsidRDefault="00956FA2" w:rsidP="00AD18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>Existen cuatro tipos diferentes de indicador: indicador de eficiiencia, indicador de eficacia, indicador de calidad e indicador de economia.</w:t>
      </w:r>
    </w:p>
    <w:p w14:paraId="37A4688F" w14:textId="77777777" w:rsidR="00956FA2" w:rsidRPr="00F339C8" w:rsidRDefault="00956FA2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192C88"/>
          <w:lang w:val="en-US"/>
        </w:rPr>
      </w:pPr>
    </w:p>
    <w:p w14:paraId="5CEA079C" w14:textId="569FA5F5" w:rsidR="001C15F6" w:rsidRPr="00F339C8" w:rsidRDefault="001C15F6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 xml:space="preserve">Para poder construir </w:t>
      </w:r>
      <w:proofErr w:type="gramStart"/>
      <w:r w:rsidRPr="00F339C8">
        <w:rPr>
          <w:rFonts w:ascii="Arial" w:hAnsi="Arial" w:cs="Arial"/>
          <w:lang w:val="en-US"/>
        </w:rPr>
        <w:t>un</w:t>
      </w:r>
      <w:proofErr w:type="gramEnd"/>
      <w:r w:rsidRPr="00F339C8">
        <w:rPr>
          <w:rFonts w:ascii="Arial" w:hAnsi="Arial" w:cs="Arial"/>
          <w:lang w:val="en-US"/>
        </w:rPr>
        <w:t xml:space="preserve"> indicador, </w:t>
      </w:r>
      <w:r w:rsidR="00B326A2" w:rsidRPr="00F339C8">
        <w:rPr>
          <w:rFonts w:ascii="Arial" w:hAnsi="Arial" w:cs="Arial"/>
          <w:lang w:val="en-US"/>
        </w:rPr>
        <w:t>consta de los seis pasos siguientes:</w:t>
      </w:r>
    </w:p>
    <w:p w14:paraId="1932D626" w14:textId="6E271164" w:rsidR="001C15F6" w:rsidRPr="00F339C8" w:rsidRDefault="00B326A2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>1. Revisar la Claridad del resum</w:t>
      </w:r>
      <w:r w:rsidR="001C15F6" w:rsidRPr="00F339C8">
        <w:rPr>
          <w:rFonts w:ascii="Arial" w:hAnsi="Arial" w:cs="Arial"/>
          <w:lang w:val="en-US"/>
        </w:rPr>
        <w:t>en narrativo</w:t>
      </w:r>
    </w:p>
    <w:p w14:paraId="3C2A687F" w14:textId="159057FE" w:rsidR="001C15F6" w:rsidRPr="00F339C8" w:rsidRDefault="00B326A2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>2. Identificar los Fac</w:t>
      </w:r>
      <w:r w:rsidR="001C15F6" w:rsidRPr="00F339C8">
        <w:rPr>
          <w:rFonts w:ascii="Arial" w:hAnsi="Arial" w:cs="Arial"/>
          <w:lang w:val="en-US"/>
        </w:rPr>
        <w:t>tores relevantes</w:t>
      </w:r>
    </w:p>
    <w:p w14:paraId="0E450D4B" w14:textId="298EA12C" w:rsidR="001C15F6" w:rsidRPr="00F339C8" w:rsidRDefault="00B326A2" w:rsidP="00B326A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>3. Establecer el objetivo de la Medic</w:t>
      </w:r>
      <w:r w:rsidR="001C15F6" w:rsidRPr="00F339C8">
        <w:rPr>
          <w:rFonts w:ascii="Arial" w:hAnsi="Arial" w:cs="Arial"/>
          <w:lang w:val="en-US"/>
        </w:rPr>
        <w:t>ión</w:t>
      </w:r>
    </w:p>
    <w:p w14:paraId="3B56154E" w14:textId="351ACC92" w:rsidR="001C15F6" w:rsidRPr="00F339C8" w:rsidRDefault="00B326A2" w:rsidP="00B326A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>4. Plantear el nombre y la Fórmula de Cálc</w:t>
      </w:r>
      <w:r w:rsidR="001C15F6" w:rsidRPr="00F339C8">
        <w:rPr>
          <w:rFonts w:ascii="Arial" w:hAnsi="Arial" w:cs="Arial"/>
          <w:lang w:val="en-US"/>
        </w:rPr>
        <w:t>ulo</w:t>
      </w:r>
    </w:p>
    <w:p w14:paraId="707C2A0C" w14:textId="1481657F" w:rsidR="001C15F6" w:rsidRPr="00F339C8" w:rsidRDefault="00B326A2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lastRenderedPageBreak/>
        <w:t>5. Determinar la Frecuencia de Medición del indic</w:t>
      </w:r>
      <w:r w:rsidR="001C15F6" w:rsidRPr="00F339C8">
        <w:rPr>
          <w:rFonts w:ascii="Arial" w:hAnsi="Arial" w:cs="Arial"/>
          <w:lang w:val="en-US"/>
        </w:rPr>
        <w:t>ador</w:t>
      </w:r>
    </w:p>
    <w:p w14:paraId="6646BDB7" w14:textId="266022AD" w:rsidR="001C15F6" w:rsidRPr="00F339C8" w:rsidRDefault="00B326A2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>6. S</w:t>
      </w:r>
      <w:r w:rsidR="001C15F6" w:rsidRPr="00F339C8">
        <w:rPr>
          <w:rFonts w:ascii="Arial" w:hAnsi="Arial" w:cs="Arial"/>
          <w:lang w:val="en-US"/>
        </w:rPr>
        <w:t>el</w:t>
      </w:r>
      <w:r w:rsidRPr="00F339C8">
        <w:rPr>
          <w:rFonts w:ascii="Arial" w:hAnsi="Arial" w:cs="Arial"/>
          <w:lang w:val="en-US"/>
        </w:rPr>
        <w:t>eccionar los Medios de verificac</w:t>
      </w:r>
      <w:r w:rsidR="001C15F6" w:rsidRPr="00F339C8">
        <w:rPr>
          <w:rFonts w:ascii="Arial" w:hAnsi="Arial" w:cs="Arial"/>
          <w:lang w:val="en-US"/>
        </w:rPr>
        <w:t>ión</w:t>
      </w:r>
    </w:p>
    <w:p w14:paraId="31DCCDAB" w14:textId="6B01957B" w:rsidR="001C15F6" w:rsidRPr="00F339C8" w:rsidRDefault="001C15F6" w:rsidP="00AD18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</w:p>
    <w:p w14:paraId="76FC0EC6" w14:textId="77777777" w:rsidR="00F339C8" w:rsidRDefault="00F339C8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 xml:space="preserve">También definimos </w:t>
      </w:r>
      <w:proofErr w:type="gramStart"/>
      <w:r w:rsidRPr="00F339C8">
        <w:rPr>
          <w:rFonts w:ascii="Arial" w:hAnsi="Arial" w:cs="Arial"/>
          <w:lang w:val="en-US"/>
        </w:rPr>
        <w:t>como</w:t>
      </w:r>
      <w:r w:rsidRPr="00F339C8">
        <w:rPr>
          <w:rFonts w:ascii="Arial" w:hAnsi="Arial" w:cs="Arial"/>
          <w:color w:val="192C88"/>
          <w:lang w:val="en-US"/>
        </w:rPr>
        <w:t xml:space="preserve"> </w:t>
      </w:r>
      <w:r w:rsidR="001C15F6" w:rsidRPr="00F339C8">
        <w:rPr>
          <w:rFonts w:ascii="Arial" w:hAnsi="Arial" w:cs="Arial"/>
          <w:lang w:val="en-US"/>
        </w:rPr>
        <w:t xml:space="preserve"> línea</w:t>
      </w:r>
      <w:proofErr w:type="gramEnd"/>
      <w:r w:rsidR="001C15F6" w:rsidRPr="00F339C8">
        <w:rPr>
          <w:rFonts w:ascii="Arial" w:hAnsi="Arial" w:cs="Arial"/>
          <w:lang w:val="en-US"/>
        </w:rPr>
        <w:t xml:space="preserve"> base al valor del indicador que se fija como punto de partida para evaluarlo y darle seguimiento. </w:t>
      </w:r>
      <w:proofErr w:type="gramStart"/>
      <w:r w:rsidR="001C15F6" w:rsidRPr="00F339C8">
        <w:rPr>
          <w:rFonts w:ascii="Arial" w:hAnsi="Arial" w:cs="Arial"/>
          <w:lang w:val="en-US"/>
        </w:rPr>
        <w:t>Una vez definido el indica- dor, es necesario conocer la situación actual del programa mediante sus indicadores.</w:t>
      </w:r>
      <w:proofErr w:type="gramEnd"/>
      <w:r w:rsidR="001C15F6" w:rsidRPr="00F339C8">
        <w:rPr>
          <w:rFonts w:ascii="Arial" w:hAnsi="Arial" w:cs="Arial"/>
          <w:lang w:val="en-US"/>
        </w:rPr>
        <w:t xml:space="preserve"> </w:t>
      </w:r>
    </w:p>
    <w:p w14:paraId="4A10ECED" w14:textId="3ECFBFBC" w:rsidR="001C15F6" w:rsidRPr="00F339C8" w:rsidRDefault="001C15F6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 xml:space="preserve">La línea base permite que los responsables del programa establezcan y definan las metas que se pretende alcanzar en </w:t>
      </w:r>
      <w:proofErr w:type="gramStart"/>
      <w:r w:rsidRPr="00F339C8">
        <w:rPr>
          <w:rFonts w:ascii="Arial" w:hAnsi="Arial" w:cs="Arial"/>
          <w:lang w:val="en-US"/>
        </w:rPr>
        <w:t>un</w:t>
      </w:r>
      <w:proofErr w:type="gramEnd"/>
      <w:r w:rsidRPr="00F339C8">
        <w:rPr>
          <w:rFonts w:ascii="Arial" w:hAnsi="Arial" w:cs="Arial"/>
          <w:lang w:val="en-US"/>
        </w:rPr>
        <w:t xml:space="preserve"> cierto periodo.</w:t>
      </w:r>
    </w:p>
    <w:p w14:paraId="19C16F3D" w14:textId="41DAB6F0" w:rsidR="001C15F6" w:rsidRPr="00F339C8" w:rsidRDefault="001C15F6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 xml:space="preserve">Definir una línea base es sencillo cuando </w:t>
      </w:r>
      <w:r w:rsidR="00F339C8">
        <w:rPr>
          <w:rFonts w:ascii="Arial" w:hAnsi="Arial" w:cs="Arial"/>
          <w:lang w:val="en-US"/>
        </w:rPr>
        <w:t>se tiene la información necesa</w:t>
      </w:r>
      <w:r w:rsidRPr="00F339C8">
        <w:rPr>
          <w:rFonts w:ascii="Arial" w:hAnsi="Arial" w:cs="Arial"/>
          <w:lang w:val="en-US"/>
        </w:rPr>
        <w:t xml:space="preserve">ria; sin embargo, en ocasiones los programas de desarrollo social no la </w:t>
      </w:r>
      <w:proofErr w:type="gramStart"/>
      <w:r w:rsidRPr="00F339C8">
        <w:rPr>
          <w:rFonts w:ascii="Arial" w:hAnsi="Arial" w:cs="Arial"/>
          <w:lang w:val="en-US"/>
        </w:rPr>
        <w:t>han</w:t>
      </w:r>
      <w:proofErr w:type="gramEnd"/>
      <w:r w:rsidRPr="00F339C8">
        <w:rPr>
          <w:rFonts w:ascii="Arial" w:hAnsi="Arial" w:cs="Arial"/>
          <w:lang w:val="en-US"/>
        </w:rPr>
        <w:t xml:space="preserve"> generado ni recopilado. Si no se dispone de información inicial, es recomendable retomarla de </w:t>
      </w:r>
      <w:proofErr w:type="gramStart"/>
      <w:r w:rsidRPr="00F339C8">
        <w:rPr>
          <w:rFonts w:ascii="Arial" w:hAnsi="Arial" w:cs="Arial"/>
          <w:lang w:val="en-US"/>
        </w:rPr>
        <w:t>fuentes</w:t>
      </w:r>
      <w:proofErr w:type="gramEnd"/>
      <w:r w:rsidRPr="00F339C8">
        <w:rPr>
          <w:rFonts w:ascii="Arial" w:hAnsi="Arial" w:cs="Arial"/>
          <w:lang w:val="en-US"/>
        </w:rPr>
        <w:t xml:space="preserve"> externas y buscar principalmente:</w:t>
      </w:r>
    </w:p>
    <w:p w14:paraId="2CD53E1E" w14:textId="77777777" w:rsidR="001C15F6" w:rsidRPr="00F339C8" w:rsidRDefault="001C15F6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>a) Información sobre indicadores similares en algún otro programa, o</w:t>
      </w:r>
    </w:p>
    <w:p w14:paraId="0BBCDF44" w14:textId="77777777" w:rsidR="001C15F6" w:rsidRPr="00F339C8" w:rsidRDefault="001C15F6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 xml:space="preserve">b) Consultar </w:t>
      </w:r>
      <w:proofErr w:type="gramStart"/>
      <w:r w:rsidRPr="00F339C8">
        <w:rPr>
          <w:rFonts w:ascii="Arial" w:hAnsi="Arial" w:cs="Arial"/>
          <w:lang w:val="en-US"/>
        </w:rPr>
        <w:t>un</w:t>
      </w:r>
      <w:proofErr w:type="gramEnd"/>
      <w:r w:rsidRPr="00F339C8">
        <w:rPr>
          <w:rFonts w:ascii="Arial" w:hAnsi="Arial" w:cs="Arial"/>
          <w:lang w:val="en-US"/>
        </w:rPr>
        <w:t xml:space="preserve"> experto técnico que tenga conocimientos en el campo.</w:t>
      </w:r>
    </w:p>
    <w:p w14:paraId="67CDE96D" w14:textId="77777777" w:rsidR="001C15F6" w:rsidRPr="00F339C8" w:rsidRDefault="001C15F6" w:rsidP="00AD186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F339C8">
        <w:rPr>
          <w:rFonts w:ascii="Arial" w:hAnsi="Arial" w:cs="Arial"/>
          <w:lang w:val="en-US"/>
        </w:rPr>
        <w:t>Aunque todos los programas tienen objetivos particulares, es posible que recopilen información con características similares a las que se buscan. Para ello, hay que revisar documentos normativos oficiales para</w:t>
      </w:r>
    </w:p>
    <w:p w14:paraId="6180DD80" w14:textId="1DE4226E" w:rsidR="001C15F6" w:rsidRPr="00F339C8" w:rsidRDefault="001C15F6" w:rsidP="00AD18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</w:p>
    <w:p w14:paraId="337EDEDA" w14:textId="77777777" w:rsidR="00F339C8" w:rsidRDefault="00F339C8" w:rsidP="00F26A2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Comentario Personal:</w:t>
      </w:r>
    </w:p>
    <w:p w14:paraId="130746F4" w14:textId="609D1A98" w:rsidR="004F3A02" w:rsidRDefault="004F3A02" w:rsidP="00F26A2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Considero que los indicadores son base en cualquier programa o política, incluso en las actividades laborales, por ejemplo los indicadores de desempeño en las instituciones, o nosotros en el Instituto (IMSS), en el ámbito de mi responsabilidad se maneja el Indicador de Conservación y Operacionalidad, mediante el cual nos miden el buen o mal funcionamiento de equipos, de imagen de las unidades, insumos o refacciones para la atención de la demanda de las áreas.</w:t>
      </w:r>
      <w:bookmarkStart w:id="0" w:name="_GoBack"/>
      <w:bookmarkEnd w:id="0"/>
    </w:p>
    <w:p w14:paraId="41613DA5" w14:textId="54B085BB" w:rsidR="001C15F6" w:rsidRPr="00F339C8" w:rsidRDefault="004F3A02" w:rsidP="00F26A2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color w:val="FFFFFF"/>
          <w:lang w:val="en-US"/>
        </w:rPr>
        <w:t>Co</w:t>
      </w:r>
      <w:r w:rsidR="001C15F6" w:rsidRPr="00F339C8">
        <w:rPr>
          <w:rFonts w:ascii="Arial" w:hAnsi="Arial" w:cs="Arial"/>
          <w:b/>
          <w:bCs/>
          <w:color w:val="FFFFFF"/>
          <w:lang w:val="en-US"/>
        </w:rPr>
        <w:t>cuantitativo que el programa o proyecto se compromete al</w:t>
      </w:r>
    </w:p>
    <w:sectPr w:rsidR="001C15F6" w:rsidRPr="00F339C8" w:rsidSect="009A48ED">
      <w:head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148E3" w14:textId="77777777" w:rsidR="00F339C8" w:rsidRDefault="00F339C8" w:rsidP="009A48ED">
      <w:r>
        <w:separator/>
      </w:r>
    </w:p>
  </w:endnote>
  <w:endnote w:type="continuationSeparator" w:id="0">
    <w:p w14:paraId="17AEC8C9" w14:textId="77777777" w:rsidR="00F339C8" w:rsidRDefault="00F339C8" w:rsidP="009A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08C0A" w14:textId="77777777" w:rsidR="00F339C8" w:rsidRDefault="00F339C8" w:rsidP="009A48ED">
      <w:r>
        <w:separator/>
      </w:r>
    </w:p>
  </w:footnote>
  <w:footnote w:type="continuationSeparator" w:id="0">
    <w:p w14:paraId="2EB4B240" w14:textId="77777777" w:rsidR="00F339C8" w:rsidRDefault="00F339C8" w:rsidP="009A48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7A1FB" w14:textId="77777777" w:rsidR="00F339C8" w:rsidRPr="00E15C72" w:rsidRDefault="00F339C8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367C0093" wp14:editId="4E2ED002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</w:rPr>
      <w:t xml:space="preserve">         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</w:rPr>
      <w:t>DEL</w:t>
    </w:r>
  </w:p>
  <w:p w14:paraId="672DED47" w14:textId="77777777" w:rsidR="00F339C8" w:rsidRPr="00E15C72" w:rsidRDefault="00F339C8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>
      <w:rPr>
        <w:rFonts w:ascii="Arial" w:hAnsi="Arial" w:cs="Arial"/>
        <w:b/>
        <w:color w:val="000000" w:themeColor="text1"/>
        <w:sz w:val="20"/>
        <w:szCs w:val="20"/>
      </w:rPr>
      <w:t xml:space="preserve">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 ESTADO DE CHIAPAS</w:t>
    </w:r>
  </w:p>
  <w:p w14:paraId="67F4A77D" w14:textId="77777777" w:rsidR="00F339C8" w:rsidRPr="00E15C72" w:rsidRDefault="00F339C8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</w:rPr>
      <w:t>Y POLITICAS</w:t>
    </w:r>
  </w:p>
  <w:p w14:paraId="2FCA596D" w14:textId="77777777" w:rsidR="00F339C8" w:rsidRPr="00E15C72" w:rsidRDefault="00F339C8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 PÚBLICAS</w:t>
    </w:r>
  </w:p>
  <w:p w14:paraId="00D57D79" w14:textId="77777777" w:rsidR="00F339C8" w:rsidRPr="00E15C72" w:rsidRDefault="00F339C8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  EVALUACION E IMPACTO DE POLITICAS PUBLICAS</w:t>
    </w:r>
  </w:p>
  <w:p w14:paraId="193B3A64" w14:textId="77777777" w:rsidR="00F339C8" w:rsidRDefault="00F339C8" w:rsidP="009A48ED">
    <w:pPr>
      <w:pStyle w:val="Header"/>
    </w:pPr>
  </w:p>
  <w:p w14:paraId="103BC0FC" w14:textId="77777777" w:rsidR="00F339C8" w:rsidRDefault="00F339C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6AA67CD"/>
    <w:multiLevelType w:val="multilevel"/>
    <w:tmpl w:val="CCB49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88D4A51"/>
    <w:multiLevelType w:val="multilevel"/>
    <w:tmpl w:val="B1F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BDE6B2B"/>
    <w:multiLevelType w:val="multilevel"/>
    <w:tmpl w:val="260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103972"/>
    <w:multiLevelType w:val="multilevel"/>
    <w:tmpl w:val="EE7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C311CF"/>
    <w:multiLevelType w:val="multilevel"/>
    <w:tmpl w:val="CCD2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2805F4"/>
    <w:multiLevelType w:val="multilevel"/>
    <w:tmpl w:val="34B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E0C01C1"/>
    <w:multiLevelType w:val="multilevel"/>
    <w:tmpl w:val="FFC4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4B0BF4"/>
    <w:multiLevelType w:val="multilevel"/>
    <w:tmpl w:val="8F7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296F9F"/>
    <w:multiLevelType w:val="hybridMultilevel"/>
    <w:tmpl w:val="BDC82112"/>
    <w:lvl w:ilvl="0" w:tplc="0F58247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2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3"/>
  </w:num>
  <w:num w:numId="10">
    <w:abstractNumId w:val="10"/>
  </w:num>
  <w:num w:numId="11">
    <w:abstractNumId w:val="6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hideSpellingErrors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7C"/>
    <w:rsid w:val="000069B4"/>
    <w:rsid w:val="0006685A"/>
    <w:rsid w:val="000E32C3"/>
    <w:rsid w:val="0012427C"/>
    <w:rsid w:val="001B50CA"/>
    <w:rsid w:val="001C15F6"/>
    <w:rsid w:val="00317FB0"/>
    <w:rsid w:val="00351234"/>
    <w:rsid w:val="003625AC"/>
    <w:rsid w:val="00364729"/>
    <w:rsid w:val="003911E8"/>
    <w:rsid w:val="00410362"/>
    <w:rsid w:val="0045446C"/>
    <w:rsid w:val="00455E50"/>
    <w:rsid w:val="004F3A02"/>
    <w:rsid w:val="005D0FF6"/>
    <w:rsid w:val="006917BB"/>
    <w:rsid w:val="006D3F72"/>
    <w:rsid w:val="00707849"/>
    <w:rsid w:val="00743E74"/>
    <w:rsid w:val="007C4E96"/>
    <w:rsid w:val="007E667B"/>
    <w:rsid w:val="008F50DF"/>
    <w:rsid w:val="00924BF0"/>
    <w:rsid w:val="00956FA2"/>
    <w:rsid w:val="009956A3"/>
    <w:rsid w:val="009A48ED"/>
    <w:rsid w:val="009C6C86"/>
    <w:rsid w:val="00A45993"/>
    <w:rsid w:val="00AD1862"/>
    <w:rsid w:val="00AE0983"/>
    <w:rsid w:val="00B222B8"/>
    <w:rsid w:val="00B326A2"/>
    <w:rsid w:val="00B54146"/>
    <w:rsid w:val="00BD29A4"/>
    <w:rsid w:val="00BF6E8D"/>
    <w:rsid w:val="00C04435"/>
    <w:rsid w:val="00C05240"/>
    <w:rsid w:val="00D335C7"/>
    <w:rsid w:val="00D35402"/>
    <w:rsid w:val="00D439BF"/>
    <w:rsid w:val="00DD481D"/>
    <w:rsid w:val="00E47546"/>
    <w:rsid w:val="00E74B73"/>
    <w:rsid w:val="00E91996"/>
    <w:rsid w:val="00F26A26"/>
    <w:rsid w:val="00F31E0C"/>
    <w:rsid w:val="00F339C8"/>
    <w:rsid w:val="00F53602"/>
    <w:rsid w:val="00F9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D09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4E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4E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7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9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5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4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1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8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5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1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5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1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8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8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2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2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9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2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2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3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5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2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3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1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0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8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3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4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0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4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439</Words>
  <Characters>2505</Characters>
  <Application>Microsoft Macintosh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11</cp:revision>
  <dcterms:created xsi:type="dcterms:W3CDTF">2016-05-24T02:09:00Z</dcterms:created>
  <dcterms:modified xsi:type="dcterms:W3CDTF">2016-05-28T12:45:00Z</dcterms:modified>
</cp:coreProperties>
</file>