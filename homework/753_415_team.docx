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953B8" w14:textId="55DE911A" w:rsidR="001B50CA" w:rsidRPr="00F53602" w:rsidRDefault="00F53602" w:rsidP="00F53602">
      <w:pPr>
        <w:widowControl w:val="0"/>
        <w:autoSpaceDE w:val="0"/>
        <w:autoSpaceDN w:val="0"/>
        <w:adjustRightInd w:val="0"/>
        <w:jc w:val="center"/>
        <w:rPr>
          <w:rFonts w:ascii="Arial" w:hAnsi="Arial" w:cs="Arial"/>
          <w:b/>
          <w:color w:val="1A1A1A"/>
          <w:sz w:val="28"/>
          <w:lang w:val="en-US"/>
        </w:rPr>
      </w:pPr>
      <w:r w:rsidRPr="00F53602">
        <w:rPr>
          <w:rFonts w:ascii="Arial" w:hAnsi="Arial" w:cs="Arial"/>
          <w:b/>
          <w:color w:val="1A1A1A"/>
          <w:sz w:val="28"/>
          <w:lang w:val="en-US"/>
        </w:rPr>
        <w:t>Actividad F</w:t>
      </w:r>
      <w:r w:rsidR="00C81949">
        <w:rPr>
          <w:rFonts w:ascii="Arial" w:hAnsi="Arial" w:cs="Arial"/>
          <w:b/>
          <w:color w:val="1A1A1A"/>
          <w:sz w:val="28"/>
          <w:lang w:val="en-US"/>
        </w:rPr>
        <w:t>ormativa 7</w:t>
      </w:r>
    </w:p>
    <w:p w14:paraId="3C7C5547" w14:textId="77777777" w:rsidR="005D0FF6" w:rsidRDefault="005D0FF6" w:rsidP="001B50CA">
      <w:pPr>
        <w:rPr>
          <w:rFonts w:ascii="Arial" w:hAnsi="Arial" w:cs="Arial"/>
          <w:color w:val="1A1A1A"/>
          <w:lang w:val="en-US"/>
        </w:rPr>
      </w:pPr>
    </w:p>
    <w:p w14:paraId="7209D086" w14:textId="77777777" w:rsidR="003625AC" w:rsidRDefault="003625AC" w:rsidP="003625AC">
      <w:pPr>
        <w:widowControl w:val="0"/>
        <w:autoSpaceDE w:val="0"/>
        <w:autoSpaceDN w:val="0"/>
        <w:adjustRightInd w:val="0"/>
        <w:rPr>
          <w:rFonts w:ascii="Arial" w:hAnsi="Arial" w:cs="Arial"/>
          <w:color w:val="1A1A1A"/>
          <w:lang w:val="en-US"/>
        </w:rPr>
      </w:pPr>
      <w:r>
        <w:rPr>
          <w:rFonts w:ascii="Arial" w:hAnsi="Arial" w:cs="Arial"/>
          <w:color w:val="1A1A1A"/>
          <w:lang w:val="en-US"/>
        </w:rPr>
        <w:t> </w:t>
      </w:r>
    </w:p>
    <w:p w14:paraId="0BCB50F9" w14:textId="294AF7E2" w:rsidR="0011778B" w:rsidRPr="00C81949" w:rsidRDefault="00C81949" w:rsidP="00C81949">
      <w:pPr>
        <w:widowControl w:val="0"/>
        <w:autoSpaceDE w:val="0"/>
        <w:autoSpaceDN w:val="0"/>
        <w:adjustRightInd w:val="0"/>
        <w:spacing w:after="240" w:line="360" w:lineRule="auto"/>
        <w:jc w:val="both"/>
        <w:rPr>
          <w:rFonts w:ascii="Arial" w:hAnsi="Arial" w:cs="Arial"/>
          <w:color w:val="1A1A1A"/>
          <w:lang w:val="en-US"/>
        </w:rPr>
      </w:pPr>
      <w:r w:rsidRPr="00C81949">
        <w:rPr>
          <w:rFonts w:ascii="Arial" w:hAnsi="Arial" w:cs="Arial"/>
          <w:color w:val="1A1A1A"/>
          <w:lang w:val="en-US"/>
        </w:rPr>
        <w:t xml:space="preserve">Con la Evaluación de Impacto identificamos los efectos que se generan en los beneficiaros y no beneficiarios.  </w:t>
      </w:r>
      <w:r w:rsidR="00006D61">
        <w:rPr>
          <w:rFonts w:ascii="Arial" w:hAnsi="Arial" w:cs="Arial"/>
          <w:lang w:val="en-US"/>
        </w:rPr>
        <w:t xml:space="preserve">Se </w:t>
      </w:r>
      <w:r w:rsidR="0011778B" w:rsidRPr="00C81949">
        <w:rPr>
          <w:rFonts w:ascii="Arial" w:hAnsi="Arial" w:cs="Arial"/>
          <w:lang w:val="en-US"/>
        </w:rPr>
        <w:t>intenta medir y evaluar el conjunto total de efectos es la evaluación social de proyectos. Esta consiste en analizar el proyecto con la metodología habitual del análisis costo-beneficio, pero ampliando el enfoque de manera que no se circunscriba al impulsor directo del proyecto.</w:t>
      </w:r>
    </w:p>
    <w:p w14:paraId="4D8C5D75" w14:textId="27E852F4"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En consecuencia, la evaluación social es tanto una evaluación más amplia </w:t>
      </w:r>
      <w:proofErr w:type="gramStart"/>
      <w:r w:rsidRPr="00C81949">
        <w:rPr>
          <w:rFonts w:ascii="Arial" w:hAnsi="Arial" w:cs="Arial"/>
          <w:lang w:val="en-US"/>
        </w:rPr>
        <w:t>como</w:t>
      </w:r>
      <w:proofErr w:type="gramEnd"/>
      <w:r w:rsidRPr="00C81949">
        <w:rPr>
          <w:rFonts w:ascii="Arial" w:hAnsi="Arial" w:cs="Arial"/>
          <w:lang w:val="en-US"/>
        </w:rPr>
        <w:t xml:space="preserve"> una más económica que la privada. </w:t>
      </w:r>
      <w:proofErr w:type="gramStart"/>
      <w:r w:rsidRPr="00C81949">
        <w:rPr>
          <w:rFonts w:ascii="Arial" w:hAnsi="Arial" w:cs="Arial"/>
          <w:lang w:val="en-US"/>
        </w:rPr>
        <w:t>De hecho, la evaluación social es también llamada evaluación económica de proyectos.</w:t>
      </w:r>
      <w:proofErr w:type="gramEnd"/>
      <w:r w:rsidRPr="00C81949">
        <w:rPr>
          <w:rFonts w:ascii="Arial" w:hAnsi="Arial" w:cs="Arial"/>
          <w:lang w:val="en-US"/>
        </w:rPr>
        <w:t xml:space="preserve"> Allí donde la óptica privada prioriza los aspectos financieros, la evaluación social se focaliza en los efectos económicos, entendidos éstos como aquellos que afectan la distribución de recursos y la generación de riqueza de la sociedad, sin importar si generan un flujo de fondos o quiénes generan o reciben esos fondos.</w:t>
      </w:r>
    </w:p>
    <w:p w14:paraId="21BC41EE" w14:textId="3C14600F"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La evaluación social recibe </w:t>
      </w:r>
      <w:proofErr w:type="gramStart"/>
      <w:r w:rsidRPr="00C81949">
        <w:rPr>
          <w:rFonts w:ascii="Arial" w:hAnsi="Arial" w:cs="Arial"/>
          <w:lang w:val="en-US"/>
        </w:rPr>
        <w:t>ese</w:t>
      </w:r>
      <w:proofErr w:type="gramEnd"/>
      <w:r w:rsidRPr="00C81949">
        <w:rPr>
          <w:rFonts w:ascii="Arial" w:hAnsi="Arial" w:cs="Arial"/>
          <w:lang w:val="en-US"/>
        </w:rPr>
        <w:t xml:space="preserve"> nombre porque intenta analizar el proyecto desde el punto de vista de la sociedad. </w:t>
      </w:r>
    </w:p>
    <w:p w14:paraId="4E39FB76" w14:textId="043D7CA7"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La evaluación privada intenta captar los efectos relevantes para los accionistas y, de manera indirecta, para los consumidores.</w:t>
      </w:r>
      <w:r w:rsidRPr="00C81949">
        <w:rPr>
          <w:rFonts w:ascii="Arial" w:hAnsi="Arial" w:cs="Arial"/>
          <w:position w:val="13"/>
          <w:lang w:val="en-US"/>
        </w:rPr>
        <w:t xml:space="preserve"> </w:t>
      </w:r>
      <w:r w:rsidRPr="00C81949">
        <w:rPr>
          <w:rFonts w:ascii="Arial" w:hAnsi="Arial" w:cs="Arial"/>
          <w:lang w:val="en-US"/>
        </w:rPr>
        <w:t xml:space="preserve">Pero no se preocupa por el vecino a quien el proyecto perjudica o beneficia, si el mismo no es </w:t>
      </w:r>
      <w:proofErr w:type="gramStart"/>
      <w:r w:rsidRPr="00C81949">
        <w:rPr>
          <w:rFonts w:ascii="Arial" w:hAnsi="Arial" w:cs="Arial"/>
          <w:lang w:val="en-US"/>
        </w:rPr>
        <w:t>ni</w:t>
      </w:r>
      <w:proofErr w:type="gramEnd"/>
      <w:r w:rsidRPr="00C81949">
        <w:rPr>
          <w:rFonts w:ascii="Arial" w:hAnsi="Arial" w:cs="Arial"/>
          <w:lang w:val="en-US"/>
        </w:rPr>
        <w:t xml:space="preserve"> inversor ni cliente del mismo.</w:t>
      </w:r>
    </w:p>
    <w:p w14:paraId="2170B9F5" w14:textId="454A3B0F"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La evaluación social o económica sí incluye al vecino, considerando los efectos positivos o negativos que le genera el proyecto </w:t>
      </w:r>
      <w:proofErr w:type="gramStart"/>
      <w:r w:rsidRPr="00C81949">
        <w:rPr>
          <w:rFonts w:ascii="Arial" w:hAnsi="Arial" w:cs="Arial"/>
          <w:lang w:val="en-US"/>
        </w:rPr>
        <w:t>como</w:t>
      </w:r>
      <w:proofErr w:type="gramEnd"/>
      <w:r w:rsidRPr="00C81949">
        <w:rPr>
          <w:rFonts w:ascii="Arial" w:hAnsi="Arial" w:cs="Arial"/>
          <w:lang w:val="en-US"/>
        </w:rPr>
        <w:t xml:space="preserve"> relevantes para el análisis (social) del mismo. </w:t>
      </w:r>
    </w:p>
    <w:p w14:paraId="6BCB8E41" w14:textId="18DDCBC6"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En otras palabras, el enfoque social es un enfoque de la totalidad, y es un enfoque orientado a medir primariamente la generación de riqueza generada por el proyecto, y sólo secundariamente su distribución. </w:t>
      </w:r>
    </w:p>
    <w:p w14:paraId="2FF13AF2" w14:textId="0FDF1B90" w:rsidR="0011778B" w:rsidRPr="00C81949" w:rsidRDefault="0011778B" w:rsidP="00C869A4">
      <w:pPr>
        <w:widowControl w:val="0"/>
        <w:autoSpaceDE w:val="0"/>
        <w:autoSpaceDN w:val="0"/>
        <w:adjustRightInd w:val="0"/>
        <w:spacing w:after="240" w:line="360" w:lineRule="auto"/>
        <w:jc w:val="both"/>
        <w:rPr>
          <w:rFonts w:ascii="Arial" w:hAnsi="Arial" w:cs="Arial"/>
          <w:lang w:val="en-US"/>
        </w:rPr>
      </w:pPr>
      <w:r w:rsidRPr="00C81949">
        <w:rPr>
          <w:rFonts w:ascii="Arial" w:hAnsi="Arial" w:cs="Arial"/>
          <w:b/>
          <w:bCs/>
          <w:color w:val="FFFFFF"/>
          <w:lang w:val="en-US"/>
        </w:rPr>
        <w:lastRenderedPageBreak/>
        <w:t>COOPERA CIÓN INTERNACIONAL</w:t>
      </w:r>
    </w:p>
    <w:p w14:paraId="36E52053" w14:textId="2304A5E7"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En efecto, los proyectos impulsados por el sector público implican decisiones acerca de la asignación de recursos de toda la sociedad. Los proyectos públicos, por otro lado, tienen en primera instancia el control dado por la legitimidad del gobierno, pero requieren, más que los privados, un mecanismo que muestre que el uso que se hace de los recursos es el mejor posible.</w:t>
      </w:r>
    </w:p>
    <w:p w14:paraId="50E00C39" w14:textId="77777777"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En consecuencia, la valoración económica se refiere a valuar las preferencias de las personas acerca de obtener </w:t>
      </w:r>
      <w:proofErr w:type="gramStart"/>
      <w:r w:rsidRPr="00C81949">
        <w:rPr>
          <w:rFonts w:ascii="Arial" w:hAnsi="Arial" w:cs="Arial"/>
          <w:lang w:val="en-US"/>
        </w:rPr>
        <w:t>un</w:t>
      </w:r>
      <w:proofErr w:type="gramEnd"/>
      <w:r w:rsidRPr="00C81949">
        <w:rPr>
          <w:rFonts w:ascii="Arial" w:hAnsi="Arial" w:cs="Arial"/>
          <w:lang w:val="en-US"/>
        </w:rPr>
        <w:t xml:space="preserve"> determinado beneficio o de reducir un determinado costo, por ejemplo a través de un proyecto.</w:t>
      </w:r>
    </w:p>
    <w:p w14:paraId="03191B89" w14:textId="7F3488DA" w:rsidR="0011778B" w:rsidRPr="00C81949" w:rsidRDefault="004A3E7A" w:rsidP="00C81949">
      <w:pPr>
        <w:widowControl w:val="0"/>
        <w:autoSpaceDE w:val="0"/>
        <w:autoSpaceDN w:val="0"/>
        <w:adjustRightInd w:val="0"/>
        <w:spacing w:after="240" w:line="360" w:lineRule="auto"/>
        <w:jc w:val="both"/>
        <w:rPr>
          <w:rFonts w:ascii="Arial" w:hAnsi="Arial" w:cs="Arial"/>
          <w:lang w:val="en-US"/>
        </w:rPr>
      </w:pPr>
      <w:proofErr w:type="gramStart"/>
      <w:r>
        <w:rPr>
          <w:rFonts w:ascii="Arial" w:hAnsi="Arial" w:cs="Arial"/>
          <w:lang w:val="en-US"/>
        </w:rPr>
        <w:t xml:space="preserve">La </w:t>
      </w:r>
      <w:r w:rsidR="0011778B" w:rsidRPr="00C81949">
        <w:rPr>
          <w:rFonts w:ascii="Arial" w:hAnsi="Arial" w:cs="Arial"/>
          <w:lang w:val="en-US"/>
        </w:rPr>
        <w:t xml:space="preserve"> metodología</w:t>
      </w:r>
      <w:proofErr w:type="gramEnd"/>
      <w:r w:rsidR="0011778B" w:rsidRPr="00C81949">
        <w:rPr>
          <w:rFonts w:ascii="Arial" w:hAnsi="Arial" w:cs="Arial"/>
          <w:lang w:val="en-US"/>
        </w:rPr>
        <w:t xml:space="preserve"> </w:t>
      </w:r>
      <w:r>
        <w:rPr>
          <w:rFonts w:ascii="Arial" w:hAnsi="Arial" w:cs="Arial"/>
          <w:lang w:val="en-US"/>
        </w:rPr>
        <w:t xml:space="preserve">de estimaciòn de los precios sociales </w:t>
      </w:r>
      <w:r w:rsidR="0011778B" w:rsidRPr="00C81949">
        <w:rPr>
          <w:rFonts w:ascii="Arial" w:hAnsi="Arial" w:cs="Arial"/>
          <w:lang w:val="en-US"/>
        </w:rPr>
        <w:t>se basa en tres postulados muy simples:</w:t>
      </w:r>
    </w:p>
    <w:p w14:paraId="75421675" w14:textId="77777777"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Primer postulado: El beneficio de una unidad adicional de </w:t>
      </w:r>
      <w:proofErr w:type="gramStart"/>
      <w:r w:rsidRPr="00C81949">
        <w:rPr>
          <w:rFonts w:ascii="Arial" w:hAnsi="Arial" w:cs="Arial"/>
          <w:lang w:val="en-US"/>
        </w:rPr>
        <w:t>un</w:t>
      </w:r>
      <w:proofErr w:type="gramEnd"/>
      <w:r w:rsidRPr="00C81949">
        <w:rPr>
          <w:rFonts w:ascii="Arial" w:hAnsi="Arial" w:cs="Arial"/>
          <w:lang w:val="en-US"/>
        </w:rPr>
        <w:t xml:space="preserve"> bien o servicio para un consumidor se mide por su precio de demanda–su predisposición a pagar–por el bien en cuestión.</w:t>
      </w:r>
    </w:p>
    <w:p w14:paraId="03646F7C" w14:textId="77777777" w:rsidR="0011778B" w:rsidRPr="00C81949" w:rsidRDefault="0011778B" w:rsidP="00C81949">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Segundo postulado: El costo de una unidad adicional de </w:t>
      </w:r>
      <w:proofErr w:type="gramStart"/>
      <w:r w:rsidRPr="00C81949">
        <w:rPr>
          <w:rFonts w:ascii="Arial" w:hAnsi="Arial" w:cs="Arial"/>
          <w:lang w:val="en-US"/>
        </w:rPr>
        <w:t>un</w:t>
      </w:r>
      <w:proofErr w:type="gramEnd"/>
      <w:r w:rsidRPr="00C81949">
        <w:rPr>
          <w:rFonts w:ascii="Arial" w:hAnsi="Arial" w:cs="Arial"/>
          <w:lang w:val="en-US"/>
        </w:rPr>
        <w:t xml:space="preserve"> bien o servicio para un productor se mide por su precio de oferta–su costo de oportunidad–por el uso de los recursos empleados.</w:t>
      </w:r>
    </w:p>
    <w:p w14:paraId="1D730E74" w14:textId="7376A90B" w:rsidR="004A3E7A" w:rsidRPr="004A3E7A" w:rsidRDefault="0011778B" w:rsidP="002C0F47">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Tercer postulado: El beneficio (costo) neto para la sociedad es la diferencia entre los beneficios totales y los costos totales, expresados en dinero. </w:t>
      </w:r>
      <w:bookmarkStart w:id="0" w:name="_GoBack"/>
      <w:bookmarkEnd w:id="0"/>
    </w:p>
    <w:p w14:paraId="098363D4" w14:textId="77777777" w:rsidR="002C0F47" w:rsidRPr="002C0F47" w:rsidRDefault="002C0F47" w:rsidP="002C0F47">
      <w:pPr>
        <w:widowControl w:val="0"/>
        <w:autoSpaceDE w:val="0"/>
        <w:autoSpaceDN w:val="0"/>
        <w:adjustRightInd w:val="0"/>
        <w:spacing w:after="240" w:line="360" w:lineRule="auto"/>
        <w:jc w:val="both"/>
        <w:rPr>
          <w:rFonts w:ascii="Arial" w:hAnsi="Arial" w:cs="Arial"/>
          <w:i/>
          <w:lang w:val="en-US"/>
        </w:rPr>
      </w:pPr>
      <w:r w:rsidRPr="002C0F47">
        <w:rPr>
          <w:rFonts w:ascii="Arial" w:hAnsi="Arial" w:cs="Arial"/>
          <w:i/>
          <w:lang w:val="en-US"/>
        </w:rPr>
        <w:t>Comentario Personal:</w:t>
      </w:r>
    </w:p>
    <w:p w14:paraId="10997C88" w14:textId="592CB410" w:rsidR="002C0F47" w:rsidRPr="00C81949" w:rsidRDefault="002C0F47" w:rsidP="002C0F47">
      <w:pPr>
        <w:widowControl w:val="0"/>
        <w:autoSpaceDE w:val="0"/>
        <w:autoSpaceDN w:val="0"/>
        <w:adjustRightInd w:val="0"/>
        <w:spacing w:after="240" w:line="360" w:lineRule="auto"/>
        <w:jc w:val="both"/>
        <w:rPr>
          <w:rFonts w:ascii="Arial" w:hAnsi="Arial" w:cs="Arial"/>
          <w:lang w:val="en-US"/>
        </w:rPr>
      </w:pPr>
      <w:r w:rsidRPr="00C81949">
        <w:rPr>
          <w:rFonts w:ascii="Arial" w:hAnsi="Arial" w:cs="Arial"/>
          <w:lang w:val="en-US"/>
        </w:rPr>
        <w:t xml:space="preserve"> </w:t>
      </w:r>
      <w:proofErr w:type="gramStart"/>
      <w:r w:rsidR="004A3E7A">
        <w:rPr>
          <w:rFonts w:ascii="Arial" w:hAnsi="Arial" w:cs="Arial"/>
          <w:lang w:val="en-US"/>
        </w:rPr>
        <w:t>Las Polìticas Pùblicas que son impulsadas por el Gobierno, a mi punto de vista casa estado deberìa Evaluar de forma prioritaria que forme parte de su agenda de gobierno, ya que no en todas las entidades tiene el mismo efecto.</w:t>
      </w:r>
      <w:proofErr w:type="gramEnd"/>
      <w:r w:rsidR="004A3E7A">
        <w:rPr>
          <w:rFonts w:ascii="Arial" w:hAnsi="Arial" w:cs="Arial"/>
          <w:lang w:val="en-US"/>
        </w:rPr>
        <w:t xml:space="preserve"> </w:t>
      </w:r>
    </w:p>
    <w:p w14:paraId="698948A4" w14:textId="7337ED6A" w:rsidR="004A3E7A" w:rsidRPr="00C81949" w:rsidRDefault="004A3E7A" w:rsidP="004A3E7A">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lastRenderedPageBreak/>
        <w:t>Por lo tanto de deberá</w:t>
      </w:r>
      <w:r w:rsidRPr="00C81949">
        <w:rPr>
          <w:rFonts w:ascii="Arial" w:hAnsi="Arial" w:cs="Arial"/>
          <w:lang w:val="en-US"/>
        </w:rPr>
        <w:t xml:space="preserve"> aplicar la técnica más apropiada al proyecto en cuestión, al conocimiento del investigador y a los recursos disponibles; escuchar a los beneficiarios o perjudicados y, sobre todo, ser particularmente escéptico al agregar estos beneficios.</w:t>
      </w:r>
    </w:p>
    <w:p w14:paraId="136B0525" w14:textId="77777777" w:rsidR="0011778B" w:rsidRPr="00C81949" w:rsidRDefault="0011778B" w:rsidP="00C81949">
      <w:pPr>
        <w:widowControl w:val="0"/>
        <w:autoSpaceDE w:val="0"/>
        <w:autoSpaceDN w:val="0"/>
        <w:adjustRightInd w:val="0"/>
        <w:spacing w:after="240" w:line="360" w:lineRule="auto"/>
        <w:jc w:val="both"/>
        <w:rPr>
          <w:rFonts w:ascii="Arial" w:hAnsi="Arial" w:cs="Arial"/>
        </w:rPr>
      </w:pPr>
    </w:p>
    <w:sectPr w:rsidR="0011778B" w:rsidRPr="00C81949" w:rsidSect="009A48ED">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148E3" w14:textId="77777777" w:rsidR="002C0F47" w:rsidRDefault="002C0F47" w:rsidP="009A48ED">
      <w:r>
        <w:separator/>
      </w:r>
    </w:p>
  </w:endnote>
  <w:endnote w:type="continuationSeparator" w:id="0">
    <w:p w14:paraId="17AEC8C9" w14:textId="77777777" w:rsidR="002C0F47" w:rsidRDefault="002C0F47" w:rsidP="009A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08C0A" w14:textId="77777777" w:rsidR="002C0F47" w:rsidRDefault="002C0F47" w:rsidP="009A48ED">
      <w:r>
        <w:separator/>
      </w:r>
    </w:p>
  </w:footnote>
  <w:footnote w:type="continuationSeparator" w:id="0">
    <w:p w14:paraId="2EB4B240" w14:textId="77777777" w:rsidR="002C0F47" w:rsidRDefault="002C0F47" w:rsidP="009A48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7A1FB" w14:textId="77777777" w:rsidR="002C0F47" w:rsidRPr="00E15C72" w:rsidRDefault="002C0F47" w:rsidP="009A48ED">
    <w:pPr>
      <w:jc w:val="center"/>
      <w:rPr>
        <w:rFonts w:ascii="Arial" w:hAnsi="Arial" w:cs="Arial"/>
        <w:b/>
        <w:color w:val="000000" w:themeColor="text1"/>
        <w:sz w:val="20"/>
        <w:szCs w:val="20"/>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367C0093" wp14:editId="4E2ED002">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INSTITUTO DE ADMINISTRACIÓN PÚBLICA </w:t>
    </w:r>
    <w:r>
      <w:rPr>
        <w:rFonts w:ascii="Arial" w:hAnsi="Arial" w:cs="Arial"/>
        <w:b/>
        <w:color w:val="000000" w:themeColor="text1"/>
        <w:sz w:val="20"/>
        <w:szCs w:val="20"/>
      </w:rPr>
      <w:t>DEL</w:t>
    </w:r>
  </w:p>
  <w:p w14:paraId="672DED47" w14:textId="77777777" w:rsidR="002C0F47" w:rsidRPr="00E15C72" w:rsidRDefault="002C0F47" w:rsidP="009A48ED">
    <w:pPr>
      <w:jc w:val="center"/>
      <w:rPr>
        <w:rFonts w:ascii="Arial" w:hAnsi="Arial" w:cs="Arial"/>
        <w:b/>
        <w:color w:val="000000" w:themeColor="text1"/>
        <w:sz w:val="20"/>
        <w:szCs w:val="20"/>
      </w:rPr>
    </w:pP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 ESTADO DE CHIAPAS</w:t>
    </w:r>
  </w:p>
  <w:p w14:paraId="67F4A77D" w14:textId="77777777" w:rsidR="002C0F47" w:rsidRPr="00E15C72" w:rsidRDefault="002C0F47"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MAESTRÍA EN ADMINISTRACIÓN </w:t>
    </w:r>
    <w:r>
      <w:rPr>
        <w:rFonts w:ascii="Arial" w:hAnsi="Arial" w:cs="Arial"/>
        <w:color w:val="000000" w:themeColor="text1"/>
        <w:sz w:val="20"/>
        <w:szCs w:val="20"/>
      </w:rPr>
      <w:t>Y POLITICAS</w:t>
    </w:r>
  </w:p>
  <w:p w14:paraId="2FCA596D" w14:textId="77777777" w:rsidR="002C0F47" w:rsidRPr="00E15C72" w:rsidRDefault="002C0F47"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 PÚBLICAS</w:t>
    </w:r>
  </w:p>
  <w:p w14:paraId="00D57D79" w14:textId="77777777" w:rsidR="002C0F47" w:rsidRPr="00E15C72" w:rsidRDefault="002C0F47"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EVALUACION E IMPACTO DE POLITICAS PUBLICAS</w:t>
    </w:r>
  </w:p>
  <w:p w14:paraId="193B3A64" w14:textId="77777777" w:rsidR="002C0F47" w:rsidRDefault="002C0F47" w:rsidP="009A48ED">
    <w:pPr>
      <w:pStyle w:val="Header"/>
    </w:pPr>
  </w:p>
  <w:p w14:paraId="103BC0FC" w14:textId="77777777" w:rsidR="002C0F47" w:rsidRDefault="002C0F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5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6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7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7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8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8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6AA67CD"/>
    <w:multiLevelType w:val="multilevel"/>
    <w:tmpl w:val="CCB49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8D4A51"/>
    <w:multiLevelType w:val="multilevel"/>
    <w:tmpl w:val="B1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BDE6B2B"/>
    <w:multiLevelType w:val="multilevel"/>
    <w:tmpl w:val="260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9103972"/>
    <w:multiLevelType w:val="multilevel"/>
    <w:tmpl w:val="EE7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9C311CF"/>
    <w:multiLevelType w:val="multilevel"/>
    <w:tmpl w:val="CCD2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E32360"/>
    <w:multiLevelType w:val="hybridMultilevel"/>
    <w:tmpl w:val="4BBE1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2805F4"/>
    <w:multiLevelType w:val="multilevel"/>
    <w:tmpl w:val="34B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0C01C1"/>
    <w:multiLevelType w:val="multilevel"/>
    <w:tmpl w:val="FFC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4B0BF4"/>
    <w:multiLevelType w:val="multilevel"/>
    <w:tmpl w:val="8F7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296F9F"/>
    <w:multiLevelType w:val="hybridMultilevel"/>
    <w:tmpl w:val="BDC82112"/>
    <w:lvl w:ilvl="0" w:tplc="0F58247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1"/>
  </w:num>
  <w:num w:numId="4">
    <w:abstractNumId w:val="28"/>
  </w:num>
  <w:num w:numId="5">
    <w:abstractNumId w:val="22"/>
  </w:num>
  <w:num w:numId="6">
    <w:abstractNumId w:val="27"/>
  </w:num>
  <w:num w:numId="7">
    <w:abstractNumId w:val="24"/>
  </w:num>
  <w:num w:numId="8">
    <w:abstractNumId w:val="23"/>
  </w:num>
  <w:num w:numId="9">
    <w:abstractNumId w:val="29"/>
  </w:num>
  <w:num w:numId="10">
    <w:abstractNumId w:val="25"/>
  </w:num>
  <w:num w:numId="11">
    <w:abstractNumId w:val="2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7C"/>
    <w:rsid w:val="000069B4"/>
    <w:rsid w:val="00006D61"/>
    <w:rsid w:val="0006685A"/>
    <w:rsid w:val="0011778B"/>
    <w:rsid w:val="0012427C"/>
    <w:rsid w:val="001B50CA"/>
    <w:rsid w:val="002C0F47"/>
    <w:rsid w:val="00317FB0"/>
    <w:rsid w:val="00351234"/>
    <w:rsid w:val="003625AC"/>
    <w:rsid w:val="00364729"/>
    <w:rsid w:val="003911E8"/>
    <w:rsid w:val="0045446C"/>
    <w:rsid w:val="004A3E7A"/>
    <w:rsid w:val="005D0FF6"/>
    <w:rsid w:val="006917BB"/>
    <w:rsid w:val="006D3F72"/>
    <w:rsid w:val="00743E74"/>
    <w:rsid w:val="007C4E96"/>
    <w:rsid w:val="007E667B"/>
    <w:rsid w:val="008275C4"/>
    <w:rsid w:val="008F50DF"/>
    <w:rsid w:val="00924BF0"/>
    <w:rsid w:val="009956A3"/>
    <w:rsid w:val="009A48ED"/>
    <w:rsid w:val="009C6C86"/>
    <w:rsid w:val="00AE0983"/>
    <w:rsid w:val="00B222B8"/>
    <w:rsid w:val="00B54146"/>
    <w:rsid w:val="00BD29A4"/>
    <w:rsid w:val="00BF6E8D"/>
    <w:rsid w:val="00C04435"/>
    <w:rsid w:val="00C05240"/>
    <w:rsid w:val="00C81949"/>
    <w:rsid w:val="00C869A4"/>
    <w:rsid w:val="00D335C7"/>
    <w:rsid w:val="00D35402"/>
    <w:rsid w:val="00D439BF"/>
    <w:rsid w:val="00DD481D"/>
    <w:rsid w:val="00E47546"/>
    <w:rsid w:val="00E74B73"/>
    <w:rsid w:val="00F147D4"/>
    <w:rsid w:val="00F31E0C"/>
    <w:rsid w:val="00F53602"/>
    <w:rsid w:val="00F906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D0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311">
      <w:bodyDiv w:val="1"/>
      <w:marLeft w:val="0"/>
      <w:marRight w:val="0"/>
      <w:marTop w:val="0"/>
      <w:marBottom w:val="0"/>
      <w:divBdr>
        <w:top w:val="none" w:sz="0" w:space="0" w:color="auto"/>
        <w:left w:val="none" w:sz="0" w:space="0" w:color="auto"/>
        <w:bottom w:val="none" w:sz="0" w:space="0" w:color="auto"/>
        <w:right w:val="none" w:sz="0" w:space="0" w:color="auto"/>
      </w:divBdr>
      <w:divsChild>
        <w:div w:id="1015309293">
          <w:marLeft w:val="0"/>
          <w:marRight w:val="0"/>
          <w:marTop w:val="0"/>
          <w:marBottom w:val="0"/>
          <w:divBdr>
            <w:top w:val="none" w:sz="0" w:space="0" w:color="auto"/>
            <w:left w:val="none" w:sz="0" w:space="0" w:color="auto"/>
            <w:bottom w:val="none" w:sz="0" w:space="0" w:color="auto"/>
            <w:right w:val="none" w:sz="0" w:space="0" w:color="auto"/>
          </w:divBdr>
          <w:divsChild>
            <w:div w:id="1922719335">
              <w:marLeft w:val="0"/>
              <w:marRight w:val="0"/>
              <w:marTop w:val="0"/>
              <w:marBottom w:val="0"/>
              <w:divBdr>
                <w:top w:val="none" w:sz="0" w:space="0" w:color="auto"/>
                <w:left w:val="none" w:sz="0" w:space="0" w:color="auto"/>
                <w:bottom w:val="none" w:sz="0" w:space="0" w:color="auto"/>
                <w:right w:val="none" w:sz="0" w:space="0" w:color="auto"/>
              </w:divBdr>
              <w:divsChild>
                <w:div w:id="1266424513">
                  <w:marLeft w:val="0"/>
                  <w:marRight w:val="0"/>
                  <w:marTop w:val="0"/>
                  <w:marBottom w:val="0"/>
                  <w:divBdr>
                    <w:top w:val="none" w:sz="0" w:space="0" w:color="auto"/>
                    <w:left w:val="none" w:sz="0" w:space="0" w:color="auto"/>
                    <w:bottom w:val="none" w:sz="0" w:space="0" w:color="auto"/>
                    <w:right w:val="none" w:sz="0" w:space="0" w:color="auto"/>
                  </w:divBdr>
                </w:div>
              </w:divsChild>
            </w:div>
            <w:div w:id="854425100">
              <w:marLeft w:val="0"/>
              <w:marRight w:val="0"/>
              <w:marTop w:val="0"/>
              <w:marBottom w:val="0"/>
              <w:divBdr>
                <w:top w:val="none" w:sz="0" w:space="0" w:color="auto"/>
                <w:left w:val="none" w:sz="0" w:space="0" w:color="auto"/>
                <w:bottom w:val="none" w:sz="0" w:space="0" w:color="auto"/>
                <w:right w:val="none" w:sz="0" w:space="0" w:color="auto"/>
              </w:divBdr>
              <w:divsChild>
                <w:div w:id="75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220">
          <w:marLeft w:val="0"/>
          <w:marRight w:val="0"/>
          <w:marTop w:val="0"/>
          <w:marBottom w:val="0"/>
          <w:divBdr>
            <w:top w:val="none" w:sz="0" w:space="0" w:color="auto"/>
            <w:left w:val="none" w:sz="0" w:space="0" w:color="auto"/>
            <w:bottom w:val="none" w:sz="0" w:space="0" w:color="auto"/>
            <w:right w:val="none" w:sz="0" w:space="0" w:color="auto"/>
          </w:divBdr>
          <w:divsChild>
            <w:div w:id="2006320454">
              <w:marLeft w:val="0"/>
              <w:marRight w:val="0"/>
              <w:marTop w:val="0"/>
              <w:marBottom w:val="0"/>
              <w:divBdr>
                <w:top w:val="none" w:sz="0" w:space="0" w:color="auto"/>
                <w:left w:val="none" w:sz="0" w:space="0" w:color="auto"/>
                <w:bottom w:val="none" w:sz="0" w:space="0" w:color="auto"/>
                <w:right w:val="none" w:sz="0" w:space="0" w:color="auto"/>
              </w:divBdr>
              <w:divsChild>
                <w:div w:id="248198678">
                  <w:marLeft w:val="0"/>
                  <w:marRight w:val="0"/>
                  <w:marTop w:val="0"/>
                  <w:marBottom w:val="0"/>
                  <w:divBdr>
                    <w:top w:val="none" w:sz="0" w:space="0" w:color="auto"/>
                    <w:left w:val="none" w:sz="0" w:space="0" w:color="auto"/>
                    <w:bottom w:val="none" w:sz="0" w:space="0" w:color="auto"/>
                    <w:right w:val="none" w:sz="0" w:space="0" w:color="auto"/>
                  </w:divBdr>
                </w:div>
              </w:divsChild>
            </w:div>
            <w:div w:id="1831947621">
              <w:marLeft w:val="0"/>
              <w:marRight w:val="0"/>
              <w:marTop w:val="0"/>
              <w:marBottom w:val="0"/>
              <w:divBdr>
                <w:top w:val="none" w:sz="0" w:space="0" w:color="auto"/>
                <w:left w:val="none" w:sz="0" w:space="0" w:color="auto"/>
                <w:bottom w:val="none" w:sz="0" w:space="0" w:color="auto"/>
                <w:right w:val="none" w:sz="0" w:space="0" w:color="auto"/>
              </w:divBdr>
              <w:divsChild>
                <w:div w:id="1235119491">
                  <w:marLeft w:val="0"/>
                  <w:marRight w:val="0"/>
                  <w:marTop w:val="0"/>
                  <w:marBottom w:val="0"/>
                  <w:divBdr>
                    <w:top w:val="none" w:sz="0" w:space="0" w:color="auto"/>
                    <w:left w:val="none" w:sz="0" w:space="0" w:color="auto"/>
                    <w:bottom w:val="none" w:sz="0" w:space="0" w:color="auto"/>
                    <w:right w:val="none" w:sz="0" w:space="0" w:color="auto"/>
                  </w:divBdr>
                </w:div>
              </w:divsChild>
            </w:div>
            <w:div w:id="576745199">
              <w:marLeft w:val="0"/>
              <w:marRight w:val="0"/>
              <w:marTop w:val="0"/>
              <w:marBottom w:val="0"/>
              <w:divBdr>
                <w:top w:val="none" w:sz="0" w:space="0" w:color="auto"/>
                <w:left w:val="none" w:sz="0" w:space="0" w:color="auto"/>
                <w:bottom w:val="none" w:sz="0" w:space="0" w:color="auto"/>
                <w:right w:val="none" w:sz="0" w:space="0" w:color="auto"/>
              </w:divBdr>
              <w:divsChild>
                <w:div w:id="846676919">
                  <w:marLeft w:val="0"/>
                  <w:marRight w:val="0"/>
                  <w:marTop w:val="0"/>
                  <w:marBottom w:val="0"/>
                  <w:divBdr>
                    <w:top w:val="none" w:sz="0" w:space="0" w:color="auto"/>
                    <w:left w:val="none" w:sz="0" w:space="0" w:color="auto"/>
                    <w:bottom w:val="none" w:sz="0" w:space="0" w:color="auto"/>
                    <w:right w:val="none" w:sz="0" w:space="0" w:color="auto"/>
                  </w:divBdr>
                </w:div>
                <w:div w:id="1562517410">
                  <w:marLeft w:val="0"/>
                  <w:marRight w:val="0"/>
                  <w:marTop w:val="0"/>
                  <w:marBottom w:val="0"/>
                  <w:divBdr>
                    <w:top w:val="none" w:sz="0" w:space="0" w:color="auto"/>
                    <w:left w:val="none" w:sz="0" w:space="0" w:color="auto"/>
                    <w:bottom w:val="none" w:sz="0" w:space="0" w:color="auto"/>
                    <w:right w:val="none" w:sz="0" w:space="0" w:color="auto"/>
                  </w:divBdr>
                </w:div>
              </w:divsChild>
            </w:div>
            <w:div w:id="1112548938">
              <w:marLeft w:val="0"/>
              <w:marRight w:val="0"/>
              <w:marTop w:val="0"/>
              <w:marBottom w:val="0"/>
              <w:divBdr>
                <w:top w:val="none" w:sz="0" w:space="0" w:color="auto"/>
                <w:left w:val="none" w:sz="0" w:space="0" w:color="auto"/>
                <w:bottom w:val="none" w:sz="0" w:space="0" w:color="auto"/>
                <w:right w:val="none" w:sz="0" w:space="0" w:color="auto"/>
              </w:divBdr>
              <w:divsChild>
                <w:div w:id="1672096333">
                  <w:marLeft w:val="0"/>
                  <w:marRight w:val="0"/>
                  <w:marTop w:val="0"/>
                  <w:marBottom w:val="0"/>
                  <w:divBdr>
                    <w:top w:val="none" w:sz="0" w:space="0" w:color="auto"/>
                    <w:left w:val="none" w:sz="0" w:space="0" w:color="auto"/>
                    <w:bottom w:val="none" w:sz="0" w:space="0" w:color="auto"/>
                    <w:right w:val="none" w:sz="0" w:space="0" w:color="auto"/>
                  </w:divBdr>
                </w:div>
                <w:div w:id="1879926650">
                  <w:marLeft w:val="0"/>
                  <w:marRight w:val="0"/>
                  <w:marTop w:val="0"/>
                  <w:marBottom w:val="0"/>
                  <w:divBdr>
                    <w:top w:val="none" w:sz="0" w:space="0" w:color="auto"/>
                    <w:left w:val="none" w:sz="0" w:space="0" w:color="auto"/>
                    <w:bottom w:val="none" w:sz="0" w:space="0" w:color="auto"/>
                    <w:right w:val="none" w:sz="0" w:space="0" w:color="auto"/>
                  </w:divBdr>
                </w:div>
                <w:div w:id="1692149074">
                  <w:marLeft w:val="0"/>
                  <w:marRight w:val="0"/>
                  <w:marTop w:val="0"/>
                  <w:marBottom w:val="0"/>
                  <w:divBdr>
                    <w:top w:val="none" w:sz="0" w:space="0" w:color="auto"/>
                    <w:left w:val="none" w:sz="0" w:space="0" w:color="auto"/>
                    <w:bottom w:val="none" w:sz="0" w:space="0" w:color="auto"/>
                    <w:right w:val="none" w:sz="0" w:space="0" w:color="auto"/>
                  </w:divBdr>
                </w:div>
                <w:div w:id="1120145521">
                  <w:marLeft w:val="0"/>
                  <w:marRight w:val="0"/>
                  <w:marTop w:val="0"/>
                  <w:marBottom w:val="0"/>
                  <w:divBdr>
                    <w:top w:val="none" w:sz="0" w:space="0" w:color="auto"/>
                    <w:left w:val="none" w:sz="0" w:space="0" w:color="auto"/>
                    <w:bottom w:val="none" w:sz="0" w:space="0" w:color="auto"/>
                    <w:right w:val="none" w:sz="0" w:space="0" w:color="auto"/>
                  </w:divBdr>
                </w:div>
              </w:divsChild>
            </w:div>
            <w:div w:id="478888464">
              <w:marLeft w:val="0"/>
              <w:marRight w:val="0"/>
              <w:marTop w:val="0"/>
              <w:marBottom w:val="0"/>
              <w:divBdr>
                <w:top w:val="none" w:sz="0" w:space="0" w:color="auto"/>
                <w:left w:val="none" w:sz="0" w:space="0" w:color="auto"/>
                <w:bottom w:val="none" w:sz="0" w:space="0" w:color="auto"/>
                <w:right w:val="none" w:sz="0" w:space="0" w:color="auto"/>
              </w:divBdr>
              <w:divsChild>
                <w:div w:id="1996107316">
                  <w:marLeft w:val="0"/>
                  <w:marRight w:val="0"/>
                  <w:marTop w:val="0"/>
                  <w:marBottom w:val="0"/>
                  <w:divBdr>
                    <w:top w:val="none" w:sz="0" w:space="0" w:color="auto"/>
                    <w:left w:val="none" w:sz="0" w:space="0" w:color="auto"/>
                    <w:bottom w:val="none" w:sz="0" w:space="0" w:color="auto"/>
                    <w:right w:val="none" w:sz="0" w:space="0" w:color="auto"/>
                  </w:divBdr>
                </w:div>
              </w:divsChild>
            </w:div>
            <w:div w:id="864041">
              <w:marLeft w:val="0"/>
              <w:marRight w:val="0"/>
              <w:marTop w:val="0"/>
              <w:marBottom w:val="0"/>
              <w:divBdr>
                <w:top w:val="none" w:sz="0" w:space="0" w:color="auto"/>
                <w:left w:val="none" w:sz="0" w:space="0" w:color="auto"/>
                <w:bottom w:val="none" w:sz="0" w:space="0" w:color="auto"/>
                <w:right w:val="none" w:sz="0" w:space="0" w:color="auto"/>
              </w:divBdr>
              <w:divsChild>
                <w:div w:id="2110587202">
                  <w:marLeft w:val="0"/>
                  <w:marRight w:val="0"/>
                  <w:marTop w:val="0"/>
                  <w:marBottom w:val="0"/>
                  <w:divBdr>
                    <w:top w:val="none" w:sz="0" w:space="0" w:color="auto"/>
                    <w:left w:val="none" w:sz="0" w:space="0" w:color="auto"/>
                    <w:bottom w:val="none" w:sz="0" w:space="0" w:color="auto"/>
                    <w:right w:val="none" w:sz="0" w:space="0" w:color="auto"/>
                  </w:divBdr>
                </w:div>
                <w:div w:id="1107651008">
                  <w:marLeft w:val="0"/>
                  <w:marRight w:val="0"/>
                  <w:marTop w:val="0"/>
                  <w:marBottom w:val="0"/>
                  <w:divBdr>
                    <w:top w:val="none" w:sz="0" w:space="0" w:color="auto"/>
                    <w:left w:val="none" w:sz="0" w:space="0" w:color="auto"/>
                    <w:bottom w:val="none" w:sz="0" w:space="0" w:color="auto"/>
                    <w:right w:val="none" w:sz="0" w:space="0" w:color="auto"/>
                  </w:divBdr>
                </w:div>
              </w:divsChild>
            </w:div>
            <w:div w:id="386340318">
              <w:marLeft w:val="0"/>
              <w:marRight w:val="0"/>
              <w:marTop w:val="0"/>
              <w:marBottom w:val="0"/>
              <w:divBdr>
                <w:top w:val="none" w:sz="0" w:space="0" w:color="auto"/>
                <w:left w:val="none" w:sz="0" w:space="0" w:color="auto"/>
                <w:bottom w:val="none" w:sz="0" w:space="0" w:color="auto"/>
                <w:right w:val="none" w:sz="0" w:space="0" w:color="auto"/>
              </w:divBdr>
              <w:divsChild>
                <w:div w:id="1327781798">
                  <w:marLeft w:val="0"/>
                  <w:marRight w:val="0"/>
                  <w:marTop w:val="0"/>
                  <w:marBottom w:val="0"/>
                  <w:divBdr>
                    <w:top w:val="none" w:sz="0" w:space="0" w:color="auto"/>
                    <w:left w:val="none" w:sz="0" w:space="0" w:color="auto"/>
                    <w:bottom w:val="none" w:sz="0" w:space="0" w:color="auto"/>
                    <w:right w:val="none" w:sz="0" w:space="0" w:color="auto"/>
                  </w:divBdr>
                </w:div>
              </w:divsChild>
            </w:div>
            <w:div w:id="1135562620">
              <w:marLeft w:val="0"/>
              <w:marRight w:val="0"/>
              <w:marTop w:val="0"/>
              <w:marBottom w:val="0"/>
              <w:divBdr>
                <w:top w:val="none" w:sz="0" w:space="0" w:color="auto"/>
                <w:left w:val="none" w:sz="0" w:space="0" w:color="auto"/>
                <w:bottom w:val="none" w:sz="0" w:space="0" w:color="auto"/>
                <w:right w:val="none" w:sz="0" w:space="0" w:color="auto"/>
              </w:divBdr>
              <w:divsChild>
                <w:div w:id="1998024233">
                  <w:marLeft w:val="0"/>
                  <w:marRight w:val="0"/>
                  <w:marTop w:val="0"/>
                  <w:marBottom w:val="0"/>
                  <w:divBdr>
                    <w:top w:val="none" w:sz="0" w:space="0" w:color="auto"/>
                    <w:left w:val="none" w:sz="0" w:space="0" w:color="auto"/>
                    <w:bottom w:val="none" w:sz="0" w:space="0" w:color="auto"/>
                    <w:right w:val="none" w:sz="0" w:space="0" w:color="auto"/>
                  </w:divBdr>
                </w:div>
                <w:div w:id="1218930563">
                  <w:marLeft w:val="0"/>
                  <w:marRight w:val="0"/>
                  <w:marTop w:val="0"/>
                  <w:marBottom w:val="0"/>
                  <w:divBdr>
                    <w:top w:val="none" w:sz="0" w:space="0" w:color="auto"/>
                    <w:left w:val="none" w:sz="0" w:space="0" w:color="auto"/>
                    <w:bottom w:val="none" w:sz="0" w:space="0" w:color="auto"/>
                    <w:right w:val="none" w:sz="0" w:space="0" w:color="auto"/>
                  </w:divBdr>
                </w:div>
              </w:divsChild>
            </w:div>
            <w:div w:id="2080248529">
              <w:marLeft w:val="0"/>
              <w:marRight w:val="0"/>
              <w:marTop w:val="0"/>
              <w:marBottom w:val="0"/>
              <w:divBdr>
                <w:top w:val="none" w:sz="0" w:space="0" w:color="auto"/>
                <w:left w:val="none" w:sz="0" w:space="0" w:color="auto"/>
                <w:bottom w:val="none" w:sz="0" w:space="0" w:color="auto"/>
                <w:right w:val="none" w:sz="0" w:space="0" w:color="auto"/>
              </w:divBdr>
              <w:divsChild>
                <w:div w:id="562981965">
                  <w:marLeft w:val="0"/>
                  <w:marRight w:val="0"/>
                  <w:marTop w:val="0"/>
                  <w:marBottom w:val="0"/>
                  <w:divBdr>
                    <w:top w:val="none" w:sz="0" w:space="0" w:color="auto"/>
                    <w:left w:val="none" w:sz="0" w:space="0" w:color="auto"/>
                    <w:bottom w:val="none" w:sz="0" w:space="0" w:color="auto"/>
                    <w:right w:val="none" w:sz="0" w:space="0" w:color="auto"/>
                  </w:divBdr>
                </w:div>
              </w:divsChild>
            </w:div>
            <w:div w:id="938827692">
              <w:marLeft w:val="0"/>
              <w:marRight w:val="0"/>
              <w:marTop w:val="0"/>
              <w:marBottom w:val="0"/>
              <w:divBdr>
                <w:top w:val="none" w:sz="0" w:space="0" w:color="auto"/>
                <w:left w:val="none" w:sz="0" w:space="0" w:color="auto"/>
                <w:bottom w:val="none" w:sz="0" w:space="0" w:color="auto"/>
                <w:right w:val="none" w:sz="0" w:space="0" w:color="auto"/>
              </w:divBdr>
              <w:divsChild>
                <w:div w:id="1464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002">
          <w:marLeft w:val="0"/>
          <w:marRight w:val="0"/>
          <w:marTop w:val="0"/>
          <w:marBottom w:val="0"/>
          <w:divBdr>
            <w:top w:val="none" w:sz="0" w:space="0" w:color="auto"/>
            <w:left w:val="none" w:sz="0" w:space="0" w:color="auto"/>
            <w:bottom w:val="none" w:sz="0" w:space="0" w:color="auto"/>
            <w:right w:val="none" w:sz="0" w:space="0" w:color="auto"/>
          </w:divBdr>
          <w:divsChild>
            <w:div w:id="786002923">
              <w:marLeft w:val="0"/>
              <w:marRight w:val="0"/>
              <w:marTop w:val="0"/>
              <w:marBottom w:val="0"/>
              <w:divBdr>
                <w:top w:val="none" w:sz="0" w:space="0" w:color="auto"/>
                <w:left w:val="none" w:sz="0" w:space="0" w:color="auto"/>
                <w:bottom w:val="none" w:sz="0" w:space="0" w:color="auto"/>
                <w:right w:val="none" w:sz="0" w:space="0" w:color="auto"/>
              </w:divBdr>
              <w:divsChild>
                <w:div w:id="1608613494">
                  <w:marLeft w:val="0"/>
                  <w:marRight w:val="0"/>
                  <w:marTop w:val="0"/>
                  <w:marBottom w:val="0"/>
                  <w:divBdr>
                    <w:top w:val="none" w:sz="0" w:space="0" w:color="auto"/>
                    <w:left w:val="none" w:sz="0" w:space="0" w:color="auto"/>
                    <w:bottom w:val="none" w:sz="0" w:space="0" w:color="auto"/>
                    <w:right w:val="none" w:sz="0" w:space="0" w:color="auto"/>
                  </w:divBdr>
                </w:div>
              </w:divsChild>
            </w:div>
            <w:div w:id="1851870409">
              <w:marLeft w:val="0"/>
              <w:marRight w:val="0"/>
              <w:marTop w:val="0"/>
              <w:marBottom w:val="0"/>
              <w:divBdr>
                <w:top w:val="none" w:sz="0" w:space="0" w:color="auto"/>
                <w:left w:val="none" w:sz="0" w:space="0" w:color="auto"/>
                <w:bottom w:val="none" w:sz="0" w:space="0" w:color="auto"/>
                <w:right w:val="none" w:sz="0" w:space="0" w:color="auto"/>
              </w:divBdr>
              <w:divsChild>
                <w:div w:id="800342430">
                  <w:marLeft w:val="0"/>
                  <w:marRight w:val="0"/>
                  <w:marTop w:val="0"/>
                  <w:marBottom w:val="0"/>
                  <w:divBdr>
                    <w:top w:val="none" w:sz="0" w:space="0" w:color="auto"/>
                    <w:left w:val="none" w:sz="0" w:space="0" w:color="auto"/>
                    <w:bottom w:val="none" w:sz="0" w:space="0" w:color="auto"/>
                    <w:right w:val="none" w:sz="0" w:space="0" w:color="auto"/>
                  </w:divBdr>
                </w:div>
              </w:divsChild>
            </w:div>
            <w:div w:id="262232162">
              <w:marLeft w:val="0"/>
              <w:marRight w:val="0"/>
              <w:marTop w:val="0"/>
              <w:marBottom w:val="0"/>
              <w:divBdr>
                <w:top w:val="none" w:sz="0" w:space="0" w:color="auto"/>
                <w:left w:val="none" w:sz="0" w:space="0" w:color="auto"/>
                <w:bottom w:val="none" w:sz="0" w:space="0" w:color="auto"/>
                <w:right w:val="none" w:sz="0" w:space="0" w:color="auto"/>
              </w:divBdr>
              <w:divsChild>
                <w:div w:id="1663267008">
                  <w:marLeft w:val="0"/>
                  <w:marRight w:val="0"/>
                  <w:marTop w:val="0"/>
                  <w:marBottom w:val="0"/>
                  <w:divBdr>
                    <w:top w:val="none" w:sz="0" w:space="0" w:color="auto"/>
                    <w:left w:val="none" w:sz="0" w:space="0" w:color="auto"/>
                    <w:bottom w:val="none" w:sz="0" w:space="0" w:color="auto"/>
                    <w:right w:val="none" w:sz="0" w:space="0" w:color="auto"/>
                  </w:divBdr>
                </w:div>
              </w:divsChild>
            </w:div>
            <w:div w:id="1064110336">
              <w:marLeft w:val="0"/>
              <w:marRight w:val="0"/>
              <w:marTop w:val="0"/>
              <w:marBottom w:val="0"/>
              <w:divBdr>
                <w:top w:val="none" w:sz="0" w:space="0" w:color="auto"/>
                <w:left w:val="none" w:sz="0" w:space="0" w:color="auto"/>
                <w:bottom w:val="none" w:sz="0" w:space="0" w:color="auto"/>
                <w:right w:val="none" w:sz="0" w:space="0" w:color="auto"/>
              </w:divBdr>
              <w:divsChild>
                <w:div w:id="1030883320">
                  <w:marLeft w:val="0"/>
                  <w:marRight w:val="0"/>
                  <w:marTop w:val="0"/>
                  <w:marBottom w:val="0"/>
                  <w:divBdr>
                    <w:top w:val="none" w:sz="0" w:space="0" w:color="auto"/>
                    <w:left w:val="none" w:sz="0" w:space="0" w:color="auto"/>
                    <w:bottom w:val="none" w:sz="0" w:space="0" w:color="auto"/>
                    <w:right w:val="none" w:sz="0" w:space="0" w:color="auto"/>
                  </w:divBdr>
                  <w:divsChild>
                    <w:div w:id="1458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352">
              <w:marLeft w:val="0"/>
              <w:marRight w:val="0"/>
              <w:marTop w:val="0"/>
              <w:marBottom w:val="0"/>
              <w:divBdr>
                <w:top w:val="none" w:sz="0" w:space="0" w:color="auto"/>
                <w:left w:val="none" w:sz="0" w:space="0" w:color="auto"/>
                <w:bottom w:val="none" w:sz="0" w:space="0" w:color="auto"/>
                <w:right w:val="none" w:sz="0" w:space="0" w:color="auto"/>
              </w:divBdr>
              <w:divsChild>
                <w:div w:id="1030648057">
                  <w:marLeft w:val="0"/>
                  <w:marRight w:val="0"/>
                  <w:marTop w:val="0"/>
                  <w:marBottom w:val="0"/>
                  <w:divBdr>
                    <w:top w:val="none" w:sz="0" w:space="0" w:color="auto"/>
                    <w:left w:val="none" w:sz="0" w:space="0" w:color="auto"/>
                    <w:bottom w:val="none" w:sz="0" w:space="0" w:color="auto"/>
                    <w:right w:val="none" w:sz="0" w:space="0" w:color="auto"/>
                  </w:divBdr>
                </w:div>
              </w:divsChild>
            </w:div>
            <w:div w:id="873887315">
              <w:marLeft w:val="0"/>
              <w:marRight w:val="0"/>
              <w:marTop w:val="0"/>
              <w:marBottom w:val="0"/>
              <w:divBdr>
                <w:top w:val="none" w:sz="0" w:space="0" w:color="auto"/>
                <w:left w:val="none" w:sz="0" w:space="0" w:color="auto"/>
                <w:bottom w:val="none" w:sz="0" w:space="0" w:color="auto"/>
                <w:right w:val="none" w:sz="0" w:space="0" w:color="auto"/>
              </w:divBdr>
              <w:divsChild>
                <w:div w:id="928856756">
                  <w:marLeft w:val="0"/>
                  <w:marRight w:val="0"/>
                  <w:marTop w:val="0"/>
                  <w:marBottom w:val="0"/>
                  <w:divBdr>
                    <w:top w:val="none" w:sz="0" w:space="0" w:color="auto"/>
                    <w:left w:val="none" w:sz="0" w:space="0" w:color="auto"/>
                    <w:bottom w:val="none" w:sz="0" w:space="0" w:color="auto"/>
                    <w:right w:val="none" w:sz="0" w:space="0" w:color="auto"/>
                  </w:divBdr>
                </w:div>
              </w:divsChild>
            </w:div>
            <w:div w:id="283998546">
              <w:marLeft w:val="0"/>
              <w:marRight w:val="0"/>
              <w:marTop w:val="0"/>
              <w:marBottom w:val="0"/>
              <w:divBdr>
                <w:top w:val="none" w:sz="0" w:space="0" w:color="auto"/>
                <w:left w:val="none" w:sz="0" w:space="0" w:color="auto"/>
                <w:bottom w:val="none" w:sz="0" w:space="0" w:color="auto"/>
                <w:right w:val="none" w:sz="0" w:space="0" w:color="auto"/>
              </w:divBdr>
              <w:divsChild>
                <w:div w:id="1854345951">
                  <w:marLeft w:val="0"/>
                  <w:marRight w:val="0"/>
                  <w:marTop w:val="0"/>
                  <w:marBottom w:val="0"/>
                  <w:divBdr>
                    <w:top w:val="none" w:sz="0" w:space="0" w:color="auto"/>
                    <w:left w:val="none" w:sz="0" w:space="0" w:color="auto"/>
                    <w:bottom w:val="none" w:sz="0" w:space="0" w:color="auto"/>
                    <w:right w:val="none" w:sz="0" w:space="0" w:color="auto"/>
                  </w:divBdr>
                </w:div>
              </w:divsChild>
            </w:div>
            <w:div w:id="483425616">
              <w:marLeft w:val="0"/>
              <w:marRight w:val="0"/>
              <w:marTop w:val="0"/>
              <w:marBottom w:val="0"/>
              <w:divBdr>
                <w:top w:val="none" w:sz="0" w:space="0" w:color="auto"/>
                <w:left w:val="none" w:sz="0" w:space="0" w:color="auto"/>
                <w:bottom w:val="none" w:sz="0" w:space="0" w:color="auto"/>
                <w:right w:val="none" w:sz="0" w:space="0" w:color="auto"/>
              </w:divBdr>
              <w:divsChild>
                <w:div w:id="1642534874">
                  <w:marLeft w:val="0"/>
                  <w:marRight w:val="0"/>
                  <w:marTop w:val="0"/>
                  <w:marBottom w:val="0"/>
                  <w:divBdr>
                    <w:top w:val="none" w:sz="0" w:space="0" w:color="auto"/>
                    <w:left w:val="none" w:sz="0" w:space="0" w:color="auto"/>
                    <w:bottom w:val="none" w:sz="0" w:space="0" w:color="auto"/>
                    <w:right w:val="none" w:sz="0" w:space="0" w:color="auto"/>
                  </w:divBdr>
                </w:div>
              </w:divsChild>
            </w:div>
            <w:div w:id="653988866">
              <w:marLeft w:val="0"/>
              <w:marRight w:val="0"/>
              <w:marTop w:val="0"/>
              <w:marBottom w:val="0"/>
              <w:divBdr>
                <w:top w:val="none" w:sz="0" w:space="0" w:color="auto"/>
                <w:left w:val="none" w:sz="0" w:space="0" w:color="auto"/>
                <w:bottom w:val="none" w:sz="0" w:space="0" w:color="auto"/>
                <w:right w:val="none" w:sz="0" w:space="0" w:color="auto"/>
              </w:divBdr>
              <w:divsChild>
                <w:div w:id="347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7511">
          <w:marLeft w:val="0"/>
          <w:marRight w:val="0"/>
          <w:marTop w:val="0"/>
          <w:marBottom w:val="0"/>
          <w:divBdr>
            <w:top w:val="none" w:sz="0" w:space="0" w:color="auto"/>
            <w:left w:val="none" w:sz="0" w:space="0" w:color="auto"/>
            <w:bottom w:val="none" w:sz="0" w:space="0" w:color="auto"/>
            <w:right w:val="none" w:sz="0" w:space="0" w:color="auto"/>
          </w:divBdr>
          <w:divsChild>
            <w:div w:id="33238957">
              <w:marLeft w:val="0"/>
              <w:marRight w:val="0"/>
              <w:marTop w:val="0"/>
              <w:marBottom w:val="0"/>
              <w:divBdr>
                <w:top w:val="none" w:sz="0" w:space="0" w:color="auto"/>
                <w:left w:val="none" w:sz="0" w:space="0" w:color="auto"/>
                <w:bottom w:val="none" w:sz="0" w:space="0" w:color="auto"/>
                <w:right w:val="none" w:sz="0" w:space="0" w:color="auto"/>
              </w:divBdr>
              <w:divsChild>
                <w:div w:id="1643005240">
                  <w:marLeft w:val="0"/>
                  <w:marRight w:val="0"/>
                  <w:marTop w:val="0"/>
                  <w:marBottom w:val="0"/>
                  <w:divBdr>
                    <w:top w:val="none" w:sz="0" w:space="0" w:color="auto"/>
                    <w:left w:val="none" w:sz="0" w:space="0" w:color="auto"/>
                    <w:bottom w:val="none" w:sz="0" w:space="0" w:color="auto"/>
                    <w:right w:val="none" w:sz="0" w:space="0" w:color="auto"/>
                  </w:divBdr>
                </w:div>
              </w:divsChild>
            </w:div>
            <w:div w:id="1079137861">
              <w:marLeft w:val="0"/>
              <w:marRight w:val="0"/>
              <w:marTop w:val="0"/>
              <w:marBottom w:val="0"/>
              <w:divBdr>
                <w:top w:val="none" w:sz="0" w:space="0" w:color="auto"/>
                <w:left w:val="none" w:sz="0" w:space="0" w:color="auto"/>
                <w:bottom w:val="none" w:sz="0" w:space="0" w:color="auto"/>
                <w:right w:val="none" w:sz="0" w:space="0" w:color="auto"/>
              </w:divBdr>
              <w:divsChild>
                <w:div w:id="593441727">
                  <w:marLeft w:val="0"/>
                  <w:marRight w:val="0"/>
                  <w:marTop w:val="0"/>
                  <w:marBottom w:val="0"/>
                  <w:divBdr>
                    <w:top w:val="none" w:sz="0" w:space="0" w:color="auto"/>
                    <w:left w:val="none" w:sz="0" w:space="0" w:color="auto"/>
                    <w:bottom w:val="none" w:sz="0" w:space="0" w:color="auto"/>
                    <w:right w:val="none" w:sz="0" w:space="0" w:color="auto"/>
                  </w:divBdr>
                </w:div>
              </w:divsChild>
            </w:div>
            <w:div w:id="2032291115">
              <w:marLeft w:val="0"/>
              <w:marRight w:val="0"/>
              <w:marTop w:val="0"/>
              <w:marBottom w:val="0"/>
              <w:divBdr>
                <w:top w:val="none" w:sz="0" w:space="0" w:color="auto"/>
                <w:left w:val="none" w:sz="0" w:space="0" w:color="auto"/>
                <w:bottom w:val="none" w:sz="0" w:space="0" w:color="auto"/>
                <w:right w:val="none" w:sz="0" w:space="0" w:color="auto"/>
              </w:divBdr>
              <w:divsChild>
                <w:div w:id="1144200544">
                  <w:marLeft w:val="0"/>
                  <w:marRight w:val="0"/>
                  <w:marTop w:val="0"/>
                  <w:marBottom w:val="0"/>
                  <w:divBdr>
                    <w:top w:val="none" w:sz="0" w:space="0" w:color="auto"/>
                    <w:left w:val="none" w:sz="0" w:space="0" w:color="auto"/>
                    <w:bottom w:val="none" w:sz="0" w:space="0" w:color="auto"/>
                    <w:right w:val="none" w:sz="0" w:space="0" w:color="auto"/>
                  </w:divBdr>
                </w:div>
              </w:divsChild>
            </w:div>
            <w:div w:id="556018068">
              <w:marLeft w:val="0"/>
              <w:marRight w:val="0"/>
              <w:marTop w:val="0"/>
              <w:marBottom w:val="0"/>
              <w:divBdr>
                <w:top w:val="none" w:sz="0" w:space="0" w:color="auto"/>
                <w:left w:val="none" w:sz="0" w:space="0" w:color="auto"/>
                <w:bottom w:val="none" w:sz="0" w:space="0" w:color="auto"/>
                <w:right w:val="none" w:sz="0" w:space="0" w:color="auto"/>
              </w:divBdr>
              <w:divsChild>
                <w:div w:id="383600273">
                  <w:marLeft w:val="0"/>
                  <w:marRight w:val="0"/>
                  <w:marTop w:val="0"/>
                  <w:marBottom w:val="0"/>
                  <w:divBdr>
                    <w:top w:val="none" w:sz="0" w:space="0" w:color="auto"/>
                    <w:left w:val="none" w:sz="0" w:space="0" w:color="auto"/>
                    <w:bottom w:val="none" w:sz="0" w:space="0" w:color="auto"/>
                    <w:right w:val="none" w:sz="0" w:space="0" w:color="auto"/>
                  </w:divBdr>
                </w:div>
                <w:div w:id="1343556409">
                  <w:marLeft w:val="0"/>
                  <w:marRight w:val="0"/>
                  <w:marTop w:val="0"/>
                  <w:marBottom w:val="0"/>
                  <w:divBdr>
                    <w:top w:val="none" w:sz="0" w:space="0" w:color="auto"/>
                    <w:left w:val="none" w:sz="0" w:space="0" w:color="auto"/>
                    <w:bottom w:val="none" w:sz="0" w:space="0" w:color="auto"/>
                    <w:right w:val="none" w:sz="0" w:space="0" w:color="auto"/>
                  </w:divBdr>
                </w:div>
              </w:divsChild>
            </w:div>
            <w:div w:id="206138720">
              <w:marLeft w:val="0"/>
              <w:marRight w:val="0"/>
              <w:marTop w:val="0"/>
              <w:marBottom w:val="0"/>
              <w:divBdr>
                <w:top w:val="none" w:sz="0" w:space="0" w:color="auto"/>
                <w:left w:val="none" w:sz="0" w:space="0" w:color="auto"/>
                <w:bottom w:val="none" w:sz="0" w:space="0" w:color="auto"/>
                <w:right w:val="none" w:sz="0" w:space="0" w:color="auto"/>
              </w:divBdr>
              <w:divsChild>
                <w:div w:id="694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07">
          <w:marLeft w:val="0"/>
          <w:marRight w:val="0"/>
          <w:marTop w:val="0"/>
          <w:marBottom w:val="0"/>
          <w:divBdr>
            <w:top w:val="none" w:sz="0" w:space="0" w:color="auto"/>
            <w:left w:val="none" w:sz="0" w:space="0" w:color="auto"/>
            <w:bottom w:val="none" w:sz="0" w:space="0" w:color="auto"/>
            <w:right w:val="none" w:sz="0" w:space="0" w:color="auto"/>
          </w:divBdr>
          <w:divsChild>
            <w:div w:id="1921791983">
              <w:marLeft w:val="0"/>
              <w:marRight w:val="0"/>
              <w:marTop w:val="0"/>
              <w:marBottom w:val="0"/>
              <w:divBdr>
                <w:top w:val="none" w:sz="0" w:space="0" w:color="auto"/>
                <w:left w:val="none" w:sz="0" w:space="0" w:color="auto"/>
                <w:bottom w:val="none" w:sz="0" w:space="0" w:color="auto"/>
                <w:right w:val="none" w:sz="0" w:space="0" w:color="auto"/>
              </w:divBdr>
              <w:divsChild>
                <w:div w:id="1270697435">
                  <w:marLeft w:val="0"/>
                  <w:marRight w:val="0"/>
                  <w:marTop w:val="0"/>
                  <w:marBottom w:val="0"/>
                  <w:divBdr>
                    <w:top w:val="none" w:sz="0" w:space="0" w:color="auto"/>
                    <w:left w:val="none" w:sz="0" w:space="0" w:color="auto"/>
                    <w:bottom w:val="none" w:sz="0" w:space="0" w:color="auto"/>
                    <w:right w:val="none" w:sz="0" w:space="0" w:color="auto"/>
                  </w:divBdr>
                </w:div>
              </w:divsChild>
            </w:div>
            <w:div w:id="738480428">
              <w:marLeft w:val="0"/>
              <w:marRight w:val="0"/>
              <w:marTop w:val="0"/>
              <w:marBottom w:val="0"/>
              <w:divBdr>
                <w:top w:val="none" w:sz="0" w:space="0" w:color="auto"/>
                <w:left w:val="none" w:sz="0" w:space="0" w:color="auto"/>
                <w:bottom w:val="none" w:sz="0" w:space="0" w:color="auto"/>
                <w:right w:val="none" w:sz="0" w:space="0" w:color="auto"/>
              </w:divBdr>
              <w:divsChild>
                <w:div w:id="1546288455">
                  <w:marLeft w:val="0"/>
                  <w:marRight w:val="0"/>
                  <w:marTop w:val="0"/>
                  <w:marBottom w:val="0"/>
                  <w:divBdr>
                    <w:top w:val="none" w:sz="0" w:space="0" w:color="auto"/>
                    <w:left w:val="none" w:sz="0" w:space="0" w:color="auto"/>
                    <w:bottom w:val="none" w:sz="0" w:space="0" w:color="auto"/>
                    <w:right w:val="none" w:sz="0" w:space="0" w:color="auto"/>
                  </w:divBdr>
                </w:div>
              </w:divsChild>
            </w:div>
            <w:div w:id="2046321422">
              <w:marLeft w:val="0"/>
              <w:marRight w:val="0"/>
              <w:marTop w:val="0"/>
              <w:marBottom w:val="0"/>
              <w:divBdr>
                <w:top w:val="none" w:sz="0" w:space="0" w:color="auto"/>
                <w:left w:val="none" w:sz="0" w:space="0" w:color="auto"/>
                <w:bottom w:val="none" w:sz="0" w:space="0" w:color="auto"/>
                <w:right w:val="none" w:sz="0" w:space="0" w:color="auto"/>
              </w:divBdr>
              <w:divsChild>
                <w:div w:id="717896348">
                  <w:marLeft w:val="0"/>
                  <w:marRight w:val="0"/>
                  <w:marTop w:val="0"/>
                  <w:marBottom w:val="0"/>
                  <w:divBdr>
                    <w:top w:val="none" w:sz="0" w:space="0" w:color="auto"/>
                    <w:left w:val="none" w:sz="0" w:space="0" w:color="auto"/>
                    <w:bottom w:val="none" w:sz="0" w:space="0" w:color="auto"/>
                    <w:right w:val="none" w:sz="0" w:space="0" w:color="auto"/>
                  </w:divBdr>
                </w:div>
              </w:divsChild>
            </w:div>
            <w:div w:id="1945530645">
              <w:marLeft w:val="0"/>
              <w:marRight w:val="0"/>
              <w:marTop w:val="0"/>
              <w:marBottom w:val="0"/>
              <w:divBdr>
                <w:top w:val="none" w:sz="0" w:space="0" w:color="auto"/>
                <w:left w:val="none" w:sz="0" w:space="0" w:color="auto"/>
                <w:bottom w:val="none" w:sz="0" w:space="0" w:color="auto"/>
                <w:right w:val="none" w:sz="0" w:space="0" w:color="auto"/>
              </w:divBdr>
              <w:divsChild>
                <w:div w:id="1049067085">
                  <w:marLeft w:val="0"/>
                  <w:marRight w:val="0"/>
                  <w:marTop w:val="0"/>
                  <w:marBottom w:val="0"/>
                  <w:divBdr>
                    <w:top w:val="none" w:sz="0" w:space="0" w:color="auto"/>
                    <w:left w:val="none" w:sz="0" w:space="0" w:color="auto"/>
                    <w:bottom w:val="none" w:sz="0" w:space="0" w:color="auto"/>
                    <w:right w:val="none" w:sz="0" w:space="0" w:color="auto"/>
                  </w:divBdr>
                </w:div>
              </w:divsChild>
            </w:div>
            <w:div w:id="1166634577">
              <w:marLeft w:val="0"/>
              <w:marRight w:val="0"/>
              <w:marTop w:val="0"/>
              <w:marBottom w:val="0"/>
              <w:divBdr>
                <w:top w:val="none" w:sz="0" w:space="0" w:color="auto"/>
                <w:left w:val="none" w:sz="0" w:space="0" w:color="auto"/>
                <w:bottom w:val="none" w:sz="0" w:space="0" w:color="auto"/>
                <w:right w:val="none" w:sz="0" w:space="0" w:color="auto"/>
              </w:divBdr>
              <w:divsChild>
                <w:div w:id="1336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753">
          <w:marLeft w:val="0"/>
          <w:marRight w:val="0"/>
          <w:marTop w:val="0"/>
          <w:marBottom w:val="0"/>
          <w:divBdr>
            <w:top w:val="none" w:sz="0" w:space="0" w:color="auto"/>
            <w:left w:val="none" w:sz="0" w:space="0" w:color="auto"/>
            <w:bottom w:val="none" w:sz="0" w:space="0" w:color="auto"/>
            <w:right w:val="none" w:sz="0" w:space="0" w:color="auto"/>
          </w:divBdr>
          <w:divsChild>
            <w:div w:id="998850972">
              <w:marLeft w:val="0"/>
              <w:marRight w:val="0"/>
              <w:marTop w:val="0"/>
              <w:marBottom w:val="0"/>
              <w:divBdr>
                <w:top w:val="none" w:sz="0" w:space="0" w:color="auto"/>
                <w:left w:val="none" w:sz="0" w:space="0" w:color="auto"/>
                <w:bottom w:val="none" w:sz="0" w:space="0" w:color="auto"/>
                <w:right w:val="none" w:sz="0" w:space="0" w:color="auto"/>
              </w:divBdr>
              <w:divsChild>
                <w:div w:id="332149328">
                  <w:marLeft w:val="0"/>
                  <w:marRight w:val="0"/>
                  <w:marTop w:val="0"/>
                  <w:marBottom w:val="0"/>
                  <w:divBdr>
                    <w:top w:val="none" w:sz="0" w:space="0" w:color="auto"/>
                    <w:left w:val="none" w:sz="0" w:space="0" w:color="auto"/>
                    <w:bottom w:val="none" w:sz="0" w:space="0" w:color="auto"/>
                    <w:right w:val="none" w:sz="0" w:space="0" w:color="auto"/>
                  </w:divBdr>
                </w:div>
              </w:divsChild>
            </w:div>
            <w:div w:id="210193538">
              <w:marLeft w:val="0"/>
              <w:marRight w:val="0"/>
              <w:marTop w:val="0"/>
              <w:marBottom w:val="0"/>
              <w:divBdr>
                <w:top w:val="none" w:sz="0" w:space="0" w:color="auto"/>
                <w:left w:val="none" w:sz="0" w:space="0" w:color="auto"/>
                <w:bottom w:val="none" w:sz="0" w:space="0" w:color="auto"/>
                <w:right w:val="none" w:sz="0" w:space="0" w:color="auto"/>
              </w:divBdr>
              <w:divsChild>
                <w:div w:id="560480104">
                  <w:marLeft w:val="0"/>
                  <w:marRight w:val="0"/>
                  <w:marTop w:val="0"/>
                  <w:marBottom w:val="0"/>
                  <w:divBdr>
                    <w:top w:val="none" w:sz="0" w:space="0" w:color="auto"/>
                    <w:left w:val="none" w:sz="0" w:space="0" w:color="auto"/>
                    <w:bottom w:val="none" w:sz="0" w:space="0" w:color="auto"/>
                    <w:right w:val="none" w:sz="0" w:space="0" w:color="auto"/>
                  </w:divBdr>
                </w:div>
              </w:divsChild>
            </w:div>
            <w:div w:id="425200710">
              <w:marLeft w:val="0"/>
              <w:marRight w:val="0"/>
              <w:marTop w:val="0"/>
              <w:marBottom w:val="0"/>
              <w:divBdr>
                <w:top w:val="none" w:sz="0" w:space="0" w:color="auto"/>
                <w:left w:val="none" w:sz="0" w:space="0" w:color="auto"/>
                <w:bottom w:val="none" w:sz="0" w:space="0" w:color="auto"/>
                <w:right w:val="none" w:sz="0" w:space="0" w:color="auto"/>
              </w:divBdr>
              <w:divsChild>
                <w:div w:id="1732731598">
                  <w:marLeft w:val="0"/>
                  <w:marRight w:val="0"/>
                  <w:marTop w:val="0"/>
                  <w:marBottom w:val="0"/>
                  <w:divBdr>
                    <w:top w:val="none" w:sz="0" w:space="0" w:color="auto"/>
                    <w:left w:val="none" w:sz="0" w:space="0" w:color="auto"/>
                    <w:bottom w:val="none" w:sz="0" w:space="0" w:color="auto"/>
                    <w:right w:val="none" w:sz="0" w:space="0" w:color="auto"/>
                  </w:divBdr>
                  <w:divsChild>
                    <w:div w:id="6251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945">
              <w:marLeft w:val="0"/>
              <w:marRight w:val="0"/>
              <w:marTop w:val="0"/>
              <w:marBottom w:val="0"/>
              <w:divBdr>
                <w:top w:val="none" w:sz="0" w:space="0" w:color="auto"/>
                <w:left w:val="none" w:sz="0" w:space="0" w:color="auto"/>
                <w:bottom w:val="none" w:sz="0" w:space="0" w:color="auto"/>
                <w:right w:val="none" w:sz="0" w:space="0" w:color="auto"/>
              </w:divBdr>
              <w:divsChild>
                <w:div w:id="1491749995">
                  <w:marLeft w:val="0"/>
                  <w:marRight w:val="0"/>
                  <w:marTop w:val="0"/>
                  <w:marBottom w:val="0"/>
                  <w:divBdr>
                    <w:top w:val="none" w:sz="0" w:space="0" w:color="auto"/>
                    <w:left w:val="none" w:sz="0" w:space="0" w:color="auto"/>
                    <w:bottom w:val="none" w:sz="0" w:space="0" w:color="auto"/>
                    <w:right w:val="none" w:sz="0" w:space="0" w:color="auto"/>
                  </w:divBdr>
                </w:div>
              </w:divsChild>
            </w:div>
            <w:div w:id="1089352343">
              <w:marLeft w:val="0"/>
              <w:marRight w:val="0"/>
              <w:marTop w:val="0"/>
              <w:marBottom w:val="0"/>
              <w:divBdr>
                <w:top w:val="none" w:sz="0" w:space="0" w:color="auto"/>
                <w:left w:val="none" w:sz="0" w:space="0" w:color="auto"/>
                <w:bottom w:val="none" w:sz="0" w:space="0" w:color="auto"/>
                <w:right w:val="none" w:sz="0" w:space="0" w:color="auto"/>
              </w:divBdr>
              <w:divsChild>
                <w:div w:id="921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232">
          <w:marLeft w:val="0"/>
          <w:marRight w:val="0"/>
          <w:marTop w:val="0"/>
          <w:marBottom w:val="0"/>
          <w:divBdr>
            <w:top w:val="none" w:sz="0" w:space="0" w:color="auto"/>
            <w:left w:val="none" w:sz="0" w:space="0" w:color="auto"/>
            <w:bottom w:val="none" w:sz="0" w:space="0" w:color="auto"/>
            <w:right w:val="none" w:sz="0" w:space="0" w:color="auto"/>
          </w:divBdr>
          <w:divsChild>
            <w:div w:id="1292857890">
              <w:marLeft w:val="0"/>
              <w:marRight w:val="0"/>
              <w:marTop w:val="0"/>
              <w:marBottom w:val="0"/>
              <w:divBdr>
                <w:top w:val="none" w:sz="0" w:space="0" w:color="auto"/>
                <w:left w:val="none" w:sz="0" w:space="0" w:color="auto"/>
                <w:bottom w:val="none" w:sz="0" w:space="0" w:color="auto"/>
                <w:right w:val="none" w:sz="0" w:space="0" w:color="auto"/>
              </w:divBdr>
              <w:divsChild>
                <w:div w:id="1764836794">
                  <w:marLeft w:val="0"/>
                  <w:marRight w:val="0"/>
                  <w:marTop w:val="0"/>
                  <w:marBottom w:val="0"/>
                  <w:divBdr>
                    <w:top w:val="none" w:sz="0" w:space="0" w:color="auto"/>
                    <w:left w:val="none" w:sz="0" w:space="0" w:color="auto"/>
                    <w:bottom w:val="none" w:sz="0" w:space="0" w:color="auto"/>
                    <w:right w:val="none" w:sz="0" w:space="0" w:color="auto"/>
                  </w:divBdr>
                </w:div>
                <w:div w:id="202521833">
                  <w:marLeft w:val="0"/>
                  <w:marRight w:val="0"/>
                  <w:marTop w:val="0"/>
                  <w:marBottom w:val="0"/>
                  <w:divBdr>
                    <w:top w:val="none" w:sz="0" w:space="0" w:color="auto"/>
                    <w:left w:val="none" w:sz="0" w:space="0" w:color="auto"/>
                    <w:bottom w:val="none" w:sz="0" w:space="0" w:color="auto"/>
                    <w:right w:val="none" w:sz="0" w:space="0" w:color="auto"/>
                  </w:divBdr>
                </w:div>
              </w:divsChild>
            </w:div>
            <w:div w:id="1842966152">
              <w:marLeft w:val="0"/>
              <w:marRight w:val="0"/>
              <w:marTop w:val="0"/>
              <w:marBottom w:val="0"/>
              <w:divBdr>
                <w:top w:val="none" w:sz="0" w:space="0" w:color="auto"/>
                <w:left w:val="none" w:sz="0" w:space="0" w:color="auto"/>
                <w:bottom w:val="none" w:sz="0" w:space="0" w:color="auto"/>
                <w:right w:val="none" w:sz="0" w:space="0" w:color="auto"/>
              </w:divBdr>
              <w:divsChild>
                <w:div w:id="728848416">
                  <w:marLeft w:val="0"/>
                  <w:marRight w:val="0"/>
                  <w:marTop w:val="0"/>
                  <w:marBottom w:val="0"/>
                  <w:divBdr>
                    <w:top w:val="none" w:sz="0" w:space="0" w:color="auto"/>
                    <w:left w:val="none" w:sz="0" w:space="0" w:color="auto"/>
                    <w:bottom w:val="none" w:sz="0" w:space="0" w:color="auto"/>
                    <w:right w:val="none" w:sz="0" w:space="0" w:color="auto"/>
                  </w:divBdr>
                </w:div>
              </w:divsChild>
            </w:div>
            <w:div w:id="1129014039">
              <w:marLeft w:val="0"/>
              <w:marRight w:val="0"/>
              <w:marTop w:val="0"/>
              <w:marBottom w:val="0"/>
              <w:divBdr>
                <w:top w:val="none" w:sz="0" w:space="0" w:color="auto"/>
                <w:left w:val="none" w:sz="0" w:space="0" w:color="auto"/>
                <w:bottom w:val="none" w:sz="0" w:space="0" w:color="auto"/>
                <w:right w:val="none" w:sz="0" w:space="0" w:color="auto"/>
              </w:divBdr>
              <w:divsChild>
                <w:div w:id="1957788851">
                  <w:marLeft w:val="0"/>
                  <w:marRight w:val="0"/>
                  <w:marTop w:val="0"/>
                  <w:marBottom w:val="0"/>
                  <w:divBdr>
                    <w:top w:val="none" w:sz="0" w:space="0" w:color="auto"/>
                    <w:left w:val="none" w:sz="0" w:space="0" w:color="auto"/>
                    <w:bottom w:val="none" w:sz="0" w:space="0" w:color="auto"/>
                    <w:right w:val="none" w:sz="0" w:space="0" w:color="auto"/>
                  </w:divBdr>
                </w:div>
                <w:div w:id="2114785149">
                  <w:marLeft w:val="0"/>
                  <w:marRight w:val="0"/>
                  <w:marTop w:val="0"/>
                  <w:marBottom w:val="0"/>
                  <w:divBdr>
                    <w:top w:val="none" w:sz="0" w:space="0" w:color="auto"/>
                    <w:left w:val="none" w:sz="0" w:space="0" w:color="auto"/>
                    <w:bottom w:val="none" w:sz="0" w:space="0" w:color="auto"/>
                    <w:right w:val="none" w:sz="0" w:space="0" w:color="auto"/>
                  </w:divBdr>
                </w:div>
              </w:divsChild>
            </w:div>
            <w:div w:id="1515537815">
              <w:marLeft w:val="0"/>
              <w:marRight w:val="0"/>
              <w:marTop w:val="0"/>
              <w:marBottom w:val="0"/>
              <w:divBdr>
                <w:top w:val="none" w:sz="0" w:space="0" w:color="auto"/>
                <w:left w:val="none" w:sz="0" w:space="0" w:color="auto"/>
                <w:bottom w:val="none" w:sz="0" w:space="0" w:color="auto"/>
                <w:right w:val="none" w:sz="0" w:space="0" w:color="auto"/>
              </w:divBdr>
              <w:divsChild>
                <w:div w:id="2143618501">
                  <w:marLeft w:val="0"/>
                  <w:marRight w:val="0"/>
                  <w:marTop w:val="0"/>
                  <w:marBottom w:val="0"/>
                  <w:divBdr>
                    <w:top w:val="none" w:sz="0" w:space="0" w:color="auto"/>
                    <w:left w:val="none" w:sz="0" w:space="0" w:color="auto"/>
                    <w:bottom w:val="none" w:sz="0" w:space="0" w:color="auto"/>
                    <w:right w:val="none" w:sz="0" w:space="0" w:color="auto"/>
                  </w:divBdr>
                </w:div>
              </w:divsChild>
            </w:div>
            <w:div w:id="1835146611">
              <w:marLeft w:val="0"/>
              <w:marRight w:val="0"/>
              <w:marTop w:val="0"/>
              <w:marBottom w:val="0"/>
              <w:divBdr>
                <w:top w:val="none" w:sz="0" w:space="0" w:color="auto"/>
                <w:left w:val="none" w:sz="0" w:space="0" w:color="auto"/>
                <w:bottom w:val="none" w:sz="0" w:space="0" w:color="auto"/>
                <w:right w:val="none" w:sz="0" w:space="0" w:color="auto"/>
              </w:divBdr>
              <w:divsChild>
                <w:div w:id="1346058895">
                  <w:marLeft w:val="0"/>
                  <w:marRight w:val="0"/>
                  <w:marTop w:val="0"/>
                  <w:marBottom w:val="0"/>
                  <w:divBdr>
                    <w:top w:val="none" w:sz="0" w:space="0" w:color="auto"/>
                    <w:left w:val="none" w:sz="0" w:space="0" w:color="auto"/>
                    <w:bottom w:val="none" w:sz="0" w:space="0" w:color="auto"/>
                    <w:right w:val="none" w:sz="0" w:space="0" w:color="auto"/>
                  </w:divBdr>
                </w:div>
                <w:div w:id="142818775">
                  <w:marLeft w:val="0"/>
                  <w:marRight w:val="0"/>
                  <w:marTop w:val="0"/>
                  <w:marBottom w:val="0"/>
                  <w:divBdr>
                    <w:top w:val="none" w:sz="0" w:space="0" w:color="auto"/>
                    <w:left w:val="none" w:sz="0" w:space="0" w:color="auto"/>
                    <w:bottom w:val="none" w:sz="0" w:space="0" w:color="auto"/>
                    <w:right w:val="none" w:sz="0" w:space="0" w:color="auto"/>
                  </w:divBdr>
                </w:div>
              </w:divsChild>
            </w:div>
            <w:div w:id="2095659541">
              <w:marLeft w:val="0"/>
              <w:marRight w:val="0"/>
              <w:marTop w:val="0"/>
              <w:marBottom w:val="0"/>
              <w:divBdr>
                <w:top w:val="none" w:sz="0" w:space="0" w:color="auto"/>
                <w:left w:val="none" w:sz="0" w:space="0" w:color="auto"/>
                <w:bottom w:val="none" w:sz="0" w:space="0" w:color="auto"/>
                <w:right w:val="none" w:sz="0" w:space="0" w:color="auto"/>
              </w:divBdr>
              <w:divsChild>
                <w:div w:id="12710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25">
          <w:marLeft w:val="0"/>
          <w:marRight w:val="0"/>
          <w:marTop w:val="0"/>
          <w:marBottom w:val="0"/>
          <w:divBdr>
            <w:top w:val="none" w:sz="0" w:space="0" w:color="auto"/>
            <w:left w:val="none" w:sz="0" w:space="0" w:color="auto"/>
            <w:bottom w:val="none" w:sz="0" w:space="0" w:color="auto"/>
            <w:right w:val="none" w:sz="0" w:space="0" w:color="auto"/>
          </w:divBdr>
          <w:divsChild>
            <w:div w:id="1599292982">
              <w:marLeft w:val="0"/>
              <w:marRight w:val="0"/>
              <w:marTop w:val="0"/>
              <w:marBottom w:val="0"/>
              <w:divBdr>
                <w:top w:val="none" w:sz="0" w:space="0" w:color="auto"/>
                <w:left w:val="none" w:sz="0" w:space="0" w:color="auto"/>
                <w:bottom w:val="none" w:sz="0" w:space="0" w:color="auto"/>
                <w:right w:val="none" w:sz="0" w:space="0" w:color="auto"/>
              </w:divBdr>
              <w:divsChild>
                <w:div w:id="1910379530">
                  <w:marLeft w:val="0"/>
                  <w:marRight w:val="0"/>
                  <w:marTop w:val="0"/>
                  <w:marBottom w:val="0"/>
                  <w:divBdr>
                    <w:top w:val="none" w:sz="0" w:space="0" w:color="auto"/>
                    <w:left w:val="none" w:sz="0" w:space="0" w:color="auto"/>
                    <w:bottom w:val="none" w:sz="0" w:space="0" w:color="auto"/>
                    <w:right w:val="none" w:sz="0" w:space="0" w:color="auto"/>
                  </w:divBdr>
                </w:div>
              </w:divsChild>
            </w:div>
            <w:div w:id="638147046">
              <w:marLeft w:val="0"/>
              <w:marRight w:val="0"/>
              <w:marTop w:val="0"/>
              <w:marBottom w:val="0"/>
              <w:divBdr>
                <w:top w:val="none" w:sz="0" w:space="0" w:color="auto"/>
                <w:left w:val="none" w:sz="0" w:space="0" w:color="auto"/>
                <w:bottom w:val="none" w:sz="0" w:space="0" w:color="auto"/>
                <w:right w:val="none" w:sz="0" w:space="0" w:color="auto"/>
              </w:divBdr>
              <w:divsChild>
                <w:div w:id="889027647">
                  <w:marLeft w:val="0"/>
                  <w:marRight w:val="0"/>
                  <w:marTop w:val="0"/>
                  <w:marBottom w:val="0"/>
                  <w:divBdr>
                    <w:top w:val="none" w:sz="0" w:space="0" w:color="auto"/>
                    <w:left w:val="none" w:sz="0" w:space="0" w:color="auto"/>
                    <w:bottom w:val="none" w:sz="0" w:space="0" w:color="auto"/>
                    <w:right w:val="none" w:sz="0" w:space="0" w:color="auto"/>
                  </w:divBdr>
                </w:div>
              </w:divsChild>
            </w:div>
            <w:div w:id="2003583150">
              <w:marLeft w:val="0"/>
              <w:marRight w:val="0"/>
              <w:marTop w:val="0"/>
              <w:marBottom w:val="0"/>
              <w:divBdr>
                <w:top w:val="none" w:sz="0" w:space="0" w:color="auto"/>
                <w:left w:val="none" w:sz="0" w:space="0" w:color="auto"/>
                <w:bottom w:val="none" w:sz="0" w:space="0" w:color="auto"/>
                <w:right w:val="none" w:sz="0" w:space="0" w:color="auto"/>
              </w:divBdr>
              <w:divsChild>
                <w:div w:id="2018264772">
                  <w:marLeft w:val="0"/>
                  <w:marRight w:val="0"/>
                  <w:marTop w:val="0"/>
                  <w:marBottom w:val="0"/>
                  <w:divBdr>
                    <w:top w:val="none" w:sz="0" w:space="0" w:color="auto"/>
                    <w:left w:val="none" w:sz="0" w:space="0" w:color="auto"/>
                    <w:bottom w:val="none" w:sz="0" w:space="0" w:color="auto"/>
                    <w:right w:val="none" w:sz="0" w:space="0" w:color="auto"/>
                  </w:divBdr>
                </w:div>
              </w:divsChild>
            </w:div>
            <w:div w:id="913054590">
              <w:marLeft w:val="0"/>
              <w:marRight w:val="0"/>
              <w:marTop w:val="0"/>
              <w:marBottom w:val="0"/>
              <w:divBdr>
                <w:top w:val="none" w:sz="0" w:space="0" w:color="auto"/>
                <w:left w:val="none" w:sz="0" w:space="0" w:color="auto"/>
                <w:bottom w:val="none" w:sz="0" w:space="0" w:color="auto"/>
                <w:right w:val="none" w:sz="0" w:space="0" w:color="auto"/>
              </w:divBdr>
              <w:divsChild>
                <w:div w:id="1625186202">
                  <w:marLeft w:val="0"/>
                  <w:marRight w:val="0"/>
                  <w:marTop w:val="0"/>
                  <w:marBottom w:val="0"/>
                  <w:divBdr>
                    <w:top w:val="none" w:sz="0" w:space="0" w:color="auto"/>
                    <w:left w:val="none" w:sz="0" w:space="0" w:color="auto"/>
                    <w:bottom w:val="none" w:sz="0" w:space="0" w:color="auto"/>
                    <w:right w:val="none" w:sz="0" w:space="0" w:color="auto"/>
                  </w:divBdr>
                </w:div>
              </w:divsChild>
            </w:div>
            <w:div w:id="872419678">
              <w:marLeft w:val="0"/>
              <w:marRight w:val="0"/>
              <w:marTop w:val="0"/>
              <w:marBottom w:val="0"/>
              <w:divBdr>
                <w:top w:val="none" w:sz="0" w:space="0" w:color="auto"/>
                <w:left w:val="none" w:sz="0" w:space="0" w:color="auto"/>
                <w:bottom w:val="none" w:sz="0" w:space="0" w:color="auto"/>
                <w:right w:val="none" w:sz="0" w:space="0" w:color="auto"/>
              </w:divBdr>
              <w:divsChild>
                <w:div w:id="1276138173">
                  <w:marLeft w:val="0"/>
                  <w:marRight w:val="0"/>
                  <w:marTop w:val="0"/>
                  <w:marBottom w:val="0"/>
                  <w:divBdr>
                    <w:top w:val="none" w:sz="0" w:space="0" w:color="auto"/>
                    <w:left w:val="none" w:sz="0" w:space="0" w:color="auto"/>
                    <w:bottom w:val="none" w:sz="0" w:space="0" w:color="auto"/>
                    <w:right w:val="none" w:sz="0" w:space="0" w:color="auto"/>
                  </w:divBdr>
                </w:div>
              </w:divsChild>
            </w:div>
            <w:div w:id="1486775433">
              <w:marLeft w:val="0"/>
              <w:marRight w:val="0"/>
              <w:marTop w:val="0"/>
              <w:marBottom w:val="0"/>
              <w:divBdr>
                <w:top w:val="none" w:sz="0" w:space="0" w:color="auto"/>
                <w:left w:val="none" w:sz="0" w:space="0" w:color="auto"/>
                <w:bottom w:val="none" w:sz="0" w:space="0" w:color="auto"/>
                <w:right w:val="none" w:sz="0" w:space="0" w:color="auto"/>
              </w:divBdr>
              <w:divsChild>
                <w:div w:id="1087654636">
                  <w:marLeft w:val="0"/>
                  <w:marRight w:val="0"/>
                  <w:marTop w:val="0"/>
                  <w:marBottom w:val="0"/>
                  <w:divBdr>
                    <w:top w:val="none" w:sz="0" w:space="0" w:color="auto"/>
                    <w:left w:val="none" w:sz="0" w:space="0" w:color="auto"/>
                    <w:bottom w:val="none" w:sz="0" w:space="0" w:color="auto"/>
                    <w:right w:val="none" w:sz="0" w:space="0" w:color="auto"/>
                  </w:divBdr>
                </w:div>
              </w:divsChild>
            </w:div>
            <w:div w:id="2127969635">
              <w:marLeft w:val="0"/>
              <w:marRight w:val="0"/>
              <w:marTop w:val="0"/>
              <w:marBottom w:val="0"/>
              <w:divBdr>
                <w:top w:val="none" w:sz="0" w:space="0" w:color="auto"/>
                <w:left w:val="none" w:sz="0" w:space="0" w:color="auto"/>
                <w:bottom w:val="none" w:sz="0" w:space="0" w:color="auto"/>
                <w:right w:val="none" w:sz="0" w:space="0" w:color="auto"/>
              </w:divBdr>
              <w:divsChild>
                <w:div w:id="2100712320">
                  <w:marLeft w:val="0"/>
                  <w:marRight w:val="0"/>
                  <w:marTop w:val="0"/>
                  <w:marBottom w:val="0"/>
                  <w:divBdr>
                    <w:top w:val="none" w:sz="0" w:space="0" w:color="auto"/>
                    <w:left w:val="none" w:sz="0" w:space="0" w:color="auto"/>
                    <w:bottom w:val="none" w:sz="0" w:space="0" w:color="auto"/>
                    <w:right w:val="none" w:sz="0" w:space="0" w:color="auto"/>
                  </w:divBdr>
                </w:div>
              </w:divsChild>
            </w:div>
            <w:div w:id="1924333604">
              <w:marLeft w:val="0"/>
              <w:marRight w:val="0"/>
              <w:marTop w:val="0"/>
              <w:marBottom w:val="0"/>
              <w:divBdr>
                <w:top w:val="none" w:sz="0" w:space="0" w:color="auto"/>
                <w:left w:val="none" w:sz="0" w:space="0" w:color="auto"/>
                <w:bottom w:val="none" w:sz="0" w:space="0" w:color="auto"/>
                <w:right w:val="none" w:sz="0" w:space="0" w:color="auto"/>
              </w:divBdr>
              <w:divsChild>
                <w:div w:id="287711034">
                  <w:marLeft w:val="0"/>
                  <w:marRight w:val="0"/>
                  <w:marTop w:val="0"/>
                  <w:marBottom w:val="0"/>
                  <w:divBdr>
                    <w:top w:val="none" w:sz="0" w:space="0" w:color="auto"/>
                    <w:left w:val="none" w:sz="0" w:space="0" w:color="auto"/>
                    <w:bottom w:val="none" w:sz="0" w:space="0" w:color="auto"/>
                    <w:right w:val="none" w:sz="0" w:space="0" w:color="auto"/>
                  </w:divBdr>
                </w:div>
              </w:divsChild>
            </w:div>
            <w:div w:id="307713006">
              <w:marLeft w:val="0"/>
              <w:marRight w:val="0"/>
              <w:marTop w:val="0"/>
              <w:marBottom w:val="0"/>
              <w:divBdr>
                <w:top w:val="none" w:sz="0" w:space="0" w:color="auto"/>
                <w:left w:val="none" w:sz="0" w:space="0" w:color="auto"/>
                <w:bottom w:val="none" w:sz="0" w:space="0" w:color="auto"/>
                <w:right w:val="none" w:sz="0" w:space="0" w:color="auto"/>
              </w:divBdr>
              <w:divsChild>
                <w:div w:id="1845433776">
                  <w:marLeft w:val="0"/>
                  <w:marRight w:val="0"/>
                  <w:marTop w:val="0"/>
                  <w:marBottom w:val="0"/>
                  <w:divBdr>
                    <w:top w:val="none" w:sz="0" w:space="0" w:color="auto"/>
                    <w:left w:val="none" w:sz="0" w:space="0" w:color="auto"/>
                    <w:bottom w:val="none" w:sz="0" w:space="0" w:color="auto"/>
                    <w:right w:val="none" w:sz="0" w:space="0" w:color="auto"/>
                  </w:divBdr>
                </w:div>
              </w:divsChild>
            </w:div>
            <w:div w:id="82840551">
              <w:marLeft w:val="0"/>
              <w:marRight w:val="0"/>
              <w:marTop w:val="0"/>
              <w:marBottom w:val="0"/>
              <w:divBdr>
                <w:top w:val="none" w:sz="0" w:space="0" w:color="auto"/>
                <w:left w:val="none" w:sz="0" w:space="0" w:color="auto"/>
                <w:bottom w:val="none" w:sz="0" w:space="0" w:color="auto"/>
                <w:right w:val="none" w:sz="0" w:space="0" w:color="auto"/>
              </w:divBdr>
              <w:divsChild>
                <w:div w:id="1752434506">
                  <w:marLeft w:val="0"/>
                  <w:marRight w:val="0"/>
                  <w:marTop w:val="0"/>
                  <w:marBottom w:val="0"/>
                  <w:divBdr>
                    <w:top w:val="none" w:sz="0" w:space="0" w:color="auto"/>
                    <w:left w:val="none" w:sz="0" w:space="0" w:color="auto"/>
                    <w:bottom w:val="none" w:sz="0" w:space="0" w:color="auto"/>
                    <w:right w:val="none" w:sz="0" w:space="0" w:color="auto"/>
                  </w:divBdr>
                </w:div>
                <w:div w:id="667177049">
                  <w:marLeft w:val="0"/>
                  <w:marRight w:val="0"/>
                  <w:marTop w:val="0"/>
                  <w:marBottom w:val="0"/>
                  <w:divBdr>
                    <w:top w:val="none" w:sz="0" w:space="0" w:color="auto"/>
                    <w:left w:val="none" w:sz="0" w:space="0" w:color="auto"/>
                    <w:bottom w:val="none" w:sz="0" w:space="0" w:color="auto"/>
                    <w:right w:val="none" w:sz="0" w:space="0" w:color="auto"/>
                  </w:divBdr>
                </w:div>
              </w:divsChild>
            </w:div>
            <w:div w:id="1542284198">
              <w:marLeft w:val="0"/>
              <w:marRight w:val="0"/>
              <w:marTop w:val="0"/>
              <w:marBottom w:val="0"/>
              <w:divBdr>
                <w:top w:val="none" w:sz="0" w:space="0" w:color="auto"/>
                <w:left w:val="none" w:sz="0" w:space="0" w:color="auto"/>
                <w:bottom w:val="none" w:sz="0" w:space="0" w:color="auto"/>
                <w:right w:val="none" w:sz="0" w:space="0" w:color="auto"/>
              </w:divBdr>
              <w:divsChild>
                <w:div w:id="747387523">
                  <w:marLeft w:val="0"/>
                  <w:marRight w:val="0"/>
                  <w:marTop w:val="0"/>
                  <w:marBottom w:val="0"/>
                  <w:divBdr>
                    <w:top w:val="none" w:sz="0" w:space="0" w:color="auto"/>
                    <w:left w:val="none" w:sz="0" w:space="0" w:color="auto"/>
                    <w:bottom w:val="none" w:sz="0" w:space="0" w:color="auto"/>
                    <w:right w:val="none" w:sz="0" w:space="0" w:color="auto"/>
                  </w:divBdr>
                </w:div>
              </w:divsChild>
            </w:div>
            <w:div w:id="2112893675">
              <w:marLeft w:val="0"/>
              <w:marRight w:val="0"/>
              <w:marTop w:val="0"/>
              <w:marBottom w:val="0"/>
              <w:divBdr>
                <w:top w:val="none" w:sz="0" w:space="0" w:color="auto"/>
                <w:left w:val="none" w:sz="0" w:space="0" w:color="auto"/>
                <w:bottom w:val="none" w:sz="0" w:space="0" w:color="auto"/>
                <w:right w:val="none" w:sz="0" w:space="0" w:color="auto"/>
              </w:divBdr>
              <w:divsChild>
                <w:div w:id="154493859">
                  <w:marLeft w:val="0"/>
                  <w:marRight w:val="0"/>
                  <w:marTop w:val="0"/>
                  <w:marBottom w:val="0"/>
                  <w:divBdr>
                    <w:top w:val="none" w:sz="0" w:space="0" w:color="auto"/>
                    <w:left w:val="none" w:sz="0" w:space="0" w:color="auto"/>
                    <w:bottom w:val="none" w:sz="0" w:space="0" w:color="auto"/>
                    <w:right w:val="none" w:sz="0" w:space="0" w:color="auto"/>
                  </w:divBdr>
                </w:div>
              </w:divsChild>
            </w:div>
            <w:div w:id="348724397">
              <w:marLeft w:val="0"/>
              <w:marRight w:val="0"/>
              <w:marTop w:val="0"/>
              <w:marBottom w:val="0"/>
              <w:divBdr>
                <w:top w:val="none" w:sz="0" w:space="0" w:color="auto"/>
                <w:left w:val="none" w:sz="0" w:space="0" w:color="auto"/>
                <w:bottom w:val="none" w:sz="0" w:space="0" w:color="auto"/>
                <w:right w:val="none" w:sz="0" w:space="0" w:color="auto"/>
              </w:divBdr>
              <w:divsChild>
                <w:div w:id="2052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469">
          <w:marLeft w:val="0"/>
          <w:marRight w:val="0"/>
          <w:marTop w:val="0"/>
          <w:marBottom w:val="0"/>
          <w:divBdr>
            <w:top w:val="none" w:sz="0" w:space="0" w:color="auto"/>
            <w:left w:val="none" w:sz="0" w:space="0" w:color="auto"/>
            <w:bottom w:val="none" w:sz="0" w:space="0" w:color="auto"/>
            <w:right w:val="none" w:sz="0" w:space="0" w:color="auto"/>
          </w:divBdr>
          <w:divsChild>
            <w:div w:id="699821994">
              <w:marLeft w:val="0"/>
              <w:marRight w:val="0"/>
              <w:marTop w:val="0"/>
              <w:marBottom w:val="0"/>
              <w:divBdr>
                <w:top w:val="none" w:sz="0" w:space="0" w:color="auto"/>
                <w:left w:val="none" w:sz="0" w:space="0" w:color="auto"/>
                <w:bottom w:val="none" w:sz="0" w:space="0" w:color="auto"/>
                <w:right w:val="none" w:sz="0" w:space="0" w:color="auto"/>
              </w:divBdr>
              <w:divsChild>
                <w:div w:id="413012594">
                  <w:marLeft w:val="0"/>
                  <w:marRight w:val="0"/>
                  <w:marTop w:val="0"/>
                  <w:marBottom w:val="0"/>
                  <w:divBdr>
                    <w:top w:val="none" w:sz="0" w:space="0" w:color="auto"/>
                    <w:left w:val="none" w:sz="0" w:space="0" w:color="auto"/>
                    <w:bottom w:val="none" w:sz="0" w:space="0" w:color="auto"/>
                    <w:right w:val="none" w:sz="0" w:space="0" w:color="auto"/>
                  </w:divBdr>
                  <w:divsChild>
                    <w:div w:id="484394813">
                      <w:marLeft w:val="0"/>
                      <w:marRight w:val="0"/>
                      <w:marTop w:val="0"/>
                      <w:marBottom w:val="0"/>
                      <w:divBdr>
                        <w:top w:val="none" w:sz="0" w:space="0" w:color="auto"/>
                        <w:left w:val="none" w:sz="0" w:space="0" w:color="auto"/>
                        <w:bottom w:val="none" w:sz="0" w:space="0" w:color="auto"/>
                        <w:right w:val="none" w:sz="0" w:space="0" w:color="auto"/>
                      </w:divBdr>
                    </w:div>
                  </w:divsChild>
                </w:div>
                <w:div w:id="40173705">
                  <w:marLeft w:val="0"/>
                  <w:marRight w:val="0"/>
                  <w:marTop w:val="0"/>
                  <w:marBottom w:val="0"/>
                  <w:divBdr>
                    <w:top w:val="none" w:sz="0" w:space="0" w:color="auto"/>
                    <w:left w:val="none" w:sz="0" w:space="0" w:color="auto"/>
                    <w:bottom w:val="none" w:sz="0" w:space="0" w:color="auto"/>
                    <w:right w:val="none" w:sz="0" w:space="0" w:color="auto"/>
                  </w:divBdr>
                  <w:divsChild>
                    <w:div w:id="712191449">
                      <w:marLeft w:val="0"/>
                      <w:marRight w:val="0"/>
                      <w:marTop w:val="0"/>
                      <w:marBottom w:val="0"/>
                      <w:divBdr>
                        <w:top w:val="none" w:sz="0" w:space="0" w:color="auto"/>
                        <w:left w:val="none" w:sz="0" w:space="0" w:color="auto"/>
                        <w:bottom w:val="none" w:sz="0" w:space="0" w:color="auto"/>
                        <w:right w:val="none" w:sz="0" w:space="0" w:color="auto"/>
                      </w:divBdr>
                    </w:div>
                  </w:divsChild>
                </w:div>
                <w:div w:id="360401746">
                  <w:marLeft w:val="0"/>
                  <w:marRight w:val="0"/>
                  <w:marTop w:val="0"/>
                  <w:marBottom w:val="0"/>
                  <w:divBdr>
                    <w:top w:val="none" w:sz="0" w:space="0" w:color="auto"/>
                    <w:left w:val="none" w:sz="0" w:space="0" w:color="auto"/>
                    <w:bottom w:val="none" w:sz="0" w:space="0" w:color="auto"/>
                    <w:right w:val="none" w:sz="0" w:space="0" w:color="auto"/>
                  </w:divBdr>
                  <w:divsChild>
                    <w:div w:id="49229265">
                      <w:marLeft w:val="0"/>
                      <w:marRight w:val="0"/>
                      <w:marTop w:val="0"/>
                      <w:marBottom w:val="0"/>
                      <w:divBdr>
                        <w:top w:val="none" w:sz="0" w:space="0" w:color="auto"/>
                        <w:left w:val="none" w:sz="0" w:space="0" w:color="auto"/>
                        <w:bottom w:val="none" w:sz="0" w:space="0" w:color="auto"/>
                        <w:right w:val="none" w:sz="0" w:space="0" w:color="auto"/>
                      </w:divBdr>
                    </w:div>
                    <w:div w:id="1267421844">
                      <w:marLeft w:val="0"/>
                      <w:marRight w:val="0"/>
                      <w:marTop w:val="0"/>
                      <w:marBottom w:val="0"/>
                      <w:divBdr>
                        <w:top w:val="none" w:sz="0" w:space="0" w:color="auto"/>
                        <w:left w:val="none" w:sz="0" w:space="0" w:color="auto"/>
                        <w:bottom w:val="none" w:sz="0" w:space="0" w:color="auto"/>
                        <w:right w:val="none" w:sz="0" w:space="0" w:color="auto"/>
                      </w:divBdr>
                    </w:div>
                  </w:divsChild>
                </w:div>
                <w:div w:id="261762356">
                  <w:marLeft w:val="0"/>
                  <w:marRight w:val="0"/>
                  <w:marTop w:val="0"/>
                  <w:marBottom w:val="0"/>
                  <w:divBdr>
                    <w:top w:val="none" w:sz="0" w:space="0" w:color="auto"/>
                    <w:left w:val="none" w:sz="0" w:space="0" w:color="auto"/>
                    <w:bottom w:val="none" w:sz="0" w:space="0" w:color="auto"/>
                    <w:right w:val="none" w:sz="0" w:space="0" w:color="auto"/>
                  </w:divBdr>
                  <w:divsChild>
                    <w:div w:id="854154504">
                      <w:marLeft w:val="0"/>
                      <w:marRight w:val="0"/>
                      <w:marTop w:val="0"/>
                      <w:marBottom w:val="0"/>
                      <w:divBdr>
                        <w:top w:val="none" w:sz="0" w:space="0" w:color="auto"/>
                        <w:left w:val="none" w:sz="0" w:space="0" w:color="auto"/>
                        <w:bottom w:val="none" w:sz="0" w:space="0" w:color="auto"/>
                        <w:right w:val="none" w:sz="0" w:space="0" w:color="auto"/>
                      </w:divBdr>
                    </w:div>
                  </w:divsChild>
                </w:div>
                <w:div w:id="1634941720">
                  <w:marLeft w:val="0"/>
                  <w:marRight w:val="0"/>
                  <w:marTop w:val="0"/>
                  <w:marBottom w:val="0"/>
                  <w:divBdr>
                    <w:top w:val="none" w:sz="0" w:space="0" w:color="auto"/>
                    <w:left w:val="none" w:sz="0" w:space="0" w:color="auto"/>
                    <w:bottom w:val="none" w:sz="0" w:space="0" w:color="auto"/>
                    <w:right w:val="none" w:sz="0" w:space="0" w:color="auto"/>
                  </w:divBdr>
                  <w:divsChild>
                    <w:div w:id="1136528440">
                      <w:marLeft w:val="0"/>
                      <w:marRight w:val="0"/>
                      <w:marTop w:val="0"/>
                      <w:marBottom w:val="0"/>
                      <w:divBdr>
                        <w:top w:val="none" w:sz="0" w:space="0" w:color="auto"/>
                        <w:left w:val="none" w:sz="0" w:space="0" w:color="auto"/>
                        <w:bottom w:val="none" w:sz="0" w:space="0" w:color="auto"/>
                        <w:right w:val="none" w:sz="0" w:space="0" w:color="auto"/>
                      </w:divBdr>
                      <w:divsChild>
                        <w:div w:id="1077090688">
                          <w:marLeft w:val="0"/>
                          <w:marRight w:val="0"/>
                          <w:marTop w:val="0"/>
                          <w:marBottom w:val="0"/>
                          <w:divBdr>
                            <w:top w:val="none" w:sz="0" w:space="0" w:color="auto"/>
                            <w:left w:val="none" w:sz="0" w:space="0" w:color="auto"/>
                            <w:bottom w:val="none" w:sz="0" w:space="0" w:color="auto"/>
                            <w:right w:val="none" w:sz="0" w:space="0" w:color="auto"/>
                          </w:divBdr>
                        </w:div>
                      </w:divsChild>
                    </w:div>
                    <w:div w:id="1962956949">
                      <w:marLeft w:val="0"/>
                      <w:marRight w:val="0"/>
                      <w:marTop w:val="0"/>
                      <w:marBottom w:val="0"/>
                      <w:divBdr>
                        <w:top w:val="none" w:sz="0" w:space="0" w:color="auto"/>
                        <w:left w:val="none" w:sz="0" w:space="0" w:color="auto"/>
                        <w:bottom w:val="none" w:sz="0" w:space="0" w:color="auto"/>
                        <w:right w:val="none" w:sz="0" w:space="0" w:color="auto"/>
                      </w:divBdr>
                      <w:divsChild>
                        <w:div w:id="1021014077">
                          <w:marLeft w:val="0"/>
                          <w:marRight w:val="0"/>
                          <w:marTop w:val="0"/>
                          <w:marBottom w:val="0"/>
                          <w:divBdr>
                            <w:top w:val="none" w:sz="0" w:space="0" w:color="auto"/>
                            <w:left w:val="none" w:sz="0" w:space="0" w:color="auto"/>
                            <w:bottom w:val="none" w:sz="0" w:space="0" w:color="auto"/>
                            <w:right w:val="none" w:sz="0" w:space="0" w:color="auto"/>
                          </w:divBdr>
                          <w:divsChild>
                            <w:div w:id="1534922059">
                              <w:marLeft w:val="0"/>
                              <w:marRight w:val="0"/>
                              <w:marTop w:val="0"/>
                              <w:marBottom w:val="0"/>
                              <w:divBdr>
                                <w:top w:val="none" w:sz="0" w:space="0" w:color="auto"/>
                                <w:left w:val="none" w:sz="0" w:space="0" w:color="auto"/>
                                <w:bottom w:val="none" w:sz="0" w:space="0" w:color="auto"/>
                                <w:right w:val="none" w:sz="0" w:space="0" w:color="auto"/>
                              </w:divBdr>
                            </w:div>
                            <w:div w:id="21299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378">
                      <w:marLeft w:val="0"/>
                      <w:marRight w:val="0"/>
                      <w:marTop w:val="0"/>
                      <w:marBottom w:val="0"/>
                      <w:divBdr>
                        <w:top w:val="none" w:sz="0" w:space="0" w:color="auto"/>
                        <w:left w:val="none" w:sz="0" w:space="0" w:color="auto"/>
                        <w:bottom w:val="none" w:sz="0" w:space="0" w:color="auto"/>
                        <w:right w:val="none" w:sz="0" w:space="0" w:color="auto"/>
                      </w:divBdr>
                      <w:divsChild>
                        <w:div w:id="18692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328">
                  <w:marLeft w:val="0"/>
                  <w:marRight w:val="0"/>
                  <w:marTop w:val="0"/>
                  <w:marBottom w:val="0"/>
                  <w:divBdr>
                    <w:top w:val="none" w:sz="0" w:space="0" w:color="auto"/>
                    <w:left w:val="none" w:sz="0" w:space="0" w:color="auto"/>
                    <w:bottom w:val="none" w:sz="0" w:space="0" w:color="auto"/>
                    <w:right w:val="none" w:sz="0" w:space="0" w:color="auto"/>
                  </w:divBdr>
                  <w:divsChild>
                    <w:div w:id="813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2743">
          <w:marLeft w:val="0"/>
          <w:marRight w:val="0"/>
          <w:marTop w:val="0"/>
          <w:marBottom w:val="0"/>
          <w:divBdr>
            <w:top w:val="none" w:sz="0" w:space="0" w:color="auto"/>
            <w:left w:val="none" w:sz="0" w:space="0" w:color="auto"/>
            <w:bottom w:val="none" w:sz="0" w:space="0" w:color="auto"/>
            <w:right w:val="none" w:sz="0" w:space="0" w:color="auto"/>
          </w:divBdr>
          <w:divsChild>
            <w:div w:id="355930978">
              <w:marLeft w:val="0"/>
              <w:marRight w:val="0"/>
              <w:marTop w:val="0"/>
              <w:marBottom w:val="0"/>
              <w:divBdr>
                <w:top w:val="none" w:sz="0" w:space="0" w:color="auto"/>
                <w:left w:val="none" w:sz="0" w:space="0" w:color="auto"/>
                <w:bottom w:val="none" w:sz="0" w:space="0" w:color="auto"/>
                <w:right w:val="none" w:sz="0" w:space="0" w:color="auto"/>
              </w:divBdr>
              <w:divsChild>
                <w:div w:id="1761365064">
                  <w:marLeft w:val="0"/>
                  <w:marRight w:val="0"/>
                  <w:marTop w:val="0"/>
                  <w:marBottom w:val="0"/>
                  <w:divBdr>
                    <w:top w:val="none" w:sz="0" w:space="0" w:color="auto"/>
                    <w:left w:val="none" w:sz="0" w:space="0" w:color="auto"/>
                    <w:bottom w:val="none" w:sz="0" w:space="0" w:color="auto"/>
                    <w:right w:val="none" w:sz="0" w:space="0" w:color="auto"/>
                  </w:divBdr>
                </w:div>
              </w:divsChild>
            </w:div>
            <w:div w:id="1509902538">
              <w:marLeft w:val="0"/>
              <w:marRight w:val="0"/>
              <w:marTop w:val="0"/>
              <w:marBottom w:val="0"/>
              <w:divBdr>
                <w:top w:val="none" w:sz="0" w:space="0" w:color="auto"/>
                <w:left w:val="none" w:sz="0" w:space="0" w:color="auto"/>
                <w:bottom w:val="none" w:sz="0" w:space="0" w:color="auto"/>
                <w:right w:val="none" w:sz="0" w:space="0" w:color="auto"/>
              </w:divBdr>
              <w:divsChild>
                <w:div w:id="623389394">
                  <w:marLeft w:val="0"/>
                  <w:marRight w:val="0"/>
                  <w:marTop w:val="0"/>
                  <w:marBottom w:val="0"/>
                  <w:divBdr>
                    <w:top w:val="none" w:sz="0" w:space="0" w:color="auto"/>
                    <w:left w:val="none" w:sz="0" w:space="0" w:color="auto"/>
                    <w:bottom w:val="none" w:sz="0" w:space="0" w:color="auto"/>
                    <w:right w:val="none" w:sz="0" w:space="0" w:color="auto"/>
                  </w:divBdr>
                </w:div>
              </w:divsChild>
            </w:div>
            <w:div w:id="1143694232">
              <w:marLeft w:val="0"/>
              <w:marRight w:val="0"/>
              <w:marTop w:val="0"/>
              <w:marBottom w:val="0"/>
              <w:divBdr>
                <w:top w:val="none" w:sz="0" w:space="0" w:color="auto"/>
                <w:left w:val="none" w:sz="0" w:space="0" w:color="auto"/>
                <w:bottom w:val="none" w:sz="0" w:space="0" w:color="auto"/>
                <w:right w:val="none" w:sz="0" w:space="0" w:color="auto"/>
              </w:divBdr>
              <w:divsChild>
                <w:div w:id="1707827024">
                  <w:marLeft w:val="0"/>
                  <w:marRight w:val="0"/>
                  <w:marTop w:val="0"/>
                  <w:marBottom w:val="0"/>
                  <w:divBdr>
                    <w:top w:val="none" w:sz="0" w:space="0" w:color="auto"/>
                    <w:left w:val="none" w:sz="0" w:space="0" w:color="auto"/>
                    <w:bottom w:val="none" w:sz="0" w:space="0" w:color="auto"/>
                    <w:right w:val="none" w:sz="0" w:space="0" w:color="auto"/>
                  </w:divBdr>
                  <w:divsChild>
                    <w:div w:id="1128813538">
                      <w:marLeft w:val="0"/>
                      <w:marRight w:val="0"/>
                      <w:marTop w:val="0"/>
                      <w:marBottom w:val="0"/>
                      <w:divBdr>
                        <w:top w:val="none" w:sz="0" w:space="0" w:color="auto"/>
                        <w:left w:val="none" w:sz="0" w:space="0" w:color="auto"/>
                        <w:bottom w:val="none" w:sz="0" w:space="0" w:color="auto"/>
                        <w:right w:val="none" w:sz="0" w:space="0" w:color="auto"/>
                      </w:divBdr>
                      <w:divsChild>
                        <w:div w:id="104275945">
                          <w:marLeft w:val="0"/>
                          <w:marRight w:val="0"/>
                          <w:marTop w:val="0"/>
                          <w:marBottom w:val="0"/>
                          <w:divBdr>
                            <w:top w:val="none" w:sz="0" w:space="0" w:color="auto"/>
                            <w:left w:val="none" w:sz="0" w:space="0" w:color="auto"/>
                            <w:bottom w:val="none" w:sz="0" w:space="0" w:color="auto"/>
                            <w:right w:val="none" w:sz="0" w:space="0" w:color="auto"/>
                          </w:divBdr>
                        </w:div>
                      </w:divsChild>
                    </w:div>
                    <w:div w:id="663897176">
                      <w:marLeft w:val="0"/>
                      <w:marRight w:val="0"/>
                      <w:marTop w:val="0"/>
                      <w:marBottom w:val="0"/>
                      <w:divBdr>
                        <w:top w:val="none" w:sz="0" w:space="0" w:color="auto"/>
                        <w:left w:val="none" w:sz="0" w:space="0" w:color="auto"/>
                        <w:bottom w:val="none" w:sz="0" w:space="0" w:color="auto"/>
                        <w:right w:val="none" w:sz="0" w:space="0" w:color="auto"/>
                      </w:divBdr>
                      <w:divsChild>
                        <w:div w:id="878664458">
                          <w:marLeft w:val="0"/>
                          <w:marRight w:val="0"/>
                          <w:marTop w:val="0"/>
                          <w:marBottom w:val="0"/>
                          <w:divBdr>
                            <w:top w:val="none" w:sz="0" w:space="0" w:color="auto"/>
                            <w:left w:val="none" w:sz="0" w:space="0" w:color="auto"/>
                            <w:bottom w:val="none" w:sz="0" w:space="0" w:color="auto"/>
                            <w:right w:val="none" w:sz="0" w:space="0" w:color="auto"/>
                          </w:divBdr>
                        </w:div>
                      </w:divsChild>
                    </w:div>
                    <w:div w:id="684597329">
                      <w:marLeft w:val="0"/>
                      <w:marRight w:val="0"/>
                      <w:marTop w:val="0"/>
                      <w:marBottom w:val="0"/>
                      <w:divBdr>
                        <w:top w:val="none" w:sz="0" w:space="0" w:color="auto"/>
                        <w:left w:val="none" w:sz="0" w:space="0" w:color="auto"/>
                        <w:bottom w:val="none" w:sz="0" w:space="0" w:color="auto"/>
                        <w:right w:val="none" w:sz="0" w:space="0" w:color="auto"/>
                      </w:divBdr>
                      <w:divsChild>
                        <w:div w:id="1831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22">
                  <w:marLeft w:val="0"/>
                  <w:marRight w:val="0"/>
                  <w:marTop w:val="0"/>
                  <w:marBottom w:val="0"/>
                  <w:divBdr>
                    <w:top w:val="none" w:sz="0" w:space="0" w:color="auto"/>
                    <w:left w:val="none" w:sz="0" w:space="0" w:color="auto"/>
                    <w:bottom w:val="none" w:sz="0" w:space="0" w:color="auto"/>
                    <w:right w:val="none" w:sz="0" w:space="0" w:color="auto"/>
                  </w:divBdr>
                  <w:divsChild>
                    <w:div w:id="403915325">
                      <w:marLeft w:val="0"/>
                      <w:marRight w:val="0"/>
                      <w:marTop w:val="0"/>
                      <w:marBottom w:val="0"/>
                      <w:divBdr>
                        <w:top w:val="none" w:sz="0" w:space="0" w:color="auto"/>
                        <w:left w:val="none" w:sz="0" w:space="0" w:color="auto"/>
                        <w:bottom w:val="none" w:sz="0" w:space="0" w:color="auto"/>
                        <w:right w:val="none" w:sz="0" w:space="0" w:color="auto"/>
                      </w:divBdr>
                    </w:div>
                  </w:divsChild>
                </w:div>
                <w:div w:id="59452447">
                  <w:marLeft w:val="0"/>
                  <w:marRight w:val="0"/>
                  <w:marTop w:val="0"/>
                  <w:marBottom w:val="0"/>
                  <w:divBdr>
                    <w:top w:val="none" w:sz="0" w:space="0" w:color="auto"/>
                    <w:left w:val="none" w:sz="0" w:space="0" w:color="auto"/>
                    <w:bottom w:val="none" w:sz="0" w:space="0" w:color="auto"/>
                    <w:right w:val="none" w:sz="0" w:space="0" w:color="auto"/>
                  </w:divBdr>
                  <w:divsChild>
                    <w:div w:id="78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954">
              <w:marLeft w:val="0"/>
              <w:marRight w:val="0"/>
              <w:marTop w:val="0"/>
              <w:marBottom w:val="0"/>
              <w:divBdr>
                <w:top w:val="none" w:sz="0" w:space="0" w:color="auto"/>
                <w:left w:val="none" w:sz="0" w:space="0" w:color="auto"/>
                <w:bottom w:val="none" w:sz="0" w:space="0" w:color="auto"/>
                <w:right w:val="none" w:sz="0" w:space="0" w:color="auto"/>
              </w:divBdr>
              <w:divsChild>
                <w:div w:id="19417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660">
          <w:marLeft w:val="0"/>
          <w:marRight w:val="0"/>
          <w:marTop w:val="0"/>
          <w:marBottom w:val="0"/>
          <w:divBdr>
            <w:top w:val="none" w:sz="0" w:space="0" w:color="auto"/>
            <w:left w:val="none" w:sz="0" w:space="0" w:color="auto"/>
            <w:bottom w:val="none" w:sz="0" w:space="0" w:color="auto"/>
            <w:right w:val="none" w:sz="0" w:space="0" w:color="auto"/>
          </w:divBdr>
          <w:divsChild>
            <w:div w:id="219443533">
              <w:marLeft w:val="0"/>
              <w:marRight w:val="0"/>
              <w:marTop w:val="0"/>
              <w:marBottom w:val="0"/>
              <w:divBdr>
                <w:top w:val="none" w:sz="0" w:space="0" w:color="auto"/>
                <w:left w:val="none" w:sz="0" w:space="0" w:color="auto"/>
                <w:bottom w:val="none" w:sz="0" w:space="0" w:color="auto"/>
                <w:right w:val="none" w:sz="0" w:space="0" w:color="auto"/>
              </w:divBdr>
              <w:divsChild>
                <w:div w:id="1353385406">
                  <w:marLeft w:val="0"/>
                  <w:marRight w:val="0"/>
                  <w:marTop w:val="0"/>
                  <w:marBottom w:val="0"/>
                  <w:divBdr>
                    <w:top w:val="none" w:sz="0" w:space="0" w:color="auto"/>
                    <w:left w:val="none" w:sz="0" w:space="0" w:color="auto"/>
                    <w:bottom w:val="none" w:sz="0" w:space="0" w:color="auto"/>
                    <w:right w:val="none" w:sz="0" w:space="0" w:color="auto"/>
                  </w:divBdr>
                </w:div>
                <w:div w:id="1546453352">
                  <w:marLeft w:val="0"/>
                  <w:marRight w:val="0"/>
                  <w:marTop w:val="0"/>
                  <w:marBottom w:val="0"/>
                  <w:divBdr>
                    <w:top w:val="none" w:sz="0" w:space="0" w:color="auto"/>
                    <w:left w:val="none" w:sz="0" w:space="0" w:color="auto"/>
                    <w:bottom w:val="none" w:sz="0" w:space="0" w:color="auto"/>
                    <w:right w:val="none" w:sz="0" w:space="0" w:color="auto"/>
                  </w:divBdr>
                </w:div>
              </w:divsChild>
            </w:div>
            <w:div w:id="1310548799">
              <w:marLeft w:val="0"/>
              <w:marRight w:val="0"/>
              <w:marTop w:val="0"/>
              <w:marBottom w:val="0"/>
              <w:divBdr>
                <w:top w:val="none" w:sz="0" w:space="0" w:color="auto"/>
                <w:left w:val="none" w:sz="0" w:space="0" w:color="auto"/>
                <w:bottom w:val="none" w:sz="0" w:space="0" w:color="auto"/>
                <w:right w:val="none" w:sz="0" w:space="0" w:color="auto"/>
              </w:divBdr>
              <w:divsChild>
                <w:div w:id="1084376030">
                  <w:marLeft w:val="0"/>
                  <w:marRight w:val="0"/>
                  <w:marTop w:val="0"/>
                  <w:marBottom w:val="0"/>
                  <w:divBdr>
                    <w:top w:val="none" w:sz="0" w:space="0" w:color="auto"/>
                    <w:left w:val="none" w:sz="0" w:space="0" w:color="auto"/>
                    <w:bottom w:val="none" w:sz="0" w:space="0" w:color="auto"/>
                    <w:right w:val="none" w:sz="0" w:space="0" w:color="auto"/>
                  </w:divBdr>
                </w:div>
                <w:div w:id="869534719">
                  <w:marLeft w:val="0"/>
                  <w:marRight w:val="0"/>
                  <w:marTop w:val="0"/>
                  <w:marBottom w:val="0"/>
                  <w:divBdr>
                    <w:top w:val="none" w:sz="0" w:space="0" w:color="auto"/>
                    <w:left w:val="none" w:sz="0" w:space="0" w:color="auto"/>
                    <w:bottom w:val="none" w:sz="0" w:space="0" w:color="auto"/>
                    <w:right w:val="none" w:sz="0" w:space="0" w:color="auto"/>
                  </w:divBdr>
                </w:div>
              </w:divsChild>
            </w:div>
            <w:div w:id="558787369">
              <w:marLeft w:val="0"/>
              <w:marRight w:val="0"/>
              <w:marTop w:val="0"/>
              <w:marBottom w:val="0"/>
              <w:divBdr>
                <w:top w:val="none" w:sz="0" w:space="0" w:color="auto"/>
                <w:left w:val="none" w:sz="0" w:space="0" w:color="auto"/>
                <w:bottom w:val="none" w:sz="0" w:space="0" w:color="auto"/>
                <w:right w:val="none" w:sz="0" w:space="0" w:color="auto"/>
              </w:divBdr>
              <w:divsChild>
                <w:div w:id="58483923">
                  <w:marLeft w:val="0"/>
                  <w:marRight w:val="0"/>
                  <w:marTop w:val="0"/>
                  <w:marBottom w:val="0"/>
                  <w:divBdr>
                    <w:top w:val="none" w:sz="0" w:space="0" w:color="auto"/>
                    <w:left w:val="none" w:sz="0" w:space="0" w:color="auto"/>
                    <w:bottom w:val="none" w:sz="0" w:space="0" w:color="auto"/>
                    <w:right w:val="none" w:sz="0" w:space="0" w:color="auto"/>
                  </w:divBdr>
                </w:div>
              </w:divsChild>
            </w:div>
            <w:div w:id="2018582164">
              <w:marLeft w:val="0"/>
              <w:marRight w:val="0"/>
              <w:marTop w:val="0"/>
              <w:marBottom w:val="0"/>
              <w:divBdr>
                <w:top w:val="none" w:sz="0" w:space="0" w:color="auto"/>
                <w:left w:val="none" w:sz="0" w:space="0" w:color="auto"/>
                <w:bottom w:val="none" w:sz="0" w:space="0" w:color="auto"/>
                <w:right w:val="none" w:sz="0" w:space="0" w:color="auto"/>
              </w:divBdr>
              <w:divsChild>
                <w:div w:id="923874343">
                  <w:marLeft w:val="0"/>
                  <w:marRight w:val="0"/>
                  <w:marTop w:val="0"/>
                  <w:marBottom w:val="0"/>
                  <w:divBdr>
                    <w:top w:val="none" w:sz="0" w:space="0" w:color="auto"/>
                    <w:left w:val="none" w:sz="0" w:space="0" w:color="auto"/>
                    <w:bottom w:val="none" w:sz="0" w:space="0" w:color="auto"/>
                    <w:right w:val="none" w:sz="0" w:space="0" w:color="auto"/>
                  </w:divBdr>
                </w:div>
                <w:div w:id="1566376845">
                  <w:marLeft w:val="0"/>
                  <w:marRight w:val="0"/>
                  <w:marTop w:val="0"/>
                  <w:marBottom w:val="0"/>
                  <w:divBdr>
                    <w:top w:val="none" w:sz="0" w:space="0" w:color="auto"/>
                    <w:left w:val="none" w:sz="0" w:space="0" w:color="auto"/>
                    <w:bottom w:val="none" w:sz="0" w:space="0" w:color="auto"/>
                    <w:right w:val="none" w:sz="0" w:space="0" w:color="auto"/>
                  </w:divBdr>
                </w:div>
                <w:div w:id="1139961921">
                  <w:marLeft w:val="0"/>
                  <w:marRight w:val="0"/>
                  <w:marTop w:val="0"/>
                  <w:marBottom w:val="0"/>
                  <w:divBdr>
                    <w:top w:val="none" w:sz="0" w:space="0" w:color="auto"/>
                    <w:left w:val="none" w:sz="0" w:space="0" w:color="auto"/>
                    <w:bottom w:val="none" w:sz="0" w:space="0" w:color="auto"/>
                    <w:right w:val="none" w:sz="0" w:space="0" w:color="auto"/>
                  </w:divBdr>
                </w:div>
                <w:div w:id="577137236">
                  <w:marLeft w:val="0"/>
                  <w:marRight w:val="0"/>
                  <w:marTop w:val="0"/>
                  <w:marBottom w:val="0"/>
                  <w:divBdr>
                    <w:top w:val="none" w:sz="0" w:space="0" w:color="auto"/>
                    <w:left w:val="none" w:sz="0" w:space="0" w:color="auto"/>
                    <w:bottom w:val="none" w:sz="0" w:space="0" w:color="auto"/>
                    <w:right w:val="none" w:sz="0" w:space="0" w:color="auto"/>
                  </w:divBdr>
                </w:div>
                <w:div w:id="1117144816">
                  <w:marLeft w:val="0"/>
                  <w:marRight w:val="0"/>
                  <w:marTop w:val="0"/>
                  <w:marBottom w:val="0"/>
                  <w:divBdr>
                    <w:top w:val="none" w:sz="0" w:space="0" w:color="auto"/>
                    <w:left w:val="none" w:sz="0" w:space="0" w:color="auto"/>
                    <w:bottom w:val="none" w:sz="0" w:space="0" w:color="auto"/>
                    <w:right w:val="none" w:sz="0" w:space="0" w:color="auto"/>
                  </w:divBdr>
                </w:div>
              </w:divsChild>
            </w:div>
            <w:div w:id="328488689">
              <w:marLeft w:val="0"/>
              <w:marRight w:val="0"/>
              <w:marTop w:val="0"/>
              <w:marBottom w:val="0"/>
              <w:divBdr>
                <w:top w:val="none" w:sz="0" w:space="0" w:color="auto"/>
                <w:left w:val="none" w:sz="0" w:space="0" w:color="auto"/>
                <w:bottom w:val="none" w:sz="0" w:space="0" w:color="auto"/>
                <w:right w:val="none" w:sz="0" w:space="0" w:color="auto"/>
              </w:divBdr>
              <w:divsChild>
                <w:div w:id="503863366">
                  <w:marLeft w:val="0"/>
                  <w:marRight w:val="0"/>
                  <w:marTop w:val="0"/>
                  <w:marBottom w:val="0"/>
                  <w:divBdr>
                    <w:top w:val="none" w:sz="0" w:space="0" w:color="auto"/>
                    <w:left w:val="none" w:sz="0" w:space="0" w:color="auto"/>
                    <w:bottom w:val="none" w:sz="0" w:space="0" w:color="auto"/>
                    <w:right w:val="none" w:sz="0" w:space="0" w:color="auto"/>
                  </w:divBdr>
                </w:div>
              </w:divsChild>
            </w:div>
            <w:div w:id="1647857632">
              <w:marLeft w:val="0"/>
              <w:marRight w:val="0"/>
              <w:marTop w:val="0"/>
              <w:marBottom w:val="0"/>
              <w:divBdr>
                <w:top w:val="none" w:sz="0" w:space="0" w:color="auto"/>
                <w:left w:val="none" w:sz="0" w:space="0" w:color="auto"/>
                <w:bottom w:val="none" w:sz="0" w:space="0" w:color="auto"/>
                <w:right w:val="none" w:sz="0" w:space="0" w:color="auto"/>
              </w:divBdr>
              <w:divsChild>
                <w:div w:id="92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9376">
          <w:marLeft w:val="0"/>
          <w:marRight w:val="0"/>
          <w:marTop w:val="0"/>
          <w:marBottom w:val="0"/>
          <w:divBdr>
            <w:top w:val="none" w:sz="0" w:space="0" w:color="auto"/>
            <w:left w:val="none" w:sz="0" w:space="0" w:color="auto"/>
            <w:bottom w:val="none" w:sz="0" w:space="0" w:color="auto"/>
            <w:right w:val="none" w:sz="0" w:space="0" w:color="auto"/>
          </w:divBdr>
          <w:divsChild>
            <w:div w:id="167867128">
              <w:marLeft w:val="0"/>
              <w:marRight w:val="0"/>
              <w:marTop w:val="0"/>
              <w:marBottom w:val="0"/>
              <w:divBdr>
                <w:top w:val="none" w:sz="0" w:space="0" w:color="auto"/>
                <w:left w:val="none" w:sz="0" w:space="0" w:color="auto"/>
                <w:bottom w:val="none" w:sz="0" w:space="0" w:color="auto"/>
                <w:right w:val="none" w:sz="0" w:space="0" w:color="auto"/>
              </w:divBdr>
              <w:divsChild>
                <w:div w:id="1046836059">
                  <w:marLeft w:val="0"/>
                  <w:marRight w:val="0"/>
                  <w:marTop w:val="0"/>
                  <w:marBottom w:val="0"/>
                  <w:divBdr>
                    <w:top w:val="none" w:sz="0" w:space="0" w:color="auto"/>
                    <w:left w:val="none" w:sz="0" w:space="0" w:color="auto"/>
                    <w:bottom w:val="none" w:sz="0" w:space="0" w:color="auto"/>
                    <w:right w:val="none" w:sz="0" w:space="0" w:color="auto"/>
                  </w:divBdr>
                </w:div>
              </w:divsChild>
            </w:div>
            <w:div w:id="1943292798">
              <w:marLeft w:val="0"/>
              <w:marRight w:val="0"/>
              <w:marTop w:val="0"/>
              <w:marBottom w:val="0"/>
              <w:divBdr>
                <w:top w:val="none" w:sz="0" w:space="0" w:color="auto"/>
                <w:left w:val="none" w:sz="0" w:space="0" w:color="auto"/>
                <w:bottom w:val="none" w:sz="0" w:space="0" w:color="auto"/>
                <w:right w:val="none" w:sz="0" w:space="0" w:color="auto"/>
              </w:divBdr>
              <w:divsChild>
                <w:div w:id="1026756996">
                  <w:marLeft w:val="0"/>
                  <w:marRight w:val="0"/>
                  <w:marTop w:val="0"/>
                  <w:marBottom w:val="0"/>
                  <w:divBdr>
                    <w:top w:val="none" w:sz="0" w:space="0" w:color="auto"/>
                    <w:left w:val="none" w:sz="0" w:space="0" w:color="auto"/>
                    <w:bottom w:val="none" w:sz="0" w:space="0" w:color="auto"/>
                    <w:right w:val="none" w:sz="0" w:space="0" w:color="auto"/>
                  </w:divBdr>
                </w:div>
              </w:divsChild>
            </w:div>
            <w:div w:id="1835222887">
              <w:marLeft w:val="0"/>
              <w:marRight w:val="0"/>
              <w:marTop w:val="0"/>
              <w:marBottom w:val="0"/>
              <w:divBdr>
                <w:top w:val="none" w:sz="0" w:space="0" w:color="auto"/>
                <w:left w:val="none" w:sz="0" w:space="0" w:color="auto"/>
                <w:bottom w:val="none" w:sz="0" w:space="0" w:color="auto"/>
                <w:right w:val="none" w:sz="0" w:space="0" w:color="auto"/>
              </w:divBdr>
              <w:divsChild>
                <w:div w:id="812715032">
                  <w:marLeft w:val="0"/>
                  <w:marRight w:val="0"/>
                  <w:marTop w:val="0"/>
                  <w:marBottom w:val="0"/>
                  <w:divBdr>
                    <w:top w:val="none" w:sz="0" w:space="0" w:color="auto"/>
                    <w:left w:val="none" w:sz="0" w:space="0" w:color="auto"/>
                    <w:bottom w:val="none" w:sz="0" w:space="0" w:color="auto"/>
                    <w:right w:val="none" w:sz="0" w:space="0" w:color="auto"/>
                  </w:divBdr>
                </w:div>
              </w:divsChild>
            </w:div>
            <w:div w:id="1627740216">
              <w:marLeft w:val="0"/>
              <w:marRight w:val="0"/>
              <w:marTop w:val="0"/>
              <w:marBottom w:val="0"/>
              <w:divBdr>
                <w:top w:val="none" w:sz="0" w:space="0" w:color="auto"/>
                <w:left w:val="none" w:sz="0" w:space="0" w:color="auto"/>
                <w:bottom w:val="none" w:sz="0" w:space="0" w:color="auto"/>
                <w:right w:val="none" w:sz="0" w:space="0" w:color="auto"/>
              </w:divBdr>
              <w:divsChild>
                <w:div w:id="1151874251">
                  <w:marLeft w:val="0"/>
                  <w:marRight w:val="0"/>
                  <w:marTop w:val="0"/>
                  <w:marBottom w:val="0"/>
                  <w:divBdr>
                    <w:top w:val="none" w:sz="0" w:space="0" w:color="auto"/>
                    <w:left w:val="none" w:sz="0" w:space="0" w:color="auto"/>
                    <w:bottom w:val="none" w:sz="0" w:space="0" w:color="auto"/>
                    <w:right w:val="none" w:sz="0" w:space="0" w:color="auto"/>
                  </w:divBdr>
                </w:div>
              </w:divsChild>
            </w:div>
            <w:div w:id="2099978072">
              <w:marLeft w:val="0"/>
              <w:marRight w:val="0"/>
              <w:marTop w:val="0"/>
              <w:marBottom w:val="0"/>
              <w:divBdr>
                <w:top w:val="none" w:sz="0" w:space="0" w:color="auto"/>
                <w:left w:val="none" w:sz="0" w:space="0" w:color="auto"/>
                <w:bottom w:val="none" w:sz="0" w:space="0" w:color="auto"/>
                <w:right w:val="none" w:sz="0" w:space="0" w:color="auto"/>
              </w:divBdr>
              <w:divsChild>
                <w:div w:id="263540301">
                  <w:marLeft w:val="0"/>
                  <w:marRight w:val="0"/>
                  <w:marTop w:val="0"/>
                  <w:marBottom w:val="0"/>
                  <w:divBdr>
                    <w:top w:val="none" w:sz="0" w:space="0" w:color="auto"/>
                    <w:left w:val="none" w:sz="0" w:space="0" w:color="auto"/>
                    <w:bottom w:val="none" w:sz="0" w:space="0" w:color="auto"/>
                    <w:right w:val="none" w:sz="0" w:space="0" w:color="auto"/>
                  </w:divBdr>
                </w:div>
              </w:divsChild>
            </w:div>
            <w:div w:id="2111311964">
              <w:marLeft w:val="0"/>
              <w:marRight w:val="0"/>
              <w:marTop w:val="0"/>
              <w:marBottom w:val="0"/>
              <w:divBdr>
                <w:top w:val="none" w:sz="0" w:space="0" w:color="auto"/>
                <w:left w:val="none" w:sz="0" w:space="0" w:color="auto"/>
                <w:bottom w:val="none" w:sz="0" w:space="0" w:color="auto"/>
                <w:right w:val="none" w:sz="0" w:space="0" w:color="auto"/>
              </w:divBdr>
              <w:divsChild>
                <w:div w:id="2007203775">
                  <w:marLeft w:val="0"/>
                  <w:marRight w:val="0"/>
                  <w:marTop w:val="0"/>
                  <w:marBottom w:val="0"/>
                  <w:divBdr>
                    <w:top w:val="none" w:sz="0" w:space="0" w:color="auto"/>
                    <w:left w:val="none" w:sz="0" w:space="0" w:color="auto"/>
                    <w:bottom w:val="none" w:sz="0" w:space="0" w:color="auto"/>
                    <w:right w:val="none" w:sz="0" w:space="0" w:color="auto"/>
                  </w:divBdr>
                </w:div>
              </w:divsChild>
            </w:div>
            <w:div w:id="557790414">
              <w:marLeft w:val="0"/>
              <w:marRight w:val="0"/>
              <w:marTop w:val="0"/>
              <w:marBottom w:val="0"/>
              <w:divBdr>
                <w:top w:val="none" w:sz="0" w:space="0" w:color="auto"/>
                <w:left w:val="none" w:sz="0" w:space="0" w:color="auto"/>
                <w:bottom w:val="none" w:sz="0" w:space="0" w:color="auto"/>
                <w:right w:val="none" w:sz="0" w:space="0" w:color="auto"/>
              </w:divBdr>
              <w:divsChild>
                <w:div w:id="361439692">
                  <w:marLeft w:val="0"/>
                  <w:marRight w:val="0"/>
                  <w:marTop w:val="0"/>
                  <w:marBottom w:val="0"/>
                  <w:divBdr>
                    <w:top w:val="none" w:sz="0" w:space="0" w:color="auto"/>
                    <w:left w:val="none" w:sz="0" w:space="0" w:color="auto"/>
                    <w:bottom w:val="none" w:sz="0" w:space="0" w:color="auto"/>
                    <w:right w:val="none" w:sz="0" w:space="0" w:color="auto"/>
                  </w:divBdr>
                </w:div>
              </w:divsChild>
            </w:div>
            <w:div w:id="1878347287">
              <w:marLeft w:val="0"/>
              <w:marRight w:val="0"/>
              <w:marTop w:val="0"/>
              <w:marBottom w:val="0"/>
              <w:divBdr>
                <w:top w:val="none" w:sz="0" w:space="0" w:color="auto"/>
                <w:left w:val="none" w:sz="0" w:space="0" w:color="auto"/>
                <w:bottom w:val="none" w:sz="0" w:space="0" w:color="auto"/>
                <w:right w:val="none" w:sz="0" w:space="0" w:color="auto"/>
              </w:divBdr>
              <w:divsChild>
                <w:div w:id="1324508223">
                  <w:marLeft w:val="0"/>
                  <w:marRight w:val="0"/>
                  <w:marTop w:val="0"/>
                  <w:marBottom w:val="0"/>
                  <w:divBdr>
                    <w:top w:val="none" w:sz="0" w:space="0" w:color="auto"/>
                    <w:left w:val="none" w:sz="0" w:space="0" w:color="auto"/>
                    <w:bottom w:val="none" w:sz="0" w:space="0" w:color="auto"/>
                    <w:right w:val="none" w:sz="0" w:space="0" w:color="auto"/>
                  </w:divBdr>
                </w:div>
              </w:divsChild>
            </w:div>
            <w:div w:id="873538636">
              <w:marLeft w:val="0"/>
              <w:marRight w:val="0"/>
              <w:marTop w:val="0"/>
              <w:marBottom w:val="0"/>
              <w:divBdr>
                <w:top w:val="none" w:sz="0" w:space="0" w:color="auto"/>
                <w:left w:val="none" w:sz="0" w:space="0" w:color="auto"/>
                <w:bottom w:val="none" w:sz="0" w:space="0" w:color="auto"/>
                <w:right w:val="none" w:sz="0" w:space="0" w:color="auto"/>
              </w:divBdr>
              <w:divsChild>
                <w:div w:id="513156607">
                  <w:marLeft w:val="0"/>
                  <w:marRight w:val="0"/>
                  <w:marTop w:val="0"/>
                  <w:marBottom w:val="0"/>
                  <w:divBdr>
                    <w:top w:val="none" w:sz="0" w:space="0" w:color="auto"/>
                    <w:left w:val="none" w:sz="0" w:space="0" w:color="auto"/>
                    <w:bottom w:val="none" w:sz="0" w:space="0" w:color="auto"/>
                    <w:right w:val="none" w:sz="0" w:space="0" w:color="auto"/>
                  </w:divBdr>
                </w:div>
              </w:divsChild>
            </w:div>
            <w:div w:id="1449159833">
              <w:marLeft w:val="0"/>
              <w:marRight w:val="0"/>
              <w:marTop w:val="0"/>
              <w:marBottom w:val="0"/>
              <w:divBdr>
                <w:top w:val="none" w:sz="0" w:space="0" w:color="auto"/>
                <w:left w:val="none" w:sz="0" w:space="0" w:color="auto"/>
                <w:bottom w:val="none" w:sz="0" w:space="0" w:color="auto"/>
                <w:right w:val="none" w:sz="0" w:space="0" w:color="auto"/>
              </w:divBdr>
              <w:divsChild>
                <w:div w:id="319770909">
                  <w:marLeft w:val="0"/>
                  <w:marRight w:val="0"/>
                  <w:marTop w:val="0"/>
                  <w:marBottom w:val="0"/>
                  <w:divBdr>
                    <w:top w:val="none" w:sz="0" w:space="0" w:color="auto"/>
                    <w:left w:val="none" w:sz="0" w:space="0" w:color="auto"/>
                    <w:bottom w:val="none" w:sz="0" w:space="0" w:color="auto"/>
                    <w:right w:val="none" w:sz="0" w:space="0" w:color="auto"/>
                  </w:divBdr>
                </w:div>
              </w:divsChild>
            </w:div>
            <w:div w:id="81025510">
              <w:marLeft w:val="0"/>
              <w:marRight w:val="0"/>
              <w:marTop w:val="0"/>
              <w:marBottom w:val="0"/>
              <w:divBdr>
                <w:top w:val="none" w:sz="0" w:space="0" w:color="auto"/>
                <w:left w:val="none" w:sz="0" w:space="0" w:color="auto"/>
                <w:bottom w:val="none" w:sz="0" w:space="0" w:color="auto"/>
                <w:right w:val="none" w:sz="0" w:space="0" w:color="auto"/>
              </w:divBdr>
              <w:divsChild>
                <w:div w:id="1666126392">
                  <w:marLeft w:val="0"/>
                  <w:marRight w:val="0"/>
                  <w:marTop w:val="0"/>
                  <w:marBottom w:val="0"/>
                  <w:divBdr>
                    <w:top w:val="none" w:sz="0" w:space="0" w:color="auto"/>
                    <w:left w:val="none" w:sz="0" w:space="0" w:color="auto"/>
                    <w:bottom w:val="none" w:sz="0" w:space="0" w:color="auto"/>
                    <w:right w:val="none" w:sz="0" w:space="0" w:color="auto"/>
                  </w:divBdr>
                </w:div>
              </w:divsChild>
            </w:div>
            <w:div w:id="185559704">
              <w:marLeft w:val="0"/>
              <w:marRight w:val="0"/>
              <w:marTop w:val="0"/>
              <w:marBottom w:val="0"/>
              <w:divBdr>
                <w:top w:val="none" w:sz="0" w:space="0" w:color="auto"/>
                <w:left w:val="none" w:sz="0" w:space="0" w:color="auto"/>
                <w:bottom w:val="none" w:sz="0" w:space="0" w:color="auto"/>
                <w:right w:val="none" w:sz="0" w:space="0" w:color="auto"/>
              </w:divBdr>
              <w:divsChild>
                <w:div w:id="1843666663">
                  <w:marLeft w:val="0"/>
                  <w:marRight w:val="0"/>
                  <w:marTop w:val="0"/>
                  <w:marBottom w:val="0"/>
                  <w:divBdr>
                    <w:top w:val="none" w:sz="0" w:space="0" w:color="auto"/>
                    <w:left w:val="none" w:sz="0" w:space="0" w:color="auto"/>
                    <w:bottom w:val="none" w:sz="0" w:space="0" w:color="auto"/>
                    <w:right w:val="none" w:sz="0" w:space="0" w:color="auto"/>
                  </w:divBdr>
                </w:div>
              </w:divsChild>
            </w:div>
            <w:div w:id="94449362">
              <w:marLeft w:val="0"/>
              <w:marRight w:val="0"/>
              <w:marTop w:val="0"/>
              <w:marBottom w:val="0"/>
              <w:divBdr>
                <w:top w:val="none" w:sz="0" w:space="0" w:color="auto"/>
                <w:left w:val="none" w:sz="0" w:space="0" w:color="auto"/>
                <w:bottom w:val="none" w:sz="0" w:space="0" w:color="auto"/>
                <w:right w:val="none" w:sz="0" w:space="0" w:color="auto"/>
              </w:divBdr>
              <w:divsChild>
                <w:div w:id="1094858022">
                  <w:marLeft w:val="0"/>
                  <w:marRight w:val="0"/>
                  <w:marTop w:val="0"/>
                  <w:marBottom w:val="0"/>
                  <w:divBdr>
                    <w:top w:val="none" w:sz="0" w:space="0" w:color="auto"/>
                    <w:left w:val="none" w:sz="0" w:space="0" w:color="auto"/>
                    <w:bottom w:val="none" w:sz="0" w:space="0" w:color="auto"/>
                    <w:right w:val="none" w:sz="0" w:space="0" w:color="auto"/>
                  </w:divBdr>
                  <w:divsChild>
                    <w:div w:id="12193250">
                      <w:marLeft w:val="0"/>
                      <w:marRight w:val="0"/>
                      <w:marTop w:val="0"/>
                      <w:marBottom w:val="0"/>
                      <w:divBdr>
                        <w:top w:val="none" w:sz="0" w:space="0" w:color="auto"/>
                        <w:left w:val="none" w:sz="0" w:space="0" w:color="auto"/>
                        <w:bottom w:val="none" w:sz="0" w:space="0" w:color="auto"/>
                        <w:right w:val="none" w:sz="0" w:space="0" w:color="auto"/>
                      </w:divBdr>
                    </w:div>
                    <w:div w:id="275337798">
                      <w:marLeft w:val="0"/>
                      <w:marRight w:val="0"/>
                      <w:marTop w:val="0"/>
                      <w:marBottom w:val="0"/>
                      <w:divBdr>
                        <w:top w:val="none" w:sz="0" w:space="0" w:color="auto"/>
                        <w:left w:val="none" w:sz="0" w:space="0" w:color="auto"/>
                        <w:bottom w:val="none" w:sz="0" w:space="0" w:color="auto"/>
                        <w:right w:val="none" w:sz="0" w:space="0" w:color="auto"/>
                      </w:divBdr>
                    </w:div>
                    <w:div w:id="1566723409">
                      <w:marLeft w:val="0"/>
                      <w:marRight w:val="0"/>
                      <w:marTop w:val="0"/>
                      <w:marBottom w:val="0"/>
                      <w:divBdr>
                        <w:top w:val="none" w:sz="0" w:space="0" w:color="auto"/>
                        <w:left w:val="none" w:sz="0" w:space="0" w:color="auto"/>
                        <w:bottom w:val="none" w:sz="0" w:space="0" w:color="auto"/>
                        <w:right w:val="none" w:sz="0" w:space="0" w:color="auto"/>
                      </w:divBdr>
                    </w:div>
                  </w:divsChild>
                </w:div>
                <w:div w:id="263343873">
                  <w:marLeft w:val="0"/>
                  <w:marRight w:val="0"/>
                  <w:marTop w:val="0"/>
                  <w:marBottom w:val="0"/>
                  <w:divBdr>
                    <w:top w:val="none" w:sz="0" w:space="0" w:color="auto"/>
                    <w:left w:val="none" w:sz="0" w:space="0" w:color="auto"/>
                    <w:bottom w:val="none" w:sz="0" w:space="0" w:color="auto"/>
                    <w:right w:val="none" w:sz="0" w:space="0" w:color="auto"/>
                  </w:divBdr>
                  <w:divsChild>
                    <w:div w:id="4514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858">
              <w:marLeft w:val="0"/>
              <w:marRight w:val="0"/>
              <w:marTop w:val="0"/>
              <w:marBottom w:val="0"/>
              <w:divBdr>
                <w:top w:val="none" w:sz="0" w:space="0" w:color="auto"/>
                <w:left w:val="none" w:sz="0" w:space="0" w:color="auto"/>
                <w:bottom w:val="none" w:sz="0" w:space="0" w:color="auto"/>
                <w:right w:val="none" w:sz="0" w:space="0" w:color="auto"/>
              </w:divBdr>
              <w:divsChild>
                <w:div w:id="978917769">
                  <w:marLeft w:val="0"/>
                  <w:marRight w:val="0"/>
                  <w:marTop w:val="0"/>
                  <w:marBottom w:val="0"/>
                  <w:divBdr>
                    <w:top w:val="none" w:sz="0" w:space="0" w:color="auto"/>
                    <w:left w:val="none" w:sz="0" w:space="0" w:color="auto"/>
                    <w:bottom w:val="none" w:sz="0" w:space="0" w:color="auto"/>
                    <w:right w:val="none" w:sz="0" w:space="0" w:color="auto"/>
                  </w:divBdr>
                </w:div>
              </w:divsChild>
            </w:div>
            <w:div w:id="1481460649">
              <w:marLeft w:val="0"/>
              <w:marRight w:val="0"/>
              <w:marTop w:val="0"/>
              <w:marBottom w:val="0"/>
              <w:divBdr>
                <w:top w:val="none" w:sz="0" w:space="0" w:color="auto"/>
                <w:left w:val="none" w:sz="0" w:space="0" w:color="auto"/>
                <w:bottom w:val="none" w:sz="0" w:space="0" w:color="auto"/>
                <w:right w:val="none" w:sz="0" w:space="0" w:color="auto"/>
              </w:divBdr>
              <w:divsChild>
                <w:div w:id="1561817685">
                  <w:marLeft w:val="0"/>
                  <w:marRight w:val="0"/>
                  <w:marTop w:val="0"/>
                  <w:marBottom w:val="0"/>
                  <w:divBdr>
                    <w:top w:val="none" w:sz="0" w:space="0" w:color="auto"/>
                    <w:left w:val="none" w:sz="0" w:space="0" w:color="auto"/>
                    <w:bottom w:val="none" w:sz="0" w:space="0" w:color="auto"/>
                    <w:right w:val="none" w:sz="0" w:space="0" w:color="auto"/>
                  </w:divBdr>
                </w:div>
              </w:divsChild>
            </w:div>
            <w:div w:id="268468004">
              <w:marLeft w:val="0"/>
              <w:marRight w:val="0"/>
              <w:marTop w:val="0"/>
              <w:marBottom w:val="0"/>
              <w:divBdr>
                <w:top w:val="none" w:sz="0" w:space="0" w:color="auto"/>
                <w:left w:val="none" w:sz="0" w:space="0" w:color="auto"/>
                <w:bottom w:val="none" w:sz="0" w:space="0" w:color="auto"/>
                <w:right w:val="none" w:sz="0" w:space="0" w:color="auto"/>
              </w:divBdr>
              <w:divsChild>
                <w:div w:id="836043690">
                  <w:marLeft w:val="0"/>
                  <w:marRight w:val="0"/>
                  <w:marTop w:val="0"/>
                  <w:marBottom w:val="0"/>
                  <w:divBdr>
                    <w:top w:val="none" w:sz="0" w:space="0" w:color="auto"/>
                    <w:left w:val="none" w:sz="0" w:space="0" w:color="auto"/>
                    <w:bottom w:val="none" w:sz="0" w:space="0" w:color="auto"/>
                    <w:right w:val="none" w:sz="0" w:space="0" w:color="auto"/>
                  </w:divBdr>
                </w:div>
              </w:divsChild>
            </w:div>
            <w:div w:id="1396003741">
              <w:marLeft w:val="0"/>
              <w:marRight w:val="0"/>
              <w:marTop w:val="0"/>
              <w:marBottom w:val="0"/>
              <w:divBdr>
                <w:top w:val="none" w:sz="0" w:space="0" w:color="auto"/>
                <w:left w:val="none" w:sz="0" w:space="0" w:color="auto"/>
                <w:bottom w:val="none" w:sz="0" w:space="0" w:color="auto"/>
                <w:right w:val="none" w:sz="0" w:space="0" w:color="auto"/>
              </w:divBdr>
              <w:divsChild>
                <w:div w:id="11972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916">
          <w:marLeft w:val="0"/>
          <w:marRight w:val="0"/>
          <w:marTop w:val="0"/>
          <w:marBottom w:val="0"/>
          <w:divBdr>
            <w:top w:val="none" w:sz="0" w:space="0" w:color="auto"/>
            <w:left w:val="none" w:sz="0" w:space="0" w:color="auto"/>
            <w:bottom w:val="none" w:sz="0" w:space="0" w:color="auto"/>
            <w:right w:val="none" w:sz="0" w:space="0" w:color="auto"/>
          </w:divBdr>
          <w:divsChild>
            <w:div w:id="1481389005">
              <w:marLeft w:val="0"/>
              <w:marRight w:val="0"/>
              <w:marTop w:val="0"/>
              <w:marBottom w:val="0"/>
              <w:divBdr>
                <w:top w:val="none" w:sz="0" w:space="0" w:color="auto"/>
                <w:left w:val="none" w:sz="0" w:space="0" w:color="auto"/>
                <w:bottom w:val="none" w:sz="0" w:space="0" w:color="auto"/>
                <w:right w:val="none" w:sz="0" w:space="0" w:color="auto"/>
              </w:divBdr>
              <w:divsChild>
                <w:div w:id="102657613">
                  <w:marLeft w:val="0"/>
                  <w:marRight w:val="0"/>
                  <w:marTop w:val="0"/>
                  <w:marBottom w:val="0"/>
                  <w:divBdr>
                    <w:top w:val="none" w:sz="0" w:space="0" w:color="auto"/>
                    <w:left w:val="none" w:sz="0" w:space="0" w:color="auto"/>
                    <w:bottom w:val="none" w:sz="0" w:space="0" w:color="auto"/>
                    <w:right w:val="none" w:sz="0" w:space="0" w:color="auto"/>
                  </w:divBdr>
                </w:div>
                <w:div w:id="626356798">
                  <w:marLeft w:val="0"/>
                  <w:marRight w:val="0"/>
                  <w:marTop w:val="0"/>
                  <w:marBottom w:val="0"/>
                  <w:divBdr>
                    <w:top w:val="none" w:sz="0" w:space="0" w:color="auto"/>
                    <w:left w:val="none" w:sz="0" w:space="0" w:color="auto"/>
                    <w:bottom w:val="none" w:sz="0" w:space="0" w:color="auto"/>
                    <w:right w:val="none" w:sz="0" w:space="0" w:color="auto"/>
                  </w:divBdr>
                </w:div>
              </w:divsChild>
            </w:div>
            <w:div w:id="1033727673">
              <w:marLeft w:val="0"/>
              <w:marRight w:val="0"/>
              <w:marTop w:val="0"/>
              <w:marBottom w:val="0"/>
              <w:divBdr>
                <w:top w:val="none" w:sz="0" w:space="0" w:color="auto"/>
                <w:left w:val="none" w:sz="0" w:space="0" w:color="auto"/>
                <w:bottom w:val="none" w:sz="0" w:space="0" w:color="auto"/>
                <w:right w:val="none" w:sz="0" w:space="0" w:color="auto"/>
              </w:divBdr>
              <w:divsChild>
                <w:div w:id="1415787208">
                  <w:marLeft w:val="0"/>
                  <w:marRight w:val="0"/>
                  <w:marTop w:val="0"/>
                  <w:marBottom w:val="0"/>
                  <w:divBdr>
                    <w:top w:val="none" w:sz="0" w:space="0" w:color="auto"/>
                    <w:left w:val="none" w:sz="0" w:space="0" w:color="auto"/>
                    <w:bottom w:val="none" w:sz="0" w:space="0" w:color="auto"/>
                    <w:right w:val="none" w:sz="0" w:space="0" w:color="auto"/>
                  </w:divBdr>
                </w:div>
              </w:divsChild>
            </w:div>
            <w:div w:id="1556547037">
              <w:marLeft w:val="0"/>
              <w:marRight w:val="0"/>
              <w:marTop w:val="0"/>
              <w:marBottom w:val="0"/>
              <w:divBdr>
                <w:top w:val="none" w:sz="0" w:space="0" w:color="auto"/>
                <w:left w:val="none" w:sz="0" w:space="0" w:color="auto"/>
                <w:bottom w:val="none" w:sz="0" w:space="0" w:color="auto"/>
                <w:right w:val="none" w:sz="0" w:space="0" w:color="auto"/>
              </w:divBdr>
              <w:divsChild>
                <w:div w:id="1765999231">
                  <w:marLeft w:val="0"/>
                  <w:marRight w:val="0"/>
                  <w:marTop w:val="0"/>
                  <w:marBottom w:val="0"/>
                  <w:divBdr>
                    <w:top w:val="none" w:sz="0" w:space="0" w:color="auto"/>
                    <w:left w:val="none" w:sz="0" w:space="0" w:color="auto"/>
                    <w:bottom w:val="none" w:sz="0" w:space="0" w:color="auto"/>
                    <w:right w:val="none" w:sz="0" w:space="0" w:color="auto"/>
                  </w:divBdr>
                </w:div>
              </w:divsChild>
            </w:div>
            <w:div w:id="1568763539">
              <w:marLeft w:val="0"/>
              <w:marRight w:val="0"/>
              <w:marTop w:val="0"/>
              <w:marBottom w:val="0"/>
              <w:divBdr>
                <w:top w:val="none" w:sz="0" w:space="0" w:color="auto"/>
                <w:left w:val="none" w:sz="0" w:space="0" w:color="auto"/>
                <w:bottom w:val="none" w:sz="0" w:space="0" w:color="auto"/>
                <w:right w:val="none" w:sz="0" w:space="0" w:color="auto"/>
              </w:divBdr>
              <w:divsChild>
                <w:div w:id="1976176587">
                  <w:marLeft w:val="0"/>
                  <w:marRight w:val="0"/>
                  <w:marTop w:val="0"/>
                  <w:marBottom w:val="0"/>
                  <w:divBdr>
                    <w:top w:val="none" w:sz="0" w:space="0" w:color="auto"/>
                    <w:left w:val="none" w:sz="0" w:space="0" w:color="auto"/>
                    <w:bottom w:val="none" w:sz="0" w:space="0" w:color="auto"/>
                    <w:right w:val="none" w:sz="0" w:space="0" w:color="auto"/>
                  </w:divBdr>
                </w:div>
              </w:divsChild>
            </w:div>
            <w:div w:id="1865438410">
              <w:marLeft w:val="0"/>
              <w:marRight w:val="0"/>
              <w:marTop w:val="0"/>
              <w:marBottom w:val="0"/>
              <w:divBdr>
                <w:top w:val="none" w:sz="0" w:space="0" w:color="auto"/>
                <w:left w:val="none" w:sz="0" w:space="0" w:color="auto"/>
                <w:bottom w:val="none" w:sz="0" w:space="0" w:color="auto"/>
                <w:right w:val="none" w:sz="0" w:space="0" w:color="auto"/>
              </w:divBdr>
              <w:divsChild>
                <w:div w:id="463502104">
                  <w:marLeft w:val="0"/>
                  <w:marRight w:val="0"/>
                  <w:marTop w:val="0"/>
                  <w:marBottom w:val="0"/>
                  <w:divBdr>
                    <w:top w:val="none" w:sz="0" w:space="0" w:color="auto"/>
                    <w:left w:val="none" w:sz="0" w:space="0" w:color="auto"/>
                    <w:bottom w:val="none" w:sz="0" w:space="0" w:color="auto"/>
                    <w:right w:val="none" w:sz="0" w:space="0" w:color="auto"/>
                  </w:divBdr>
                </w:div>
              </w:divsChild>
            </w:div>
            <w:div w:id="723717731">
              <w:marLeft w:val="0"/>
              <w:marRight w:val="0"/>
              <w:marTop w:val="0"/>
              <w:marBottom w:val="0"/>
              <w:divBdr>
                <w:top w:val="none" w:sz="0" w:space="0" w:color="auto"/>
                <w:left w:val="none" w:sz="0" w:space="0" w:color="auto"/>
                <w:bottom w:val="none" w:sz="0" w:space="0" w:color="auto"/>
                <w:right w:val="none" w:sz="0" w:space="0" w:color="auto"/>
              </w:divBdr>
              <w:divsChild>
                <w:div w:id="2103647862">
                  <w:marLeft w:val="0"/>
                  <w:marRight w:val="0"/>
                  <w:marTop w:val="0"/>
                  <w:marBottom w:val="0"/>
                  <w:divBdr>
                    <w:top w:val="none" w:sz="0" w:space="0" w:color="auto"/>
                    <w:left w:val="none" w:sz="0" w:space="0" w:color="auto"/>
                    <w:bottom w:val="none" w:sz="0" w:space="0" w:color="auto"/>
                    <w:right w:val="none" w:sz="0" w:space="0" w:color="auto"/>
                  </w:divBdr>
                </w:div>
              </w:divsChild>
            </w:div>
            <w:div w:id="1789615833">
              <w:marLeft w:val="0"/>
              <w:marRight w:val="0"/>
              <w:marTop w:val="0"/>
              <w:marBottom w:val="0"/>
              <w:divBdr>
                <w:top w:val="none" w:sz="0" w:space="0" w:color="auto"/>
                <w:left w:val="none" w:sz="0" w:space="0" w:color="auto"/>
                <w:bottom w:val="none" w:sz="0" w:space="0" w:color="auto"/>
                <w:right w:val="none" w:sz="0" w:space="0" w:color="auto"/>
              </w:divBdr>
              <w:divsChild>
                <w:div w:id="2109620481">
                  <w:marLeft w:val="0"/>
                  <w:marRight w:val="0"/>
                  <w:marTop w:val="0"/>
                  <w:marBottom w:val="0"/>
                  <w:divBdr>
                    <w:top w:val="none" w:sz="0" w:space="0" w:color="auto"/>
                    <w:left w:val="none" w:sz="0" w:space="0" w:color="auto"/>
                    <w:bottom w:val="none" w:sz="0" w:space="0" w:color="auto"/>
                    <w:right w:val="none" w:sz="0" w:space="0" w:color="auto"/>
                  </w:divBdr>
                </w:div>
              </w:divsChild>
            </w:div>
            <w:div w:id="1671448847">
              <w:marLeft w:val="0"/>
              <w:marRight w:val="0"/>
              <w:marTop w:val="0"/>
              <w:marBottom w:val="0"/>
              <w:divBdr>
                <w:top w:val="none" w:sz="0" w:space="0" w:color="auto"/>
                <w:left w:val="none" w:sz="0" w:space="0" w:color="auto"/>
                <w:bottom w:val="none" w:sz="0" w:space="0" w:color="auto"/>
                <w:right w:val="none" w:sz="0" w:space="0" w:color="auto"/>
              </w:divBdr>
              <w:divsChild>
                <w:div w:id="81731313">
                  <w:marLeft w:val="0"/>
                  <w:marRight w:val="0"/>
                  <w:marTop w:val="0"/>
                  <w:marBottom w:val="0"/>
                  <w:divBdr>
                    <w:top w:val="none" w:sz="0" w:space="0" w:color="auto"/>
                    <w:left w:val="none" w:sz="0" w:space="0" w:color="auto"/>
                    <w:bottom w:val="none" w:sz="0" w:space="0" w:color="auto"/>
                    <w:right w:val="none" w:sz="0" w:space="0" w:color="auto"/>
                  </w:divBdr>
                </w:div>
                <w:div w:id="141310836">
                  <w:marLeft w:val="0"/>
                  <w:marRight w:val="0"/>
                  <w:marTop w:val="0"/>
                  <w:marBottom w:val="0"/>
                  <w:divBdr>
                    <w:top w:val="none" w:sz="0" w:space="0" w:color="auto"/>
                    <w:left w:val="none" w:sz="0" w:space="0" w:color="auto"/>
                    <w:bottom w:val="none" w:sz="0" w:space="0" w:color="auto"/>
                    <w:right w:val="none" w:sz="0" w:space="0" w:color="auto"/>
                  </w:divBdr>
                </w:div>
              </w:divsChild>
            </w:div>
            <w:div w:id="1717579569">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
              </w:divsChild>
            </w:div>
            <w:div w:id="2101367934">
              <w:marLeft w:val="0"/>
              <w:marRight w:val="0"/>
              <w:marTop w:val="0"/>
              <w:marBottom w:val="0"/>
              <w:divBdr>
                <w:top w:val="none" w:sz="0" w:space="0" w:color="auto"/>
                <w:left w:val="none" w:sz="0" w:space="0" w:color="auto"/>
                <w:bottom w:val="none" w:sz="0" w:space="0" w:color="auto"/>
                <w:right w:val="none" w:sz="0" w:space="0" w:color="auto"/>
              </w:divBdr>
              <w:divsChild>
                <w:div w:id="62459561">
                  <w:marLeft w:val="0"/>
                  <w:marRight w:val="0"/>
                  <w:marTop w:val="0"/>
                  <w:marBottom w:val="0"/>
                  <w:divBdr>
                    <w:top w:val="none" w:sz="0" w:space="0" w:color="auto"/>
                    <w:left w:val="none" w:sz="0" w:space="0" w:color="auto"/>
                    <w:bottom w:val="none" w:sz="0" w:space="0" w:color="auto"/>
                    <w:right w:val="none" w:sz="0" w:space="0" w:color="auto"/>
                  </w:divBdr>
                </w:div>
              </w:divsChild>
            </w:div>
            <w:div w:id="76054314">
              <w:marLeft w:val="0"/>
              <w:marRight w:val="0"/>
              <w:marTop w:val="0"/>
              <w:marBottom w:val="0"/>
              <w:divBdr>
                <w:top w:val="none" w:sz="0" w:space="0" w:color="auto"/>
                <w:left w:val="none" w:sz="0" w:space="0" w:color="auto"/>
                <w:bottom w:val="none" w:sz="0" w:space="0" w:color="auto"/>
                <w:right w:val="none" w:sz="0" w:space="0" w:color="auto"/>
              </w:divBdr>
              <w:divsChild>
                <w:div w:id="1474179214">
                  <w:marLeft w:val="0"/>
                  <w:marRight w:val="0"/>
                  <w:marTop w:val="0"/>
                  <w:marBottom w:val="0"/>
                  <w:divBdr>
                    <w:top w:val="none" w:sz="0" w:space="0" w:color="auto"/>
                    <w:left w:val="none" w:sz="0" w:space="0" w:color="auto"/>
                    <w:bottom w:val="none" w:sz="0" w:space="0" w:color="auto"/>
                    <w:right w:val="none" w:sz="0" w:space="0" w:color="auto"/>
                  </w:divBdr>
                  <w:divsChild>
                    <w:div w:id="141318052">
                      <w:marLeft w:val="0"/>
                      <w:marRight w:val="0"/>
                      <w:marTop w:val="0"/>
                      <w:marBottom w:val="0"/>
                      <w:divBdr>
                        <w:top w:val="none" w:sz="0" w:space="0" w:color="auto"/>
                        <w:left w:val="none" w:sz="0" w:space="0" w:color="auto"/>
                        <w:bottom w:val="none" w:sz="0" w:space="0" w:color="auto"/>
                        <w:right w:val="none" w:sz="0" w:space="0" w:color="auto"/>
                      </w:divBdr>
                    </w:div>
                  </w:divsChild>
                </w:div>
                <w:div w:id="745687149">
                  <w:marLeft w:val="0"/>
                  <w:marRight w:val="0"/>
                  <w:marTop w:val="0"/>
                  <w:marBottom w:val="0"/>
                  <w:divBdr>
                    <w:top w:val="none" w:sz="0" w:space="0" w:color="auto"/>
                    <w:left w:val="none" w:sz="0" w:space="0" w:color="auto"/>
                    <w:bottom w:val="none" w:sz="0" w:space="0" w:color="auto"/>
                    <w:right w:val="none" w:sz="0" w:space="0" w:color="auto"/>
                  </w:divBdr>
                  <w:divsChild>
                    <w:div w:id="1506701358">
                      <w:marLeft w:val="0"/>
                      <w:marRight w:val="0"/>
                      <w:marTop w:val="0"/>
                      <w:marBottom w:val="0"/>
                      <w:divBdr>
                        <w:top w:val="none" w:sz="0" w:space="0" w:color="auto"/>
                        <w:left w:val="none" w:sz="0" w:space="0" w:color="auto"/>
                        <w:bottom w:val="none" w:sz="0" w:space="0" w:color="auto"/>
                        <w:right w:val="none" w:sz="0" w:space="0" w:color="auto"/>
                      </w:divBdr>
                    </w:div>
                  </w:divsChild>
                </w:div>
                <w:div w:id="2086561342">
                  <w:marLeft w:val="0"/>
                  <w:marRight w:val="0"/>
                  <w:marTop w:val="0"/>
                  <w:marBottom w:val="0"/>
                  <w:divBdr>
                    <w:top w:val="none" w:sz="0" w:space="0" w:color="auto"/>
                    <w:left w:val="none" w:sz="0" w:space="0" w:color="auto"/>
                    <w:bottom w:val="none" w:sz="0" w:space="0" w:color="auto"/>
                    <w:right w:val="none" w:sz="0" w:space="0" w:color="auto"/>
                  </w:divBdr>
                  <w:divsChild>
                    <w:div w:id="719355022">
                      <w:marLeft w:val="0"/>
                      <w:marRight w:val="0"/>
                      <w:marTop w:val="0"/>
                      <w:marBottom w:val="0"/>
                      <w:divBdr>
                        <w:top w:val="none" w:sz="0" w:space="0" w:color="auto"/>
                        <w:left w:val="none" w:sz="0" w:space="0" w:color="auto"/>
                        <w:bottom w:val="none" w:sz="0" w:space="0" w:color="auto"/>
                        <w:right w:val="none" w:sz="0" w:space="0" w:color="auto"/>
                      </w:divBdr>
                    </w:div>
                  </w:divsChild>
                </w:div>
                <w:div w:id="1701199838">
                  <w:marLeft w:val="0"/>
                  <w:marRight w:val="0"/>
                  <w:marTop w:val="0"/>
                  <w:marBottom w:val="0"/>
                  <w:divBdr>
                    <w:top w:val="none" w:sz="0" w:space="0" w:color="auto"/>
                    <w:left w:val="none" w:sz="0" w:space="0" w:color="auto"/>
                    <w:bottom w:val="none" w:sz="0" w:space="0" w:color="auto"/>
                    <w:right w:val="none" w:sz="0" w:space="0" w:color="auto"/>
                  </w:divBdr>
                  <w:divsChild>
                    <w:div w:id="900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640">
              <w:marLeft w:val="0"/>
              <w:marRight w:val="0"/>
              <w:marTop w:val="0"/>
              <w:marBottom w:val="0"/>
              <w:divBdr>
                <w:top w:val="none" w:sz="0" w:space="0" w:color="auto"/>
                <w:left w:val="none" w:sz="0" w:space="0" w:color="auto"/>
                <w:bottom w:val="none" w:sz="0" w:space="0" w:color="auto"/>
                <w:right w:val="none" w:sz="0" w:space="0" w:color="auto"/>
              </w:divBdr>
              <w:divsChild>
                <w:div w:id="546723054">
                  <w:marLeft w:val="0"/>
                  <w:marRight w:val="0"/>
                  <w:marTop w:val="0"/>
                  <w:marBottom w:val="0"/>
                  <w:divBdr>
                    <w:top w:val="none" w:sz="0" w:space="0" w:color="auto"/>
                    <w:left w:val="none" w:sz="0" w:space="0" w:color="auto"/>
                    <w:bottom w:val="none" w:sz="0" w:space="0" w:color="auto"/>
                    <w:right w:val="none" w:sz="0" w:space="0" w:color="auto"/>
                  </w:divBdr>
                </w:div>
                <w:div w:id="1069154643">
                  <w:marLeft w:val="0"/>
                  <w:marRight w:val="0"/>
                  <w:marTop w:val="0"/>
                  <w:marBottom w:val="0"/>
                  <w:divBdr>
                    <w:top w:val="none" w:sz="0" w:space="0" w:color="auto"/>
                    <w:left w:val="none" w:sz="0" w:space="0" w:color="auto"/>
                    <w:bottom w:val="none" w:sz="0" w:space="0" w:color="auto"/>
                    <w:right w:val="none" w:sz="0" w:space="0" w:color="auto"/>
                  </w:divBdr>
                </w:div>
              </w:divsChild>
            </w:div>
            <w:div w:id="601912500">
              <w:marLeft w:val="0"/>
              <w:marRight w:val="0"/>
              <w:marTop w:val="0"/>
              <w:marBottom w:val="0"/>
              <w:divBdr>
                <w:top w:val="none" w:sz="0" w:space="0" w:color="auto"/>
                <w:left w:val="none" w:sz="0" w:space="0" w:color="auto"/>
                <w:bottom w:val="none" w:sz="0" w:space="0" w:color="auto"/>
                <w:right w:val="none" w:sz="0" w:space="0" w:color="auto"/>
              </w:divBdr>
              <w:divsChild>
                <w:div w:id="1931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132">
          <w:marLeft w:val="0"/>
          <w:marRight w:val="0"/>
          <w:marTop w:val="0"/>
          <w:marBottom w:val="0"/>
          <w:divBdr>
            <w:top w:val="none" w:sz="0" w:space="0" w:color="auto"/>
            <w:left w:val="none" w:sz="0" w:space="0" w:color="auto"/>
            <w:bottom w:val="none" w:sz="0" w:space="0" w:color="auto"/>
            <w:right w:val="none" w:sz="0" w:space="0" w:color="auto"/>
          </w:divBdr>
          <w:divsChild>
            <w:div w:id="1829588926">
              <w:marLeft w:val="0"/>
              <w:marRight w:val="0"/>
              <w:marTop w:val="0"/>
              <w:marBottom w:val="0"/>
              <w:divBdr>
                <w:top w:val="none" w:sz="0" w:space="0" w:color="auto"/>
                <w:left w:val="none" w:sz="0" w:space="0" w:color="auto"/>
                <w:bottom w:val="none" w:sz="0" w:space="0" w:color="auto"/>
                <w:right w:val="none" w:sz="0" w:space="0" w:color="auto"/>
              </w:divBdr>
              <w:divsChild>
                <w:div w:id="1024087629">
                  <w:marLeft w:val="0"/>
                  <w:marRight w:val="0"/>
                  <w:marTop w:val="0"/>
                  <w:marBottom w:val="0"/>
                  <w:divBdr>
                    <w:top w:val="none" w:sz="0" w:space="0" w:color="auto"/>
                    <w:left w:val="none" w:sz="0" w:space="0" w:color="auto"/>
                    <w:bottom w:val="none" w:sz="0" w:space="0" w:color="auto"/>
                    <w:right w:val="none" w:sz="0" w:space="0" w:color="auto"/>
                  </w:divBdr>
                </w:div>
              </w:divsChild>
            </w:div>
            <w:div w:id="436172298">
              <w:marLeft w:val="0"/>
              <w:marRight w:val="0"/>
              <w:marTop w:val="0"/>
              <w:marBottom w:val="0"/>
              <w:divBdr>
                <w:top w:val="none" w:sz="0" w:space="0" w:color="auto"/>
                <w:left w:val="none" w:sz="0" w:space="0" w:color="auto"/>
                <w:bottom w:val="none" w:sz="0" w:space="0" w:color="auto"/>
                <w:right w:val="none" w:sz="0" w:space="0" w:color="auto"/>
              </w:divBdr>
              <w:divsChild>
                <w:div w:id="293752468">
                  <w:marLeft w:val="0"/>
                  <w:marRight w:val="0"/>
                  <w:marTop w:val="0"/>
                  <w:marBottom w:val="0"/>
                  <w:divBdr>
                    <w:top w:val="none" w:sz="0" w:space="0" w:color="auto"/>
                    <w:left w:val="none" w:sz="0" w:space="0" w:color="auto"/>
                    <w:bottom w:val="none" w:sz="0" w:space="0" w:color="auto"/>
                    <w:right w:val="none" w:sz="0" w:space="0" w:color="auto"/>
                  </w:divBdr>
                </w:div>
              </w:divsChild>
            </w:div>
            <w:div w:id="1842811203">
              <w:marLeft w:val="0"/>
              <w:marRight w:val="0"/>
              <w:marTop w:val="0"/>
              <w:marBottom w:val="0"/>
              <w:divBdr>
                <w:top w:val="none" w:sz="0" w:space="0" w:color="auto"/>
                <w:left w:val="none" w:sz="0" w:space="0" w:color="auto"/>
                <w:bottom w:val="none" w:sz="0" w:space="0" w:color="auto"/>
                <w:right w:val="none" w:sz="0" w:space="0" w:color="auto"/>
              </w:divBdr>
              <w:divsChild>
                <w:div w:id="392314961">
                  <w:marLeft w:val="0"/>
                  <w:marRight w:val="0"/>
                  <w:marTop w:val="0"/>
                  <w:marBottom w:val="0"/>
                  <w:divBdr>
                    <w:top w:val="none" w:sz="0" w:space="0" w:color="auto"/>
                    <w:left w:val="none" w:sz="0" w:space="0" w:color="auto"/>
                    <w:bottom w:val="none" w:sz="0" w:space="0" w:color="auto"/>
                    <w:right w:val="none" w:sz="0" w:space="0" w:color="auto"/>
                  </w:divBdr>
                </w:div>
              </w:divsChild>
            </w:div>
            <w:div w:id="12728207">
              <w:marLeft w:val="0"/>
              <w:marRight w:val="0"/>
              <w:marTop w:val="0"/>
              <w:marBottom w:val="0"/>
              <w:divBdr>
                <w:top w:val="none" w:sz="0" w:space="0" w:color="auto"/>
                <w:left w:val="none" w:sz="0" w:space="0" w:color="auto"/>
                <w:bottom w:val="none" w:sz="0" w:space="0" w:color="auto"/>
                <w:right w:val="none" w:sz="0" w:space="0" w:color="auto"/>
              </w:divBdr>
              <w:divsChild>
                <w:div w:id="1274509206">
                  <w:marLeft w:val="0"/>
                  <w:marRight w:val="0"/>
                  <w:marTop w:val="0"/>
                  <w:marBottom w:val="0"/>
                  <w:divBdr>
                    <w:top w:val="none" w:sz="0" w:space="0" w:color="auto"/>
                    <w:left w:val="none" w:sz="0" w:space="0" w:color="auto"/>
                    <w:bottom w:val="none" w:sz="0" w:space="0" w:color="auto"/>
                    <w:right w:val="none" w:sz="0" w:space="0" w:color="auto"/>
                  </w:divBdr>
                </w:div>
                <w:div w:id="1489057415">
                  <w:marLeft w:val="0"/>
                  <w:marRight w:val="0"/>
                  <w:marTop w:val="0"/>
                  <w:marBottom w:val="0"/>
                  <w:divBdr>
                    <w:top w:val="none" w:sz="0" w:space="0" w:color="auto"/>
                    <w:left w:val="none" w:sz="0" w:space="0" w:color="auto"/>
                    <w:bottom w:val="none" w:sz="0" w:space="0" w:color="auto"/>
                    <w:right w:val="none" w:sz="0" w:space="0" w:color="auto"/>
                  </w:divBdr>
                </w:div>
              </w:divsChild>
            </w:div>
            <w:div w:id="386419539">
              <w:marLeft w:val="0"/>
              <w:marRight w:val="0"/>
              <w:marTop w:val="0"/>
              <w:marBottom w:val="0"/>
              <w:divBdr>
                <w:top w:val="none" w:sz="0" w:space="0" w:color="auto"/>
                <w:left w:val="none" w:sz="0" w:space="0" w:color="auto"/>
                <w:bottom w:val="none" w:sz="0" w:space="0" w:color="auto"/>
                <w:right w:val="none" w:sz="0" w:space="0" w:color="auto"/>
              </w:divBdr>
              <w:divsChild>
                <w:div w:id="2124297414">
                  <w:marLeft w:val="0"/>
                  <w:marRight w:val="0"/>
                  <w:marTop w:val="0"/>
                  <w:marBottom w:val="0"/>
                  <w:divBdr>
                    <w:top w:val="none" w:sz="0" w:space="0" w:color="auto"/>
                    <w:left w:val="none" w:sz="0" w:space="0" w:color="auto"/>
                    <w:bottom w:val="none" w:sz="0" w:space="0" w:color="auto"/>
                    <w:right w:val="none" w:sz="0" w:space="0" w:color="auto"/>
                  </w:divBdr>
                </w:div>
              </w:divsChild>
            </w:div>
            <w:div w:id="1731808628">
              <w:marLeft w:val="0"/>
              <w:marRight w:val="0"/>
              <w:marTop w:val="0"/>
              <w:marBottom w:val="0"/>
              <w:divBdr>
                <w:top w:val="none" w:sz="0" w:space="0" w:color="auto"/>
                <w:left w:val="none" w:sz="0" w:space="0" w:color="auto"/>
                <w:bottom w:val="none" w:sz="0" w:space="0" w:color="auto"/>
                <w:right w:val="none" w:sz="0" w:space="0" w:color="auto"/>
              </w:divBdr>
              <w:divsChild>
                <w:div w:id="1067730834">
                  <w:marLeft w:val="0"/>
                  <w:marRight w:val="0"/>
                  <w:marTop w:val="0"/>
                  <w:marBottom w:val="0"/>
                  <w:divBdr>
                    <w:top w:val="none" w:sz="0" w:space="0" w:color="auto"/>
                    <w:left w:val="none" w:sz="0" w:space="0" w:color="auto"/>
                    <w:bottom w:val="none" w:sz="0" w:space="0" w:color="auto"/>
                    <w:right w:val="none" w:sz="0" w:space="0" w:color="auto"/>
                  </w:divBdr>
                </w:div>
                <w:div w:id="1210260358">
                  <w:marLeft w:val="0"/>
                  <w:marRight w:val="0"/>
                  <w:marTop w:val="0"/>
                  <w:marBottom w:val="0"/>
                  <w:divBdr>
                    <w:top w:val="none" w:sz="0" w:space="0" w:color="auto"/>
                    <w:left w:val="none" w:sz="0" w:space="0" w:color="auto"/>
                    <w:bottom w:val="none" w:sz="0" w:space="0" w:color="auto"/>
                    <w:right w:val="none" w:sz="0" w:space="0" w:color="auto"/>
                  </w:divBdr>
                </w:div>
              </w:divsChild>
            </w:div>
            <w:div w:id="2042626440">
              <w:marLeft w:val="0"/>
              <w:marRight w:val="0"/>
              <w:marTop w:val="0"/>
              <w:marBottom w:val="0"/>
              <w:divBdr>
                <w:top w:val="none" w:sz="0" w:space="0" w:color="auto"/>
                <w:left w:val="none" w:sz="0" w:space="0" w:color="auto"/>
                <w:bottom w:val="none" w:sz="0" w:space="0" w:color="auto"/>
                <w:right w:val="none" w:sz="0" w:space="0" w:color="auto"/>
              </w:divBdr>
              <w:divsChild>
                <w:div w:id="2093506560">
                  <w:marLeft w:val="0"/>
                  <w:marRight w:val="0"/>
                  <w:marTop w:val="0"/>
                  <w:marBottom w:val="0"/>
                  <w:divBdr>
                    <w:top w:val="none" w:sz="0" w:space="0" w:color="auto"/>
                    <w:left w:val="none" w:sz="0" w:space="0" w:color="auto"/>
                    <w:bottom w:val="none" w:sz="0" w:space="0" w:color="auto"/>
                    <w:right w:val="none" w:sz="0" w:space="0" w:color="auto"/>
                  </w:divBdr>
                </w:div>
              </w:divsChild>
            </w:div>
            <w:div w:id="813374432">
              <w:marLeft w:val="0"/>
              <w:marRight w:val="0"/>
              <w:marTop w:val="0"/>
              <w:marBottom w:val="0"/>
              <w:divBdr>
                <w:top w:val="none" w:sz="0" w:space="0" w:color="auto"/>
                <w:left w:val="none" w:sz="0" w:space="0" w:color="auto"/>
                <w:bottom w:val="none" w:sz="0" w:space="0" w:color="auto"/>
                <w:right w:val="none" w:sz="0" w:space="0" w:color="auto"/>
              </w:divBdr>
              <w:divsChild>
                <w:div w:id="1437602131">
                  <w:marLeft w:val="0"/>
                  <w:marRight w:val="0"/>
                  <w:marTop w:val="0"/>
                  <w:marBottom w:val="0"/>
                  <w:divBdr>
                    <w:top w:val="none" w:sz="0" w:space="0" w:color="auto"/>
                    <w:left w:val="none" w:sz="0" w:space="0" w:color="auto"/>
                    <w:bottom w:val="none" w:sz="0" w:space="0" w:color="auto"/>
                    <w:right w:val="none" w:sz="0" w:space="0" w:color="auto"/>
                  </w:divBdr>
                </w:div>
              </w:divsChild>
            </w:div>
            <w:div w:id="1948732778">
              <w:marLeft w:val="0"/>
              <w:marRight w:val="0"/>
              <w:marTop w:val="0"/>
              <w:marBottom w:val="0"/>
              <w:divBdr>
                <w:top w:val="none" w:sz="0" w:space="0" w:color="auto"/>
                <w:left w:val="none" w:sz="0" w:space="0" w:color="auto"/>
                <w:bottom w:val="none" w:sz="0" w:space="0" w:color="auto"/>
                <w:right w:val="none" w:sz="0" w:space="0" w:color="auto"/>
              </w:divBdr>
              <w:divsChild>
                <w:div w:id="2067215625">
                  <w:marLeft w:val="0"/>
                  <w:marRight w:val="0"/>
                  <w:marTop w:val="0"/>
                  <w:marBottom w:val="0"/>
                  <w:divBdr>
                    <w:top w:val="none" w:sz="0" w:space="0" w:color="auto"/>
                    <w:left w:val="none" w:sz="0" w:space="0" w:color="auto"/>
                    <w:bottom w:val="none" w:sz="0" w:space="0" w:color="auto"/>
                    <w:right w:val="none" w:sz="0" w:space="0" w:color="auto"/>
                  </w:divBdr>
                </w:div>
                <w:div w:id="1001927983">
                  <w:marLeft w:val="0"/>
                  <w:marRight w:val="0"/>
                  <w:marTop w:val="0"/>
                  <w:marBottom w:val="0"/>
                  <w:divBdr>
                    <w:top w:val="none" w:sz="0" w:space="0" w:color="auto"/>
                    <w:left w:val="none" w:sz="0" w:space="0" w:color="auto"/>
                    <w:bottom w:val="none" w:sz="0" w:space="0" w:color="auto"/>
                    <w:right w:val="none" w:sz="0" w:space="0" w:color="auto"/>
                  </w:divBdr>
                </w:div>
              </w:divsChild>
            </w:div>
            <w:div w:id="2115394107">
              <w:marLeft w:val="0"/>
              <w:marRight w:val="0"/>
              <w:marTop w:val="0"/>
              <w:marBottom w:val="0"/>
              <w:divBdr>
                <w:top w:val="none" w:sz="0" w:space="0" w:color="auto"/>
                <w:left w:val="none" w:sz="0" w:space="0" w:color="auto"/>
                <w:bottom w:val="none" w:sz="0" w:space="0" w:color="auto"/>
                <w:right w:val="none" w:sz="0" w:space="0" w:color="auto"/>
              </w:divBdr>
              <w:divsChild>
                <w:div w:id="1815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990">
          <w:marLeft w:val="0"/>
          <w:marRight w:val="0"/>
          <w:marTop w:val="0"/>
          <w:marBottom w:val="0"/>
          <w:divBdr>
            <w:top w:val="none" w:sz="0" w:space="0" w:color="auto"/>
            <w:left w:val="none" w:sz="0" w:space="0" w:color="auto"/>
            <w:bottom w:val="none" w:sz="0" w:space="0" w:color="auto"/>
            <w:right w:val="none" w:sz="0" w:space="0" w:color="auto"/>
          </w:divBdr>
          <w:divsChild>
            <w:div w:id="606236817">
              <w:marLeft w:val="0"/>
              <w:marRight w:val="0"/>
              <w:marTop w:val="0"/>
              <w:marBottom w:val="0"/>
              <w:divBdr>
                <w:top w:val="none" w:sz="0" w:space="0" w:color="auto"/>
                <w:left w:val="none" w:sz="0" w:space="0" w:color="auto"/>
                <w:bottom w:val="none" w:sz="0" w:space="0" w:color="auto"/>
                <w:right w:val="none" w:sz="0" w:space="0" w:color="auto"/>
              </w:divBdr>
              <w:divsChild>
                <w:div w:id="1060906041">
                  <w:marLeft w:val="0"/>
                  <w:marRight w:val="0"/>
                  <w:marTop w:val="0"/>
                  <w:marBottom w:val="0"/>
                  <w:divBdr>
                    <w:top w:val="none" w:sz="0" w:space="0" w:color="auto"/>
                    <w:left w:val="none" w:sz="0" w:space="0" w:color="auto"/>
                    <w:bottom w:val="none" w:sz="0" w:space="0" w:color="auto"/>
                    <w:right w:val="none" w:sz="0" w:space="0" w:color="auto"/>
                  </w:divBdr>
                </w:div>
              </w:divsChild>
            </w:div>
            <w:div w:id="22632222">
              <w:marLeft w:val="0"/>
              <w:marRight w:val="0"/>
              <w:marTop w:val="0"/>
              <w:marBottom w:val="0"/>
              <w:divBdr>
                <w:top w:val="none" w:sz="0" w:space="0" w:color="auto"/>
                <w:left w:val="none" w:sz="0" w:space="0" w:color="auto"/>
                <w:bottom w:val="none" w:sz="0" w:space="0" w:color="auto"/>
                <w:right w:val="none" w:sz="0" w:space="0" w:color="auto"/>
              </w:divBdr>
              <w:divsChild>
                <w:div w:id="334768164">
                  <w:marLeft w:val="0"/>
                  <w:marRight w:val="0"/>
                  <w:marTop w:val="0"/>
                  <w:marBottom w:val="0"/>
                  <w:divBdr>
                    <w:top w:val="none" w:sz="0" w:space="0" w:color="auto"/>
                    <w:left w:val="none" w:sz="0" w:space="0" w:color="auto"/>
                    <w:bottom w:val="none" w:sz="0" w:space="0" w:color="auto"/>
                    <w:right w:val="none" w:sz="0" w:space="0" w:color="auto"/>
                  </w:divBdr>
                </w:div>
              </w:divsChild>
            </w:div>
            <w:div w:id="178782758">
              <w:marLeft w:val="0"/>
              <w:marRight w:val="0"/>
              <w:marTop w:val="0"/>
              <w:marBottom w:val="0"/>
              <w:divBdr>
                <w:top w:val="none" w:sz="0" w:space="0" w:color="auto"/>
                <w:left w:val="none" w:sz="0" w:space="0" w:color="auto"/>
                <w:bottom w:val="none" w:sz="0" w:space="0" w:color="auto"/>
                <w:right w:val="none" w:sz="0" w:space="0" w:color="auto"/>
              </w:divBdr>
              <w:divsChild>
                <w:div w:id="838618858">
                  <w:marLeft w:val="0"/>
                  <w:marRight w:val="0"/>
                  <w:marTop w:val="0"/>
                  <w:marBottom w:val="0"/>
                  <w:divBdr>
                    <w:top w:val="none" w:sz="0" w:space="0" w:color="auto"/>
                    <w:left w:val="none" w:sz="0" w:space="0" w:color="auto"/>
                    <w:bottom w:val="none" w:sz="0" w:space="0" w:color="auto"/>
                    <w:right w:val="none" w:sz="0" w:space="0" w:color="auto"/>
                  </w:divBdr>
                </w:div>
              </w:divsChild>
            </w:div>
            <w:div w:id="1874028834">
              <w:marLeft w:val="0"/>
              <w:marRight w:val="0"/>
              <w:marTop w:val="0"/>
              <w:marBottom w:val="0"/>
              <w:divBdr>
                <w:top w:val="none" w:sz="0" w:space="0" w:color="auto"/>
                <w:left w:val="none" w:sz="0" w:space="0" w:color="auto"/>
                <w:bottom w:val="none" w:sz="0" w:space="0" w:color="auto"/>
                <w:right w:val="none" w:sz="0" w:space="0" w:color="auto"/>
              </w:divBdr>
              <w:divsChild>
                <w:div w:id="27729892">
                  <w:marLeft w:val="0"/>
                  <w:marRight w:val="0"/>
                  <w:marTop w:val="0"/>
                  <w:marBottom w:val="0"/>
                  <w:divBdr>
                    <w:top w:val="none" w:sz="0" w:space="0" w:color="auto"/>
                    <w:left w:val="none" w:sz="0" w:space="0" w:color="auto"/>
                    <w:bottom w:val="none" w:sz="0" w:space="0" w:color="auto"/>
                    <w:right w:val="none" w:sz="0" w:space="0" w:color="auto"/>
                  </w:divBdr>
                </w:div>
                <w:div w:id="243034499">
                  <w:marLeft w:val="0"/>
                  <w:marRight w:val="0"/>
                  <w:marTop w:val="0"/>
                  <w:marBottom w:val="0"/>
                  <w:divBdr>
                    <w:top w:val="none" w:sz="0" w:space="0" w:color="auto"/>
                    <w:left w:val="none" w:sz="0" w:space="0" w:color="auto"/>
                    <w:bottom w:val="none" w:sz="0" w:space="0" w:color="auto"/>
                    <w:right w:val="none" w:sz="0" w:space="0" w:color="auto"/>
                  </w:divBdr>
                </w:div>
              </w:divsChild>
            </w:div>
            <w:div w:id="842358952">
              <w:marLeft w:val="0"/>
              <w:marRight w:val="0"/>
              <w:marTop w:val="0"/>
              <w:marBottom w:val="0"/>
              <w:divBdr>
                <w:top w:val="none" w:sz="0" w:space="0" w:color="auto"/>
                <w:left w:val="none" w:sz="0" w:space="0" w:color="auto"/>
                <w:bottom w:val="none" w:sz="0" w:space="0" w:color="auto"/>
                <w:right w:val="none" w:sz="0" w:space="0" w:color="auto"/>
              </w:divBdr>
              <w:divsChild>
                <w:div w:id="1976180041">
                  <w:marLeft w:val="0"/>
                  <w:marRight w:val="0"/>
                  <w:marTop w:val="0"/>
                  <w:marBottom w:val="0"/>
                  <w:divBdr>
                    <w:top w:val="none" w:sz="0" w:space="0" w:color="auto"/>
                    <w:left w:val="none" w:sz="0" w:space="0" w:color="auto"/>
                    <w:bottom w:val="none" w:sz="0" w:space="0" w:color="auto"/>
                    <w:right w:val="none" w:sz="0" w:space="0" w:color="auto"/>
                  </w:divBdr>
                </w:div>
                <w:div w:id="188954092">
                  <w:marLeft w:val="0"/>
                  <w:marRight w:val="0"/>
                  <w:marTop w:val="0"/>
                  <w:marBottom w:val="0"/>
                  <w:divBdr>
                    <w:top w:val="none" w:sz="0" w:space="0" w:color="auto"/>
                    <w:left w:val="none" w:sz="0" w:space="0" w:color="auto"/>
                    <w:bottom w:val="none" w:sz="0" w:space="0" w:color="auto"/>
                    <w:right w:val="none" w:sz="0" w:space="0" w:color="auto"/>
                  </w:divBdr>
                </w:div>
                <w:div w:id="886380600">
                  <w:marLeft w:val="0"/>
                  <w:marRight w:val="0"/>
                  <w:marTop w:val="0"/>
                  <w:marBottom w:val="0"/>
                  <w:divBdr>
                    <w:top w:val="none" w:sz="0" w:space="0" w:color="auto"/>
                    <w:left w:val="none" w:sz="0" w:space="0" w:color="auto"/>
                    <w:bottom w:val="none" w:sz="0" w:space="0" w:color="auto"/>
                    <w:right w:val="none" w:sz="0" w:space="0" w:color="auto"/>
                  </w:divBdr>
                </w:div>
              </w:divsChild>
            </w:div>
            <w:div w:id="1688408637">
              <w:marLeft w:val="0"/>
              <w:marRight w:val="0"/>
              <w:marTop w:val="0"/>
              <w:marBottom w:val="0"/>
              <w:divBdr>
                <w:top w:val="none" w:sz="0" w:space="0" w:color="auto"/>
                <w:left w:val="none" w:sz="0" w:space="0" w:color="auto"/>
                <w:bottom w:val="none" w:sz="0" w:space="0" w:color="auto"/>
                <w:right w:val="none" w:sz="0" w:space="0" w:color="auto"/>
              </w:divBdr>
              <w:divsChild>
                <w:div w:id="884294253">
                  <w:marLeft w:val="0"/>
                  <w:marRight w:val="0"/>
                  <w:marTop w:val="0"/>
                  <w:marBottom w:val="0"/>
                  <w:divBdr>
                    <w:top w:val="none" w:sz="0" w:space="0" w:color="auto"/>
                    <w:left w:val="none" w:sz="0" w:space="0" w:color="auto"/>
                    <w:bottom w:val="none" w:sz="0" w:space="0" w:color="auto"/>
                    <w:right w:val="none" w:sz="0" w:space="0" w:color="auto"/>
                  </w:divBdr>
                </w:div>
              </w:divsChild>
            </w:div>
            <w:div w:id="78452489">
              <w:marLeft w:val="0"/>
              <w:marRight w:val="0"/>
              <w:marTop w:val="0"/>
              <w:marBottom w:val="0"/>
              <w:divBdr>
                <w:top w:val="none" w:sz="0" w:space="0" w:color="auto"/>
                <w:left w:val="none" w:sz="0" w:space="0" w:color="auto"/>
                <w:bottom w:val="none" w:sz="0" w:space="0" w:color="auto"/>
                <w:right w:val="none" w:sz="0" w:space="0" w:color="auto"/>
              </w:divBdr>
              <w:divsChild>
                <w:div w:id="900945641">
                  <w:marLeft w:val="0"/>
                  <w:marRight w:val="0"/>
                  <w:marTop w:val="0"/>
                  <w:marBottom w:val="0"/>
                  <w:divBdr>
                    <w:top w:val="none" w:sz="0" w:space="0" w:color="auto"/>
                    <w:left w:val="none" w:sz="0" w:space="0" w:color="auto"/>
                    <w:bottom w:val="none" w:sz="0" w:space="0" w:color="auto"/>
                    <w:right w:val="none" w:sz="0" w:space="0" w:color="auto"/>
                  </w:divBdr>
                </w:div>
                <w:div w:id="1082530838">
                  <w:marLeft w:val="0"/>
                  <w:marRight w:val="0"/>
                  <w:marTop w:val="0"/>
                  <w:marBottom w:val="0"/>
                  <w:divBdr>
                    <w:top w:val="none" w:sz="0" w:space="0" w:color="auto"/>
                    <w:left w:val="none" w:sz="0" w:space="0" w:color="auto"/>
                    <w:bottom w:val="none" w:sz="0" w:space="0" w:color="auto"/>
                    <w:right w:val="none" w:sz="0" w:space="0" w:color="auto"/>
                  </w:divBdr>
                </w:div>
              </w:divsChild>
            </w:div>
            <w:div w:id="1417047468">
              <w:marLeft w:val="0"/>
              <w:marRight w:val="0"/>
              <w:marTop w:val="0"/>
              <w:marBottom w:val="0"/>
              <w:divBdr>
                <w:top w:val="none" w:sz="0" w:space="0" w:color="auto"/>
                <w:left w:val="none" w:sz="0" w:space="0" w:color="auto"/>
                <w:bottom w:val="none" w:sz="0" w:space="0" w:color="auto"/>
                <w:right w:val="none" w:sz="0" w:space="0" w:color="auto"/>
              </w:divBdr>
              <w:divsChild>
                <w:div w:id="1235972153">
                  <w:marLeft w:val="0"/>
                  <w:marRight w:val="0"/>
                  <w:marTop w:val="0"/>
                  <w:marBottom w:val="0"/>
                  <w:divBdr>
                    <w:top w:val="none" w:sz="0" w:space="0" w:color="auto"/>
                    <w:left w:val="none" w:sz="0" w:space="0" w:color="auto"/>
                    <w:bottom w:val="none" w:sz="0" w:space="0" w:color="auto"/>
                    <w:right w:val="none" w:sz="0" w:space="0" w:color="auto"/>
                  </w:divBdr>
                </w:div>
              </w:divsChild>
            </w:div>
            <w:div w:id="276372095">
              <w:marLeft w:val="0"/>
              <w:marRight w:val="0"/>
              <w:marTop w:val="0"/>
              <w:marBottom w:val="0"/>
              <w:divBdr>
                <w:top w:val="none" w:sz="0" w:space="0" w:color="auto"/>
                <w:left w:val="none" w:sz="0" w:space="0" w:color="auto"/>
                <w:bottom w:val="none" w:sz="0" w:space="0" w:color="auto"/>
                <w:right w:val="none" w:sz="0" w:space="0" w:color="auto"/>
              </w:divBdr>
              <w:divsChild>
                <w:div w:id="2033218468">
                  <w:marLeft w:val="0"/>
                  <w:marRight w:val="0"/>
                  <w:marTop w:val="0"/>
                  <w:marBottom w:val="0"/>
                  <w:divBdr>
                    <w:top w:val="none" w:sz="0" w:space="0" w:color="auto"/>
                    <w:left w:val="none" w:sz="0" w:space="0" w:color="auto"/>
                    <w:bottom w:val="none" w:sz="0" w:space="0" w:color="auto"/>
                    <w:right w:val="none" w:sz="0" w:space="0" w:color="auto"/>
                  </w:divBdr>
                </w:div>
              </w:divsChild>
            </w:div>
            <w:div w:id="218443619">
              <w:marLeft w:val="0"/>
              <w:marRight w:val="0"/>
              <w:marTop w:val="0"/>
              <w:marBottom w:val="0"/>
              <w:divBdr>
                <w:top w:val="none" w:sz="0" w:space="0" w:color="auto"/>
                <w:left w:val="none" w:sz="0" w:space="0" w:color="auto"/>
                <w:bottom w:val="none" w:sz="0" w:space="0" w:color="auto"/>
                <w:right w:val="none" w:sz="0" w:space="0" w:color="auto"/>
              </w:divBdr>
              <w:divsChild>
                <w:div w:id="12152326">
                  <w:marLeft w:val="0"/>
                  <w:marRight w:val="0"/>
                  <w:marTop w:val="0"/>
                  <w:marBottom w:val="0"/>
                  <w:divBdr>
                    <w:top w:val="none" w:sz="0" w:space="0" w:color="auto"/>
                    <w:left w:val="none" w:sz="0" w:space="0" w:color="auto"/>
                    <w:bottom w:val="none" w:sz="0" w:space="0" w:color="auto"/>
                    <w:right w:val="none" w:sz="0" w:space="0" w:color="auto"/>
                  </w:divBdr>
                </w:div>
              </w:divsChild>
            </w:div>
            <w:div w:id="691609195">
              <w:marLeft w:val="0"/>
              <w:marRight w:val="0"/>
              <w:marTop w:val="0"/>
              <w:marBottom w:val="0"/>
              <w:divBdr>
                <w:top w:val="none" w:sz="0" w:space="0" w:color="auto"/>
                <w:left w:val="none" w:sz="0" w:space="0" w:color="auto"/>
                <w:bottom w:val="none" w:sz="0" w:space="0" w:color="auto"/>
                <w:right w:val="none" w:sz="0" w:space="0" w:color="auto"/>
              </w:divBdr>
              <w:divsChild>
                <w:div w:id="191504080">
                  <w:marLeft w:val="0"/>
                  <w:marRight w:val="0"/>
                  <w:marTop w:val="0"/>
                  <w:marBottom w:val="0"/>
                  <w:divBdr>
                    <w:top w:val="none" w:sz="0" w:space="0" w:color="auto"/>
                    <w:left w:val="none" w:sz="0" w:space="0" w:color="auto"/>
                    <w:bottom w:val="none" w:sz="0" w:space="0" w:color="auto"/>
                    <w:right w:val="none" w:sz="0" w:space="0" w:color="auto"/>
                  </w:divBdr>
                </w:div>
              </w:divsChild>
            </w:div>
            <w:div w:id="131023434">
              <w:marLeft w:val="0"/>
              <w:marRight w:val="0"/>
              <w:marTop w:val="0"/>
              <w:marBottom w:val="0"/>
              <w:divBdr>
                <w:top w:val="none" w:sz="0" w:space="0" w:color="auto"/>
                <w:left w:val="none" w:sz="0" w:space="0" w:color="auto"/>
                <w:bottom w:val="none" w:sz="0" w:space="0" w:color="auto"/>
                <w:right w:val="none" w:sz="0" w:space="0" w:color="auto"/>
              </w:divBdr>
              <w:divsChild>
                <w:div w:id="820585218">
                  <w:marLeft w:val="0"/>
                  <w:marRight w:val="0"/>
                  <w:marTop w:val="0"/>
                  <w:marBottom w:val="0"/>
                  <w:divBdr>
                    <w:top w:val="none" w:sz="0" w:space="0" w:color="auto"/>
                    <w:left w:val="none" w:sz="0" w:space="0" w:color="auto"/>
                    <w:bottom w:val="none" w:sz="0" w:space="0" w:color="auto"/>
                    <w:right w:val="none" w:sz="0" w:space="0" w:color="auto"/>
                  </w:divBdr>
                  <w:divsChild>
                    <w:div w:id="20032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57">
              <w:marLeft w:val="0"/>
              <w:marRight w:val="0"/>
              <w:marTop w:val="0"/>
              <w:marBottom w:val="0"/>
              <w:divBdr>
                <w:top w:val="none" w:sz="0" w:space="0" w:color="auto"/>
                <w:left w:val="none" w:sz="0" w:space="0" w:color="auto"/>
                <w:bottom w:val="none" w:sz="0" w:space="0" w:color="auto"/>
                <w:right w:val="none" w:sz="0" w:space="0" w:color="auto"/>
              </w:divBdr>
              <w:divsChild>
                <w:div w:id="4499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756">
          <w:marLeft w:val="0"/>
          <w:marRight w:val="0"/>
          <w:marTop w:val="0"/>
          <w:marBottom w:val="0"/>
          <w:divBdr>
            <w:top w:val="none" w:sz="0" w:space="0" w:color="auto"/>
            <w:left w:val="none" w:sz="0" w:space="0" w:color="auto"/>
            <w:bottom w:val="none" w:sz="0" w:space="0" w:color="auto"/>
            <w:right w:val="none" w:sz="0" w:space="0" w:color="auto"/>
          </w:divBdr>
          <w:divsChild>
            <w:div w:id="947736213">
              <w:marLeft w:val="0"/>
              <w:marRight w:val="0"/>
              <w:marTop w:val="0"/>
              <w:marBottom w:val="0"/>
              <w:divBdr>
                <w:top w:val="none" w:sz="0" w:space="0" w:color="auto"/>
                <w:left w:val="none" w:sz="0" w:space="0" w:color="auto"/>
                <w:bottom w:val="none" w:sz="0" w:space="0" w:color="auto"/>
                <w:right w:val="none" w:sz="0" w:space="0" w:color="auto"/>
              </w:divBdr>
              <w:divsChild>
                <w:div w:id="51469980">
                  <w:marLeft w:val="0"/>
                  <w:marRight w:val="0"/>
                  <w:marTop w:val="0"/>
                  <w:marBottom w:val="0"/>
                  <w:divBdr>
                    <w:top w:val="none" w:sz="0" w:space="0" w:color="auto"/>
                    <w:left w:val="none" w:sz="0" w:space="0" w:color="auto"/>
                    <w:bottom w:val="none" w:sz="0" w:space="0" w:color="auto"/>
                    <w:right w:val="none" w:sz="0" w:space="0" w:color="auto"/>
                  </w:divBdr>
                </w:div>
              </w:divsChild>
            </w:div>
            <w:div w:id="285434975">
              <w:marLeft w:val="0"/>
              <w:marRight w:val="0"/>
              <w:marTop w:val="0"/>
              <w:marBottom w:val="0"/>
              <w:divBdr>
                <w:top w:val="none" w:sz="0" w:space="0" w:color="auto"/>
                <w:left w:val="none" w:sz="0" w:space="0" w:color="auto"/>
                <w:bottom w:val="none" w:sz="0" w:space="0" w:color="auto"/>
                <w:right w:val="none" w:sz="0" w:space="0" w:color="auto"/>
              </w:divBdr>
              <w:divsChild>
                <w:div w:id="1502888618">
                  <w:marLeft w:val="0"/>
                  <w:marRight w:val="0"/>
                  <w:marTop w:val="0"/>
                  <w:marBottom w:val="0"/>
                  <w:divBdr>
                    <w:top w:val="none" w:sz="0" w:space="0" w:color="auto"/>
                    <w:left w:val="none" w:sz="0" w:space="0" w:color="auto"/>
                    <w:bottom w:val="none" w:sz="0" w:space="0" w:color="auto"/>
                    <w:right w:val="none" w:sz="0" w:space="0" w:color="auto"/>
                  </w:divBdr>
                </w:div>
              </w:divsChild>
            </w:div>
            <w:div w:id="1853568430">
              <w:marLeft w:val="0"/>
              <w:marRight w:val="0"/>
              <w:marTop w:val="0"/>
              <w:marBottom w:val="0"/>
              <w:divBdr>
                <w:top w:val="none" w:sz="0" w:space="0" w:color="auto"/>
                <w:left w:val="none" w:sz="0" w:space="0" w:color="auto"/>
                <w:bottom w:val="none" w:sz="0" w:space="0" w:color="auto"/>
                <w:right w:val="none" w:sz="0" w:space="0" w:color="auto"/>
              </w:divBdr>
              <w:divsChild>
                <w:div w:id="921643601">
                  <w:marLeft w:val="0"/>
                  <w:marRight w:val="0"/>
                  <w:marTop w:val="0"/>
                  <w:marBottom w:val="0"/>
                  <w:divBdr>
                    <w:top w:val="none" w:sz="0" w:space="0" w:color="auto"/>
                    <w:left w:val="none" w:sz="0" w:space="0" w:color="auto"/>
                    <w:bottom w:val="none" w:sz="0" w:space="0" w:color="auto"/>
                    <w:right w:val="none" w:sz="0" w:space="0" w:color="auto"/>
                  </w:divBdr>
                </w:div>
              </w:divsChild>
            </w:div>
            <w:div w:id="354382576">
              <w:marLeft w:val="0"/>
              <w:marRight w:val="0"/>
              <w:marTop w:val="0"/>
              <w:marBottom w:val="0"/>
              <w:divBdr>
                <w:top w:val="none" w:sz="0" w:space="0" w:color="auto"/>
                <w:left w:val="none" w:sz="0" w:space="0" w:color="auto"/>
                <w:bottom w:val="none" w:sz="0" w:space="0" w:color="auto"/>
                <w:right w:val="none" w:sz="0" w:space="0" w:color="auto"/>
              </w:divBdr>
              <w:divsChild>
                <w:div w:id="260653100">
                  <w:marLeft w:val="0"/>
                  <w:marRight w:val="0"/>
                  <w:marTop w:val="0"/>
                  <w:marBottom w:val="0"/>
                  <w:divBdr>
                    <w:top w:val="none" w:sz="0" w:space="0" w:color="auto"/>
                    <w:left w:val="none" w:sz="0" w:space="0" w:color="auto"/>
                    <w:bottom w:val="none" w:sz="0" w:space="0" w:color="auto"/>
                    <w:right w:val="none" w:sz="0" w:space="0" w:color="auto"/>
                  </w:divBdr>
                  <w:divsChild>
                    <w:div w:id="2089419042">
                      <w:marLeft w:val="0"/>
                      <w:marRight w:val="0"/>
                      <w:marTop w:val="0"/>
                      <w:marBottom w:val="0"/>
                      <w:divBdr>
                        <w:top w:val="none" w:sz="0" w:space="0" w:color="auto"/>
                        <w:left w:val="none" w:sz="0" w:space="0" w:color="auto"/>
                        <w:bottom w:val="none" w:sz="0" w:space="0" w:color="auto"/>
                        <w:right w:val="none" w:sz="0" w:space="0" w:color="auto"/>
                      </w:divBdr>
                    </w:div>
                  </w:divsChild>
                </w:div>
                <w:div w:id="730231795">
                  <w:marLeft w:val="0"/>
                  <w:marRight w:val="0"/>
                  <w:marTop w:val="0"/>
                  <w:marBottom w:val="0"/>
                  <w:divBdr>
                    <w:top w:val="none" w:sz="0" w:space="0" w:color="auto"/>
                    <w:left w:val="none" w:sz="0" w:space="0" w:color="auto"/>
                    <w:bottom w:val="none" w:sz="0" w:space="0" w:color="auto"/>
                    <w:right w:val="none" w:sz="0" w:space="0" w:color="auto"/>
                  </w:divBdr>
                  <w:divsChild>
                    <w:div w:id="25957632">
                      <w:marLeft w:val="0"/>
                      <w:marRight w:val="0"/>
                      <w:marTop w:val="0"/>
                      <w:marBottom w:val="0"/>
                      <w:divBdr>
                        <w:top w:val="none" w:sz="0" w:space="0" w:color="auto"/>
                        <w:left w:val="none" w:sz="0" w:space="0" w:color="auto"/>
                        <w:bottom w:val="none" w:sz="0" w:space="0" w:color="auto"/>
                        <w:right w:val="none" w:sz="0" w:space="0" w:color="auto"/>
                      </w:divBdr>
                    </w:div>
                  </w:divsChild>
                </w:div>
                <w:div w:id="1074669916">
                  <w:marLeft w:val="0"/>
                  <w:marRight w:val="0"/>
                  <w:marTop w:val="0"/>
                  <w:marBottom w:val="0"/>
                  <w:divBdr>
                    <w:top w:val="none" w:sz="0" w:space="0" w:color="auto"/>
                    <w:left w:val="none" w:sz="0" w:space="0" w:color="auto"/>
                    <w:bottom w:val="none" w:sz="0" w:space="0" w:color="auto"/>
                    <w:right w:val="none" w:sz="0" w:space="0" w:color="auto"/>
                  </w:divBdr>
                  <w:divsChild>
                    <w:div w:id="1389575237">
                      <w:marLeft w:val="0"/>
                      <w:marRight w:val="0"/>
                      <w:marTop w:val="0"/>
                      <w:marBottom w:val="0"/>
                      <w:divBdr>
                        <w:top w:val="none" w:sz="0" w:space="0" w:color="auto"/>
                        <w:left w:val="none" w:sz="0" w:space="0" w:color="auto"/>
                        <w:bottom w:val="none" w:sz="0" w:space="0" w:color="auto"/>
                        <w:right w:val="none" w:sz="0" w:space="0" w:color="auto"/>
                      </w:divBdr>
                    </w:div>
                  </w:divsChild>
                </w:div>
                <w:div w:id="383648427">
                  <w:marLeft w:val="0"/>
                  <w:marRight w:val="0"/>
                  <w:marTop w:val="0"/>
                  <w:marBottom w:val="0"/>
                  <w:divBdr>
                    <w:top w:val="none" w:sz="0" w:space="0" w:color="auto"/>
                    <w:left w:val="none" w:sz="0" w:space="0" w:color="auto"/>
                    <w:bottom w:val="none" w:sz="0" w:space="0" w:color="auto"/>
                    <w:right w:val="none" w:sz="0" w:space="0" w:color="auto"/>
                  </w:divBdr>
                  <w:divsChild>
                    <w:div w:id="1071541563">
                      <w:marLeft w:val="0"/>
                      <w:marRight w:val="0"/>
                      <w:marTop w:val="0"/>
                      <w:marBottom w:val="0"/>
                      <w:divBdr>
                        <w:top w:val="none" w:sz="0" w:space="0" w:color="auto"/>
                        <w:left w:val="none" w:sz="0" w:space="0" w:color="auto"/>
                        <w:bottom w:val="none" w:sz="0" w:space="0" w:color="auto"/>
                        <w:right w:val="none" w:sz="0" w:space="0" w:color="auto"/>
                      </w:divBdr>
                    </w:div>
                  </w:divsChild>
                </w:div>
                <w:div w:id="435254970">
                  <w:marLeft w:val="0"/>
                  <w:marRight w:val="0"/>
                  <w:marTop w:val="0"/>
                  <w:marBottom w:val="0"/>
                  <w:divBdr>
                    <w:top w:val="none" w:sz="0" w:space="0" w:color="auto"/>
                    <w:left w:val="none" w:sz="0" w:space="0" w:color="auto"/>
                    <w:bottom w:val="none" w:sz="0" w:space="0" w:color="auto"/>
                    <w:right w:val="none" w:sz="0" w:space="0" w:color="auto"/>
                  </w:divBdr>
                  <w:divsChild>
                    <w:div w:id="1659965565">
                      <w:marLeft w:val="0"/>
                      <w:marRight w:val="0"/>
                      <w:marTop w:val="0"/>
                      <w:marBottom w:val="0"/>
                      <w:divBdr>
                        <w:top w:val="none" w:sz="0" w:space="0" w:color="auto"/>
                        <w:left w:val="none" w:sz="0" w:space="0" w:color="auto"/>
                        <w:bottom w:val="none" w:sz="0" w:space="0" w:color="auto"/>
                        <w:right w:val="none" w:sz="0" w:space="0" w:color="auto"/>
                      </w:divBdr>
                    </w:div>
                  </w:divsChild>
                </w:div>
                <w:div w:id="1710495055">
                  <w:marLeft w:val="0"/>
                  <w:marRight w:val="0"/>
                  <w:marTop w:val="0"/>
                  <w:marBottom w:val="0"/>
                  <w:divBdr>
                    <w:top w:val="none" w:sz="0" w:space="0" w:color="auto"/>
                    <w:left w:val="none" w:sz="0" w:space="0" w:color="auto"/>
                    <w:bottom w:val="none" w:sz="0" w:space="0" w:color="auto"/>
                    <w:right w:val="none" w:sz="0" w:space="0" w:color="auto"/>
                  </w:divBdr>
                  <w:divsChild>
                    <w:div w:id="1858494950">
                      <w:marLeft w:val="0"/>
                      <w:marRight w:val="0"/>
                      <w:marTop w:val="0"/>
                      <w:marBottom w:val="0"/>
                      <w:divBdr>
                        <w:top w:val="none" w:sz="0" w:space="0" w:color="auto"/>
                        <w:left w:val="none" w:sz="0" w:space="0" w:color="auto"/>
                        <w:bottom w:val="none" w:sz="0" w:space="0" w:color="auto"/>
                        <w:right w:val="none" w:sz="0" w:space="0" w:color="auto"/>
                      </w:divBdr>
                    </w:div>
                  </w:divsChild>
                </w:div>
                <w:div w:id="300548749">
                  <w:marLeft w:val="0"/>
                  <w:marRight w:val="0"/>
                  <w:marTop w:val="0"/>
                  <w:marBottom w:val="0"/>
                  <w:divBdr>
                    <w:top w:val="none" w:sz="0" w:space="0" w:color="auto"/>
                    <w:left w:val="none" w:sz="0" w:space="0" w:color="auto"/>
                    <w:bottom w:val="none" w:sz="0" w:space="0" w:color="auto"/>
                    <w:right w:val="none" w:sz="0" w:space="0" w:color="auto"/>
                  </w:divBdr>
                  <w:divsChild>
                    <w:div w:id="2073577734">
                      <w:marLeft w:val="0"/>
                      <w:marRight w:val="0"/>
                      <w:marTop w:val="0"/>
                      <w:marBottom w:val="0"/>
                      <w:divBdr>
                        <w:top w:val="none" w:sz="0" w:space="0" w:color="auto"/>
                        <w:left w:val="none" w:sz="0" w:space="0" w:color="auto"/>
                        <w:bottom w:val="none" w:sz="0" w:space="0" w:color="auto"/>
                        <w:right w:val="none" w:sz="0" w:space="0" w:color="auto"/>
                      </w:divBdr>
                    </w:div>
                  </w:divsChild>
                </w:div>
                <w:div w:id="499546623">
                  <w:marLeft w:val="0"/>
                  <w:marRight w:val="0"/>
                  <w:marTop w:val="0"/>
                  <w:marBottom w:val="0"/>
                  <w:divBdr>
                    <w:top w:val="none" w:sz="0" w:space="0" w:color="auto"/>
                    <w:left w:val="none" w:sz="0" w:space="0" w:color="auto"/>
                    <w:bottom w:val="none" w:sz="0" w:space="0" w:color="auto"/>
                    <w:right w:val="none" w:sz="0" w:space="0" w:color="auto"/>
                  </w:divBdr>
                  <w:divsChild>
                    <w:div w:id="1530022921">
                      <w:marLeft w:val="0"/>
                      <w:marRight w:val="0"/>
                      <w:marTop w:val="0"/>
                      <w:marBottom w:val="0"/>
                      <w:divBdr>
                        <w:top w:val="none" w:sz="0" w:space="0" w:color="auto"/>
                        <w:left w:val="none" w:sz="0" w:space="0" w:color="auto"/>
                        <w:bottom w:val="none" w:sz="0" w:space="0" w:color="auto"/>
                        <w:right w:val="none" w:sz="0" w:space="0" w:color="auto"/>
                      </w:divBdr>
                    </w:div>
                  </w:divsChild>
                </w:div>
                <w:div w:id="2119059044">
                  <w:marLeft w:val="0"/>
                  <w:marRight w:val="0"/>
                  <w:marTop w:val="0"/>
                  <w:marBottom w:val="0"/>
                  <w:divBdr>
                    <w:top w:val="none" w:sz="0" w:space="0" w:color="auto"/>
                    <w:left w:val="none" w:sz="0" w:space="0" w:color="auto"/>
                    <w:bottom w:val="none" w:sz="0" w:space="0" w:color="auto"/>
                    <w:right w:val="none" w:sz="0" w:space="0" w:color="auto"/>
                  </w:divBdr>
                  <w:divsChild>
                    <w:div w:id="1520314104">
                      <w:marLeft w:val="0"/>
                      <w:marRight w:val="0"/>
                      <w:marTop w:val="0"/>
                      <w:marBottom w:val="0"/>
                      <w:divBdr>
                        <w:top w:val="none" w:sz="0" w:space="0" w:color="auto"/>
                        <w:left w:val="none" w:sz="0" w:space="0" w:color="auto"/>
                        <w:bottom w:val="none" w:sz="0" w:space="0" w:color="auto"/>
                        <w:right w:val="none" w:sz="0" w:space="0" w:color="auto"/>
                      </w:divBdr>
                    </w:div>
                  </w:divsChild>
                </w:div>
                <w:div w:id="1511215281">
                  <w:marLeft w:val="0"/>
                  <w:marRight w:val="0"/>
                  <w:marTop w:val="0"/>
                  <w:marBottom w:val="0"/>
                  <w:divBdr>
                    <w:top w:val="none" w:sz="0" w:space="0" w:color="auto"/>
                    <w:left w:val="none" w:sz="0" w:space="0" w:color="auto"/>
                    <w:bottom w:val="none" w:sz="0" w:space="0" w:color="auto"/>
                    <w:right w:val="none" w:sz="0" w:space="0" w:color="auto"/>
                  </w:divBdr>
                  <w:divsChild>
                    <w:div w:id="114831809">
                      <w:marLeft w:val="0"/>
                      <w:marRight w:val="0"/>
                      <w:marTop w:val="0"/>
                      <w:marBottom w:val="0"/>
                      <w:divBdr>
                        <w:top w:val="none" w:sz="0" w:space="0" w:color="auto"/>
                        <w:left w:val="none" w:sz="0" w:space="0" w:color="auto"/>
                        <w:bottom w:val="none" w:sz="0" w:space="0" w:color="auto"/>
                        <w:right w:val="none" w:sz="0" w:space="0" w:color="auto"/>
                      </w:divBdr>
                    </w:div>
                  </w:divsChild>
                </w:div>
                <w:div w:id="1433863689">
                  <w:marLeft w:val="0"/>
                  <w:marRight w:val="0"/>
                  <w:marTop w:val="0"/>
                  <w:marBottom w:val="0"/>
                  <w:divBdr>
                    <w:top w:val="none" w:sz="0" w:space="0" w:color="auto"/>
                    <w:left w:val="none" w:sz="0" w:space="0" w:color="auto"/>
                    <w:bottom w:val="none" w:sz="0" w:space="0" w:color="auto"/>
                    <w:right w:val="none" w:sz="0" w:space="0" w:color="auto"/>
                  </w:divBdr>
                  <w:divsChild>
                    <w:div w:id="994720477">
                      <w:marLeft w:val="0"/>
                      <w:marRight w:val="0"/>
                      <w:marTop w:val="0"/>
                      <w:marBottom w:val="0"/>
                      <w:divBdr>
                        <w:top w:val="none" w:sz="0" w:space="0" w:color="auto"/>
                        <w:left w:val="none" w:sz="0" w:space="0" w:color="auto"/>
                        <w:bottom w:val="none" w:sz="0" w:space="0" w:color="auto"/>
                        <w:right w:val="none" w:sz="0" w:space="0" w:color="auto"/>
                      </w:divBdr>
                    </w:div>
                  </w:divsChild>
                </w:div>
                <w:div w:id="401367772">
                  <w:marLeft w:val="0"/>
                  <w:marRight w:val="0"/>
                  <w:marTop w:val="0"/>
                  <w:marBottom w:val="0"/>
                  <w:divBdr>
                    <w:top w:val="none" w:sz="0" w:space="0" w:color="auto"/>
                    <w:left w:val="none" w:sz="0" w:space="0" w:color="auto"/>
                    <w:bottom w:val="none" w:sz="0" w:space="0" w:color="auto"/>
                    <w:right w:val="none" w:sz="0" w:space="0" w:color="auto"/>
                  </w:divBdr>
                  <w:divsChild>
                    <w:div w:id="82608057">
                      <w:marLeft w:val="0"/>
                      <w:marRight w:val="0"/>
                      <w:marTop w:val="0"/>
                      <w:marBottom w:val="0"/>
                      <w:divBdr>
                        <w:top w:val="none" w:sz="0" w:space="0" w:color="auto"/>
                        <w:left w:val="none" w:sz="0" w:space="0" w:color="auto"/>
                        <w:bottom w:val="none" w:sz="0" w:space="0" w:color="auto"/>
                        <w:right w:val="none" w:sz="0" w:space="0" w:color="auto"/>
                      </w:divBdr>
                    </w:div>
                  </w:divsChild>
                </w:div>
                <w:div w:id="1341392558">
                  <w:marLeft w:val="0"/>
                  <w:marRight w:val="0"/>
                  <w:marTop w:val="0"/>
                  <w:marBottom w:val="0"/>
                  <w:divBdr>
                    <w:top w:val="none" w:sz="0" w:space="0" w:color="auto"/>
                    <w:left w:val="none" w:sz="0" w:space="0" w:color="auto"/>
                    <w:bottom w:val="none" w:sz="0" w:space="0" w:color="auto"/>
                    <w:right w:val="none" w:sz="0" w:space="0" w:color="auto"/>
                  </w:divBdr>
                  <w:divsChild>
                    <w:div w:id="858784303">
                      <w:marLeft w:val="0"/>
                      <w:marRight w:val="0"/>
                      <w:marTop w:val="0"/>
                      <w:marBottom w:val="0"/>
                      <w:divBdr>
                        <w:top w:val="none" w:sz="0" w:space="0" w:color="auto"/>
                        <w:left w:val="none" w:sz="0" w:space="0" w:color="auto"/>
                        <w:bottom w:val="none" w:sz="0" w:space="0" w:color="auto"/>
                        <w:right w:val="none" w:sz="0" w:space="0" w:color="auto"/>
                      </w:divBdr>
                    </w:div>
                  </w:divsChild>
                </w:div>
                <w:div w:id="1114130148">
                  <w:marLeft w:val="0"/>
                  <w:marRight w:val="0"/>
                  <w:marTop w:val="0"/>
                  <w:marBottom w:val="0"/>
                  <w:divBdr>
                    <w:top w:val="none" w:sz="0" w:space="0" w:color="auto"/>
                    <w:left w:val="none" w:sz="0" w:space="0" w:color="auto"/>
                    <w:bottom w:val="none" w:sz="0" w:space="0" w:color="auto"/>
                    <w:right w:val="none" w:sz="0" w:space="0" w:color="auto"/>
                  </w:divBdr>
                  <w:divsChild>
                    <w:div w:id="1103454053">
                      <w:marLeft w:val="0"/>
                      <w:marRight w:val="0"/>
                      <w:marTop w:val="0"/>
                      <w:marBottom w:val="0"/>
                      <w:divBdr>
                        <w:top w:val="none" w:sz="0" w:space="0" w:color="auto"/>
                        <w:left w:val="none" w:sz="0" w:space="0" w:color="auto"/>
                        <w:bottom w:val="none" w:sz="0" w:space="0" w:color="auto"/>
                        <w:right w:val="none" w:sz="0" w:space="0" w:color="auto"/>
                      </w:divBdr>
                    </w:div>
                  </w:divsChild>
                </w:div>
                <w:div w:id="1129130581">
                  <w:marLeft w:val="0"/>
                  <w:marRight w:val="0"/>
                  <w:marTop w:val="0"/>
                  <w:marBottom w:val="0"/>
                  <w:divBdr>
                    <w:top w:val="none" w:sz="0" w:space="0" w:color="auto"/>
                    <w:left w:val="none" w:sz="0" w:space="0" w:color="auto"/>
                    <w:bottom w:val="none" w:sz="0" w:space="0" w:color="auto"/>
                    <w:right w:val="none" w:sz="0" w:space="0" w:color="auto"/>
                  </w:divBdr>
                  <w:divsChild>
                    <w:div w:id="919564137">
                      <w:marLeft w:val="0"/>
                      <w:marRight w:val="0"/>
                      <w:marTop w:val="0"/>
                      <w:marBottom w:val="0"/>
                      <w:divBdr>
                        <w:top w:val="none" w:sz="0" w:space="0" w:color="auto"/>
                        <w:left w:val="none" w:sz="0" w:space="0" w:color="auto"/>
                        <w:bottom w:val="none" w:sz="0" w:space="0" w:color="auto"/>
                        <w:right w:val="none" w:sz="0" w:space="0" w:color="auto"/>
                      </w:divBdr>
                    </w:div>
                  </w:divsChild>
                </w:div>
                <w:div w:id="77218270">
                  <w:marLeft w:val="0"/>
                  <w:marRight w:val="0"/>
                  <w:marTop w:val="0"/>
                  <w:marBottom w:val="0"/>
                  <w:divBdr>
                    <w:top w:val="none" w:sz="0" w:space="0" w:color="auto"/>
                    <w:left w:val="none" w:sz="0" w:space="0" w:color="auto"/>
                    <w:bottom w:val="none" w:sz="0" w:space="0" w:color="auto"/>
                    <w:right w:val="none" w:sz="0" w:space="0" w:color="auto"/>
                  </w:divBdr>
                  <w:divsChild>
                    <w:div w:id="472216234">
                      <w:marLeft w:val="0"/>
                      <w:marRight w:val="0"/>
                      <w:marTop w:val="0"/>
                      <w:marBottom w:val="0"/>
                      <w:divBdr>
                        <w:top w:val="none" w:sz="0" w:space="0" w:color="auto"/>
                        <w:left w:val="none" w:sz="0" w:space="0" w:color="auto"/>
                        <w:bottom w:val="none" w:sz="0" w:space="0" w:color="auto"/>
                        <w:right w:val="none" w:sz="0" w:space="0" w:color="auto"/>
                      </w:divBdr>
                    </w:div>
                  </w:divsChild>
                </w:div>
                <w:div w:id="1358773986">
                  <w:marLeft w:val="0"/>
                  <w:marRight w:val="0"/>
                  <w:marTop w:val="0"/>
                  <w:marBottom w:val="0"/>
                  <w:divBdr>
                    <w:top w:val="none" w:sz="0" w:space="0" w:color="auto"/>
                    <w:left w:val="none" w:sz="0" w:space="0" w:color="auto"/>
                    <w:bottom w:val="none" w:sz="0" w:space="0" w:color="auto"/>
                    <w:right w:val="none" w:sz="0" w:space="0" w:color="auto"/>
                  </w:divBdr>
                  <w:divsChild>
                    <w:div w:id="2058508663">
                      <w:marLeft w:val="0"/>
                      <w:marRight w:val="0"/>
                      <w:marTop w:val="0"/>
                      <w:marBottom w:val="0"/>
                      <w:divBdr>
                        <w:top w:val="none" w:sz="0" w:space="0" w:color="auto"/>
                        <w:left w:val="none" w:sz="0" w:space="0" w:color="auto"/>
                        <w:bottom w:val="none" w:sz="0" w:space="0" w:color="auto"/>
                        <w:right w:val="none" w:sz="0" w:space="0" w:color="auto"/>
                      </w:divBdr>
                    </w:div>
                  </w:divsChild>
                </w:div>
                <w:div w:id="371342767">
                  <w:marLeft w:val="0"/>
                  <w:marRight w:val="0"/>
                  <w:marTop w:val="0"/>
                  <w:marBottom w:val="0"/>
                  <w:divBdr>
                    <w:top w:val="none" w:sz="0" w:space="0" w:color="auto"/>
                    <w:left w:val="none" w:sz="0" w:space="0" w:color="auto"/>
                    <w:bottom w:val="none" w:sz="0" w:space="0" w:color="auto"/>
                    <w:right w:val="none" w:sz="0" w:space="0" w:color="auto"/>
                  </w:divBdr>
                  <w:divsChild>
                    <w:div w:id="1920092069">
                      <w:marLeft w:val="0"/>
                      <w:marRight w:val="0"/>
                      <w:marTop w:val="0"/>
                      <w:marBottom w:val="0"/>
                      <w:divBdr>
                        <w:top w:val="none" w:sz="0" w:space="0" w:color="auto"/>
                        <w:left w:val="none" w:sz="0" w:space="0" w:color="auto"/>
                        <w:bottom w:val="none" w:sz="0" w:space="0" w:color="auto"/>
                        <w:right w:val="none" w:sz="0" w:space="0" w:color="auto"/>
                      </w:divBdr>
                    </w:div>
                  </w:divsChild>
                </w:div>
                <w:div w:id="1152865690">
                  <w:marLeft w:val="0"/>
                  <w:marRight w:val="0"/>
                  <w:marTop w:val="0"/>
                  <w:marBottom w:val="0"/>
                  <w:divBdr>
                    <w:top w:val="none" w:sz="0" w:space="0" w:color="auto"/>
                    <w:left w:val="none" w:sz="0" w:space="0" w:color="auto"/>
                    <w:bottom w:val="none" w:sz="0" w:space="0" w:color="auto"/>
                    <w:right w:val="none" w:sz="0" w:space="0" w:color="auto"/>
                  </w:divBdr>
                  <w:divsChild>
                    <w:div w:id="264196020">
                      <w:marLeft w:val="0"/>
                      <w:marRight w:val="0"/>
                      <w:marTop w:val="0"/>
                      <w:marBottom w:val="0"/>
                      <w:divBdr>
                        <w:top w:val="none" w:sz="0" w:space="0" w:color="auto"/>
                        <w:left w:val="none" w:sz="0" w:space="0" w:color="auto"/>
                        <w:bottom w:val="none" w:sz="0" w:space="0" w:color="auto"/>
                        <w:right w:val="none" w:sz="0" w:space="0" w:color="auto"/>
                      </w:divBdr>
                    </w:div>
                  </w:divsChild>
                </w:div>
                <w:div w:id="725296022">
                  <w:marLeft w:val="0"/>
                  <w:marRight w:val="0"/>
                  <w:marTop w:val="0"/>
                  <w:marBottom w:val="0"/>
                  <w:divBdr>
                    <w:top w:val="none" w:sz="0" w:space="0" w:color="auto"/>
                    <w:left w:val="none" w:sz="0" w:space="0" w:color="auto"/>
                    <w:bottom w:val="none" w:sz="0" w:space="0" w:color="auto"/>
                    <w:right w:val="none" w:sz="0" w:space="0" w:color="auto"/>
                  </w:divBdr>
                  <w:divsChild>
                    <w:div w:id="65425294">
                      <w:marLeft w:val="0"/>
                      <w:marRight w:val="0"/>
                      <w:marTop w:val="0"/>
                      <w:marBottom w:val="0"/>
                      <w:divBdr>
                        <w:top w:val="none" w:sz="0" w:space="0" w:color="auto"/>
                        <w:left w:val="none" w:sz="0" w:space="0" w:color="auto"/>
                        <w:bottom w:val="none" w:sz="0" w:space="0" w:color="auto"/>
                        <w:right w:val="none" w:sz="0" w:space="0" w:color="auto"/>
                      </w:divBdr>
                    </w:div>
                  </w:divsChild>
                </w:div>
                <w:div w:id="150102352">
                  <w:marLeft w:val="0"/>
                  <w:marRight w:val="0"/>
                  <w:marTop w:val="0"/>
                  <w:marBottom w:val="0"/>
                  <w:divBdr>
                    <w:top w:val="none" w:sz="0" w:space="0" w:color="auto"/>
                    <w:left w:val="none" w:sz="0" w:space="0" w:color="auto"/>
                    <w:bottom w:val="none" w:sz="0" w:space="0" w:color="auto"/>
                    <w:right w:val="none" w:sz="0" w:space="0" w:color="auto"/>
                  </w:divBdr>
                  <w:divsChild>
                    <w:div w:id="960068393">
                      <w:marLeft w:val="0"/>
                      <w:marRight w:val="0"/>
                      <w:marTop w:val="0"/>
                      <w:marBottom w:val="0"/>
                      <w:divBdr>
                        <w:top w:val="none" w:sz="0" w:space="0" w:color="auto"/>
                        <w:left w:val="none" w:sz="0" w:space="0" w:color="auto"/>
                        <w:bottom w:val="none" w:sz="0" w:space="0" w:color="auto"/>
                        <w:right w:val="none" w:sz="0" w:space="0" w:color="auto"/>
                      </w:divBdr>
                    </w:div>
                  </w:divsChild>
                </w:div>
                <w:div w:id="481393267">
                  <w:marLeft w:val="0"/>
                  <w:marRight w:val="0"/>
                  <w:marTop w:val="0"/>
                  <w:marBottom w:val="0"/>
                  <w:divBdr>
                    <w:top w:val="none" w:sz="0" w:space="0" w:color="auto"/>
                    <w:left w:val="none" w:sz="0" w:space="0" w:color="auto"/>
                    <w:bottom w:val="none" w:sz="0" w:space="0" w:color="auto"/>
                    <w:right w:val="none" w:sz="0" w:space="0" w:color="auto"/>
                  </w:divBdr>
                  <w:divsChild>
                    <w:div w:id="1880242558">
                      <w:marLeft w:val="0"/>
                      <w:marRight w:val="0"/>
                      <w:marTop w:val="0"/>
                      <w:marBottom w:val="0"/>
                      <w:divBdr>
                        <w:top w:val="none" w:sz="0" w:space="0" w:color="auto"/>
                        <w:left w:val="none" w:sz="0" w:space="0" w:color="auto"/>
                        <w:bottom w:val="none" w:sz="0" w:space="0" w:color="auto"/>
                        <w:right w:val="none" w:sz="0" w:space="0" w:color="auto"/>
                      </w:divBdr>
                    </w:div>
                  </w:divsChild>
                </w:div>
                <w:div w:id="508957265">
                  <w:marLeft w:val="0"/>
                  <w:marRight w:val="0"/>
                  <w:marTop w:val="0"/>
                  <w:marBottom w:val="0"/>
                  <w:divBdr>
                    <w:top w:val="none" w:sz="0" w:space="0" w:color="auto"/>
                    <w:left w:val="none" w:sz="0" w:space="0" w:color="auto"/>
                    <w:bottom w:val="none" w:sz="0" w:space="0" w:color="auto"/>
                    <w:right w:val="none" w:sz="0" w:space="0" w:color="auto"/>
                  </w:divBdr>
                  <w:divsChild>
                    <w:div w:id="986474484">
                      <w:marLeft w:val="0"/>
                      <w:marRight w:val="0"/>
                      <w:marTop w:val="0"/>
                      <w:marBottom w:val="0"/>
                      <w:divBdr>
                        <w:top w:val="none" w:sz="0" w:space="0" w:color="auto"/>
                        <w:left w:val="none" w:sz="0" w:space="0" w:color="auto"/>
                        <w:bottom w:val="none" w:sz="0" w:space="0" w:color="auto"/>
                        <w:right w:val="none" w:sz="0" w:space="0" w:color="auto"/>
                      </w:divBdr>
                    </w:div>
                  </w:divsChild>
                </w:div>
                <w:div w:id="204635258">
                  <w:marLeft w:val="0"/>
                  <w:marRight w:val="0"/>
                  <w:marTop w:val="0"/>
                  <w:marBottom w:val="0"/>
                  <w:divBdr>
                    <w:top w:val="none" w:sz="0" w:space="0" w:color="auto"/>
                    <w:left w:val="none" w:sz="0" w:space="0" w:color="auto"/>
                    <w:bottom w:val="none" w:sz="0" w:space="0" w:color="auto"/>
                    <w:right w:val="none" w:sz="0" w:space="0" w:color="auto"/>
                  </w:divBdr>
                  <w:divsChild>
                    <w:div w:id="1147941575">
                      <w:marLeft w:val="0"/>
                      <w:marRight w:val="0"/>
                      <w:marTop w:val="0"/>
                      <w:marBottom w:val="0"/>
                      <w:divBdr>
                        <w:top w:val="none" w:sz="0" w:space="0" w:color="auto"/>
                        <w:left w:val="none" w:sz="0" w:space="0" w:color="auto"/>
                        <w:bottom w:val="none" w:sz="0" w:space="0" w:color="auto"/>
                        <w:right w:val="none" w:sz="0" w:space="0" w:color="auto"/>
                      </w:divBdr>
                    </w:div>
                  </w:divsChild>
                </w:div>
                <w:div w:id="2036729035">
                  <w:marLeft w:val="0"/>
                  <w:marRight w:val="0"/>
                  <w:marTop w:val="0"/>
                  <w:marBottom w:val="0"/>
                  <w:divBdr>
                    <w:top w:val="none" w:sz="0" w:space="0" w:color="auto"/>
                    <w:left w:val="none" w:sz="0" w:space="0" w:color="auto"/>
                    <w:bottom w:val="none" w:sz="0" w:space="0" w:color="auto"/>
                    <w:right w:val="none" w:sz="0" w:space="0" w:color="auto"/>
                  </w:divBdr>
                  <w:divsChild>
                    <w:div w:id="301345888">
                      <w:marLeft w:val="0"/>
                      <w:marRight w:val="0"/>
                      <w:marTop w:val="0"/>
                      <w:marBottom w:val="0"/>
                      <w:divBdr>
                        <w:top w:val="none" w:sz="0" w:space="0" w:color="auto"/>
                        <w:left w:val="none" w:sz="0" w:space="0" w:color="auto"/>
                        <w:bottom w:val="none" w:sz="0" w:space="0" w:color="auto"/>
                        <w:right w:val="none" w:sz="0" w:space="0" w:color="auto"/>
                      </w:divBdr>
                    </w:div>
                  </w:divsChild>
                </w:div>
                <w:div w:id="1242527503">
                  <w:marLeft w:val="0"/>
                  <w:marRight w:val="0"/>
                  <w:marTop w:val="0"/>
                  <w:marBottom w:val="0"/>
                  <w:divBdr>
                    <w:top w:val="none" w:sz="0" w:space="0" w:color="auto"/>
                    <w:left w:val="none" w:sz="0" w:space="0" w:color="auto"/>
                    <w:bottom w:val="none" w:sz="0" w:space="0" w:color="auto"/>
                    <w:right w:val="none" w:sz="0" w:space="0" w:color="auto"/>
                  </w:divBdr>
                  <w:divsChild>
                    <w:div w:id="1919635317">
                      <w:marLeft w:val="0"/>
                      <w:marRight w:val="0"/>
                      <w:marTop w:val="0"/>
                      <w:marBottom w:val="0"/>
                      <w:divBdr>
                        <w:top w:val="none" w:sz="0" w:space="0" w:color="auto"/>
                        <w:left w:val="none" w:sz="0" w:space="0" w:color="auto"/>
                        <w:bottom w:val="none" w:sz="0" w:space="0" w:color="auto"/>
                        <w:right w:val="none" w:sz="0" w:space="0" w:color="auto"/>
                      </w:divBdr>
                    </w:div>
                  </w:divsChild>
                </w:div>
                <w:div w:id="1216627807">
                  <w:marLeft w:val="0"/>
                  <w:marRight w:val="0"/>
                  <w:marTop w:val="0"/>
                  <w:marBottom w:val="0"/>
                  <w:divBdr>
                    <w:top w:val="none" w:sz="0" w:space="0" w:color="auto"/>
                    <w:left w:val="none" w:sz="0" w:space="0" w:color="auto"/>
                    <w:bottom w:val="none" w:sz="0" w:space="0" w:color="auto"/>
                    <w:right w:val="none" w:sz="0" w:space="0" w:color="auto"/>
                  </w:divBdr>
                  <w:divsChild>
                    <w:div w:id="320351243">
                      <w:marLeft w:val="0"/>
                      <w:marRight w:val="0"/>
                      <w:marTop w:val="0"/>
                      <w:marBottom w:val="0"/>
                      <w:divBdr>
                        <w:top w:val="none" w:sz="0" w:space="0" w:color="auto"/>
                        <w:left w:val="none" w:sz="0" w:space="0" w:color="auto"/>
                        <w:bottom w:val="none" w:sz="0" w:space="0" w:color="auto"/>
                        <w:right w:val="none" w:sz="0" w:space="0" w:color="auto"/>
                      </w:divBdr>
                    </w:div>
                  </w:divsChild>
                </w:div>
                <w:div w:id="748967794">
                  <w:marLeft w:val="0"/>
                  <w:marRight w:val="0"/>
                  <w:marTop w:val="0"/>
                  <w:marBottom w:val="0"/>
                  <w:divBdr>
                    <w:top w:val="none" w:sz="0" w:space="0" w:color="auto"/>
                    <w:left w:val="none" w:sz="0" w:space="0" w:color="auto"/>
                    <w:bottom w:val="none" w:sz="0" w:space="0" w:color="auto"/>
                    <w:right w:val="none" w:sz="0" w:space="0" w:color="auto"/>
                  </w:divBdr>
                  <w:divsChild>
                    <w:div w:id="119763453">
                      <w:marLeft w:val="0"/>
                      <w:marRight w:val="0"/>
                      <w:marTop w:val="0"/>
                      <w:marBottom w:val="0"/>
                      <w:divBdr>
                        <w:top w:val="none" w:sz="0" w:space="0" w:color="auto"/>
                        <w:left w:val="none" w:sz="0" w:space="0" w:color="auto"/>
                        <w:bottom w:val="none" w:sz="0" w:space="0" w:color="auto"/>
                        <w:right w:val="none" w:sz="0" w:space="0" w:color="auto"/>
                      </w:divBdr>
                    </w:div>
                  </w:divsChild>
                </w:div>
                <w:div w:id="936863963">
                  <w:marLeft w:val="0"/>
                  <w:marRight w:val="0"/>
                  <w:marTop w:val="0"/>
                  <w:marBottom w:val="0"/>
                  <w:divBdr>
                    <w:top w:val="none" w:sz="0" w:space="0" w:color="auto"/>
                    <w:left w:val="none" w:sz="0" w:space="0" w:color="auto"/>
                    <w:bottom w:val="none" w:sz="0" w:space="0" w:color="auto"/>
                    <w:right w:val="none" w:sz="0" w:space="0" w:color="auto"/>
                  </w:divBdr>
                  <w:divsChild>
                    <w:div w:id="1216820179">
                      <w:marLeft w:val="0"/>
                      <w:marRight w:val="0"/>
                      <w:marTop w:val="0"/>
                      <w:marBottom w:val="0"/>
                      <w:divBdr>
                        <w:top w:val="none" w:sz="0" w:space="0" w:color="auto"/>
                        <w:left w:val="none" w:sz="0" w:space="0" w:color="auto"/>
                        <w:bottom w:val="none" w:sz="0" w:space="0" w:color="auto"/>
                        <w:right w:val="none" w:sz="0" w:space="0" w:color="auto"/>
                      </w:divBdr>
                    </w:div>
                  </w:divsChild>
                </w:div>
                <w:div w:id="801121369">
                  <w:marLeft w:val="0"/>
                  <w:marRight w:val="0"/>
                  <w:marTop w:val="0"/>
                  <w:marBottom w:val="0"/>
                  <w:divBdr>
                    <w:top w:val="none" w:sz="0" w:space="0" w:color="auto"/>
                    <w:left w:val="none" w:sz="0" w:space="0" w:color="auto"/>
                    <w:bottom w:val="none" w:sz="0" w:space="0" w:color="auto"/>
                    <w:right w:val="none" w:sz="0" w:space="0" w:color="auto"/>
                  </w:divBdr>
                  <w:divsChild>
                    <w:div w:id="927691398">
                      <w:marLeft w:val="0"/>
                      <w:marRight w:val="0"/>
                      <w:marTop w:val="0"/>
                      <w:marBottom w:val="0"/>
                      <w:divBdr>
                        <w:top w:val="none" w:sz="0" w:space="0" w:color="auto"/>
                        <w:left w:val="none" w:sz="0" w:space="0" w:color="auto"/>
                        <w:bottom w:val="none" w:sz="0" w:space="0" w:color="auto"/>
                        <w:right w:val="none" w:sz="0" w:space="0" w:color="auto"/>
                      </w:divBdr>
                    </w:div>
                  </w:divsChild>
                </w:div>
                <w:div w:id="300574918">
                  <w:marLeft w:val="0"/>
                  <w:marRight w:val="0"/>
                  <w:marTop w:val="0"/>
                  <w:marBottom w:val="0"/>
                  <w:divBdr>
                    <w:top w:val="none" w:sz="0" w:space="0" w:color="auto"/>
                    <w:left w:val="none" w:sz="0" w:space="0" w:color="auto"/>
                    <w:bottom w:val="none" w:sz="0" w:space="0" w:color="auto"/>
                    <w:right w:val="none" w:sz="0" w:space="0" w:color="auto"/>
                  </w:divBdr>
                  <w:divsChild>
                    <w:div w:id="5444032">
                      <w:marLeft w:val="0"/>
                      <w:marRight w:val="0"/>
                      <w:marTop w:val="0"/>
                      <w:marBottom w:val="0"/>
                      <w:divBdr>
                        <w:top w:val="none" w:sz="0" w:space="0" w:color="auto"/>
                        <w:left w:val="none" w:sz="0" w:space="0" w:color="auto"/>
                        <w:bottom w:val="none" w:sz="0" w:space="0" w:color="auto"/>
                        <w:right w:val="none" w:sz="0" w:space="0" w:color="auto"/>
                      </w:divBdr>
                    </w:div>
                  </w:divsChild>
                </w:div>
                <w:div w:id="425276355">
                  <w:marLeft w:val="0"/>
                  <w:marRight w:val="0"/>
                  <w:marTop w:val="0"/>
                  <w:marBottom w:val="0"/>
                  <w:divBdr>
                    <w:top w:val="none" w:sz="0" w:space="0" w:color="auto"/>
                    <w:left w:val="none" w:sz="0" w:space="0" w:color="auto"/>
                    <w:bottom w:val="none" w:sz="0" w:space="0" w:color="auto"/>
                    <w:right w:val="none" w:sz="0" w:space="0" w:color="auto"/>
                  </w:divBdr>
                  <w:divsChild>
                    <w:div w:id="163714807">
                      <w:marLeft w:val="0"/>
                      <w:marRight w:val="0"/>
                      <w:marTop w:val="0"/>
                      <w:marBottom w:val="0"/>
                      <w:divBdr>
                        <w:top w:val="none" w:sz="0" w:space="0" w:color="auto"/>
                        <w:left w:val="none" w:sz="0" w:space="0" w:color="auto"/>
                        <w:bottom w:val="none" w:sz="0" w:space="0" w:color="auto"/>
                        <w:right w:val="none" w:sz="0" w:space="0" w:color="auto"/>
                      </w:divBdr>
                    </w:div>
                  </w:divsChild>
                </w:div>
                <w:div w:id="1267277086">
                  <w:marLeft w:val="0"/>
                  <w:marRight w:val="0"/>
                  <w:marTop w:val="0"/>
                  <w:marBottom w:val="0"/>
                  <w:divBdr>
                    <w:top w:val="none" w:sz="0" w:space="0" w:color="auto"/>
                    <w:left w:val="none" w:sz="0" w:space="0" w:color="auto"/>
                    <w:bottom w:val="none" w:sz="0" w:space="0" w:color="auto"/>
                    <w:right w:val="none" w:sz="0" w:space="0" w:color="auto"/>
                  </w:divBdr>
                  <w:divsChild>
                    <w:div w:id="1425805875">
                      <w:marLeft w:val="0"/>
                      <w:marRight w:val="0"/>
                      <w:marTop w:val="0"/>
                      <w:marBottom w:val="0"/>
                      <w:divBdr>
                        <w:top w:val="none" w:sz="0" w:space="0" w:color="auto"/>
                        <w:left w:val="none" w:sz="0" w:space="0" w:color="auto"/>
                        <w:bottom w:val="none" w:sz="0" w:space="0" w:color="auto"/>
                        <w:right w:val="none" w:sz="0" w:space="0" w:color="auto"/>
                      </w:divBdr>
                    </w:div>
                  </w:divsChild>
                </w:div>
                <w:div w:id="1025443575">
                  <w:marLeft w:val="0"/>
                  <w:marRight w:val="0"/>
                  <w:marTop w:val="0"/>
                  <w:marBottom w:val="0"/>
                  <w:divBdr>
                    <w:top w:val="none" w:sz="0" w:space="0" w:color="auto"/>
                    <w:left w:val="none" w:sz="0" w:space="0" w:color="auto"/>
                    <w:bottom w:val="none" w:sz="0" w:space="0" w:color="auto"/>
                    <w:right w:val="none" w:sz="0" w:space="0" w:color="auto"/>
                  </w:divBdr>
                  <w:divsChild>
                    <w:div w:id="487482426">
                      <w:marLeft w:val="0"/>
                      <w:marRight w:val="0"/>
                      <w:marTop w:val="0"/>
                      <w:marBottom w:val="0"/>
                      <w:divBdr>
                        <w:top w:val="none" w:sz="0" w:space="0" w:color="auto"/>
                        <w:left w:val="none" w:sz="0" w:space="0" w:color="auto"/>
                        <w:bottom w:val="none" w:sz="0" w:space="0" w:color="auto"/>
                        <w:right w:val="none" w:sz="0" w:space="0" w:color="auto"/>
                      </w:divBdr>
                    </w:div>
                  </w:divsChild>
                </w:div>
                <w:div w:id="335229545">
                  <w:marLeft w:val="0"/>
                  <w:marRight w:val="0"/>
                  <w:marTop w:val="0"/>
                  <w:marBottom w:val="0"/>
                  <w:divBdr>
                    <w:top w:val="none" w:sz="0" w:space="0" w:color="auto"/>
                    <w:left w:val="none" w:sz="0" w:space="0" w:color="auto"/>
                    <w:bottom w:val="none" w:sz="0" w:space="0" w:color="auto"/>
                    <w:right w:val="none" w:sz="0" w:space="0" w:color="auto"/>
                  </w:divBdr>
                  <w:divsChild>
                    <w:div w:id="1040125383">
                      <w:marLeft w:val="0"/>
                      <w:marRight w:val="0"/>
                      <w:marTop w:val="0"/>
                      <w:marBottom w:val="0"/>
                      <w:divBdr>
                        <w:top w:val="none" w:sz="0" w:space="0" w:color="auto"/>
                        <w:left w:val="none" w:sz="0" w:space="0" w:color="auto"/>
                        <w:bottom w:val="none" w:sz="0" w:space="0" w:color="auto"/>
                        <w:right w:val="none" w:sz="0" w:space="0" w:color="auto"/>
                      </w:divBdr>
                    </w:div>
                  </w:divsChild>
                </w:div>
                <w:div w:id="1526796517">
                  <w:marLeft w:val="0"/>
                  <w:marRight w:val="0"/>
                  <w:marTop w:val="0"/>
                  <w:marBottom w:val="0"/>
                  <w:divBdr>
                    <w:top w:val="none" w:sz="0" w:space="0" w:color="auto"/>
                    <w:left w:val="none" w:sz="0" w:space="0" w:color="auto"/>
                    <w:bottom w:val="none" w:sz="0" w:space="0" w:color="auto"/>
                    <w:right w:val="none" w:sz="0" w:space="0" w:color="auto"/>
                  </w:divBdr>
                  <w:divsChild>
                    <w:div w:id="199636691">
                      <w:marLeft w:val="0"/>
                      <w:marRight w:val="0"/>
                      <w:marTop w:val="0"/>
                      <w:marBottom w:val="0"/>
                      <w:divBdr>
                        <w:top w:val="none" w:sz="0" w:space="0" w:color="auto"/>
                        <w:left w:val="none" w:sz="0" w:space="0" w:color="auto"/>
                        <w:bottom w:val="none" w:sz="0" w:space="0" w:color="auto"/>
                        <w:right w:val="none" w:sz="0" w:space="0" w:color="auto"/>
                      </w:divBdr>
                    </w:div>
                  </w:divsChild>
                </w:div>
                <w:div w:id="1856381595">
                  <w:marLeft w:val="0"/>
                  <w:marRight w:val="0"/>
                  <w:marTop w:val="0"/>
                  <w:marBottom w:val="0"/>
                  <w:divBdr>
                    <w:top w:val="none" w:sz="0" w:space="0" w:color="auto"/>
                    <w:left w:val="none" w:sz="0" w:space="0" w:color="auto"/>
                    <w:bottom w:val="none" w:sz="0" w:space="0" w:color="auto"/>
                    <w:right w:val="none" w:sz="0" w:space="0" w:color="auto"/>
                  </w:divBdr>
                  <w:divsChild>
                    <w:div w:id="605773587">
                      <w:marLeft w:val="0"/>
                      <w:marRight w:val="0"/>
                      <w:marTop w:val="0"/>
                      <w:marBottom w:val="0"/>
                      <w:divBdr>
                        <w:top w:val="none" w:sz="0" w:space="0" w:color="auto"/>
                        <w:left w:val="none" w:sz="0" w:space="0" w:color="auto"/>
                        <w:bottom w:val="none" w:sz="0" w:space="0" w:color="auto"/>
                        <w:right w:val="none" w:sz="0" w:space="0" w:color="auto"/>
                      </w:divBdr>
                    </w:div>
                  </w:divsChild>
                </w:div>
                <w:div w:id="775294977">
                  <w:marLeft w:val="0"/>
                  <w:marRight w:val="0"/>
                  <w:marTop w:val="0"/>
                  <w:marBottom w:val="0"/>
                  <w:divBdr>
                    <w:top w:val="none" w:sz="0" w:space="0" w:color="auto"/>
                    <w:left w:val="none" w:sz="0" w:space="0" w:color="auto"/>
                    <w:bottom w:val="none" w:sz="0" w:space="0" w:color="auto"/>
                    <w:right w:val="none" w:sz="0" w:space="0" w:color="auto"/>
                  </w:divBdr>
                  <w:divsChild>
                    <w:div w:id="465126833">
                      <w:marLeft w:val="0"/>
                      <w:marRight w:val="0"/>
                      <w:marTop w:val="0"/>
                      <w:marBottom w:val="0"/>
                      <w:divBdr>
                        <w:top w:val="none" w:sz="0" w:space="0" w:color="auto"/>
                        <w:left w:val="none" w:sz="0" w:space="0" w:color="auto"/>
                        <w:bottom w:val="none" w:sz="0" w:space="0" w:color="auto"/>
                        <w:right w:val="none" w:sz="0" w:space="0" w:color="auto"/>
                      </w:divBdr>
                    </w:div>
                  </w:divsChild>
                </w:div>
                <w:div w:id="576211787">
                  <w:marLeft w:val="0"/>
                  <w:marRight w:val="0"/>
                  <w:marTop w:val="0"/>
                  <w:marBottom w:val="0"/>
                  <w:divBdr>
                    <w:top w:val="none" w:sz="0" w:space="0" w:color="auto"/>
                    <w:left w:val="none" w:sz="0" w:space="0" w:color="auto"/>
                    <w:bottom w:val="none" w:sz="0" w:space="0" w:color="auto"/>
                    <w:right w:val="none" w:sz="0" w:space="0" w:color="auto"/>
                  </w:divBdr>
                  <w:divsChild>
                    <w:div w:id="2052265699">
                      <w:marLeft w:val="0"/>
                      <w:marRight w:val="0"/>
                      <w:marTop w:val="0"/>
                      <w:marBottom w:val="0"/>
                      <w:divBdr>
                        <w:top w:val="none" w:sz="0" w:space="0" w:color="auto"/>
                        <w:left w:val="none" w:sz="0" w:space="0" w:color="auto"/>
                        <w:bottom w:val="none" w:sz="0" w:space="0" w:color="auto"/>
                        <w:right w:val="none" w:sz="0" w:space="0" w:color="auto"/>
                      </w:divBdr>
                    </w:div>
                  </w:divsChild>
                </w:div>
                <w:div w:id="990136506">
                  <w:marLeft w:val="0"/>
                  <w:marRight w:val="0"/>
                  <w:marTop w:val="0"/>
                  <w:marBottom w:val="0"/>
                  <w:divBdr>
                    <w:top w:val="none" w:sz="0" w:space="0" w:color="auto"/>
                    <w:left w:val="none" w:sz="0" w:space="0" w:color="auto"/>
                    <w:bottom w:val="none" w:sz="0" w:space="0" w:color="auto"/>
                    <w:right w:val="none" w:sz="0" w:space="0" w:color="auto"/>
                  </w:divBdr>
                  <w:divsChild>
                    <w:div w:id="429930208">
                      <w:marLeft w:val="0"/>
                      <w:marRight w:val="0"/>
                      <w:marTop w:val="0"/>
                      <w:marBottom w:val="0"/>
                      <w:divBdr>
                        <w:top w:val="none" w:sz="0" w:space="0" w:color="auto"/>
                        <w:left w:val="none" w:sz="0" w:space="0" w:color="auto"/>
                        <w:bottom w:val="none" w:sz="0" w:space="0" w:color="auto"/>
                        <w:right w:val="none" w:sz="0" w:space="0" w:color="auto"/>
                      </w:divBdr>
                    </w:div>
                  </w:divsChild>
                </w:div>
                <w:div w:id="1926525789">
                  <w:marLeft w:val="0"/>
                  <w:marRight w:val="0"/>
                  <w:marTop w:val="0"/>
                  <w:marBottom w:val="0"/>
                  <w:divBdr>
                    <w:top w:val="none" w:sz="0" w:space="0" w:color="auto"/>
                    <w:left w:val="none" w:sz="0" w:space="0" w:color="auto"/>
                    <w:bottom w:val="none" w:sz="0" w:space="0" w:color="auto"/>
                    <w:right w:val="none" w:sz="0" w:space="0" w:color="auto"/>
                  </w:divBdr>
                  <w:divsChild>
                    <w:div w:id="574173073">
                      <w:marLeft w:val="0"/>
                      <w:marRight w:val="0"/>
                      <w:marTop w:val="0"/>
                      <w:marBottom w:val="0"/>
                      <w:divBdr>
                        <w:top w:val="none" w:sz="0" w:space="0" w:color="auto"/>
                        <w:left w:val="none" w:sz="0" w:space="0" w:color="auto"/>
                        <w:bottom w:val="none" w:sz="0" w:space="0" w:color="auto"/>
                        <w:right w:val="none" w:sz="0" w:space="0" w:color="auto"/>
                      </w:divBdr>
                    </w:div>
                  </w:divsChild>
                </w:div>
                <w:div w:id="204297325">
                  <w:marLeft w:val="0"/>
                  <w:marRight w:val="0"/>
                  <w:marTop w:val="0"/>
                  <w:marBottom w:val="0"/>
                  <w:divBdr>
                    <w:top w:val="none" w:sz="0" w:space="0" w:color="auto"/>
                    <w:left w:val="none" w:sz="0" w:space="0" w:color="auto"/>
                    <w:bottom w:val="none" w:sz="0" w:space="0" w:color="auto"/>
                    <w:right w:val="none" w:sz="0" w:space="0" w:color="auto"/>
                  </w:divBdr>
                  <w:divsChild>
                    <w:div w:id="1907716431">
                      <w:marLeft w:val="0"/>
                      <w:marRight w:val="0"/>
                      <w:marTop w:val="0"/>
                      <w:marBottom w:val="0"/>
                      <w:divBdr>
                        <w:top w:val="none" w:sz="0" w:space="0" w:color="auto"/>
                        <w:left w:val="none" w:sz="0" w:space="0" w:color="auto"/>
                        <w:bottom w:val="none" w:sz="0" w:space="0" w:color="auto"/>
                        <w:right w:val="none" w:sz="0" w:space="0" w:color="auto"/>
                      </w:divBdr>
                    </w:div>
                  </w:divsChild>
                </w:div>
                <w:div w:id="1480147033">
                  <w:marLeft w:val="0"/>
                  <w:marRight w:val="0"/>
                  <w:marTop w:val="0"/>
                  <w:marBottom w:val="0"/>
                  <w:divBdr>
                    <w:top w:val="none" w:sz="0" w:space="0" w:color="auto"/>
                    <w:left w:val="none" w:sz="0" w:space="0" w:color="auto"/>
                    <w:bottom w:val="none" w:sz="0" w:space="0" w:color="auto"/>
                    <w:right w:val="none" w:sz="0" w:space="0" w:color="auto"/>
                  </w:divBdr>
                  <w:divsChild>
                    <w:div w:id="1938518840">
                      <w:marLeft w:val="0"/>
                      <w:marRight w:val="0"/>
                      <w:marTop w:val="0"/>
                      <w:marBottom w:val="0"/>
                      <w:divBdr>
                        <w:top w:val="none" w:sz="0" w:space="0" w:color="auto"/>
                        <w:left w:val="none" w:sz="0" w:space="0" w:color="auto"/>
                        <w:bottom w:val="none" w:sz="0" w:space="0" w:color="auto"/>
                        <w:right w:val="none" w:sz="0" w:space="0" w:color="auto"/>
                      </w:divBdr>
                    </w:div>
                  </w:divsChild>
                </w:div>
                <w:div w:id="1376277741">
                  <w:marLeft w:val="0"/>
                  <w:marRight w:val="0"/>
                  <w:marTop w:val="0"/>
                  <w:marBottom w:val="0"/>
                  <w:divBdr>
                    <w:top w:val="none" w:sz="0" w:space="0" w:color="auto"/>
                    <w:left w:val="none" w:sz="0" w:space="0" w:color="auto"/>
                    <w:bottom w:val="none" w:sz="0" w:space="0" w:color="auto"/>
                    <w:right w:val="none" w:sz="0" w:space="0" w:color="auto"/>
                  </w:divBdr>
                  <w:divsChild>
                    <w:div w:id="1062942219">
                      <w:marLeft w:val="0"/>
                      <w:marRight w:val="0"/>
                      <w:marTop w:val="0"/>
                      <w:marBottom w:val="0"/>
                      <w:divBdr>
                        <w:top w:val="none" w:sz="0" w:space="0" w:color="auto"/>
                        <w:left w:val="none" w:sz="0" w:space="0" w:color="auto"/>
                        <w:bottom w:val="none" w:sz="0" w:space="0" w:color="auto"/>
                        <w:right w:val="none" w:sz="0" w:space="0" w:color="auto"/>
                      </w:divBdr>
                    </w:div>
                  </w:divsChild>
                </w:div>
                <w:div w:id="270941064">
                  <w:marLeft w:val="0"/>
                  <w:marRight w:val="0"/>
                  <w:marTop w:val="0"/>
                  <w:marBottom w:val="0"/>
                  <w:divBdr>
                    <w:top w:val="none" w:sz="0" w:space="0" w:color="auto"/>
                    <w:left w:val="none" w:sz="0" w:space="0" w:color="auto"/>
                    <w:bottom w:val="none" w:sz="0" w:space="0" w:color="auto"/>
                    <w:right w:val="none" w:sz="0" w:space="0" w:color="auto"/>
                  </w:divBdr>
                  <w:divsChild>
                    <w:div w:id="918638878">
                      <w:marLeft w:val="0"/>
                      <w:marRight w:val="0"/>
                      <w:marTop w:val="0"/>
                      <w:marBottom w:val="0"/>
                      <w:divBdr>
                        <w:top w:val="none" w:sz="0" w:space="0" w:color="auto"/>
                        <w:left w:val="none" w:sz="0" w:space="0" w:color="auto"/>
                        <w:bottom w:val="none" w:sz="0" w:space="0" w:color="auto"/>
                        <w:right w:val="none" w:sz="0" w:space="0" w:color="auto"/>
                      </w:divBdr>
                    </w:div>
                  </w:divsChild>
                </w:div>
                <w:div w:id="558322142">
                  <w:marLeft w:val="0"/>
                  <w:marRight w:val="0"/>
                  <w:marTop w:val="0"/>
                  <w:marBottom w:val="0"/>
                  <w:divBdr>
                    <w:top w:val="none" w:sz="0" w:space="0" w:color="auto"/>
                    <w:left w:val="none" w:sz="0" w:space="0" w:color="auto"/>
                    <w:bottom w:val="none" w:sz="0" w:space="0" w:color="auto"/>
                    <w:right w:val="none" w:sz="0" w:space="0" w:color="auto"/>
                  </w:divBdr>
                  <w:divsChild>
                    <w:div w:id="1570308454">
                      <w:marLeft w:val="0"/>
                      <w:marRight w:val="0"/>
                      <w:marTop w:val="0"/>
                      <w:marBottom w:val="0"/>
                      <w:divBdr>
                        <w:top w:val="none" w:sz="0" w:space="0" w:color="auto"/>
                        <w:left w:val="none" w:sz="0" w:space="0" w:color="auto"/>
                        <w:bottom w:val="none" w:sz="0" w:space="0" w:color="auto"/>
                        <w:right w:val="none" w:sz="0" w:space="0" w:color="auto"/>
                      </w:divBdr>
                    </w:div>
                  </w:divsChild>
                </w:div>
                <w:div w:id="986203521">
                  <w:marLeft w:val="0"/>
                  <w:marRight w:val="0"/>
                  <w:marTop w:val="0"/>
                  <w:marBottom w:val="0"/>
                  <w:divBdr>
                    <w:top w:val="none" w:sz="0" w:space="0" w:color="auto"/>
                    <w:left w:val="none" w:sz="0" w:space="0" w:color="auto"/>
                    <w:bottom w:val="none" w:sz="0" w:space="0" w:color="auto"/>
                    <w:right w:val="none" w:sz="0" w:space="0" w:color="auto"/>
                  </w:divBdr>
                  <w:divsChild>
                    <w:div w:id="1065952764">
                      <w:marLeft w:val="0"/>
                      <w:marRight w:val="0"/>
                      <w:marTop w:val="0"/>
                      <w:marBottom w:val="0"/>
                      <w:divBdr>
                        <w:top w:val="none" w:sz="0" w:space="0" w:color="auto"/>
                        <w:left w:val="none" w:sz="0" w:space="0" w:color="auto"/>
                        <w:bottom w:val="none" w:sz="0" w:space="0" w:color="auto"/>
                        <w:right w:val="none" w:sz="0" w:space="0" w:color="auto"/>
                      </w:divBdr>
                    </w:div>
                  </w:divsChild>
                </w:div>
                <w:div w:id="1368020763">
                  <w:marLeft w:val="0"/>
                  <w:marRight w:val="0"/>
                  <w:marTop w:val="0"/>
                  <w:marBottom w:val="0"/>
                  <w:divBdr>
                    <w:top w:val="none" w:sz="0" w:space="0" w:color="auto"/>
                    <w:left w:val="none" w:sz="0" w:space="0" w:color="auto"/>
                    <w:bottom w:val="none" w:sz="0" w:space="0" w:color="auto"/>
                    <w:right w:val="none" w:sz="0" w:space="0" w:color="auto"/>
                  </w:divBdr>
                  <w:divsChild>
                    <w:div w:id="183518445">
                      <w:marLeft w:val="0"/>
                      <w:marRight w:val="0"/>
                      <w:marTop w:val="0"/>
                      <w:marBottom w:val="0"/>
                      <w:divBdr>
                        <w:top w:val="none" w:sz="0" w:space="0" w:color="auto"/>
                        <w:left w:val="none" w:sz="0" w:space="0" w:color="auto"/>
                        <w:bottom w:val="none" w:sz="0" w:space="0" w:color="auto"/>
                        <w:right w:val="none" w:sz="0" w:space="0" w:color="auto"/>
                      </w:divBdr>
                    </w:div>
                  </w:divsChild>
                </w:div>
                <w:div w:id="1760297935">
                  <w:marLeft w:val="0"/>
                  <w:marRight w:val="0"/>
                  <w:marTop w:val="0"/>
                  <w:marBottom w:val="0"/>
                  <w:divBdr>
                    <w:top w:val="none" w:sz="0" w:space="0" w:color="auto"/>
                    <w:left w:val="none" w:sz="0" w:space="0" w:color="auto"/>
                    <w:bottom w:val="none" w:sz="0" w:space="0" w:color="auto"/>
                    <w:right w:val="none" w:sz="0" w:space="0" w:color="auto"/>
                  </w:divBdr>
                  <w:divsChild>
                    <w:div w:id="1099569300">
                      <w:marLeft w:val="0"/>
                      <w:marRight w:val="0"/>
                      <w:marTop w:val="0"/>
                      <w:marBottom w:val="0"/>
                      <w:divBdr>
                        <w:top w:val="none" w:sz="0" w:space="0" w:color="auto"/>
                        <w:left w:val="none" w:sz="0" w:space="0" w:color="auto"/>
                        <w:bottom w:val="none" w:sz="0" w:space="0" w:color="auto"/>
                        <w:right w:val="none" w:sz="0" w:space="0" w:color="auto"/>
                      </w:divBdr>
                    </w:div>
                  </w:divsChild>
                </w:div>
                <w:div w:id="1744907971">
                  <w:marLeft w:val="0"/>
                  <w:marRight w:val="0"/>
                  <w:marTop w:val="0"/>
                  <w:marBottom w:val="0"/>
                  <w:divBdr>
                    <w:top w:val="none" w:sz="0" w:space="0" w:color="auto"/>
                    <w:left w:val="none" w:sz="0" w:space="0" w:color="auto"/>
                    <w:bottom w:val="none" w:sz="0" w:space="0" w:color="auto"/>
                    <w:right w:val="none" w:sz="0" w:space="0" w:color="auto"/>
                  </w:divBdr>
                  <w:divsChild>
                    <w:div w:id="772945006">
                      <w:marLeft w:val="0"/>
                      <w:marRight w:val="0"/>
                      <w:marTop w:val="0"/>
                      <w:marBottom w:val="0"/>
                      <w:divBdr>
                        <w:top w:val="none" w:sz="0" w:space="0" w:color="auto"/>
                        <w:left w:val="none" w:sz="0" w:space="0" w:color="auto"/>
                        <w:bottom w:val="none" w:sz="0" w:space="0" w:color="auto"/>
                        <w:right w:val="none" w:sz="0" w:space="0" w:color="auto"/>
                      </w:divBdr>
                    </w:div>
                  </w:divsChild>
                </w:div>
                <w:div w:id="2092195651">
                  <w:marLeft w:val="0"/>
                  <w:marRight w:val="0"/>
                  <w:marTop w:val="0"/>
                  <w:marBottom w:val="0"/>
                  <w:divBdr>
                    <w:top w:val="none" w:sz="0" w:space="0" w:color="auto"/>
                    <w:left w:val="none" w:sz="0" w:space="0" w:color="auto"/>
                    <w:bottom w:val="none" w:sz="0" w:space="0" w:color="auto"/>
                    <w:right w:val="none" w:sz="0" w:space="0" w:color="auto"/>
                  </w:divBdr>
                  <w:divsChild>
                    <w:div w:id="1911622546">
                      <w:marLeft w:val="0"/>
                      <w:marRight w:val="0"/>
                      <w:marTop w:val="0"/>
                      <w:marBottom w:val="0"/>
                      <w:divBdr>
                        <w:top w:val="none" w:sz="0" w:space="0" w:color="auto"/>
                        <w:left w:val="none" w:sz="0" w:space="0" w:color="auto"/>
                        <w:bottom w:val="none" w:sz="0" w:space="0" w:color="auto"/>
                        <w:right w:val="none" w:sz="0" w:space="0" w:color="auto"/>
                      </w:divBdr>
                    </w:div>
                  </w:divsChild>
                </w:div>
                <w:div w:id="951670707">
                  <w:marLeft w:val="0"/>
                  <w:marRight w:val="0"/>
                  <w:marTop w:val="0"/>
                  <w:marBottom w:val="0"/>
                  <w:divBdr>
                    <w:top w:val="none" w:sz="0" w:space="0" w:color="auto"/>
                    <w:left w:val="none" w:sz="0" w:space="0" w:color="auto"/>
                    <w:bottom w:val="none" w:sz="0" w:space="0" w:color="auto"/>
                    <w:right w:val="none" w:sz="0" w:space="0" w:color="auto"/>
                  </w:divBdr>
                  <w:divsChild>
                    <w:div w:id="645744059">
                      <w:marLeft w:val="0"/>
                      <w:marRight w:val="0"/>
                      <w:marTop w:val="0"/>
                      <w:marBottom w:val="0"/>
                      <w:divBdr>
                        <w:top w:val="none" w:sz="0" w:space="0" w:color="auto"/>
                        <w:left w:val="none" w:sz="0" w:space="0" w:color="auto"/>
                        <w:bottom w:val="none" w:sz="0" w:space="0" w:color="auto"/>
                        <w:right w:val="none" w:sz="0" w:space="0" w:color="auto"/>
                      </w:divBdr>
                    </w:div>
                  </w:divsChild>
                </w:div>
                <w:div w:id="1865243118">
                  <w:marLeft w:val="0"/>
                  <w:marRight w:val="0"/>
                  <w:marTop w:val="0"/>
                  <w:marBottom w:val="0"/>
                  <w:divBdr>
                    <w:top w:val="none" w:sz="0" w:space="0" w:color="auto"/>
                    <w:left w:val="none" w:sz="0" w:space="0" w:color="auto"/>
                    <w:bottom w:val="none" w:sz="0" w:space="0" w:color="auto"/>
                    <w:right w:val="none" w:sz="0" w:space="0" w:color="auto"/>
                  </w:divBdr>
                  <w:divsChild>
                    <w:div w:id="516848478">
                      <w:marLeft w:val="0"/>
                      <w:marRight w:val="0"/>
                      <w:marTop w:val="0"/>
                      <w:marBottom w:val="0"/>
                      <w:divBdr>
                        <w:top w:val="none" w:sz="0" w:space="0" w:color="auto"/>
                        <w:left w:val="none" w:sz="0" w:space="0" w:color="auto"/>
                        <w:bottom w:val="none" w:sz="0" w:space="0" w:color="auto"/>
                        <w:right w:val="none" w:sz="0" w:space="0" w:color="auto"/>
                      </w:divBdr>
                    </w:div>
                  </w:divsChild>
                </w:div>
                <w:div w:id="1532493977">
                  <w:marLeft w:val="0"/>
                  <w:marRight w:val="0"/>
                  <w:marTop w:val="0"/>
                  <w:marBottom w:val="0"/>
                  <w:divBdr>
                    <w:top w:val="none" w:sz="0" w:space="0" w:color="auto"/>
                    <w:left w:val="none" w:sz="0" w:space="0" w:color="auto"/>
                    <w:bottom w:val="none" w:sz="0" w:space="0" w:color="auto"/>
                    <w:right w:val="none" w:sz="0" w:space="0" w:color="auto"/>
                  </w:divBdr>
                  <w:divsChild>
                    <w:div w:id="347372505">
                      <w:marLeft w:val="0"/>
                      <w:marRight w:val="0"/>
                      <w:marTop w:val="0"/>
                      <w:marBottom w:val="0"/>
                      <w:divBdr>
                        <w:top w:val="none" w:sz="0" w:space="0" w:color="auto"/>
                        <w:left w:val="none" w:sz="0" w:space="0" w:color="auto"/>
                        <w:bottom w:val="none" w:sz="0" w:space="0" w:color="auto"/>
                        <w:right w:val="none" w:sz="0" w:space="0" w:color="auto"/>
                      </w:divBdr>
                    </w:div>
                  </w:divsChild>
                </w:div>
                <w:div w:id="1298679562">
                  <w:marLeft w:val="0"/>
                  <w:marRight w:val="0"/>
                  <w:marTop w:val="0"/>
                  <w:marBottom w:val="0"/>
                  <w:divBdr>
                    <w:top w:val="none" w:sz="0" w:space="0" w:color="auto"/>
                    <w:left w:val="none" w:sz="0" w:space="0" w:color="auto"/>
                    <w:bottom w:val="none" w:sz="0" w:space="0" w:color="auto"/>
                    <w:right w:val="none" w:sz="0" w:space="0" w:color="auto"/>
                  </w:divBdr>
                  <w:divsChild>
                    <w:div w:id="1939872418">
                      <w:marLeft w:val="0"/>
                      <w:marRight w:val="0"/>
                      <w:marTop w:val="0"/>
                      <w:marBottom w:val="0"/>
                      <w:divBdr>
                        <w:top w:val="none" w:sz="0" w:space="0" w:color="auto"/>
                        <w:left w:val="none" w:sz="0" w:space="0" w:color="auto"/>
                        <w:bottom w:val="none" w:sz="0" w:space="0" w:color="auto"/>
                        <w:right w:val="none" w:sz="0" w:space="0" w:color="auto"/>
                      </w:divBdr>
                    </w:div>
                  </w:divsChild>
                </w:div>
                <w:div w:id="2031486542">
                  <w:marLeft w:val="0"/>
                  <w:marRight w:val="0"/>
                  <w:marTop w:val="0"/>
                  <w:marBottom w:val="0"/>
                  <w:divBdr>
                    <w:top w:val="none" w:sz="0" w:space="0" w:color="auto"/>
                    <w:left w:val="none" w:sz="0" w:space="0" w:color="auto"/>
                    <w:bottom w:val="none" w:sz="0" w:space="0" w:color="auto"/>
                    <w:right w:val="none" w:sz="0" w:space="0" w:color="auto"/>
                  </w:divBdr>
                  <w:divsChild>
                    <w:div w:id="1467166626">
                      <w:marLeft w:val="0"/>
                      <w:marRight w:val="0"/>
                      <w:marTop w:val="0"/>
                      <w:marBottom w:val="0"/>
                      <w:divBdr>
                        <w:top w:val="none" w:sz="0" w:space="0" w:color="auto"/>
                        <w:left w:val="none" w:sz="0" w:space="0" w:color="auto"/>
                        <w:bottom w:val="none" w:sz="0" w:space="0" w:color="auto"/>
                        <w:right w:val="none" w:sz="0" w:space="0" w:color="auto"/>
                      </w:divBdr>
                    </w:div>
                  </w:divsChild>
                </w:div>
                <w:div w:id="1173688709">
                  <w:marLeft w:val="0"/>
                  <w:marRight w:val="0"/>
                  <w:marTop w:val="0"/>
                  <w:marBottom w:val="0"/>
                  <w:divBdr>
                    <w:top w:val="none" w:sz="0" w:space="0" w:color="auto"/>
                    <w:left w:val="none" w:sz="0" w:space="0" w:color="auto"/>
                    <w:bottom w:val="none" w:sz="0" w:space="0" w:color="auto"/>
                    <w:right w:val="none" w:sz="0" w:space="0" w:color="auto"/>
                  </w:divBdr>
                  <w:divsChild>
                    <w:div w:id="1824396221">
                      <w:marLeft w:val="0"/>
                      <w:marRight w:val="0"/>
                      <w:marTop w:val="0"/>
                      <w:marBottom w:val="0"/>
                      <w:divBdr>
                        <w:top w:val="none" w:sz="0" w:space="0" w:color="auto"/>
                        <w:left w:val="none" w:sz="0" w:space="0" w:color="auto"/>
                        <w:bottom w:val="none" w:sz="0" w:space="0" w:color="auto"/>
                        <w:right w:val="none" w:sz="0" w:space="0" w:color="auto"/>
                      </w:divBdr>
                    </w:div>
                  </w:divsChild>
                </w:div>
                <w:div w:id="434791024">
                  <w:marLeft w:val="0"/>
                  <w:marRight w:val="0"/>
                  <w:marTop w:val="0"/>
                  <w:marBottom w:val="0"/>
                  <w:divBdr>
                    <w:top w:val="none" w:sz="0" w:space="0" w:color="auto"/>
                    <w:left w:val="none" w:sz="0" w:space="0" w:color="auto"/>
                    <w:bottom w:val="none" w:sz="0" w:space="0" w:color="auto"/>
                    <w:right w:val="none" w:sz="0" w:space="0" w:color="auto"/>
                  </w:divBdr>
                  <w:divsChild>
                    <w:div w:id="980768194">
                      <w:marLeft w:val="0"/>
                      <w:marRight w:val="0"/>
                      <w:marTop w:val="0"/>
                      <w:marBottom w:val="0"/>
                      <w:divBdr>
                        <w:top w:val="none" w:sz="0" w:space="0" w:color="auto"/>
                        <w:left w:val="none" w:sz="0" w:space="0" w:color="auto"/>
                        <w:bottom w:val="none" w:sz="0" w:space="0" w:color="auto"/>
                        <w:right w:val="none" w:sz="0" w:space="0" w:color="auto"/>
                      </w:divBdr>
                    </w:div>
                  </w:divsChild>
                </w:div>
                <w:div w:id="740370517">
                  <w:marLeft w:val="0"/>
                  <w:marRight w:val="0"/>
                  <w:marTop w:val="0"/>
                  <w:marBottom w:val="0"/>
                  <w:divBdr>
                    <w:top w:val="none" w:sz="0" w:space="0" w:color="auto"/>
                    <w:left w:val="none" w:sz="0" w:space="0" w:color="auto"/>
                    <w:bottom w:val="none" w:sz="0" w:space="0" w:color="auto"/>
                    <w:right w:val="none" w:sz="0" w:space="0" w:color="auto"/>
                  </w:divBdr>
                  <w:divsChild>
                    <w:div w:id="2003124573">
                      <w:marLeft w:val="0"/>
                      <w:marRight w:val="0"/>
                      <w:marTop w:val="0"/>
                      <w:marBottom w:val="0"/>
                      <w:divBdr>
                        <w:top w:val="none" w:sz="0" w:space="0" w:color="auto"/>
                        <w:left w:val="none" w:sz="0" w:space="0" w:color="auto"/>
                        <w:bottom w:val="none" w:sz="0" w:space="0" w:color="auto"/>
                        <w:right w:val="none" w:sz="0" w:space="0" w:color="auto"/>
                      </w:divBdr>
                    </w:div>
                  </w:divsChild>
                </w:div>
                <w:div w:id="1253275156">
                  <w:marLeft w:val="0"/>
                  <w:marRight w:val="0"/>
                  <w:marTop w:val="0"/>
                  <w:marBottom w:val="0"/>
                  <w:divBdr>
                    <w:top w:val="none" w:sz="0" w:space="0" w:color="auto"/>
                    <w:left w:val="none" w:sz="0" w:space="0" w:color="auto"/>
                    <w:bottom w:val="none" w:sz="0" w:space="0" w:color="auto"/>
                    <w:right w:val="none" w:sz="0" w:space="0" w:color="auto"/>
                  </w:divBdr>
                  <w:divsChild>
                    <w:div w:id="15039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2">
              <w:marLeft w:val="0"/>
              <w:marRight w:val="0"/>
              <w:marTop w:val="0"/>
              <w:marBottom w:val="0"/>
              <w:divBdr>
                <w:top w:val="none" w:sz="0" w:space="0" w:color="auto"/>
                <w:left w:val="none" w:sz="0" w:space="0" w:color="auto"/>
                <w:bottom w:val="none" w:sz="0" w:space="0" w:color="auto"/>
                <w:right w:val="none" w:sz="0" w:space="0" w:color="auto"/>
              </w:divBdr>
              <w:divsChild>
                <w:div w:id="2136285836">
                  <w:marLeft w:val="0"/>
                  <w:marRight w:val="0"/>
                  <w:marTop w:val="0"/>
                  <w:marBottom w:val="0"/>
                  <w:divBdr>
                    <w:top w:val="none" w:sz="0" w:space="0" w:color="auto"/>
                    <w:left w:val="none" w:sz="0" w:space="0" w:color="auto"/>
                    <w:bottom w:val="none" w:sz="0" w:space="0" w:color="auto"/>
                    <w:right w:val="none" w:sz="0" w:space="0" w:color="auto"/>
                  </w:divBdr>
                </w:div>
                <w:div w:id="1695495178">
                  <w:marLeft w:val="0"/>
                  <w:marRight w:val="0"/>
                  <w:marTop w:val="0"/>
                  <w:marBottom w:val="0"/>
                  <w:divBdr>
                    <w:top w:val="none" w:sz="0" w:space="0" w:color="auto"/>
                    <w:left w:val="none" w:sz="0" w:space="0" w:color="auto"/>
                    <w:bottom w:val="none" w:sz="0" w:space="0" w:color="auto"/>
                    <w:right w:val="none" w:sz="0" w:space="0" w:color="auto"/>
                  </w:divBdr>
                </w:div>
              </w:divsChild>
            </w:div>
            <w:div w:id="782454000">
              <w:marLeft w:val="0"/>
              <w:marRight w:val="0"/>
              <w:marTop w:val="0"/>
              <w:marBottom w:val="0"/>
              <w:divBdr>
                <w:top w:val="none" w:sz="0" w:space="0" w:color="auto"/>
                <w:left w:val="none" w:sz="0" w:space="0" w:color="auto"/>
                <w:bottom w:val="none" w:sz="0" w:space="0" w:color="auto"/>
                <w:right w:val="none" w:sz="0" w:space="0" w:color="auto"/>
              </w:divBdr>
              <w:divsChild>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 w:id="1739786102">
              <w:marLeft w:val="0"/>
              <w:marRight w:val="0"/>
              <w:marTop w:val="0"/>
              <w:marBottom w:val="0"/>
              <w:divBdr>
                <w:top w:val="none" w:sz="0" w:space="0" w:color="auto"/>
                <w:left w:val="none" w:sz="0" w:space="0" w:color="auto"/>
                <w:bottom w:val="none" w:sz="0" w:space="0" w:color="auto"/>
                <w:right w:val="none" w:sz="0" w:space="0" w:color="auto"/>
              </w:divBdr>
              <w:divsChild>
                <w:div w:id="662852256">
                  <w:marLeft w:val="0"/>
                  <w:marRight w:val="0"/>
                  <w:marTop w:val="0"/>
                  <w:marBottom w:val="0"/>
                  <w:divBdr>
                    <w:top w:val="none" w:sz="0" w:space="0" w:color="auto"/>
                    <w:left w:val="none" w:sz="0" w:space="0" w:color="auto"/>
                    <w:bottom w:val="none" w:sz="0" w:space="0" w:color="auto"/>
                    <w:right w:val="none" w:sz="0" w:space="0" w:color="auto"/>
                  </w:divBdr>
                </w:div>
              </w:divsChild>
            </w:div>
            <w:div w:id="1429041592">
              <w:marLeft w:val="0"/>
              <w:marRight w:val="0"/>
              <w:marTop w:val="0"/>
              <w:marBottom w:val="0"/>
              <w:divBdr>
                <w:top w:val="none" w:sz="0" w:space="0" w:color="auto"/>
                <w:left w:val="none" w:sz="0" w:space="0" w:color="auto"/>
                <w:bottom w:val="none" w:sz="0" w:space="0" w:color="auto"/>
                <w:right w:val="none" w:sz="0" w:space="0" w:color="auto"/>
              </w:divBdr>
              <w:divsChild>
                <w:div w:id="1202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108">
          <w:marLeft w:val="0"/>
          <w:marRight w:val="0"/>
          <w:marTop w:val="0"/>
          <w:marBottom w:val="0"/>
          <w:divBdr>
            <w:top w:val="none" w:sz="0" w:space="0" w:color="auto"/>
            <w:left w:val="none" w:sz="0" w:space="0" w:color="auto"/>
            <w:bottom w:val="none" w:sz="0" w:space="0" w:color="auto"/>
            <w:right w:val="none" w:sz="0" w:space="0" w:color="auto"/>
          </w:divBdr>
          <w:divsChild>
            <w:div w:id="310139729">
              <w:marLeft w:val="0"/>
              <w:marRight w:val="0"/>
              <w:marTop w:val="0"/>
              <w:marBottom w:val="0"/>
              <w:divBdr>
                <w:top w:val="none" w:sz="0" w:space="0" w:color="auto"/>
                <w:left w:val="none" w:sz="0" w:space="0" w:color="auto"/>
                <w:bottom w:val="none" w:sz="0" w:space="0" w:color="auto"/>
                <w:right w:val="none" w:sz="0" w:space="0" w:color="auto"/>
              </w:divBdr>
              <w:divsChild>
                <w:div w:id="1386949465">
                  <w:marLeft w:val="0"/>
                  <w:marRight w:val="0"/>
                  <w:marTop w:val="0"/>
                  <w:marBottom w:val="0"/>
                  <w:divBdr>
                    <w:top w:val="none" w:sz="0" w:space="0" w:color="auto"/>
                    <w:left w:val="none" w:sz="0" w:space="0" w:color="auto"/>
                    <w:bottom w:val="none" w:sz="0" w:space="0" w:color="auto"/>
                    <w:right w:val="none" w:sz="0" w:space="0" w:color="auto"/>
                  </w:divBdr>
                </w:div>
              </w:divsChild>
            </w:div>
            <w:div w:id="1654218052">
              <w:marLeft w:val="0"/>
              <w:marRight w:val="0"/>
              <w:marTop w:val="0"/>
              <w:marBottom w:val="0"/>
              <w:divBdr>
                <w:top w:val="none" w:sz="0" w:space="0" w:color="auto"/>
                <w:left w:val="none" w:sz="0" w:space="0" w:color="auto"/>
                <w:bottom w:val="none" w:sz="0" w:space="0" w:color="auto"/>
                <w:right w:val="none" w:sz="0" w:space="0" w:color="auto"/>
              </w:divBdr>
              <w:divsChild>
                <w:div w:id="1723165165">
                  <w:marLeft w:val="0"/>
                  <w:marRight w:val="0"/>
                  <w:marTop w:val="0"/>
                  <w:marBottom w:val="0"/>
                  <w:divBdr>
                    <w:top w:val="none" w:sz="0" w:space="0" w:color="auto"/>
                    <w:left w:val="none" w:sz="0" w:space="0" w:color="auto"/>
                    <w:bottom w:val="none" w:sz="0" w:space="0" w:color="auto"/>
                    <w:right w:val="none" w:sz="0" w:space="0" w:color="auto"/>
                  </w:divBdr>
                </w:div>
              </w:divsChild>
            </w:div>
            <w:div w:id="2120250896">
              <w:marLeft w:val="0"/>
              <w:marRight w:val="0"/>
              <w:marTop w:val="0"/>
              <w:marBottom w:val="0"/>
              <w:divBdr>
                <w:top w:val="none" w:sz="0" w:space="0" w:color="auto"/>
                <w:left w:val="none" w:sz="0" w:space="0" w:color="auto"/>
                <w:bottom w:val="none" w:sz="0" w:space="0" w:color="auto"/>
                <w:right w:val="none" w:sz="0" w:space="0" w:color="auto"/>
              </w:divBdr>
              <w:divsChild>
                <w:div w:id="648360222">
                  <w:marLeft w:val="0"/>
                  <w:marRight w:val="0"/>
                  <w:marTop w:val="0"/>
                  <w:marBottom w:val="0"/>
                  <w:divBdr>
                    <w:top w:val="none" w:sz="0" w:space="0" w:color="auto"/>
                    <w:left w:val="none" w:sz="0" w:space="0" w:color="auto"/>
                    <w:bottom w:val="none" w:sz="0" w:space="0" w:color="auto"/>
                    <w:right w:val="none" w:sz="0" w:space="0" w:color="auto"/>
                  </w:divBdr>
                </w:div>
                <w:div w:id="1916238079">
                  <w:marLeft w:val="0"/>
                  <w:marRight w:val="0"/>
                  <w:marTop w:val="0"/>
                  <w:marBottom w:val="0"/>
                  <w:divBdr>
                    <w:top w:val="none" w:sz="0" w:space="0" w:color="auto"/>
                    <w:left w:val="none" w:sz="0" w:space="0" w:color="auto"/>
                    <w:bottom w:val="none" w:sz="0" w:space="0" w:color="auto"/>
                    <w:right w:val="none" w:sz="0" w:space="0" w:color="auto"/>
                  </w:divBdr>
                </w:div>
              </w:divsChild>
            </w:div>
            <w:div w:id="350691865">
              <w:marLeft w:val="0"/>
              <w:marRight w:val="0"/>
              <w:marTop w:val="0"/>
              <w:marBottom w:val="0"/>
              <w:divBdr>
                <w:top w:val="none" w:sz="0" w:space="0" w:color="auto"/>
                <w:left w:val="none" w:sz="0" w:space="0" w:color="auto"/>
                <w:bottom w:val="none" w:sz="0" w:space="0" w:color="auto"/>
                <w:right w:val="none" w:sz="0" w:space="0" w:color="auto"/>
              </w:divBdr>
              <w:divsChild>
                <w:div w:id="1743525343">
                  <w:marLeft w:val="0"/>
                  <w:marRight w:val="0"/>
                  <w:marTop w:val="0"/>
                  <w:marBottom w:val="0"/>
                  <w:divBdr>
                    <w:top w:val="none" w:sz="0" w:space="0" w:color="auto"/>
                    <w:left w:val="none" w:sz="0" w:space="0" w:color="auto"/>
                    <w:bottom w:val="none" w:sz="0" w:space="0" w:color="auto"/>
                    <w:right w:val="none" w:sz="0" w:space="0" w:color="auto"/>
                  </w:divBdr>
                </w:div>
              </w:divsChild>
            </w:div>
            <w:div w:id="1628701428">
              <w:marLeft w:val="0"/>
              <w:marRight w:val="0"/>
              <w:marTop w:val="0"/>
              <w:marBottom w:val="0"/>
              <w:divBdr>
                <w:top w:val="none" w:sz="0" w:space="0" w:color="auto"/>
                <w:left w:val="none" w:sz="0" w:space="0" w:color="auto"/>
                <w:bottom w:val="none" w:sz="0" w:space="0" w:color="auto"/>
                <w:right w:val="none" w:sz="0" w:space="0" w:color="auto"/>
              </w:divBdr>
              <w:divsChild>
                <w:div w:id="855077428">
                  <w:marLeft w:val="0"/>
                  <w:marRight w:val="0"/>
                  <w:marTop w:val="0"/>
                  <w:marBottom w:val="0"/>
                  <w:divBdr>
                    <w:top w:val="none" w:sz="0" w:space="0" w:color="auto"/>
                    <w:left w:val="none" w:sz="0" w:space="0" w:color="auto"/>
                    <w:bottom w:val="none" w:sz="0" w:space="0" w:color="auto"/>
                    <w:right w:val="none" w:sz="0" w:space="0" w:color="auto"/>
                  </w:divBdr>
                </w:div>
              </w:divsChild>
            </w:div>
            <w:div w:id="221868605">
              <w:marLeft w:val="0"/>
              <w:marRight w:val="0"/>
              <w:marTop w:val="0"/>
              <w:marBottom w:val="0"/>
              <w:divBdr>
                <w:top w:val="none" w:sz="0" w:space="0" w:color="auto"/>
                <w:left w:val="none" w:sz="0" w:space="0" w:color="auto"/>
                <w:bottom w:val="none" w:sz="0" w:space="0" w:color="auto"/>
                <w:right w:val="none" w:sz="0" w:space="0" w:color="auto"/>
              </w:divBdr>
              <w:divsChild>
                <w:div w:id="1116094669">
                  <w:marLeft w:val="0"/>
                  <w:marRight w:val="0"/>
                  <w:marTop w:val="0"/>
                  <w:marBottom w:val="0"/>
                  <w:divBdr>
                    <w:top w:val="none" w:sz="0" w:space="0" w:color="auto"/>
                    <w:left w:val="none" w:sz="0" w:space="0" w:color="auto"/>
                    <w:bottom w:val="none" w:sz="0" w:space="0" w:color="auto"/>
                    <w:right w:val="none" w:sz="0" w:space="0" w:color="auto"/>
                  </w:divBdr>
                </w:div>
              </w:divsChild>
            </w:div>
            <w:div w:id="217396308">
              <w:marLeft w:val="0"/>
              <w:marRight w:val="0"/>
              <w:marTop w:val="0"/>
              <w:marBottom w:val="0"/>
              <w:divBdr>
                <w:top w:val="none" w:sz="0" w:space="0" w:color="auto"/>
                <w:left w:val="none" w:sz="0" w:space="0" w:color="auto"/>
                <w:bottom w:val="none" w:sz="0" w:space="0" w:color="auto"/>
                <w:right w:val="none" w:sz="0" w:space="0" w:color="auto"/>
              </w:divBdr>
              <w:divsChild>
                <w:div w:id="863130573">
                  <w:marLeft w:val="0"/>
                  <w:marRight w:val="0"/>
                  <w:marTop w:val="0"/>
                  <w:marBottom w:val="0"/>
                  <w:divBdr>
                    <w:top w:val="none" w:sz="0" w:space="0" w:color="auto"/>
                    <w:left w:val="none" w:sz="0" w:space="0" w:color="auto"/>
                    <w:bottom w:val="none" w:sz="0" w:space="0" w:color="auto"/>
                    <w:right w:val="none" w:sz="0" w:space="0" w:color="auto"/>
                  </w:divBdr>
                </w:div>
              </w:divsChild>
            </w:div>
            <w:div w:id="1771391950">
              <w:marLeft w:val="0"/>
              <w:marRight w:val="0"/>
              <w:marTop w:val="0"/>
              <w:marBottom w:val="0"/>
              <w:divBdr>
                <w:top w:val="none" w:sz="0" w:space="0" w:color="auto"/>
                <w:left w:val="none" w:sz="0" w:space="0" w:color="auto"/>
                <w:bottom w:val="none" w:sz="0" w:space="0" w:color="auto"/>
                <w:right w:val="none" w:sz="0" w:space="0" w:color="auto"/>
              </w:divBdr>
              <w:divsChild>
                <w:div w:id="190459566">
                  <w:marLeft w:val="0"/>
                  <w:marRight w:val="0"/>
                  <w:marTop w:val="0"/>
                  <w:marBottom w:val="0"/>
                  <w:divBdr>
                    <w:top w:val="none" w:sz="0" w:space="0" w:color="auto"/>
                    <w:left w:val="none" w:sz="0" w:space="0" w:color="auto"/>
                    <w:bottom w:val="none" w:sz="0" w:space="0" w:color="auto"/>
                    <w:right w:val="none" w:sz="0" w:space="0" w:color="auto"/>
                  </w:divBdr>
                </w:div>
              </w:divsChild>
            </w:div>
            <w:div w:id="115218526">
              <w:marLeft w:val="0"/>
              <w:marRight w:val="0"/>
              <w:marTop w:val="0"/>
              <w:marBottom w:val="0"/>
              <w:divBdr>
                <w:top w:val="none" w:sz="0" w:space="0" w:color="auto"/>
                <w:left w:val="none" w:sz="0" w:space="0" w:color="auto"/>
                <w:bottom w:val="none" w:sz="0" w:space="0" w:color="auto"/>
                <w:right w:val="none" w:sz="0" w:space="0" w:color="auto"/>
              </w:divBdr>
              <w:divsChild>
                <w:div w:id="1069962576">
                  <w:marLeft w:val="0"/>
                  <w:marRight w:val="0"/>
                  <w:marTop w:val="0"/>
                  <w:marBottom w:val="0"/>
                  <w:divBdr>
                    <w:top w:val="none" w:sz="0" w:space="0" w:color="auto"/>
                    <w:left w:val="none" w:sz="0" w:space="0" w:color="auto"/>
                    <w:bottom w:val="none" w:sz="0" w:space="0" w:color="auto"/>
                    <w:right w:val="none" w:sz="0" w:space="0" w:color="auto"/>
                  </w:divBdr>
                </w:div>
              </w:divsChild>
            </w:div>
            <w:div w:id="2066248641">
              <w:marLeft w:val="0"/>
              <w:marRight w:val="0"/>
              <w:marTop w:val="0"/>
              <w:marBottom w:val="0"/>
              <w:divBdr>
                <w:top w:val="none" w:sz="0" w:space="0" w:color="auto"/>
                <w:left w:val="none" w:sz="0" w:space="0" w:color="auto"/>
                <w:bottom w:val="none" w:sz="0" w:space="0" w:color="auto"/>
                <w:right w:val="none" w:sz="0" w:space="0" w:color="auto"/>
              </w:divBdr>
              <w:divsChild>
                <w:div w:id="1300569056">
                  <w:marLeft w:val="0"/>
                  <w:marRight w:val="0"/>
                  <w:marTop w:val="0"/>
                  <w:marBottom w:val="0"/>
                  <w:divBdr>
                    <w:top w:val="none" w:sz="0" w:space="0" w:color="auto"/>
                    <w:left w:val="none" w:sz="0" w:space="0" w:color="auto"/>
                    <w:bottom w:val="none" w:sz="0" w:space="0" w:color="auto"/>
                    <w:right w:val="none" w:sz="0" w:space="0" w:color="auto"/>
                  </w:divBdr>
                </w:div>
              </w:divsChild>
            </w:div>
            <w:div w:id="1320575675">
              <w:marLeft w:val="0"/>
              <w:marRight w:val="0"/>
              <w:marTop w:val="0"/>
              <w:marBottom w:val="0"/>
              <w:divBdr>
                <w:top w:val="none" w:sz="0" w:space="0" w:color="auto"/>
                <w:left w:val="none" w:sz="0" w:space="0" w:color="auto"/>
                <w:bottom w:val="none" w:sz="0" w:space="0" w:color="auto"/>
                <w:right w:val="none" w:sz="0" w:space="0" w:color="auto"/>
              </w:divBdr>
              <w:divsChild>
                <w:div w:id="1722702676">
                  <w:marLeft w:val="0"/>
                  <w:marRight w:val="0"/>
                  <w:marTop w:val="0"/>
                  <w:marBottom w:val="0"/>
                  <w:divBdr>
                    <w:top w:val="none" w:sz="0" w:space="0" w:color="auto"/>
                    <w:left w:val="none" w:sz="0" w:space="0" w:color="auto"/>
                    <w:bottom w:val="none" w:sz="0" w:space="0" w:color="auto"/>
                    <w:right w:val="none" w:sz="0" w:space="0" w:color="auto"/>
                  </w:divBdr>
                </w:div>
              </w:divsChild>
            </w:div>
            <w:div w:id="101149573">
              <w:marLeft w:val="0"/>
              <w:marRight w:val="0"/>
              <w:marTop w:val="0"/>
              <w:marBottom w:val="0"/>
              <w:divBdr>
                <w:top w:val="none" w:sz="0" w:space="0" w:color="auto"/>
                <w:left w:val="none" w:sz="0" w:space="0" w:color="auto"/>
                <w:bottom w:val="none" w:sz="0" w:space="0" w:color="auto"/>
                <w:right w:val="none" w:sz="0" w:space="0" w:color="auto"/>
              </w:divBdr>
              <w:divsChild>
                <w:div w:id="1278414082">
                  <w:marLeft w:val="0"/>
                  <w:marRight w:val="0"/>
                  <w:marTop w:val="0"/>
                  <w:marBottom w:val="0"/>
                  <w:divBdr>
                    <w:top w:val="none" w:sz="0" w:space="0" w:color="auto"/>
                    <w:left w:val="none" w:sz="0" w:space="0" w:color="auto"/>
                    <w:bottom w:val="none" w:sz="0" w:space="0" w:color="auto"/>
                    <w:right w:val="none" w:sz="0" w:space="0" w:color="auto"/>
                  </w:divBdr>
                </w:div>
              </w:divsChild>
            </w:div>
            <w:div w:id="1974555629">
              <w:marLeft w:val="0"/>
              <w:marRight w:val="0"/>
              <w:marTop w:val="0"/>
              <w:marBottom w:val="0"/>
              <w:divBdr>
                <w:top w:val="none" w:sz="0" w:space="0" w:color="auto"/>
                <w:left w:val="none" w:sz="0" w:space="0" w:color="auto"/>
                <w:bottom w:val="none" w:sz="0" w:space="0" w:color="auto"/>
                <w:right w:val="none" w:sz="0" w:space="0" w:color="auto"/>
              </w:divBdr>
              <w:divsChild>
                <w:div w:id="1987316196">
                  <w:marLeft w:val="0"/>
                  <w:marRight w:val="0"/>
                  <w:marTop w:val="0"/>
                  <w:marBottom w:val="0"/>
                  <w:divBdr>
                    <w:top w:val="none" w:sz="0" w:space="0" w:color="auto"/>
                    <w:left w:val="none" w:sz="0" w:space="0" w:color="auto"/>
                    <w:bottom w:val="none" w:sz="0" w:space="0" w:color="auto"/>
                    <w:right w:val="none" w:sz="0" w:space="0" w:color="auto"/>
                  </w:divBdr>
                </w:div>
              </w:divsChild>
            </w:div>
            <w:div w:id="724373680">
              <w:marLeft w:val="0"/>
              <w:marRight w:val="0"/>
              <w:marTop w:val="0"/>
              <w:marBottom w:val="0"/>
              <w:divBdr>
                <w:top w:val="none" w:sz="0" w:space="0" w:color="auto"/>
                <w:left w:val="none" w:sz="0" w:space="0" w:color="auto"/>
                <w:bottom w:val="none" w:sz="0" w:space="0" w:color="auto"/>
                <w:right w:val="none" w:sz="0" w:space="0" w:color="auto"/>
              </w:divBdr>
              <w:divsChild>
                <w:div w:id="971668283">
                  <w:marLeft w:val="0"/>
                  <w:marRight w:val="0"/>
                  <w:marTop w:val="0"/>
                  <w:marBottom w:val="0"/>
                  <w:divBdr>
                    <w:top w:val="none" w:sz="0" w:space="0" w:color="auto"/>
                    <w:left w:val="none" w:sz="0" w:space="0" w:color="auto"/>
                    <w:bottom w:val="none" w:sz="0" w:space="0" w:color="auto"/>
                    <w:right w:val="none" w:sz="0" w:space="0" w:color="auto"/>
                  </w:divBdr>
                </w:div>
              </w:divsChild>
            </w:div>
            <w:div w:id="1646474671">
              <w:marLeft w:val="0"/>
              <w:marRight w:val="0"/>
              <w:marTop w:val="0"/>
              <w:marBottom w:val="0"/>
              <w:divBdr>
                <w:top w:val="none" w:sz="0" w:space="0" w:color="auto"/>
                <w:left w:val="none" w:sz="0" w:space="0" w:color="auto"/>
                <w:bottom w:val="none" w:sz="0" w:space="0" w:color="auto"/>
                <w:right w:val="none" w:sz="0" w:space="0" w:color="auto"/>
              </w:divBdr>
              <w:divsChild>
                <w:div w:id="1306936544">
                  <w:marLeft w:val="0"/>
                  <w:marRight w:val="0"/>
                  <w:marTop w:val="0"/>
                  <w:marBottom w:val="0"/>
                  <w:divBdr>
                    <w:top w:val="none" w:sz="0" w:space="0" w:color="auto"/>
                    <w:left w:val="none" w:sz="0" w:space="0" w:color="auto"/>
                    <w:bottom w:val="none" w:sz="0" w:space="0" w:color="auto"/>
                    <w:right w:val="none" w:sz="0" w:space="0" w:color="auto"/>
                  </w:divBdr>
                </w:div>
              </w:divsChild>
            </w:div>
            <w:div w:id="1641879479">
              <w:marLeft w:val="0"/>
              <w:marRight w:val="0"/>
              <w:marTop w:val="0"/>
              <w:marBottom w:val="0"/>
              <w:divBdr>
                <w:top w:val="none" w:sz="0" w:space="0" w:color="auto"/>
                <w:left w:val="none" w:sz="0" w:space="0" w:color="auto"/>
                <w:bottom w:val="none" w:sz="0" w:space="0" w:color="auto"/>
                <w:right w:val="none" w:sz="0" w:space="0" w:color="auto"/>
              </w:divBdr>
              <w:divsChild>
                <w:div w:id="546990533">
                  <w:marLeft w:val="0"/>
                  <w:marRight w:val="0"/>
                  <w:marTop w:val="0"/>
                  <w:marBottom w:val="0"/>
                  <w:divBdr>
                    <w:top w:val="none" w:sz="0" w:space="0" w:color="auto"/>
                    <w:left w:val="none" w:sz="0" w:space="0" w:color="auto"/>
                    <w:bottom w:val="none" w:sz="0" w:space="0" w:color="auto"/>
                    <w:right w:val="none" w:sz="0" w:space="0" w:color="auto"/>
                  </w:divBdr>
                </w:div>
              </w:divsChild>
            </w:div>
            <w:div w:id="1137067298">
              <w:marLeft w:val="0"/>
              <w:marRight w:val="0"/>
              <w:marTop w:val="0"/>
              <w:marBottom w:val="0"/>
              <w:divBdr>
                <w:top w:val="none" w:sz="0" w:space="0" w:color="auto"/>
                <w:left w:val="none" w:sz="0" w:space="0" w:color="auto"/>
                <w:bottom w:val="none" w:sz="0" w:space="0" w:color="auto"/>
                <w:right w:val="none" w:sz="0" w:space="0" w:color="auto"/>
              </w:divBdr>
              <w:divsChild>
                <w:div w:id="1372458160">
                  <w:marLeft w:val="0"/>
                  <w:marRight w:val="0"/>
                  <w:marTop w:val="0"/>
                  <w:marBottom w:val="0"/>
                  <w:divBdr>
                    <w:top w:val="none" w:sz="0" w:space="0" w:color="auto"/>
                    <w:left w:val="none" w:sz="0" w:space="0" w:color="auto"/>
                    <w:bottom w:val="none" w:sz="0" w:space="0" w:color="auto"/>
                    <w:right w:val="none" w:sz="0" w:space="0" w:color="auto"/>
                  </w:divBdr>
                </w:div>
              </w:divsChild>
            </w:div>
            <w:div w:id="1524783121">
              <w:marLeft w:val="0"/>
              <w:marRight w:val="0"/>
              <w:marTop w:val="0"/>
              <w:marBottom w:val="0"/>
              <w:divBdr>
                <w:top w:val="none" w:sz="0" w:space="0" w:color="auto"/>
                <w:left w:val="none" w:sz="0" w:space="0" w:color="auto"/>
                <w:bottom w:val="none" w:sz="0" w:space="0" w:color="auto"/>
                <w:right w:val="none" w:sz="0" w:space="0" w:color="auto"/>
              </w:divBdr>
              <w:divsChild>
                <w:div w:id="920606391">
                  <w:marLeft w:val="0"/>
                  <w:marRight w:val="0"/>
                  <w:marTop w:val="0"/>
                  <w:marBottom w:val="0"/>
                  <w:divBdr>
                    <w:top w:val="none" w:sz="0" w:space="0" w:color="auto"/>
                    <w:left w:val="none" w:sz="0" w:space="0" w:color="auto"/>
                    <w:bottom w:val="none" w:sz="0" w:space="0" w:color="auto"/>
                    <w:right w:val="none" w:sz="0" w:space="0" w:color="auto"/>
                  </w:divBdr>
                </w:div>
              </w:divsChild>
            </w:div>
            <w:div w:id="2063551834">
              <w:marLeft w:val="0"/>
              <w:marRight w:val="0"/>
              <w:marTop w:val="0"/>
              <w:marBottom w:val="0"/>
              <w:divBdr>
                <w:top w:val="none" w:sz="0" w:space="0" w:color="auto"/>
                <w:left w:val="none" w:sz="0" w:space="0" w:color="auto"/>
                <w:bottom w:val="none" w:sz="0" w:space="0" w:color="auto"/>
                <w:right w:val="none" w:sz="0" w:space="0" w:color="auto"/>
              </w:divBdr>
              <w:divsChild>
                <w:div w:id="798494087">
                  <w:marLeft w:val="0"/>
                  <w:marRight w:val="0"/>
                  <w:marTop w:val="0"/>
                  <w:marBottom w:val="0"/>
                  <w:divBdr>
                    <w:top w:val="none" w:sz="0" w:space="0" w:color="auto"/>
                    <w:left w:val="none" w:sz="0" w:space="0" w:color="auto"/>
                    <w:bottom w:val="none" w:sz="0" w:space="0" w:color="auto"/>
                    <w:right w:val="none" w:sz="0" w:space="0" w:color="auto"/>
                  </w:divBdr>
                </w:div>
              </w:divsChild>
            </w:div>
            <w:div w:id="1685086011">
              <w:marLeft w:val="0"/>
              <w:marRight w:val="0"/>
              <w:marTop w:val="0"/>
              <w:marBottom w:val="0"/>
              <w:divBdr>
                <w:top w:val="none" w:sz="0" w:space="0" w:color="auto"/>
                <w:left w:val="none" w:sz="0" w:space="0" w:color="auto"/>
                <w:bottom w:val="none" w:sz="0" w:space="0" w:color="auto"/>
                <w:right w:val="none" w:sz="0" w:space="0" w:color="auto"/>
              </w:divBdr>
              <w:divsChild>
                <w:div w:id="29499507">
                  <w:marLeft w:val="0"/>
                  <w:marRight w:val="0"/>
                  <w:marTop w:val="0"/>
                  <w:marBottom w:val="0"/>
                  <w:divBdr>
                    <w:top w:val="none" w:sz="0" w:space="0" w:color="auto"/>
                    <w:left w:val="none" w:sz="0" w:space="0" w:color="auto"/>
                    <w:bottom w:val="none" w:sz="0" w:space="0" w:color="auto"/>
                    <w:right w:val="none" w:sz="0" w:space="0" w:color="auto"/>
                  </w:divBdr>
                </w:div>
              </w:divsChild>
            </w:div>
            <w:div w:id="87850945">
              <w:marLeft w:val="0"/>
              <w:marRight w:val="0"/>
              <w:marTop w:val="0"/>
              <w:marBottom w:val="0"/>
              <w:divBdr>
                <w:top w:val="none" w:sz="0" w:space="0" w:color="auto"/>
                <w:left w:val="none" w:sz="0" w:space="0" w:color="auto"/>
                <w:bottom w:val="none" w:sz="0" w:space="0" w:color="auto"/>
                <w:right w:val="none" w:sz="0" w:space="0" w:color="auto"/>
              </w:divBdr>
              <w:divsChild>
                <w:div w:id="1914312862">
                  <w:marLeft w:val="0"/>
                  <w:marRight w:val="0"/>
                  <w:marTop w:val="0"/>
                  <w:marBottom w:val="0"/>
                  <w:divBdr>
                    <w:top w:val="none" w:sz="0" w:space="0" w:color="auto"/>
                    <w:left w:val="none" w:sz="0" w:space="0" w:color="auto"/>
                    <w:bottom w:val="none" w:sz="0" w:space="0" w:color="auto"/>
                    <w:right w:val="none" w:sz="0" w:space="0" w:color="auto"/>
                  </w:divBdr>
                </w:div>
              </w:divsChild>
            </w:div>
            <w:div w:id="1490708328">
              <w:marLeft w:val="0"/>
              <w:marRight w:val="0"/>
              <w:marTop w:val="0"/>
              <w:marBottom w:val="0"/>
              <w:divBdr>
                <w:top w:val="none" w:sz="0" w:space="0" w:color="auto"/>
                <w:left w:val="none" w:sz="0" w:space="0" w:color="auto"/>
                <w:bottom w:val="none" w:sz="0" w:space="0" w:color="auto"/>
                <w:right w:val="none" w:sz="0" w:space="0" w:color="auto"/>
              </w:divBdr>
              <w:divsChild>
                <w:div w:id="1211262915">
                  <w:marLeft w:val="0"/>
                  <w:marRight w:val="0"/>
                  <w:marTop w:val="0"/>
                  <w:marBottom w:val="0"/>
                  <w:divBdr>
                    <w:top w:val="none" w:sz="0" w:space="0" w:color="auto"/>
                    <w:left w:val="none" w:sz="0" w:space="0" w:color="auto"/>
                    <w:bottom w:val="none" w:sz="0" w:space="0" w:color="auto"/>
                    <w:right w:val="none" w:sz="0" w:space="0" w:color="auto"/>
                  </w:divBdr>
                </w:div>
              </w:divsChild>
            </w:div>
            <w:div w:id="1151677911">
              <w:marLeft w:val="0"/>
              <w:marRight w:val="0"/>
              <w:marTop w:val="0"/>
              <w:marBottom w:val="0"/>
              <w:divBdr>
                <w:top w:val="none" w:sz="0" w:space="0" w:color="auto"/>
                <w:left w:val="none" w:sz="0" w:space="0" w:color="auto"/>
                <w:bottom w:val="none" w:sz="0" w:space="0" w:color="auto"/>
                <w:right w:val="none" w:sz="0" w:space="0" w:color="auto"/>
              </w:divBdr>
              <w:divsChild>
                <w:div w:id="577060426">
                  <w:marLeft w:val="0"/>
                  <w:marRight w:val="0"/>
                  <w:marTop w:val="0"/>
                  <w:marBottom w:val="0"/>
                  <w:divBdr>
                    <w:top w:val="none" w:sz="0" w:space="0" w:color="auto"/>
                    <w:left w:val="none" w:sz="0" w:space="0" w:color="auto"/>
                    <w:bottom w:val="none" w:sz="0" w:space="0" w:color="auto"/>
                    <w:right w:val="none" w:sz="0" w:space="0" w:color="auto"/>
                  </w:divBdr>
                </w:div>
              </w:divsChild>
            </w:div>
            <w:div w:id="1279526241">
              <w:marLeft w:val="0"/>
              <w:marRight w:val="0"/>
              <w:marTop w:val="0"/>
              <w:marBottom w:val="0"/>
              <w:divBdr>
                <w:top w:val="none" w:sz="0" w:space="0" w:color="auto"/>
                <w:left w:val="none" w:sz="0" w:space="0" w:color="auto"/>
                <w:bottom w:val="none" w:sz="0" w:space="0" w:color="auto"/>
                <w:right w:val="none" w:sz="0" w:space="0" w:color="auto"/>
              </w:divBdr>
              <w:divsChild>
                <w:div w:id="390538785">
                  <w:marLeft w:val="0"/>
                  <w:marRight w:val="0"/>
                  <w:marTop w:val="0"/>
                  <w:marBottom w:val="0"/>
                  <w:divBdr>
                    <w:top w:val="none" w:sz="0" w:space="0" w:color="auto"/>
                    <w:left w:val="none" w:sz="0" w:space="0" w:color="auto"/>
                    <w:bottom w:val="none" w:sz="0" w:space="0" w:color="auto"/>
                    <w:right w:val="none" w:sz="0" w:space="0" w:color="auto"/>
                  </w:divBdr>
                </w:div>
              </w:divsChild>
            </w:div>
            <w:div w:id="1247809841">
              <w:marLeft w:val="0"/>
              <w:marRight w:val="0"/>
              <w:marTop w:val="0"/>
              <w:marBottom w:val="0"/>
              <w:divBdr>
                <w:top w:val="none" w:sz="0" w:space="0" w:color="auto"/>
                <w:left w:val="none" w:sz="0" w:space="0" w:color="auto"/>
                <w:bottom w:val="none" w:sz="0" w:space="0" w:color="auto"/>
                <w:right w:val="none" w:sz="0" w:space="0" w:color="auto"/>
              </w:divBdr>
              <w:divsChild>
                <w:div w:id="415442868">
                  <w:marLeft w:val="0"/>
                  <w:marRight w:val="0"/>
                  <w:marTop w:val="0"/>
                  <w:marBottom w:val="0"/>
                  <w:divBdr>
                    <w:top w:val="none" w:sz="0" w:space="0" w:color="auto"/>
                    <w:left w:val="none" w:sz="0" w:space="0" w:color="auto"/>
                    <w:bottom w:val="none" w:sz="0" w:space="0" w:color="auto"/>
                    <w:right w:val="none" w:sz="0" w:space="0" w:color="auto"/>
                  </w:divBdr>
                </w:div>
              </w:divsChild>
            </w:div>
            <w:div w:id="1375885937">
              <w:marLeft w:val="0"/>
              <w:marRight w:val="0"/>
              <w:marTop w:val="0"/>
              <w:marBottom w:val="0"/>
              <w:divBdr>
                <w:top w:val="none" w:sz="0" w:space="0" w:color="auto"/>
                <w:left w:val="none" w:sz="0" w:space="0" w:color="auto"/>
                <w:bottom w:val="none" w:sz="0" w:space="0" w:color="auto"/>
                <w:right w:val="none" w:sz="0" w:space="0" w:color="auto"/>
              </w:divBdr>
              <w:divsChild>
                <w:div w:id="26300017">
                  <w:marLeft w:val="0"/>
                  <w:marRight w:val="0"/>
                  <w:marTop w:val="0"/>
                  <w:marBottom w:val="0"/>
                  <w:divBdr>
                    <w:top w:val="none" w:sz="0" w:space="0" w:color="auto"/>
                    <w:left w:val="none" w:sz="0" w:space="0" w:color="auto"/>
                    <w:bottom w:val="none" w:sz="0" w:space="0" w:color="auto"/>
                    <w:right w:val="none" w:sz="0" w:space="0" w:color="auto"/>
                  </w:divBdr>
                </w:div>
              </w:divsChild>
            </w:div>
            <w:div w:id="1150945103">
              <w:marLeft w:val="0"/>
              <w:marRight w:val="0"/>
              <w:marTop w:val="0"/>
              <w:marBottom w:val="0"/>
              <w:divBdr>
                <w:top w:val="none" w:sz="0" w:space="0" w:color="auto"/>
                <w:left w:val="none" w:sz="0" w:space="0" w:color="auto"/>
                <w:bottom w:val="none" w:sz="0" w:space="0" w:color="auto"/>
                <w:right w:val="none" w:sz="0" w:space="0" w:color="auto"/>
              </w:divBdr>
              <w:divsChild>
                <w:div w:id="1390691254">
                  <w:marLeft w:val="0"/>
                  <w:marRight w:val="0"/>
                  <w:marTop w:val="0"/>
                  <w:marBottom w:val="0"/>
                  <w:divBdr>
                    <w:top w:val="none" w:sz="0" w:space="0" w:color="auto"/>
                    <w:left w:val="none" w:sz="0" w:space="0" w:color="auto"/>
                    <w:bottom w:val="none" w:sz="0" w:space="0" w:color="auto"/>
                    <w:right w:val="none" w:sz="0" w:space="0" w:color="auto"/>
                  </w:divBdr>
                </w:div>
              </w:divsChild>
            </w:div>
            <w:div w:id="682754333">
              <w:marLeft w:val="0"/>
              <w:marRight w:val="0"/>
              <w:marTop w:val="0"/>
              <w:marBottom w:val="0"/>
              <w:divBdr>
                <w:top w:val="none" w:sz="0" w:space="0" w:color="auto"/>
                <w:left w:val="none" w:sz="0" w:space="0" w:color="auto"/>
                <w:bottom w:val="none" w:sz="0" w:space="0" w:color="auto"/>
                <w:right w:val="none" w:sz="0" w:space="0" w:color="auto"/>
              </w:divBdr>
              <w:divsChild>
                <w:div w:id="1697778493">
                  <w:marLeft w:val="0"/>
                  <w:marRight w:val="0"/>
                  <w:marTop w:val="0"/>
                  <w:marBottom w:val="0"/>
                  <w:divBdr>
                    <w:top w:val="none" w:sz="0" w:space="0" w:color="auto"/>
                    <w:left w:val="none" w:sz="0" w:space="0" w:color="auto"/>
                    <w:bottom w:val="none" w:sz="0" w:space="0" w:color="auto"/>
                    <w:right w:val="none" w:sz="0" w:space="0" w:color="auto"/>
                  </w:divBdr>
                </w:div>
              </w:divsChild>
            </w:div>
            <w:div w:id="966006002">
              <w:marLeft w:val="0"/>
              <w:marRight w:val="0"/>
              <w:marTop w:val="0"/>
              <w:marBottom w:val="0"/>
              <w:divBdr>
                <w:top w:val="none" w:sz="0" w:space="0" w:color="auto"/>
                <w:left w:val="none" w:sz="0" w:space="0" w:color="auto"/>
                <w:bottom w:val="none" w:sz="0" w:space="0" w:color="auto"/>
                <w:right w:val="none" w:sz="0" w:space="0" w:color="auto"/>
              </w:divBdr>
              <w:divsChild>
                <w:div w:id="1302153352">
                  <w:marLeft w:val="0"/>
                  <w:marRight w:val="0"/>
                  <w:marTop w:val="0"/>
                  <w:marBottom w:val="0"/>
                  <w:divBdr>
                    <w:top w:val="none" w:sz="0" w:space="0" w:color="auto"/>
                    <w:left w:val="none" w:sz="0" w:space="0" w:color="auto"/>
                    <w:bottom w:val="none" w:sz="0" w:space="0" w:color="auto"/>
                    <w:right w:val="none" w:sz="0" w:space="0" w:color="auto"/>
                  </w:divBdr>
                </w:div>
              </w:divsChild>
            </w:div>
            <w:div w:id="1487546620">
              <w:marLeft w:val="0"/>
              <w:marRight w:val="0"/>
              <w:marTop w:val="0"/>
              <w:marBottom w:val="0"/>
              <w:divBdr>
                <w:top w:val="none" w:sz="0" w:space="0" w:color="auto"/>
                <w:left w:val="none" w:sz="0" w:space="0" w:color="auto"/>
                <w:bottom w:val="none" w:sz="0" w:space="0" w:color="auto"/>
                <w:right w:val="none" w:sz="0" w:space="0" w:color="auto"/>
              </w:divBdr>
              <w:divsChild>
                <w:div w:id="97915671">
                  <w:marLeft w:val="0"/>
                  <w:marRight w:val="0"/>
                  <w:marTop w:val="0"/>
                  <w:marBottom w:val="0"/>
                  <w:divBdr>
                    <w:top w:val="none" w:sz="0" w:space="0" w:color="auto"/>
                    <w:left w:val="none" w:sz="0" w:space="0" w:color="auto"/>
                    <w:bottom w:val="none" w:sz="0" w:space="0" w:color="auto"/>
                    <w:right w:val="none" w:sz="0" w:space="0" w:color="auto"/>
                  </w:divBdr>
                </w:div>
              </w:divsChild>
            </w:div>
            <w:div w:id="597055913">
              <w:marLeft w:val="0"/>
              <w:marRight w:val="0"/>
              <w:marTop w:val="0"/>
              <w:marBottom w:val="0"/>
              <w:divBdr>
                <w:top w:val="none" w:sz="0" w:space="0" w:color="auto"/>
                <w:left w:val="none" w:sz="0" w:space="0" w:color="auto"/>
                <w:bottom w:val="none" w:sz="0" w:space="0" w:color="auto"/>
                <w:right w:val="none" w:sz="0" w:space="0" w:color="auto"/>
              </w:divBdr>
              <w:divsChild>
                <w:div w:id="1714118367">
                  <w:marLeft w:val="0"/>
                  <w:marRight w:val="0"/>
                  <w:marTop w:val="0"/>
                  <w:marBottom w:val="0"/>
                  <w:divBdr>
                    <w:top w:val="none" w:sz="0" w:space="0" w:color="auto"/>
                    <w:left w:val="none" w:sz="0" w:space="0" w:color="auto"/>
                    <w:bottom w:val="none" w:sz="0" w:space="0" w:color="auto"/>
                    <w:right w:val="none" w:sz="0" w:space="0" w:color="auto"/>
                  </w:divBdr>
                </w:div>
              </w:divsChild>
            </w:div>
            <w:div w:id="1095707707">
              <w:marLeft w:val="0"/>
              <w:marRight w:val="0"/>
              <w:marTop w:val="0"/>
              <w:marBottom w:val="0"/>
              <w:divBdr>
                <w:top w:val="none" w:sz="0" w:space="0" w:color="auto"/>
                <w:left w:val="none" w:sz="0" w:space="0" w:color="auto"/>
                <w:bottom w:val="none" w:sz="0" w:space="0" w:color="auto"/>
                <w:right w:val="none" w:sz="0" w:space="0" w:color="auto"/>
              </w:divBdr>
              <w:divsChild>
                <w:div w:id="1490321088">
                  <w:marLeft w:val="0"/>
                  <w:marRight w:val="0"/>
                  <w:marTop w:val="0"/>
                  <w:marBottom w:val="0"/>
                  <w:divBdr>
                    <w:top w:val="none" w:sz="0" w:space="0" w:color="auto"/>
                    <w:left w:val="none" w:sz="0" w:space="0" w:color="auto"/>
                    <w:bottom w:val="none" w:sz="0" w:space="0" w:color="auto"/>
                    <w:right w:val="none" w:sz="0" w:space="0" w:color="auto"/>
                  </w:divBdr>
                </w:div>
                <w:div w:id="1068650390">
                  <w:marLeft w:val="0"/>
                  <w:marRight w:val="0"/>
                  <w:marTop w:val="0"/>
                  <w:marBottom w:val="0"/>
                  <w:divBdr>
                    <w:top w:val="none" w:sz="0" w:space="0" w:color="auto"/>
                    <w:left w:val="none" w:sz="0" w:space="0" w:color="auto"/>
                    <w:bottom w:val="none" w:sz="0" w:space="0" w:color="auto"/>
                    <w:right w:val="none" w:sz="0" w:space="0" w:color="auto"/>
                  </w:divBdr>
                </w:div>
              </w:divsChild>
            </w:div>
            <w:div w:id="207493800">
              <w:marLeft w:val="0"/>
              <w:marRight w:val="0"/>
              <w:marTop w:val="0"/>
              <w:marBottom w:val="0"/>
              <w:divBdr>
                <w:top w:val="none" w:sz="0" w:space="0" w:color="auto"/>
                <w:left w:val="none" w:sz="0" w:space="0" w:color="auto"/>
                <w:bottom w:val="none" w:sz="0" w:space="0" w:color="auto"/>
                <w:right w:val="none" w:sz="0" w:space="0" w:color="auto"/>
              </w:divBdr>
              <w:divsChild>
                <w:div w:id="1824538001">
                  <w:marLeft w:val="0"/>
                  <w:marRight w:val="0"/>
                  <w:marTop w:val="0"/>
                  <w:marBottom w:val="0"/>
                  <w:divBdr>
                    <w:top w:val="none" w:sz="0" w:space="0" w:color="auto"/>
                    <w:left w:val="none" w:sz="0" w:space="0" w:color="auto"/>
                    <w:bottom w:val="none" w:sz="0" w:space="0" w:color="auto"/>
                    <w:right w:val="none" w:sz="0" w:space="0" w:color="auto"/>
                  </w:divBdr>
                </w:div>
              </w:divsChild>
            </w:div>
            <w:div w:id="1172992622">
              <w:marLeft w:val="0"/>
              <w:marRight w:val="0"/>
              <w:marTop w:val="0"/>
              <w:marBottom w:val="0"/>
              <w:divBdr>
                <w:top w:val="none" w:sz="0" w:space="0" w:color="auto"/>
                <w:left w:val="none" w:sz="0" w:space="0" w:color="auto"/>
                <w:bottom w:val="none" w:sz="0" w:space="0" w:color="auto"/>
                <w:right w:val="none" w:sz="0" w:space="0" w:color="auto"/>
              </w:divBdr>
              <w:divsChild>
                <w:div w:id="544413426">
                  <w:marLeft w:val="0"/>
                  <w:marRight w:val="0"/>
                  <w:marTop w:val="0"/>
                  <w:marBottom w:val="0"/>
                  <w:divBdr>
                    <w:top w:val="none" w:sz="0" w:space="0" w:color="auto"/>
                    <w:left w:val="none" w:sz="0" w:space="0" w:color="auto"/>
                    <w:bottom w:val="none" w:sz="0" w:space="0" w:color="auto"/>
                    <w:right w:val="none" w:sz="0" w:space="0" w:color="auto"/>
                  </w:divBdr>
                </w:div>
              </w:divsChild>
            </w:div>
            <w:div w:id="797182256">
              <w:marLeft w:val="0"/>
              <w:marRight w:val="0"/>
              <w:marTop w:val="0"/>
              <w:marBottom w:val="0"/>
              <w:divBdr>
                <w:top w:val="none" w:sz="0" w:space="0" w:color="auto"/>
                <w:left w:val="none" w:sz="0" w:space="0" w:color="auto"/>
                <w:bottom w:val="none" w:sz="0" w:space="0" w:color="auto"/>
                <w:right w:val="none" w:sz="0" w:space="0" w:color="auto"/>
              </w:divBdr>
              <w:divsChild>
                <w:div w:id="216474988">
                  <w:marLeft w:val="0"/>
                  <w:marRight w:val="0"/>
                  <w:marTop w:val="0"/>
                  <w:marBottom w:val="0"/>
                  <w:divBdr>
                    <w:top w:val="none" w:sz="0" w:space="0" w:color="auto"/>
                    <w:left w:val="none" w:sz="0" w:space="0" w:color="auto"/>
                    <w:bottom w:val="none" w:sz="0" w:space="0" w:color="auto"/>
                    <w:right w:val="none" w:sz="0" w:space="0" w:color="auto"/>
                  </w:divBdr>
                </w:div>
              </w:divsChild>
            </w:div>
            <w:div w:id="1495872856">
              <w:marLeft w:val="0"/>
              <w:marRight w:val="0"/>
              <w:marTop w:val="0"/>
              <w:marBottom w:val="0"/>
              <w:divBdr>
                <w:top w:val="none" w:sz="0" w:space="0" w:color="auto"/>
                <w:left w:val="none" w:sz="0" w:space="0" w:color="auto"/>
                <w:bottom w:val="none" w:sz="0" w:space="0" w:color="auto"/>
                <w:right w:val="none" w:sz="0" w:space="0" w:color="auto"/>
              </w:divBdr>
              <w:divsChild>
                <w:div w:id="324742009">
                  <w:marLeft w:val="0"/>
                  <w:marRight w:val="0"/>
                  <w:marTop w:val="0"/>
                  <w:marBottom w:val="0"/>
                  <w:divBdr>
                    <w:top w:val="none" w:sz="0" w:space="0" w:color="auto"/>
                    <w:left w:val="none" w:sz="0" w:space="0" w:color="auto"/>
                    <w:bottom w:val="none" w:sz="0" w:space="0" w:color="auto"/>
                    <w:right w:val="none" w:sz="0" w:space="0" w:color="auto"/>
                  </w:divBdr>
                </w:div>
              </w:divsChild>
            </w:div>
            <w:div w:id="335957627">
              <w:marLeft w:val="0"/>
              <w:marRight w:val="0"/>
              <w:marTop w:val="0"/>
              <w:marBottom w:val="0"/>
              <w:divBdr>
                <w:top w:val="none" w:sz="0" w:space="0" w:color="auto"/>
                <w:left w:val="none" w:sz="0" w:space="0" w:color="auto"/>
                <w:bottom w:val="none" w:sz="0" w:space="0" w:color="auto"/>
                <w:right w:val="none" w:sz="0" w:space="0" w:color="auto"/>
              </w:divBdr>
              <w:divsChild>
                <w:div w:id="60636258">
                  <w:marLeft w:val="0"/>
                  <w:marRight w:val="0"/>
                  <w:marTop w:val="0"/>
                  <w:marBottom w:val="0"/>
                  <w:divBdr>
                    <w:top w:val="none" w:sz="0" w:space="0" w:color="auto"/>
                    <w:left w:val="none" w:sz="0" w:space="0" w:color="auto"/>
                    <w:bottom w:val="none" w:sz="0" w:space="0" w:color="auto"/>
                    <w:right w:val="none" w:sz="0" w:space="0" w:color="auto"/>
                  </w:divBdr>
                </w:div>
              </w:divsChild>
            </w:div>
            <w:div w:id="1379285486">
              <w:marLeft w:val="0"/>
              <w:marRight w:val="0"/>
              <w:marTop w:val="0"/>
              <w:marBottom w:val="0"/>
              <w:divBdr>
                <w:top w:val="none" w:sz="0" w:space="0" w:color="auto"/>
                <w:left w:val="none" w:sz="0" w:space="0" w:color="auto"/>
                <w:bottom w:val="none" w:sz="0" w:space="0" w:color="auto"/>
                <w:right w:val="none" w:sz="0" w:space="0" w:color="auto"/>
              </w:divBdr>
              <w:divsChild>
                <w:div w:id="1391536683">
                  <w:marLeft w:val="0"/>
                  <w:marRight w:val="0"/>
                  <w:marTop w:val="0"/>
                  <w:marBottom w:val="0"/>
                  <w:divBdr>
                    <w:top w:val="none" w:sz="0" w:space="0" w:color="auto"/>
                    <w:left w:val="none" w:sz="0" w:space="0" w:color="auto"/>
                    <w:bottom w:val="none" w:sz="0" w:space="0" w:color="auto"/>
                    <w:right w:val="none" w:sz="0" w:space="0" w:color="auto"/>
                  </w:divBdr>
                </w:div>
              </w:divsChild>
            </w:div>
            <w:div w:id="366221281">
              <w:marLeft w:val="0"/>
              <w:marRight w:val="0"/>
              <w:marTop w:val="0"/>
              <w:marBottom w:val="0"/>
              <w:divBdr>
                <w:top w:val="none" w:sz="0" w:space="0" w:color="auto"/>
                <w:left w:val="none" w:sz="0" w:space="0" w:color="auto"/>
                <w:bottom w:val="none" w:sz="0" w:space="0" w:color="auto"/>
                <w:right w:val="none" w:sz="0" w:space="0" w:color="auto"/>
              </w:divBdr>
              <w:divsChild>
                <w:div w:id="1720665607">
                  <w:marLeft w:val="0"/>
                  <w:marRight w:val="0"/>
                  <w:marTop w:val="0"/>
                  <w:marBottom w:val="0"/>
                  <w:divBdr>
                    <w:top w:val="none" w:sz="0" w:space="0" w:color="auto"/>
                    <w:left w:val="none" w:sz="0" w:space="0" w:color="auto"/>
                    <w:bottom w:val="none" w:sz="0" w:space="0" w:color="auto"/>
                    <w:right w:val="none" w:sz="0" w:space="0" w:color="auto"/>
                  </w:divBdr>
                </w:div>
              </w:divsChild>
            </w:div>
            <w:div w:id="653796467">
              <w:marLeft w:val="0"/>
              <w:marRight w:val="0"/>
              <w:marTop w:val="0"/>
              <w:marBottom w:val="0"/>
              <w:divBdr>
                <w:top w:val="none" w:sz="0" w:space="0" w:color="auto"/>
                <w:left w:val="none" w:sz="0" w:space="0" w:color="auto"/>
                <w:bottom w:val="none" w:sz="0" w:space="0" w:color="auto"/>
                <w:right w:val="none" w:sz="0" w:space="0" w:color="auto"/>
              </w:divBdr>
              <w:divsChild>
                <w:div w:id="704987665">
                  <w:marLeft w:val="0"/>
                  <w:marRight w:val="0"/>
                  <w:marTop w:val="0"/>
                  <w:marBottom w:val="0"/>
                  <w:divBdr>
                    <w:top w:val="none" w:sz="0" w:space="0" w:color="auto"/>
                    <w:left w:val="none" w:sz="0" w:space="0" w:color="auto"/>
                    <w:bottom w:val="none" w:sz="0" w:space="0" w:color="auto"/>
                    <w:right w:val="none" w:sz="0" w:space="0" w:color="auto"/>
                  </w:divBdr>
                </w:div>
              </w:divsChild>
            </w:div>
            <w:div w:id="778649354">
              <w:marLeft w:val="0"/>
              <w:marRight w:val="0"/>
              <w:marTop w:val="0"/>
              <w:marBottom w:val="0"/>
              <w:divBdr>
                <w:top w:val="none" w:sz="0" w:space="0" w:color="auto"/>
                <w:left w:val="none" w:sz="0" w:space="0" w:color="auto"/>
                <w:bottom w:val="none" w:sz="0" w:space="0" w:color="auto"/>
                <w:right w:val="none" w:sz="0" w:space="0" w:color="auto"/>
              </w:divBdr>
              <w:divsChild>
                <w:div w:id="1789809945">
                  <w:marLeft w:val="0"/>
                  <w:marRight w:val="0"/>
                  <w:marTop w:val="0"/>
                  <w:marBottom w:val="0"/>
                  <w:divBdr>
                    <w:top w:val="none" w:sz="0" w:space="0" w:color="auto"/>
                    <w:left w:val="none" w:sz="0" w:space="0" w:color="auto"/>
                    <w:bottom w:val="none" w:sz="0" w:space="0" w:color="auto"/>
                    <w:right w:val="none" w:sz="0" w:space="0" w:color="auto"/>
                  </w:divBdr>
                </w:div>
              </w:divsChild>
            </w:div>
            <w:div w:id="1548420271">
              <w:marLeft w:val="0"/>
              <w:marRight w:val="0"/>
              <w:marTop w:val="0"/>
              <w:marBottom w:val="0"/>
              <w:divBdr>
                <w:top w:val="none" w:sz="0" w:space="0" w:color="auto"/>
                <w:left w:val="none" w:sz="0" w:space="0" w:color="auto"/>
                <w:bottom w:val="none" w:sz="0" w:space="0" w:color="auto"/>
                <w:right w:val="none" w:sz="0" w:space="0" w:color="auto"/>
              </w:divBdr>
              <w:divsChild>
                <w:div w:id="524488234">
                  <w:marLeft w:val="0"/>
                  <w:marRight w:val="0"/>
                  <w:marTop w:val="0"/>
                  <w:marBottom w:val="0"/>
                  <w:divBdr>
                    <w:top w:val="none" w:sz="0" w:space="0" w:color="auto"/>
                    <w:left w:val="none" w:sz="0" w:space="0" w:color="auto"/>
                    <w:bottom w:val="none" w:sz="0" w:space="0" w:color="auto"/>
                    <w:right w:val="none" w:sz="0" w:space="0" w:color="auto"/>
                  </w:divBdr>
                </w:div>
              </w:divsChild>
            </w:div>
            <w:div w:id="1652178611">
              <w:marLeft w:val="0"/>
              <w:marRight w:val="0"/>
              <w:marTop w:val="0"/>
              <w:marBottom w:val="0"/>
              <w:divBdr>
                <w:top w:val="none" w:sz="0" w:space="0" w:color="auto"/>
                <w:left w:val="none" w:sz="0" w:space="0" w:color="auto"/>
                <w:bottom w:val="none" w:sz="0" w:space="0" w:color="auto"/>
                <w:right w:val="none" w:sz="0" w:space="0" w:color="auto"/>
              </w:divBdr>
              <w:divsChild>
                <w:div w:id="960182705">
                  <w:marLeft w:val="0"/>
                  <w:marRight w:val="0"/>
                  <w:marTop w:val="0"/>
                  <w:marBottom w:val="0"/>
                  <w:divBdr>
                    <w:top w:val="none" w:sz="0" w:space="0" w:color="auto"/>
                    <w:left w:val="none" w:sz="0" w:space="0" w:color="auto"/>
                    <w:bottom w:val="none" w:sz="0" w:space="0" w:color="auto"/>
                    <w:right w:val="none" w:sz="0" w:space="0" w:color="auto"/>
                  </w:divBdr>
                </w:div>
              </w:divsChild>
            </w:div>
            <w:div w:id="640621726">
              <w:marLeft w:val="0"/>
              <w:marRight w:val="0"/>
              <w:marTop w:val="0"/>
              <w:marBottom w:val="0"/>
              <w:divBdr>
                <w:top w:val="none" w:sz="0" w:space="0" w:color="auto"/>
                <w:left w:val="none" w:sz="0" w:space="0" w:color="auto"/>
                <w:bottom w:val="none" w:sz="0" w:space="0" w:color="auto"/>
                <w:right w:val="none" w:sz="0" w:space="0" w:color="auto"/>
              </w:divBdr>
              <w:divsChild>
                <w:div w:id="2146390860">
                  <w:marLeft w:val="0"/>
                  <w:marRight w:val="0"/>
                  <w:marTop w:val="0"/>
                  <w:marBottom w:val="0"/>
                  <w:divBdr>
                    <w:top w:val="none" w:sz="0" w:space="0" w:color="auto"/>
                    <w:left w:val="none" w:sz="0" w:space="0" w:color="auto"/>
                    <w:bottom w:val="none" w:sz="0" w:space="0" w:color="auto"/>
                    <w:right w:val="none" w:sz="0" w:space="0" w:color="auto"/>
                  </w:divBdr>
                </w:div>
              </w:divsChild>
            </w:div>
            <w:div w:id="176119855">
              <w:marLeft w:val="0"/>
              <w:marRight w:val="0"/>
              <w:marTop w:val="0"/>
              <w:marBottom w:val="0"/>
              <w:divBdr>
                <w:top w:val="none" w:sz="0" w:space="0" w:color="auto"/>
                <w:left w:val="none" w:sz="0" w:space="0" w:color="auto"/>
                <w:bottom w:val="none" w:sz="0" w:space="0" w:color="auto"/>
                <w:right w:val="none" w:sz="0" w:space="0" w:color="auto"/>
              </w:divBdr>
              <w:divsChild>
                <w:div w:id="1958633632">
                  <w:marLeft w:val="0"/>
                  <w:marRight w:val="0"/>
                  <w:marTop w:val="0"/>
                  <w:marBottom w:val="0"/>
                  <w:divBdr>
                    <w:top w:val="none" w:sz="0" w:space="0" w:color="auto"/>
                    <w:left w:val="none" w:sz="0" w:space="0" w:color="auto"/>
                    <w:bottom w:val="none" w:sz="0" w:space="0" w:color="auto"/>
                    <w:right w:val="none" w:sz="0" w:space="0" w:color="auto"/>
                  </w:divBdr>
                </w:div>
                <w:div w:id="197283739">
                  <w:marLeft w:val="0"/>
                  <w:marRight w:val="0"/>
                  <w:marTop w:val="0"/>
                  <w:marBottom w:val="0"/>
                  <w:divBdr>
                    <w:top w:val="none" w:sz="0" w:space="0" w:color="auto"/>
                    <w:left w:val="none" w:sz="0" w:space="0" w:color="auto"/>
                    <w:bottom w:val="none" w:sz="0" w:space="0" w:color="auto"/>
                    <w:right w:val="none" w:sz="0" w:space="0" w:color="auto"/>
                  </w:divBdr>
                </w:div>
              </w:divsChild>
            </w:div>
            <w:div w:id="953056604">
              <w:marLeft w:val="0"/>
              <w:marRight w:val="0"/>
              <w:marTop w:val="0"/>
              <w:marBottom w:val="0"/>
              <w:divBdr>
                <w:top w:val="none" w:sz="0" w:space="0" w:color="auto"/>
                <w:left w:val="none" w:sz="0" w:space="0" w:color="auto"/>
                <w:bottom w:val="none" w:sz="0" w:space="0" w:color="auto"/>
                <w:right w:val="none" w:sz="0" w:space="0" w:color="auto"/>
              </w:divBdr>
              <w:divsChild>
                <w:div w:id="121312232">
                  <w:marLeft w:val="0"/>
                  <w:marRight w:val="0"/>
                  <w:marTop w:val="0"/>
                  <w:marBottom w:val="0"/>
                  <w:divBdr>
                    <w:top w:val="none" w:sz="0" w:space="0" w:color="auto"/>
                    <w:left w:val="none" w:sz="0" w:space="0" w:color="auto"/>
                    <w:bottom w:val="none" w:sz="0" w:space="0" w:color="auto"/>
                    <w:right w:val="none" w:sz="0" w:space="0" w:color="auto"/>
                  </w:divBdr>
                </w:div>
              </w:divsChild>
            </w:div>
            <w:div w:id="1806199406">
              <w:marLeft w:val="0"/>
              <w:marRight w:val="0"/>
              <w:marTop w:val="0"/>
              <w:marBottom w:val="0"/>
              <w:divBdr>
                <w:top w:val="none" w:sz="0" w:space="0" w:color="auto"/>
                <w:left w:val="none" w:sz="0" w:space="0" w:color="auto"/>
                <w:bottom w:val="none" w:sz="0" w:space="0" w:color="auto"/>
                <w:right w:val="none" w:sz="0" w:space="0" w:color="auto"/>
              </w:divBdr>
              <w:divsChild>
                <w:div w:id="1318262922">
                  <w:marLeft w:val="0"/>
                  <w:marRight w:val="0"/>
                  <w:marTop w:val="0"/>
                  <w:marBottom w:val="0"/>
                  <w:divBdr>
                    <w:top w:val="none" w:sz="0" w:space="0" w:color="auto"/>
                    <w:left w:val="none" w:sz="0" w:space="0" w:color="auto"/>
                    <w:bottom w:val="none" w:sz="0" w:space="0" w:color="auto"/>
                    <w:right w:val="none" w:sz="0" w:space="0" w:color="auto"/>
                  </w:divBdr>
                </w:div>
              </w:divsChild>
            </w:div>
            <w:div w:id="114645844">
              <w:marLeft w:val="0"/>
              <w:marRight w:val="0"/>
              <w:marTop w:val="0"/>
              <w:marBottom w:val="0"/>
              <w:divBdr>
                <w:top w:val="none" w:sz="0" w:space="0" w:color="auto"/>
                <w:left w:val="none" w:sz="0" w:space="0" w:color="auto"/>
                <w:bottom w:val="none" w:sz="0" w:space="0" w:color="auto"/>
                <w:right w:val="none" w:sz="0" w:space="0" w:color="auto"/>
              </w:divBdr>
              <w:divsChild>
                <w:div w:id="849488782">
                  <w:marLeft w:val="0"/>
                  <w:marRight w:val="0"/>
                  <w:marTop w:val="0"/>
                  <w:marBottom w:val="0"/>
                  <w:divBdr>
                    <w:top w:val="none" w:sz="0" w:space="0" w:color="auto"/>
                    <w:left w:val="none" w:sz="0" w:space="0" w:color="auto"/>
                    <w:bottom w:val="none" w:sz="0" w:space="0" w:color="auto"/>
                    <w:right w:val="none" w:sz="0" w:space="0" w:color="auto"/>
                  </w:divBdr>
                </w:div>
              </w:divsChild>
            </w:div>
            <w:div w:id="1223521755">
              <w:marLeft w:val="0"/>
              <w:marRight w:val="0"/>
              <w:marTop w:val="0"/>
              <w:marBottom w:val="0"/>
              <w:divBdr>
                <w:top w:val="none" w:sz="0" w:space="0" w:color="auto"/>
                <w:left w:val="none" w:sz="0" w:space="0" w:color="auto"/>
                <w:bottom w:val="none" w:sz="0" w:space="0" w:color="auto"/>
                <w:right w:val="none" w:sz="0" w:space="0" w:color="auto"/>
              </w:divBdr>
              <w:divsChild>
                <w:div w:id="947465621">
                  <w:marLeft w:val="0"/>
                  <w:marRight w:val="0"/>
                  <w:marTop w:val="0"/>
                  <w:marBottom w:val="0"/>
                  <w:divBdr>
                    <w:top w:val="none" w:sz="0" w:space="0" w:color="auto"/>
                    <w:left w:val="none" w:sz="0" w:space="0" w:color="auto"/>
                    <w:bottom w:val="none" w:sz="0" w:space="0" w:color="auto"/>
                    <w:right w:val="none" w:sz="0" w:space="0" w:color="auto"/>
                  </w:divBdr>
                </w:div>
              </w:divsChild>
            </w:div>
            <w:div w:id="1705524541">
              <w:marLeft w:val="0"/>
              <w:marRight w:val="0"/>
              <w:marTop w:val="0"/>
              <w:marBottom w:val="0"/>
              <w:divBdr>
                <w:top w:val="none" w:sz="0" w:space="0" w:color="auto"/>
                <w:left w:val="none" w:sz="0" w:space="0" w:color="auto"/>
                <w:bottom w:val="none" w:sz="0" w:space="0" w:color="auto"/>
                <w:right w:val="none" w:sz="0" w:space="0" w:color="auto"/>
              </w:divBdr>
              <w:divsChild>
                <w:div w:id="236063724">
                  <w:marLeft w:val="0"/>
                  <w:marRight w:val="0"/>
                  <w:marTop w:val="0"/>
                  <w:marBottom w:val="0"/>
                  <w:divBdr>
                    <w:top w:val="none" w:sz="0" w:space="0" w:color="auto"/>
                    <w:left w:val="none" w:sz="0" w:space="0" w:color="auto"/>
                    <w:bottom w:val="none" w:sz="0" w:space="0" w:color="auto"/>
                    <w:right w:val="none" w:sz="0" w:space="0" w:color="auto"/>
                  </w:divBdr>
                </w:div>
              </w:divsChild>
            </w:div>
            <w:div w:id="1946423378">
              <w:marLeft w:val="0"/>
              <w:marRight w:val="0"/>
              <w:marTop w:val="0"/>
              <w:marBottom w:val="0"/>
              <w:divBdr>
                <w:top w:val="none" w:sz="0" w:space="0" w:color="auto"/>
                <w:left w:val="none" w:sz="0" w:space="0" w:color="auto"/>
                <w:bottom w:val="none" w:sz="0" w:space="0" w:color="auto"/>
                <w:right w:val="none" w:sz="0" w:space="0" w:color="auto"/>
              </w:divBdr>
              <w:divsChild>
                <w:div w:id="1597589862">
                  <w:marLeft w:val="0"/>
                  <w:marRight w:val="0"/>
                  <w:marTop w:val="0"/>
                  <w:marBottom w:val="0"/>
                  <w:divBdr>
                    <w:top w:val="none" w:sz="0" w:space="0" w:color="auto"/>
                    <w:left w:val="none" w:sz="0" w:space="0" w:color="auto"/>
                    <w:bottom w:val="none" w:sz="0" w:space="0" w:color="auto"/>
                    <w:right w:val="none" w:sz="0" w:space="0" w:color="auto"/>
                  </w:divBdr>
                </w:div>
              </w:divsChild>
            </w:div>
            <w:div w:id="18896003">
              <w:marLeft w:val="0"/>
              <w:marRight w:val="0"/>
              <w:marTop w:val="0"/>
              <w:marBottom w:val="0"/>
              <w:divBdr>
                <w:top w:val="none" w:sz="0" w:space="0" w:color="auto"/>
                <w:left w:val="none" w:sz="0" w:space="0" w:color="auto"/>
                <w:bottom w:val="none" w:sz="0" w:space="0" w:color="auto"/>
                <w:right w:val="none" w:sz="0" w:space="0" w:color="auto"/>
              </w:divBdr>
              <w:divsChild>
                <w:div w:id="739596758">
                  <w:marLeft w:val="0"/>
                  <w:marRight w:val="0"/>
                  <w:marTop w:val="0"/>
                  <w:marBottom w:val="0"/>
                  <w:divBdr>
                    <w:top w:val="none" w:sz="0" w:space="0" w:color="auto"/>
                    <w:left w:val="none" w:sz="0" w:space="0" w:color="auto"/>
                    <w:bottom w:val="none" w:sz="0" w:space="0" w:color="auto"/>
                    <w:right w:val="none" w:sz="0" w:space="0" w:color="auto"/>
                  </w:divBdr>
                </w:div>
              </w:divsChild>
            </w:div>
            <w:div w:id="294608045">
              <w:marLeft w:val="0"/>
              <w:marRight w:val="0"/>
              <w:marTop w:val="0"/>
              <w:marBottom w:val="0"/>
              <w:divBdr>
                <w:top w:val="none" w:sz="0" w:space="0" w:color="auto"/>
                <w:left w:val="none" w:sz="0" w:space="0" w:color="auto"/>
                <w:bottom w:val="none" w:sz="0" w:space="0" w:color="auto"/>
                <w:right w:val="none" w:sz="0" w:space="0" w:color="auto"/>
              </w:divBdr>
              <w:divsChild>
                <w:div w:id="923958648">
                  <w:marLeft w:val="0"/>
                  <w:marRight w:val="0"/>
                  <w:marTop w:val="0"/>
                  <w:marBottom w:val="0"/>
                  <w:divBdr>
                    <w:top w:val="none" w:sz="0" w:space="0" w:color="auto"/>
                    <w:left w:val="none" w:sz="0" w:space="0" w:color="auto"/>
                    <w:bottom w:val="none" w:sz="0" w:space="0" w:color="auto"/>
                    <w:right w:val="none" w:sz="0" w:space="0" w:color="auto"/>
                  </w:divBdr>
                </w:div>
              </w:divsChild>
            </w:div>
            <w:div w:id="1718238851">
              <w:marLeft w:val="0"/>
              <w:marRight w:val="0"/>
              <w:marTop w:val="0"/>
              <w:marBottom w:val="0"/>
              <w:divBdr>
                <w:top w:val="none" w:sz="0" w:space="0" w:color="auto"/>
                <w:left w:val="none" w:sz="0" w:space="0" w:color="auto"/>
                <w:bottom w:val="none" w:sz="0" w:space="0" w:color="auto"/>
                <w:right w:val="none" w:sz="0" w:space="0" w:color="auto"/>
              </w:divBdr>
              <w:divsChild>
                <w:div w:id="1998344364">
                  <w:marLeft w:val="0"/>
                  <w:marRight w:val="0"/>
                  <w:marTop w:val="0"/>
                  <w:marBottom w:val="0"/>
                  <w:divBdr>
                    <w:top w:val="none" w:sz="0" w:space="0" w:color="auto"/>
                    <w:left w:val="none" w:sz="0" w:space="0" w:color="auto"/>
                    <w:bottom w:val="none" w:sz="0" w:space="0" w:color="auto"/>
                    <w:right w:val="none" w:sz="0" w:space="0" w:color="auto"/>
                  </w:divBdr>
                </w:div>
              </w:divsChild>
            </w:div>
            <w:div w:id="1260985318">
              <w:marLeft w:val="0"/>
              <w:marRight w:val="0"/>
              <w:marTop w:val="0"/>
              <w:marBottom w:val="0"/>
              <w:divBdr>
                <w:top w:val="none" w:sz="0" w:space="0" w:color="auto"/>
                <w:left w:val="none" w:sz="0" w:space="0" w:color="auto"/>
                <w:bottom w:val="none" w:sz="0" w:space="0" w:color="auto"/>
                <w:right w:val="none" w:sz="0" w:space="0" w:color="auto"/>
              </w:divBdr>
              <w:divsChild>
                <w:div w:id="1104573840">
                  <w:marLeft w:val="0"/>
                  <w:marRight w:val="0"/>
                  <w:marTop w:val="0"/>
                  <w:marBottom w:val="0"/>
                  <w:divBdr>
                    <w:top w:val="none" w:sz="0" w:space="0" w:color="auto"/>
                    <w:left w:val="none" w:sz="0" w:space="0" w:color="auto"/>
                    <w:bottom w:val="none" w:sz="0" w:space="0" w:color="auto"/>
                    <w:right w:val="none" w:sz="0" w:space="0" w:color="auto"/>
                  </w:divBdr>
                </w:div>
              </w:divsChild>
            </w:div>
            <w:div w:id="1116412952">
              <w:marLeft w:val="0"/>
              <w:marRight w:val="0"/>
              <w:marTop w:val="0"/>
              <w:marBottom w:val="0"/>
              <w:divBdr>
                <w:top w:val="none" w:sz="0" w:space="0" w:color="auto"/>
                <w:left w:val="none" w:sz="0" w:space="0" w:color="auto"/>
                <w:bottom w:val="none" w:sz="0" w:space="0" w:color="auto"/>
                <w:right w:val="none" w:sz="0" w:space="0" w:color="auto"/>
              </w:divBdr>
              <w:divsChild>
                <w:div w:id="1143766637">
                  <w:marLeft w:val="0"/>
                  <w:marRight w:val="0"/>
                  <w:marTop w:val="0"/>
                  <w:marBottom w:val="0"/>
                  <w:divBdr>
                    <w:top w:val="none" w:sz="0" w:space="0" w:color="auto"/>
                    <w:left w:val="none" w:sz="0" w:space="0" w:color="auto"/>
                    <w:bottom w:val="none" w:sz="0" w:space="0" w:color="auto"/>
                    <w:right w:val="none" w:sz="0" w:space="0" w:color="auto"/>
                  </w:divBdr>
                </w:div>
              </w:divsChild>
            </w:div>
            <w:div w:id="168757174">
              <w:marLeft w:val="0"/>
              <w:marRight w:val="0"/>
              <w:marTop w:val="0"/>
              <w:marBottom w:val="0"/>
              <w:divBdr>
                <w:top w:val="none" w:sz="0" w:space="0" w:color="auto"/>
                <w:left w:val="none" w:sz="0" w:space="0" w:color="auto"/>
                <w:bottom w:val="none" w:sz="0" w:space="0" w:color="auto"/>
                <w:right w:val="none" w:sz="0" w:space="0" w:color="auto"/>
              </w:divBdr>
              <w:divsChild>
                <w:div w:id="1483505223">
                  <w:marLeft w:val="0"/>
                  <w:marRight w:val="0"/>
                  <w:marTop w:val="0"/>
                  <w:marBottom w:val="0"/>
                  <w:divBdr>
                    <w:top w:val="none" w:sz="0" w:space="0" w:color="auto"/>
                    <w:left w:val="none" w:sz="0" w:space="0" w:color="auto"/>
                    <w:bottom w:val="none" w:sz="0" w:space="0" w:color="auto"/>
                    <w:right w:val="none" w:sz="0" w:space="0" w:color="auto"/>
                  </w:divBdr>
                </w:div>
              </w:divsChild>
            </w:div>
            <w:div w:id="802894031">
              <w:marLeft w:val="0"/>
              <w:marRight w:val="0"/>
              <w:marTop w:val="0"/>
              <w:marBottom w:val="0"/>
              <w:divBdr>
                <w:top w:val="none" w:sz="0" w:space="0" w:color="auto"/>
                <w:left w:val="none" w:sz="0" w:space="0" w:color="auto"/>
                <w:bottom w:val="none" w:sz="0" w:space="0" w:color="auto"/>
                <w:right w:val="none" w:sz="0" w:space="0" w:color="auto"/>
              </w:divBdr>
              <w:divsChild>
                <w:div w:id="1351251437">
                  <w:marLeft w:val="0"/>
                  <w:marRight w:val="0"/>
                  <w:marTop w:val="0"/>
                  <w:marBottom w:val="0"/>
                  <w:divBdr>
                    <w:top w:val="none" w:sz="0" w:space="0" w:color="auto"/>
                    <w:left w:val="none" w:sz="0" w:space="0" w:color="auto"/>
                    <w:bottom w:val="none" w:sz="0" w:space="0" w:color="auto"/>
                    <w:right w:val="none" w:sz="0" w:space="0" w:color="auto"/>
                  </w:divBdr>
                </w:div>
              </w:divsChild>
            </w:div>
            <w:div w:id="842549461">
              <w:marLeft w:val="0"/>
              <w:marRight w:val="0"/>
              <w:marTop w:val="0"/>
              <w:marBottom w:val="0"/>
              <w:divBdr>
                <w:top w:val="none" w:sz="0" w:space="0" w:color="auto"/>
                <w:left w:val="none" w:sz="0" w:space="0" w:color="auto"/>
                <w:bottom w:val="none" w:sz="0" w:space="0" w:color="auto"/>
                <w:right w:val="none" w:sz="0" w:space="0" w:color="auto"/>
              </w:divBdr>
              <w:divsChild>
                <w:div w:id="303004749">
                  <w:marLeft w:val="0"/>
                  <w:marRight w:val="0"/>
                  <w:marTop w:val="0"/>
                  <w:marBottom w:val="0"/>
                  <w:divBdr>
                    <w:top w:val="none" w:sz="0" w:space="0" w:color="auto"/>
                    <w:left w:val="none" w:sz="0" w:space="0" w:color="auto"/>
                    <w:bottom w:val="none" w:sz="0" w:space="0" w:color="auto"/>
                    <w:right w:val="none" w:sz="0" w:space="0" w:color="auto"/>
                  </w:divBdr>
                </w:div>
              </w:divsChild>
            </w:div>
            <w:div w:id="1222254201">
              <w:marLeft w:val="0"/>
              <w:marRight w:val="0"/>
              <w:marTop w:val="0"/>
              <w:marBottom w:val="0"/>
              <w:divBdr>
                <w:top w:val="none" w:sz="0" w:space="0" w:color="auto"/>
                <w:left w:val="none" w:sz="0" w:space="0" w:color="auto"/>
                <w:bottom w:val="none" w:sz="0" w:space="0" w:color="auto"/>
                <w:right w:val="none" w:sz="0" w:space="0" w:color="auto"/>
              </w:divBdr>
              <w:divsChild>
                <w:div w:id="1048526701">
                  <w:marLeft w:val="0"/>
                  <w:marRight w:val="0"/>
                  <w:marTop w:val="0"/>
                  <w:marBottom w:val="0"/>
                  <w:divBdr>
                    <w:top w:val="none" w:sz="0" w:space="0" w:color="auto"/>
                    <w:left w:val="none" w:sz="0" w:space="0" w:color="auto"/>
                    <w:bottom w:val="none" w:sz="0" w:space="0" w:color="auto"/>
                    <w:right w:val="none" w:sz="0" w:space="0" w:color="auto"/>
                  </w:divBdr>
                </w:div>
              </w:divsChild>
            </w:div>
            <w:div w:id="424956235">
              <w:marLeft w:val="0"/>
              <w:marRight w:val="0"/>
              <w:marTop w:val="0"/>
              <w:marBottom w:val="0"/>
              <w:divBdr>
                <w:top w:val="none" w:sz="0" w:space="0" w:color="auto"/>
                <w:left w:val="none" w:sz="0" w:space="0" w:color="auto"/>
                <w:bottom w:val="none" w:sz="0" w:space="0" w:color="auto"/>
                <w:right w:val="none" w:sz="0" w:space="0" w:color="auto"/>
              </w:divBdr>
              <w:divsChild>
                <w:div w:id="567495412">
                  <w:marLeft w:val="0"/>
                  <w:marRight w:val="0"/>
                  <w:marTop w:val="0"/>
                  <w:marBottom w:val="0"/>
                  <w:divBdr>
                    <w:top w:val="none" w:sz="0" w:space="0" w:color="auto"/>
                    <w:left w:val="none" w:sz="0" w:space="0" w:color="auto"/>
                    <w:bottom w:val="none" w:sz="0" w:space="0" w:color="auto"/>
                    <w:right w:val="none" w:sz="0" w:space="0" w:color="auto"/>
                  </w:divBdr>
                </w:div>
              </w:divsChild>
            </w:div>
            <w:div w:id="880750306">
              <w:marLeft w:val="0"/>
              <w:marRight w:val="0"/>
              <w:marTop w:val="0"/>
              <w:marBottom w:val="0"/>
              <w:divBdr>
                <w:top w:val="none" w:sz="0" w:space="0" w:color="auto"/>
                <w:left w:val="none" w:sz="0" w:space="0" w:color="auto"/>
                <w:bottom w:val="none" w:sz="0" w:space="0" w:color="auto"/>
                <w:right w:val="none" w:sz="0" w:space="0" w:color="auto"/>
              </w:divBdr>
              <w:divsChild>
                <w:div w:id="10114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68">
          <w:marLeft w:val="0"/>
          <w:marRight w:val="0"/>
          <w:marTop w:val="0"/>
          <w:marBottom w:val="0"/>
          <w:divBdr>
            <w:top w:val="none" w:sz="0" w:space="0" w:color="auto"/>
            <w:left w:val="none" w:sz="0" w:space="0" w:color="auto"/>
            <w:bottom w:val="none" w:sz="0" w:space="0" w:color="auto"/>
            <w:right w:val="none" w:sz="0" w:space="0" w:color="auto"/>
          </w:divBdr>
          <w:divsChild>
            <w:div w:id="1548881909">
              <w:marLeft w:val="0"/>
              <w:marRight w:val="0"/>
              <w:marTop w:val="0"/>
              <w:marBottom w:val="0"/>
              <w:divBdr>
                <w:top w:val="none" w:sz="0" w:space="0" w:color="auto"/>
                <w:left w:val="none" w:sz="0" w:space="0" w:color="auto"/>
                <w:bottom w:val="none" w:sz="0" w:space="0" w:color="auto"/>
                <w:right w:val="none" w:sz="0" w:space="0" w:color="auto"/>
              </w:divBdr>
              <w:divsChild>
                <w:div w:id="1150289296">
                  <w:marLeft w:val="0"/>
                  <w:marRight w:val="0"/>
                  <w:marTop w:val="0"/>
                  <w:marBottom w:val="0"/>
                  <w:divBdr>
                    <w:top w:val="none" w:sz="0" w:space="0" w:color="auto"/>
                    <w:left w:val="none" w:sz="0" w:space="0" w:color="auto"/>
                    <w:bottom w:val="none" w:sz="0" w:space="0" w:color="auto"/>
                    <w:right w:val="none" w:sz="0" w:space="0" w:color="auto"/>
                  </w:divBdr>
                </w:div>
              </w:divsChild>
            </w:div>
            <w:div w:id="1494876231">
              <w:marLeft w:val="0"/>
              <w:marRight w:val="0"/>
              <w:marTop w:val="0"/>
              <w:marBottom w:val="0"/>
              <w:divBdr>
                <w:top w:val="none" w:sz="0" w:space="0" w:color="auto"/>
                <w:left w:val="none" w:sz="0" w:space="0" w:color="auto"/>
                <w:bottom w:val="none" w:sz="0" w:space="0" w:color="auto"/>
                <w:right w:val="none" w:sz="0" w:space="0" w:color="auto"/>
              </w:divBdr>
              <w:divsChild>
                <w:div w:id="937756364">
                  <w:marLeft w:val="0"/>
                  <w:marRight w:val="0"/>
                  <w:marTop w:val="0"/>
                  <w:marBottom w:val="0"/>
                  <w:divBdr>
                    <w:top w:val="none" w:sz="0" w:space="0" w:color="auto"/>
                    <w:left w:val="none" w:sz="0" w:space="0" w:color="auto"/>
                    <w:bottom w:val="none" w:sz="0" w:space="0" w:color="auto"/>
                    <w:right w:val="none" w:sz="0" w:space="0" w:color="auto"/>
                  </w:divBdr>
                </w:div>
              </w:divsChild>
            </w:div>
            <w:div w:id="1252930729">
              <w:marLeft w:val="0"/>
              <w:marRight w:val="0"/>
              <w:marTop w:val="0"/>
              <w:marBottom w:val="0"/>
              <w:divBdr>
                <w:top w:val="none" w:sz="0" w:space="0" w:color="auto"/>
                <w:left w:val="none" w:sz="0" w:space="0" w:color="auto"/>
                <w:bottom w:val="none" w:sz="0" w:space="0" w:color="auto"/>
                <w:right w:val="none" w:sz="0" w:space="0" w:color="auto"/>
              </w:divBdr>
              <w:divsChild>
                <w:div w:id="998079402">
                  <w:marLeft w:val="0"/>
                  <w:marRight w:val="0"/>
                  <w:marTop w:val="0"/>
                  <w:marBottom w:val="0"/>
                  <w:divBdr>
                    <w:top w:val="none" w:sz="0" w:space="0" w:color="auto"/>
                    <w:left w:val="none" w:sz="0" w:space="0" w:color="auto"/>
                    <w:bottom w:val="none" w:sz="0" w:space="0" w:color="auto"/>
                    <w:right w:val="none" w:sz="0" w:space="0" w:color="auto"/>
                  </w:divBdr>
                </w:div>
              </w:divsChild>
            </w:div>
            <w:div w:id="1549298624">
              <w:marLeft w:val="0"/>
              <w:marRight w:val="0"/>
              <w:marTop w:val="0"/>
              <w:marBottom w:val="0"/>
              <w:divBdr>
                <w:top w:val="none" w:sz="0" w:space="0" w:color="auto"/>
                <w:left w:val="none" w:sz="0" w:space="0" w:color="auto"/>
                <w:bottom w:val="none" w:sz="0" w:space="0" w:color="auto"/>
                <w:right w:val="none" w:sz="0" w:space="0" w:color="auto"/>
              </w:divBdr>
              <w:divsChild>
                <w:div w:id="1431438715">
                  <w:marLeft w:val="0"/>
                  <w:marRight w:val="0"/>
                  <w:marTop w:val="0"/>
                  <w:marBottom w:val="0"/>
                  <w:divBdr>
                    <w:top w:val="none" w:sz="0" w:space="0" w:color="auto"/>
                    <w:left w:val="none" w:sz="0" w:space="0" w:color="auto"/>
                    <w:bottom w:val="none" w:sz="0" w:space="0" w:color="auto"/>
                    <w:right w:val="none" w:sz="0" w:space="0" w:color="auto"/>
                  </w:divBdr>
                </w:div>
              </w:divsChild>
            </w:div>
            <w:div w:id="467210687">
              <w:marLeft w:val="0"/>
              <w:marRight w:val="0"/>
              <w:marTop w:val="0"/>
              <w:marBottom w:val="0"/>
              <w:divBdr>
                <w:top w:val="none" w:sz="0" w:space="0" w:color="auto"/>
                <w:left w:val="none" w:sz="0" w:space="0" w:color="auto"/>
                <w:bottom w:val="none" w:sz="0" w:space="0" w:color="auto"/>
                <w:right w:val="none" w:sz="0" w:space="0" w:color="auto"/>
              </w:divBdr>
              <w:divsChild>
                <w:div w:id="1395618978">
                  <w:marLeft w:val="0"/>
                  <w:marRight w:val="0"/>
                  <w:marTop w:val="0"/>
                  <w:marBottom w:val="0"/>
                  <w:divBdr>
                    <w:top w:val="none" w:sz="0" w:space="0" w:color="auto"/>
                    <w:left w:val="none" w:sz="0" w:space="0" w:color="auto"/>
                    <w:bottom w:val="none" w:sz="0" w:space="0" w:color="auto"/>
                    <w:right w:val="none" w:sz="0" w:space="0" w:color="auto"/>
                  </w:divBdr>
                </w:div>
              </w:divsChild>
            </w:div>
            <w:div w:id="1230506236">
              <w:marLeft w:val="0"/>
              <w:marRight w:val="0"/>
              <w:marTop w:val="0"/>
              <w:marBottom w:val="0"/>
              <w:divBdr>
                <w:top w:val="none" w:sz="0" w:space="0" w:color="auto"/>
                <w:left w:val="none" w:sz="0" w:space="0" w:color="auto"/>
                <w:bottom w:val="none" w:sz="0" w:space="0" w:color="auto"/>
                <w:right w:val="none" w:sz="0" w:space="0" w:color="auto"/>
              </w:divBdr>
              <w:divsChild>
                <w:div w:id="1753507505">
                  <w:marLeft w:val="0"/>
                  <w:marRight w:val="0"/>
                  <w:marTop w:val="0"/>
                  <w:marBottom w:val="0"/>
                  <w:divBdr>
                    <w:top w:val="none" w:sz="0" w:space="0" w:color="auto"/>
                    <w:left w:val="none" w:sz="0" w:space="0" w:color="auto"/>
                    <w:bottom w:val="none" w:sz="0" w:space="0" w:color="auto"/>
                    <w:right w:val="none" w:sz="0" w:space="0" w:color="auto"/>
                  </w:divBdr>
                </w:div>
              </w:divsChild>
            </w:div>
            <w:div w:id="804156292">
              <w:marLeft w:val="0"/>
              <w:marRight w:val="0"/>
              <w:marTop w:val="0"/>
              <w:marBottom w:val="0"/>
              <w:divBdr>
                <w:top w:val="none" w:sz="0" w:space="0" w:color="auto"/>
                <w:left w:val="none" w:sz="0" w:space="0" w:color="auto"/>
                <w:bottom w:val="none" w:sz="0" w:space="0" w:color="auto"/>
                <w:right w:val="none" w:sz="0" w:space="0" w:color="auto"/>
              </w:divBdr>
              <w:divsChild>
                <w:div w:id="638804980">
                  <w:marLeft w:val="0"/>
                  <w:marRight w:val="0"/>
                  <w:marTop w:val="0"/>
                  <w:marBottom w:val="0"/>
                  <w:divBdr>
                    <w:top w:val="none" w:sz="0" w:space="0" w:color="auto"/>
                    <w:left w:val="none" w:sz="0" w:space="0" w:color="auto"/>
                    <w:bottom w:val="none" w:sz="0" w:space="0" w:color="auto"/>
                    <w:right w:val="none" w:sz="0" w:space="0" w:color="auto"/>
                  </w:divBdr>
                </w:div>
              </w:divsChild>
            </w:div>
            <w:div w:id="867568483">
              <w:marLeft w:val="0"/>
              <w:marRight w:val="0"/>
              <w:marTop w:val="0"/>
              <w:marBottom w:val="0"/>
              <w:divBdr>
                <w:top w:val="none" w:sz="0" w:space="0" w:color="auto"/>
                <w:left w:val="none" w:sz="0" w:space="0" w:color="auto"/>
                <w:bottom w:val="none" w:sz="0" w:space="0" w:color="auto"/>
                <w:right w:val="none" w:sz="0" w:space="0" w:color="auto"/>
              </w:divBdr>
              <w:divsChild>
                <w:div w:id="945886624">
                  <w:marLeft w:val="0"/>
                  <w:marRight w:val="0"/>
                  <w:marTop w:val="0"/>
                  <w:marBottom w:val="0"/>
                  <w:divBdr>
                    <w:top w:val="none" w:sz="0" w:space="0" w:color="auto"/>
                    <w:left w:val="none" w:sz="0" w:space="0" w:color="auto"/>
                    <w:bottom w:val="none" w:sz="0" w:space="0" w:color="auto"/>
                    <w:right w:val="none" w:sz="0" w:space="0" w:color="auto"/>
                  </w:divBdr>
                </w:div>
              </w:divsChild>
            </w:div>
            <w:div w:id="1057515011">
              <w:marLeft w:val="0"/>
              <w:marRight w:val="0"/>
              <w:marTop w:val="0"/>
              <w:marBottom w:val="0"/>
              <w:divBdr>
                <w:top w:val="none" w:sz="0" w:space="0" w:color="auto"/>
                <w:left w:val="none" w:sz="0" w:space="0" w:color="auto"/>
                <w:bottom w:val="none" w:sz="0" w:space="0" w:color="auto"/>
                <w:right w:val="none" w:sz="0" w:space="0" w:color="auto"/>
              </w:divBdr>
              <w:divsChild>
                <w:div w:id="1722513298">
                  <w:marLeft w:val="0"/>
                  <w:marRight w:val="0"/>
                  <w:marTop w:val="0"/>
                  <w:marBottom w:val="0"/>
                  <w:divBdr>
                    <w:top w:val="none" w:sz="0" w:space="0" w:color="auto"/>
                    <w:left w:val="none" w:sz="0" w:space="0" w:color="auto"/>
                    <w:bottom w:val="none" w:sz="0" w:space="0" w:color="auto"/>
                    <w:right w:val="none" w:sz="0" w:space="0" w:color="auto"/>
                  </w:divBdr>
                </w:div>
              </w:divsChild>
            </w:div>
            <w:div w:id="1601181286">
              <w:marLeft w:val="0"/>
              <w:marRight w:val="0"/>
              <w:marTop w:val="0"/>
              <w:marBottom w:val="0"/>
              <w:divBdr>
                <w:top w:val="none" w:sz="0" w:space="0" w:color="auto"/>
                <w:left w:val="none" w:sz="0" w:space="0" w:color="auto"/>
                <w:bottom w:val="none" w:sz="0" w:space="0" w:color="auto"/>
                <w:right w:val="none" w:sz="0" w:space="0" w:color="auto"/>
              </w:divBdr>
              <w:divsChild>
                <w:div w:id="731461852">
                  <w:marLeft w:val="0"/>
                  <w:marRight w:val="0"/>
                  <w:marTop w:val="0"/>
                  <w:marBottom w:val="0"/>
                  <w:divBdr>
                    <w:top w:val="none" w:sz="0" w:space="0" w:color="auto"/>
                    <w:left w:val="none" w:sz="0" w:space="0" w:color="auto"/>
                    <w:bottom w:val="none" w:sz="0" w:space="0" w:color="auto"/>
                    <w:right w:val="none" w:sz="0" w:space="0" w:color="auto"/>
                  </w:divBdr>
                </w:div>
              </w:divsChild>
            </w:div>
            <w:div w:id="1968852911">
              <w:marLeft w:val="0"/>
              <w:marRight w:val="0"/>
              <w:marTop w:val="0"/>
              <w:marBottom w:val="0"/>
              <w:divBdr>
                <w:top w:val="none" w:sz="0" w:space="0" w:color="auto"/>
                <w:left w:val="none" w:sz="0" w:space="0" w:color="auto"/>
                <w:bottom w:val="none" w:sz="0" w:space="0" w:color="auto"/>
                <w:right w:val="none" w:sz="0" w:space="0" w:color="auto"/>
              </w:divBdr>
              <w:divsChild>
                <w:div w:id="1457866483">
                  <w:marLeft w:val="0"/>
                  <w:marRight w:val="0"/>
                  <w:marTop w:val="0"/>
                  <w:marBottom w:val="0"/>
                  <w:divBdr>
                    <w:top w:val="none" w:sz="0" w:space="0" w:color="auto"/>
                    <w:left w:val="none" w:sz="0" w:space="0" w:color="auto"/>
                    <w:bottom w:val="none" w:sz="0" w:space="0" w:color="auto"/>
                    <w:right w:val="none" w:sz="0" w:space="0" w:color="auto"/>
                  </w:divBdr>
                </w:div>
              </w:divsChild>
            </w:div>
            <w:div w:id="1300113246">
              <w:marLeft w:val="0"/>
              <w:marRight w:val="0"/>
              <w:marTop w:val="0"/>
              <w:marBottom w:val="0"/>
              <w:divBdr>
                <w:top w:val="none" w:sz="0" w:space="0" w:color="auto"/>
                <w:left w:val="none" w:sz="0" w:space="0" w:color="auto"/>
                <w:bottom w:val="none" w:sz="0" w:space="0" w:color="auto"/>
                <w:right w:val="none" w:sz="0" w:space="0" w:color="auto"/>
              </w:divBdr>
              <w:divsChild>
                <w:div w:id="96173440">
                  <w:marLeft w:val="0"/>
                  <w:marRight w:val="0"/>
                  <w:marTop w:val="0"/>
                  <w:marBottom w:val="0"/>
                  <w:divBdr>
                    <w:top w:val="none" w:sz="0" w:space="0" w:color="auto"/>
                    <w:left w:val="none" w:sz="0" w:space="0" w:color="auto"/>
                    <w:bottom w:val="none" w:sz="0" w:space="0" w:color="auto"/>
                    <w:right w:val="none" w:sz="0" w:space="0" w:color="auto"/>
                  </w:divBdr>
                </w:div>
              </w:divsChild>
            </w:div>
            <w:div w:id="1815101510">
              <w:marLeft w:val="0"/>
              <w:marRight w:val="0"/>
              <w:marTop w:val="0"/>
              <w:marBottom w:val="0"/>
              <w:divBdr>
                <w:top w:val="none" w:sz="0" w:space="0" w:color="auto"/>
                <w:left w:val="none" w:sz="0" w:space="0" w:color="auto"/>
                <w:bottom w:val="none" w:sz="0" w:space="0" w:color="auto"/>
                <w:right w:val="none" w:sz="0" w:space="0" w:color="auto"/>
              </w:divBdr>
              <w:divsChild>
                <w:div w:id="1189300208">
                  <w:marLeft w:val="0"/>
                  <w:marRight w:val="0"/>
                  <w:marTop w:val="0"/>
                  <w:marBottom w:val="0"/>
                  <w:divBdr>
                    <w:top w:val="none" w:sz="0" w:space="0" w:color="auto"/>
                    <w:left w:val="none" w:sz="0" w:space="0" w:color="auto"/>
                    <w:bottom w:val="none" w:sz="0" w:space="0" w:color="auto"/>
                    <w:right w:val="none" w:sz="0" w:space="0" w:color="auto"/>
                  </w:divBdr>
                </w:div>
              </w:divsChild>
            </w:div>
            <w:div w:id="1555896188">
              <w:marLeft w:val="0"/>
              <w:marRight w:val="0"/>
              <w:marTop w:val="0"/>
              <w:marBottom w:val="0"/>
              <w:divBdr>
                <w:top w:val="none" w:sz="0" w:space="0" w:color="auto"/>
                <w:left w:val="none" w:sz="0" w:space="0" w:color="auto"/>
                <w:bottom w:val="none" w:sz="0" w:space="0" w:color="auto"/>
                <w:right w:val="none" w:sz="0" w:space="0" w:color="auto"/>
              </w:divBdr>
              <w:divsChild>
                <w:div w:id="1384019098">
                  <w:marLeft w:val="0"/>
                  <w:marRight w:val="0"/>
                  <w:marTop w:val="0"/>
                  <w:marBottom w:val="0"/>
                  <w:divBdr>
                    <w:top w:val="none" w:sz="0" w:space="0" w:color="auto"/>
                    <w:left w:val="none" w:sz="0" w:space="0" w:color="auto"/>
                    <w:bottom w:val="none" w:sz="0" w:space="0" w:color="auto"/>
                    <w:right w:val="none" w:sz="0" w:space="0" w:color="auto"/>
                  </w:divBdr>
                </w:div>
              </w:divsChild>
            </w:div>
            <w:div w:id="1917129654">
              <w:marLeft w:val="0"/>
              <w:marRight w:val="0"/>
              <w:marTop w:val="0"/>
              <w:marBottom w:val="0"/>
              <w:divBdr>
                <w:top w:val="none" w:sz="0" w:space="0" w:color="auto"/>
                <w:left w:val="none" w:sz="0" w:space="0" w:color="auto"/>
                <w:bottom w:val="none" w:sz="0" w:space="0" w:color="auto"/>
                <w:right w:val="none" w:sz="0" w:space="0" w:color="auto"/>
              </w:divBdr>
              <w:divsChild>
                <w:div w:id="2141605336">
                  <w:marLeft w:val="0"/>
                  <w:marRight w:val="0"/>
                  <w:marTop w:val="0"/>
                  <w:marBottom w:val="0"/>
                  <w:divBdr>
                    <w:top w:val="none" w:sz="0" w:space="0" w:color="auto"/>
                    <w:left w:val="none" w:sz="0" w:space="0" w:color="auto"/>
                    <w:bottom w:val="none" w:sz="0" w:space="0" w:color="auto"/>
                    <w:right w:val="none" w:sz="0" w:space="0" w:color="auto"/>
                  </w:divBdr>
                </w:div>
              </w:divsChild>
            </w:div>
            <w:div w:id="887839776">
              <w:marLeft w:val="0"/>
              <w:marRight w:val="0"/>
              <w:marTop w:val="0"/>
              <w:marBottom w:val="0"/>
              <w:divBdr>
                <w:top w:val="none" w:sz="0" w:space="0" w:color="auto"/>
                <w:left w:val="none" w:sz="0" w:space="0" w:color="auto"/>
                <w:bottom w:val="none" w:sz="0" w:space="0" w:color="auto"/>
                <w:right w:val="none" w:sz="0" w:space="0" w:color="auto"/>
              </w:divBdr>
              <w:divsChild>
                <w:div w:id="1098335208">
                  <w:marLeft w:val="0"/>
                  <w:marRight w:val="0"/>
                  <w:marTop w:val="0"/>
                  <w:marBottom w:val="0"/>
                  <w:divBdr>
                    <w:top w:val="none" w:sz="0" w:space="0" w:color="auto"/>
                    <w:left w:val="none" w:sz="0" w:space="0" w:color="auto"/>
                    <w:bottom w:val="none" w:sz="0" w:space="0" w:color="auto"/>
                    <w:right w:val="none" w:sz="0" w:space="0" w:color="auto"/>
                  </w:divBdr>
                </w:div>
              </w:divsChild>
            </w:div>
            <w:div w:id="1763136504">
              <w:marLeft w:val="0"/>
              <w:marRight w:val="0"/>
              <w:marTop w:val="0"/>
              <w:marBottom w:val="0"/>
              <w:divBdr>
                <w:top w:val="none" w:sz="0" w:space="0" w:color="auto"/>
                <w:left w:val="none" w:sz="0" w:space="0" w:color="auto"/>
                <w:bottom w:val="none" w:sz="0" w:space="0" w:color="auto"/>
                <w:right w:val="none" w:sz="0" w:space="0" w:color="auto"/>
              </w:divBdr>
              <w:divsChild>
                <w:div w:id="1693914036">
                  <w:marLeft w:val="0"/>
                  <w:marRight w:val="0"/>
                  <w:marTop w:val="0"/>
                  <w:marBottom w:val="0"/>
                  <w:divBdr>
                    <w:top w:val="none" w:sz="0" w:space="0" w:color="auto"/>
                    <w:left w:val="none" w:sz="0" w:space="0" w:color="auto"/>
                    <w:bottom w:val="none" w:sz="0" w:space="0" w:color="auto"/>
                    <w:right w:val="none" w:sz="0" w:space="0" w:color="auto"/>
                  </w:divBdr>
                </w:div>
              </w:divsChild>
            </w:div>
            <w:div w:id="1915702071">
              <w:marLeft w:val="0"/>
              <w:marRight w:val="0"/>
              <w:marTop w:val="0"/>
              <w:marBottom w:val="0"/>
              <w:divBdr>
                <w:top w:val="none" w:sz="0" w:space="0" w:color="auto"/>
                <w:left w:val="none" w:sz="0" w:space="0" w:color="auto"/>
                <w:bottom w:val="none" w:sz="0" w:space="0" w:color="auto"/>
                <w:right w:val="none" w:sz="0" w:space="0" w:color="auto"/>
              </w:divBdr>
              <w:divsChild>
                <w:div w:id="1865053872">
                  <w:marLeft w:val="0"/>
                  <w:marRight w:val="0"/>
                  <w:marTop w:val="0"/>
                  <w:marBottom w:val="0"/>
                  <w:divBdr>
                    <w:top w:val="none" w:sz="0" w:space="0" w:color="auto"/>
                    <w:left w:val="none" w:sz="0" w:space="0" w:color="auto"/>
                    <w:bottom w:val="none" w:sz="0" w:space="0" w:color="auto"/>
                    <w:right w:val="none" w:sz="0" w:space="0" w:color="auto"/>
                  </w:divBdr>
                </w:div>
              </w:divsChild>
            </w:div>
            <w:div w:id="1788235756">
              <w:marLeft w:val="0"/>
              <w:marRight w:val="0"/>
              <w:marTop w:val="0"/>
              <w:marBottom w:val="0"/>
              <w:divBdr>
                <w:top w:val="none" w:sz="0" w:space="0" w:color="auto"/>
                <w:left w:val="none" w:sz="0" w:space="0" w:color="auto"/>
                <w:bottom w:val="none" w:sz="0" w:space="0" w:color="auto"/>
                <w:right w:val="none" w:sz="0" w:space="0" w:color="auto"/>
              </w:divBdr>
              <w:divsChild>
                <w:div w:id="264700180">
                  <w:marLeft w:val="0"/>
                  <w:marRight w:val="0"/>
                  <w:marTop w:val="0"/>
                  <w:marBottom w:val="0"/>
                  <w:divBdr>
                    <w:top w:val="none" w:sz="0" w:space="0" w:color="auto"/>
                    <w:left w:val="none" w:sz="0" w:space="0" w:color="auto"/>
                    <w:bottom w:val="none" w:sz="0" w:space="0" w:color="auto"/>
                    <w:right w:val="none" w:sz="0" w:space="0" w:color="auto"/>
                  </w:divBdr>
                </w:div>
              </w:divsChild>
            </w:div>
            <w:div w:id="716929628">
              <w:marLeft w:val="0"/>
              <w:marRight w:val="0"/>
              <w:marTop w:val="0"/>
              <w:marBottom w:val="0"/>
              <w:divBdr>
                <w:top w:val="none" w:sz="0" w:space="0" w:color="auto"/>
                <w:left w:val="none" w:sz="0" w:space="0" w:color="auto"/>
                <w:bottom w:val="none" w:sz="0" w:space="0" w:color="auto"/>
                <w:right w:val="none" w:sz="0" w:space="0" w:color="auto"/>
              </w:divBdr>
              <w:divsChild>
                <w:div w:id="956639406">
                  <w:marLeft w:val="0"/>
                  <w:marRight w:val="0"/>
                  <w:marTop w:val="0"/>
                  <w:marBottom w:val="0"/>
                  <w:divBdr>
                    <w:top w:val="none" w:sz="0" w:space="0" w:color="auto"/>
                    <w:left w:val="none" w:sz="0" w:space="0" w:color="auto"/>
                    <w:bottom w:val="none" w:sz="0" w:space="0" w:color="auto"/>
                    <w:right w:val="none" w:sz="0" w:space="0" w:color="auto"/>
                  </w:divBdr>
                </w:div>
              </w:divsChild>
            </w:div>
            <w:div w:id="715391005">
              <w:marLeft w:val="0"/>
              <w:marRight w:val="0"/>
              <w:marTop w:val="0"/>
              <w:marBottom w:val="0"/>
              <w:divBdr>
                <w:top w:val="none" w:sz="0" w:space="0" w:color="auto"/>
                <w:left w:val="none" w:sz="0" w:space="0" w:color="auto"/>
                <w:bottom w:val="none" w:sz="0" w:space="0" w:color="auto"/>
                <w:right w:val="none" w:sz="0" w:space="0" w:color="auto"/>
              </w:divBdr>
              <w:divsChild>
                <w:div w:id="1122580278">
                  <w:marLeft w:val="0"/>
                  <w:marRight w:val="0"/>
                  <w:marTop w:val="0"/>
                  <w:marBottom w:val="0"/>
                  <w:divBdr>
                    <w:top w:val="none" w:sz="0" w:space="0" w:color="auto"/>
                    <w:left w:val="none" w:sz="0" w:space="0" w:color="auto"/>
                    <w:bottom w:val="none" w:sz="0" w:space="0" w:color="auto"/>
                    <w:right w:val="none" w:sz="0" w:space="0" w:color="auto"/>
                  </w:divBdr>
                </w:div>
              </w:divsChild>
            </w:div>
            <w:div w:id="2144272391">
              <w:marLeft w:val="0"/>
              <w:marRight w:val="0"/>
              <w:marTop w:val="0"/>
              <w:marBottom w:val="0"/>
              <w:divBdr>
                <w:top w:val="none" w:sz="0" w:space="0" w:color="auto"/>
                <w:left w:val="none" w:sz="0" w:space="0" w:color="auto"/>
                <w:bottom w:val="none" w:sz="0" w:space="0" w:color="auto"/>
                <w:right w:val="none" w:sz="0" w:space="0" w:color="auto"/>
              </w:divBdr>
              <w:divsChild>
                <w:div w:id="1738092377">
                  <w:marLeft w:val="0"/>
                  <w:marRight w:val="0"/>
                  <w:marTop w:val="0"/>
                  <w:marBottom w:val="0"/>
                  <w:divBdr>
                    <w:top w:val="none" w:sz="0" w:space="0" w:color="auto"/>
                    <w:left w:val="none" w:sz="0" w:space="0" w:color="auto"/>
                    <w:bottom w:val="none" w:sz="0" w:space="0" w:color="auto"/>
                    <w:right w:val="none" w:sz="0" w:space="0" w:color="auto"/>
                  </w:divBdr>
                </w:div>
              </w:divsChild>
            </w:div>
            <w:div w:id="1912697140">
              <w:marLeft w:val="0"/>
              <w:marRight w:val="0"/>
              <w:marTop w:val="0"/>
              <w:marBottom w:val="0"/>
              <w:divBdr>
                <w:top w:val="none" w:sz="0" w:space="0" w:color="auto"/>
                <w:left w:val="none" w:sz="0" w:space="0" w:color="auto"/>
                <w:bottom w:val="none" w:sz="0" w:space="0" w:color="auto"/>
                <w:right w:val="none" w:sz="0" w:space="0" w:color="auto"/>
              </w:divBdr>
              <w:divsChild>
                <w:div w:id="435171211">
                  <w:marLeft w:val="0"/>
                  <w:marRight w:val="0"/>
                  <w:marTop w:val="0"/>
                  <w:marBottom w:val="0"/>
                  <w:divBdr>
                    <w:top w:val="none" w:sz="0" w:space="0" w:color="auto"/>
                    <w:left w:val="none" w:sz="0" w:space="0" w:color="auto"/>
                    <w:bottom w:val="none" w:sz="0" w:space="0" w:color="auto"/>
                    <w:right w:val="none" w:sz="0" w:space="0" w:color="auto"/>
                  </w:divBdr>
                </w:div>
              </w:divsChild>
            </w:div>
            <w:div w:id="2071222153">
              <w:marLeft w:val="0"/>
              <w:marRight w:val="0"/>
              <w:marTop w:val="0"/>
              <w:marBottom w:val="0"/>
              <w:divBdr>
                <w:top w:val="none" w:sz="0" w:space="0" w:color="auto"/>
                <w:left w:val="none" w:sz="0" w:space="0" w:color="auto"/>
                <w:bottom w:val="none" w:sz="0" w:space="0" w:color="auto"/>
                <w:right w:val="none" w:sz="0" w:space="0" w:color="auto"/>
              </w:divBdr>
              <w:divsChild>
                <w:div w:id="1948845943">
                  <w:marLeft w:val="0"/>
                  <w:marRight w:val="0"/>
                  <w:marTop w:val="0"/>
                  <w:marBottom w:val="0"/>
                  <w:divBdr>
                    <w:top w:val="none" w:sz="0" w:space="0" w:color="auto"/>
                    <w:left w:val="none" w:sz="0" w:space="0" w:color="auto"/>
                    <w:bottom w:val="none" w:sz="0" w:space="0" w:color="auto"/>
                    <w:right w:val="none" w:sz="0" w:space="0" w:color="auto"/>
                  </w:divBdr>
                </w:div>
              </w:divsChild>
            </w:div>
            <w:div w:id="1299264717">
              <w:marLeft w:val="0"/>
              <w:marRight w:val="0"/>
              <w:marTop w:val="0"/>
              <w:marBottom w:val="0"/>
              <w:divBdr>
                <w:top w:val="none" w:sz="0" w:space="0" w:color="auto"/>
                <w:left w:val="none" w:sz="0" w:space="0" w:color="auto"/>
                <w:bottom w:val="none" w:sz="0" w:space="0" w:color="auto"/>
                <w:right w:val="none" w:sz="0" w:space="0" w:color="auto"/>
              </w:divBdr>
              <w:divsChild>
                <w:div w:id="1178077410">
                  <w:marLeft w:val="0"/>
                  <w:marRight w:val="0"/>
                  <w:marTop w:val="0"/>
                  <w:marBottom w:val="0"/>
                  <w:divBdr>
                    <w:top w:val="none" w:sz="0" w:space="0" w:color="auto"/>
                    <w:left w:val="none" w:sz="0" w:space="0" w:color="auto"/>
                    <w:bottom w:val="none" w:sz="0" w:space="0" w:color="auto"/>
                    <w:right w:val="none" w:sz="0" w:space="0" w:color="auto"/>
                  </w:divBdr>
                </w:div>
              </w:divsChild>
            </w:div>
            <w:div w:id="984774615">
              <w:marLeft w:val="0"/>
              <w:marRight w:val="0"/>
              <w:marTop w:val="0"/>
              <w:marBottom w:val="0"/>
              <w:divBdr>
                <w:top w:val="none" w:sz="0" w:space="0" w:color="auto"/>
                <w:left w:val="none" w:sz="0" w:space="0" w:color="auto"/>
                <w:bottom w:val="none" w:sz="0" w:space="0" w:color="auto"/>
                <w:right w:val="none" w:sz="0" w:space="0" w:color="auto"/>
              </w:divBdr>
              <w:divsChild>
                <w:div w:id="609243904">
                  <w:marLeft w:val="0"/>
                  <w:marRight w:val="0"/>
                  <w:marTop w:val="0"/>
                  <w:marBottom w:val="0"/>
                  <w:divBdr>
                    <w:top w:val="none" w:sz="0" w:space="0" w:color="auto"/>
                    <w:left w:val="none" w:sz="0" w:space="0" w:color="auto"/>
                    <w:bottom w:val="none" w:sz="0" w:space="0" w:color="auto"/>
                    <w:right w:val="none" w:sz="0" w:space="0" w:color="auto"/>
                  </w:divBdr>
                </w:div>
              </w:divsChild>
            </w:div>
            <w:div w:id="989989069">
              <w:marLeft w:val="0"/>
              <w:marRight w:val="0"/>
              <w:marTop w:val="0"/>
              <w:marBottom w:val="0"/>
              <w:divBdr>
                <w:top w:val="none" w:sz="0" w:space="0" w:color="auto"/>
                <w:left w:val="none" w:sz="0" w:space="0" w:color="auto"/>
                <w:bottom w:val="none" w:sz="0" w:space="0" w:color="auto"/>
                <w:right w:val="none" w:sz="0" w:space="0" w:color="auto"/>
              </w:divBdr>
              <w:divsChild>
                <w:div w:id="595748419">
                  <w:marLeft w:val="0"/>
                  <w:marRight w:val="0"/>
                  <w:marTop w:val="0"/>
                  <w:marBottom w:val="0"/>
                  <w:divBdr>
                    <w:top w:val="none" w:sz="0" w:space="0" w:color="auto"/>
                    <w:left w:val="none" w:sz="0" w:space="0" w:color="auto"/>
                    <w:bottom w:val="none" w:sz="0" w:space="0" w:color="auto"/>
                    <w:right w:val="none" w:sz="0" w:space="0" w:color="auto"/>
                  </w:divBdr>
                </w:div>
              </w:divsChild>
            </w:div>
            <w:div w:id="994181878">
              <w:marLeft w:val="0"/>
              <w:marRight w:val="0"/>
              <w:marTop w:val="0"/>
              <w:marBottom w:val="0"/>
              <w:divBdr>
                <w:top w:val="none" w:sz="0" w:space="0" w:color="auto"/>
                <w:left w:val="none" w:sz="0" w:space="0" w:color="auto"/>
                <w:bottom w:val="none" w:sz="0" w:space="0" w:color="auto"/>
                <w:right w:val="none" w:sz="0" w:space="0" w:color="auto"/>
              </w:divBdr>
              <w:divsChild>
                <w:div w:id="10425507">
                  <w:marLeft w:val="0"/>
                  <w:marRight w:val="0"/>
                  <w:marTop w:val="0"/>
                  <w:marBottom w:val="0"/>
                  <w:divBdr>
                    <w:top w:val="none" w:sz="0" w:space="0" w:color="auto"/>
                    <w:left w:val="none" w:sz="0" w:space="0" w:color="auto"/>
                    <w:bottom w:val="none" w:sz="0" w:space="0" w:color="auto"/>
                    <w:right w:val="none" w:sz="0" w:space="0" w:color="auto"/>
                  </w:divBdr>
                </w:div>
                <w:div w:id="1381635968">
                  <w:marLeft w:val="0"/>
                  <w:marRight w:val="0"/>
                  <w:marTop w:val="0"/>
                  <w:marBottom w:val="0"/>
                  <w:divBdr>
                    <w:top w:val="none" w:sz="0" w:space="0" w:color="auto"/>
                    <w:left w:val="none" w:sz="0" w:space="0" w:color="auto"/>
                    <w:bottom w:val="none" w:sz="0" w:space="0" w:color="auto"/>
                    <w:right w:val="none" w:sz="0" w:space="0" w:color="auto"/>
                  </w:divBdr>
                </w:div>
                <w:div w:id="702441169">
                  <w:marLeft w:val="0"/>
                  <w:marRight w:val="0"/>
                  <w:marTop w:val="0"/>
                  <w:marBottom w:val="0"/>
                  <w:divBdr>
                    <w:top w:val="none" w:sz="0" w:space="0" w:color="auto"/>
                    <w:left w:val="none" w:sz="0" w:space="0" w:color="auto"/>
                    <w:bottom w:val="none" w:sz="0" w:space="0" w:color="auto"/>
                    <w:right w:val="none" w:sz="0" w:space="0" w:color="auto"/>
                  </w:divBdr>
                </w:div>
                <w:div w:id="155923788">
                  <w:marLeft w:val="0"/>
                  <w:marRight w:val="0"/>
                  <w:marTop w:val="0"/>
                  <w:marBottom w:val="0"/>
                  <w:divBdr>
                    <w:top w:val="none" w:sz="0" w:space="0" w:color="auto"/>
                    <w:left w:val="none" w:sz="0" w:space="0" w:color="auto"/>
                    <w:bottom w:val="none" w:sz="0" w:space="0" w:color="auto"/>
                    <w:right w:val="none" w:sz="0" w:space="0" w:color="auto"/>
                  </w:divBdr>
                </w:div>
              </w:divsChild>
            </w:div>
            <w:div w:id="1792044375">
              <w:marLeft w:val="0"/>
              <w:marRight w:val="0"/>
              <w:marTop w:val="0"/>
              <w:marBottom w:val="0"/>
              <w:divBdr>
                <w:top w:val="none" w:sz="0" w:space="0" w:color="auto"/>
                <w:left w:val="none" w:sz="0" w:space="0" w:color="auto"/>
                <w:bottom w:val="none" w:sz="0" w:space="0" w:color="auto"/>
                <w:right w:val="none" w:sz="0" w:space="0" w:color="auto"/>
              </w:divBdr>
              <w:divsChild>
                <w:div w:id="680351092">
                  <w:marLeft w:val="0"/>
                  <w:marRight w:val="0"/>
                  <w:marTop w:val="0"/>
                  <w:marBottom w:val="0"/>
                  <w:divBdr>
                    <w:top w:val="none" w:sz="0" w:space="0" w:color="auto"/>
                    <w:left w:val="none" w:sz="0" w:space="0" w:color="auto"/>
                    <w:bottom w:val="none" w:sz="0" w:space="0" w:color="auto"/>
                    <w:right w:val="none" w:sz="0" w:space="0" w:color="auto"/>
                  </w:divBdr>
                </w:div>
              </w:divsChild>
            </w:div>
            <w:div w:id="444077645">
              <w:marLeft w:val="0"/>
              <w:marRight w:val="0"/>
              <w:marTop w:val="0"/>
              <w:marBottom w:val="0"/>
              <w:divBdr>
                <w:top w:val="none" w:sz="0" w:space="0" w:color="auto"/>
                <w:left w:val="none" w:sz="0" w:space="0" w:color="auto"/>
                <w:bottom w:val="none" w:sz="0" w:space="0" w:color="auto"/>
                <w:right w:val="none" w:sz="0" w:space="0" w:color="auto"/>
              </w:divBdr>
              <w:divsChild>
                <w:div w:id="1207910839">
                  <w:marLeft w:val="0"/>
                  <w:marRight w:val="0"/>
                  <w:marTop w:val="0"/>
                  <w:marBottom w:val="0"/>
                  <w:divBdr>
                    <w:top w:val="none" w:sz="0" w:space="0" w:color="auto"/>
                    <w:left w:val="none" w:sz="0" w:space="0" w:color="auto"/>
                    <w:bottom w:val="none" w:sz="0" w:space="0" w:color="auto"/>
                    <w:right w:val="none" w:sz="0" w:space="0" w:color="auto"/>
                  </w:divBdr>
                </w:div>
              </w:divsChild>
            </w:div>
            <w:div w:id="651063580">
              <w:marLeft w:val="0"/>
              <w:marRight w:val="0"/>
              <w:marTop w:val="0"/>
              <w:marBottom w:val="0"/>
              <w:divBdr>
                <w:top w:val="none" w:sz="0" w:space="0" w:color="auto"/>
                <w:left w:val="none" w:sz="0" w:space="0" w:color="auto"/>
                <w:bottom w:val="none" w:sz="0" w:space="0" w:color="auto"/>
                <w:right w:val="none" w:sz="0" w:space="0" w:color="auto"/>
              </w:divBdr>
              <w:divsChild>
                <w:div w:id="450783907">
                  <w:marLeft w:val="0"/>
                  <w:marRight w:val="0"/>
                  <w:marTop w:val="0"/>
                  <w:marBottom w:val="0"/>
                  <w:divBdr>
                    <w:top w:val="none" w:sz="0" w:space="0" w:color="auto"/>
                    <w:left w:val="none" w:sz="0" w:space="0" w:color="auto"/>
                    <w:bottom w:val="none" w:sz="0" w:space="0" w:color="auto"/>
                    <w:right w:val="none" w:sz="0" w:space="0" w:color="auto"/>
                  </w:divBdr>
                </w:div>
              </w:divsChild>
            </w:div>
            <w:div w:id="1403988292">
              <w:marLeft w:val="0"/>
              <w:marRight w:val="0"/>
              <w:marTop w:val="0"/>
              <w:marBottom w:val="0"/>
              <w:divBdr>
                <w:top w:val="none" w:sz="0" w:space="0" w:color="auto"/>
                <w:left w:val="none" w:sz="0" w:space="0" w:color="auto"/>
                <w:bottom w:val="none" w:sz="0" w:space="0" w:color="auto"/>
                <w:right w:val="none" w:sz="0" w:space="0" w:color="auto"/>
              </w:divBdr>
              <w:divsChild>
                <w:div w:id="2003654304">
                  <w:marLeft w:val="0"/>
                  <w:marRight w:val="0"/>
                  <w:marTop w:val="0"/>
                  <w:marBottom w:val="0"/>
                  <w:divBdr>
                    <w:top w:val="none" w:sz="0" w:space="0" w:color="auto"/>
                    <w:left w:val="none" w:sz="0" w:space="0" w:color="auto"/>
                    <w:bottom w:val="none" w:sz="0" w:space="0" w:color="auto"/>
                    <w:right w:val="none" w:sz="0" w:space="0" w:color="auto"/>
                  </w:divBdr>
                </w:div>
              </w:divsChild>
            </w:div>
            <w:div w:id="1444808388">
              <w:marLeft w:val="0"/>
              <w:marRight w:val="0"/>
              <w:marTop w:val="0"/>
              <w:marBottom w:val="0"/>
              <w:divBdr>
                <w:top w:val="none" w:sz="0" w:space="0" w:color="auto"/>
                <w:left w:val="none" w:sz="0" w:space="0" w:color="auto"/>
                <w:bottom w:val="none" w:sz="0" w:space="0" w:color="auto"/>
                <w:right w:val="none" w:sz="0" w:space="0" w:color="auto"/>
              </w:divBdr>
              <w:divsChild>
                <w:div w:id="612055787">
                  <w:marLeft w:val="0"/>
                  <w:marRight w:val="0"/>
                  <w:marTop w:val="0"/>
                  <w:marBottom w:val="0"/>
                  <w:divBdr>
                    <w:top w:val="none" w:sz="0" w:space="0" w:color="auto"/>
                    <w:left w:val="none" w:sz="0" w:space="0" w:color="auto"/>
                    <w:bottom w:val="none" w:sz="0" w:space="0" w:color="auto"/>
                    <w:right w:val="none" w:sz="0" w:space="0" w:color="auto"/>
                  </w:divBdr>
                </w:div>
              </w:divsChild>
            </w:div>
            <w:div w:id="240064798">
              <w:marLeft w:val="0"/>
              <w:marRight w:val="0"/>
              <w:marTop w:val="0"/>
              <w:marBottom w:val="0"/>
              <w:divBdr>
                <w:top w:val="none" w:sz="0" w:space="0" w:color="auto"/>
                <w:left w:val="none" w:sz="0" w:space="0" w:color="auto"/>
                <w:bottom w:val="none" w:sz="0" w:space="0" w:color="auto"/>
                <w:right w:val="none" w:sz="0" w:space="0" w:color="auto"/>
              </w:divBdr>
              <w:divsChild>
                <w:div w:id="97068865">
                  <w:marLeft w:val="0"/>
                  <w:marRight w:val="0"/>
                  <w:marTop w:val="0"/>
                  <w:marBottom w:val="0"/>
                  <w:divBdr>
                    <w:top w:val="none" w:sz="0" w:space="0" w:color="auto"/>
                    <w:left w:val="none" w:sz="0" w:space="0" w:color="auto"/>
                    <w:bottom w:val="none" w:sz="0" w:space="0" w:color="auto"/>
                    <w:right w:val="none" w:sz="0" w:space="0" w:color="auto"/>
                  </w:divBdr>
                </w:div>
              </w:divsChild>
            </w:div>
            <w:div w:id="1010370069">
              <w:marLeft w:val="0"/>
              <w:marRight w:val="0"/>
              <w:marTop w:val="0"/>
              <w:marBottom w:val="0"/>
              <w:divBdr>
                <w:top w:val="none" w:sz="0" w:space="0" w:color="auto"/>
                <w:left w:val="none" w:sz="0" w:space="0" w:color="auto"/>
                <w:bottom w:val="none" w:sz="0" w:space="0" w:color="auto"/>
                <w:right w:val="none" w:sz="0" w:space="0" w:color="auto"/>
              </w:divBdr>
              <w:divsChild>
                <w:div w:id="783963630">
                  <w:marLeft w:val="0"/>
                  <w:marRight w:val="0"/>
                  <w:marTop w:val="0"/>
                  <w:marBottom w:val="0"/>
                  <w:divBdr>
                    <w:top w:val="none" w:sz="0" w:space="0" w:color="auto"/>
                    <w:left w:val="none" w:sz="0" w:space="0" w:color="auto"/>
                    <w:bottom w:val="none" w:sz="0" w:space="0" w:color="auto"/>
                    <w:right w:val="none" w:sz="0" w:space="0" w:color="auto"/>
                  </w:divBdr>
                </w:div>
              </w:divsChild>
            </w:div>
            <w:div w:id="1783529336">
              <w:marLeft w:val="0"/>
              <w:marRight w:val="0"/>
              <w:marTop w:val="0"/>
              <w:marBottom w:val="0"/>
              <w:divBdr>
                <w:top w:val="none" w:sz="0" w:space="0" w:color="auto"/>
                <w:left w:val="none" w:sz="0" w:space="0" w:color="auto"/>
                <w:bottom w:val="none" w:sz="0" w:space="0" w:color="auto"/>
                <w:right w:val="none" w:sz="0" w:space="0" w:color="auto"/>
              </w:divBdr>
              <w:divsChild>
                <w:div w:id="1610046743">
                  <w:marLeft w:val="0"/>
                  <w:marRight w:val="0"/>
                  <w:marTop w:val="0"/>
                  <w:marBottom w:val="0"/>
                  <w:divBdr>
                    <w:top w:val="none" w:sz="0" w:space="0" w:color="auto"/>
                    <w:left w:val="none" w:sz="0" w:space="0" w:color="auto"/>
                    <w:bottom w:val="none" w:sz="0" w:space="0" w:color="auto"/>
                    <w:right w:val="none" w:sz="0" w:space="0" w:color="auto"/>
                  </w:divBdr>
                </w:div>
              </w:divsChild>
            </w:div>
            <w:div w:id="146867481">
              <w:marLeft w:val="0"/>
              <w:marRight w:val="0"/>
              <w:marTop w:val="0"/>
              <w:marBottom w:val="0"/>
              <w:divBdr>
                <w:top w:val="none" w:sz="0" w:space="0" w:color="auto"/>
                <w:left w:val="none" w:sz="0" w:space="0" w:color="auto"/>
                <w:bottom w:val="none" w:sz="0" w:space="0" w:color="auto"/>
                <w:right w:val="none" w:sz="0" w:space="0" w:color="auto"/>
              </w:divBdr>
              <w:divsChild>
                <w:div w:id="1378620905">
                  <w:marLeft w:val="0"/>
                  <w:marRight w:val="0"/>
                  <w:marTop w:val="0"/>
                  <w:marBottom w:val="0"/>
                  <w:divBdr>
                    <w:top w:val="none" w:sz="0" w:space="0" w:color="auto"/>
                    <w:left w:val="none" w:sz="0" w:space="0" w:color="auto"/>
                    <w:bottom w:val="none" w:sz="0" w:space="0" w:color="auto"/>
                    <w:right w:val="none" w:sz="0" w:space="0" w:color="auto"/>
                  </w:divBdr>
                </w:div>
              </w:divsChild>
            </w:div>
            <w:div w:id="488716657">
              <w:marLeft w:val="0"/>
              <w:marRight w:val="0"/>
              <w:marTop w:val="0"/>
              <w:marBottom w:val="0"/>
              <w:divBdr>
                <w:top w:val="none" w:sz="0" w:space="0" w:color="auto"/>
                <w:left w:val="none" w:sz="0" w:space="0" w:color="auto"/>
                <w:bottom w:val="none" w:sz="0" w:space="0" w:color="auto"/>
                <w:right w:val="none" w:sz="0" w:space="0" w:color="auto"/>
              </w:divBdr>
              <w:divsChild>
                <w:div w:id="566039507">
                  <w:marLeft w:val="0"/>
                  <w:marRight w:val="0"/>
                  <w:marTop w:val="0"/>
                  <w:marBottom w:val="0"/>
                  <w:divBdr>
                    <w:top w:val="none" w:sz="0" w:space="0" w:color="auto"/>
                    <w:left w:val="none" w:sz="0" w:space="0" w:color="auto"/>
                    <w:bottom w:val="none" w:sz="0" w:space="0" w:color="auto"/>
                    <w:right w:val="none" w:sz="0" w:space="0" w:color="auto"/>
                  </w:divBdr>
                </w:div>
              </w:divsChild>
            </w:div>
            <w:div w:id="1398165324">
              <w:marLeft w:val="0"/>
              <w:marRight w:val="0"/>
              <w:marTop w:val="0"/>
              <w:marBottom w:val="0"/>
              <w:divBdr>
                <w:top w:val="none" w:sz="0" w:space="0" w:color="auto"/>
                <w:left w:val="none" w:sz="0" w:space="0" w:color="auto"/>
                <w:bottom w:val="none" w:sz="0" w:space="0" w:color="auto"/>
                <w:right w:val="none" w:sz="0" w:space="0" w:color="auto"/>
              </w:divBdr>
              <w:divsChild>
                <w:div w:id="1175026058">
                  <w:marLeft w:val="0"/>
                  <w:marRight w:val="0"/>
                  <w:marTop w:val="0"/>
                  <w:marBottom w:val="0"/>
                  <w:divBdr>
                    <w:top w:val="none" w:sz="0" w:space="0" w:color="auto"/>
                    <w:left w:val="none" w:sz="0" w:space="0" w:color="auto"/>
                    <w:bottom w:val="none" w:sz="0" w:space="0" w:color="auto"/>
                    <w:right w:val="none" w:sz="0" w:space="0" w:color="auto"/>
                  </w:divBdr>
                </w:div>
              </w:divsChild>
            </w:div>
            <w:div w:id="1755056145">
              <w:marLeft w:val="0"/>
              <w:marRight w:val="0"/>
              <w:marTop w:val="0"/>
              <w:marBottom w:val="0"/>
              <w:divBdr>
                <w:top w:val="none" w:sz="0" w:space="0" w:color="auto"/>
                <w:left w:val="none" w:sz="0" w:space="0" w:color="auto"/>
                <w:bottom w:val="none" w:sz="0" w:space="0" w:color="auto"/>
                <w:right w:val="none" w:sz="0" w:space="0" w:color="auto"/>
              </w:divBdr>
              <w:divsChild>
                <w:div w:id="725954242">
                  <w:marLeft w:val="0"/>
                  <w:marRight w:val="0"/>
                  <w:marTop w:val="0"/>
                  <w:marBottom w:val="0"/>
                  <w:divBdr>
                    <w:top w:val="none" w:sz="0" w:space="0" w:color="auto"/>
                    <w:left w:val="none" w:sz="0" w:space="0" w:color="auto"/>
                    <w:bottom w:val="none" w:sz="0" w:space="0" w:color="auto"/>
                    <w:right w:val="none" w:sz="0" w:space="0" w:color="auto"/>
                  </w:divBdr>
                </w:div>
              </w:divsChild>
            </w:div>
            <w:div w:id="1915972244">
              <w:marLeft w:val="0"/>
              <w:marRight w:val="0"/>
              <w:marTop w:val="0"/>
              <w:marBottom w:val="0"/>
              <w:divBdr>
                <w:top w:val="none" w:sz="0" w:space="0" w:color="auto"/>
                <w:left w:val="none" w:sz="0" w:space="0" w:color="auto"/>
                <w:bottom w:val="none" w:sz="0" w:space="0" w:color="auto"/>
                <w:right w:val="none" w:sz="0" w:space="0" w:color="auto"/>
              </w:divBdr>
              <w:divsChild>
                <w:div w:id="186647482">
                  <w:marLeft w:val="0"/>
                  <w:marRight w:val="0"/>
                  <w:marTop w:val="0"/>
                  <w:marBottom w:val="0"/>
                  <w:divBdr>
                    <w:top w:val="none" w:sz="0" w:space="0" w:color="auto"/>
                    <w:left w:val="none" w:sz="0" w:space="0" w:color="auto"/>
                    <w:bottom w:val="none" w:sz="0" w:space="0" w:color="auto"/>
                    <w:right w:val="none" w:sz="0" w:space="0" w:color="auto"/>
                  </w:divBdr>
                </w:div>
              </w:divsChild>
            </w:div>
            <w:div w:id="19086073">
              <w:marLeft w:val="0"/>
              <w:marRight w:val="0"/>
              <w:marTop w:val="0"/>
              <w:marBottom w:val="0"/>
              <w:divBdr>
                <w:top w:val="none" w:sz="0" w:space="0" w:color="auto"/>
                <w:left w:val="none" w:sz="0" w:space="0" w:color="auto"/>
                <w:bottom w:val="none" w:sz="0" w:space="0" w:color="auto"/>
                <w:right w:val="none" w:sz="0" w:space="0" w:color="auto"/>
              </w:divBdr>
              <w:divsChild>
                <w:div w:id="1235772473">
                  <w:marLeft w:val="0"/>
                  <w:marRight w:val="0"/>
                  <w:marTop w:val="0"/>
                  <w:marBottom w:val="0"/>
                  <w:divBdr>
                    <w:top w:val="none" w:sz="0" w:space="0" w:color="auto"/>
                    <w:left w:val="none" w:sz="0" w:space="0" w:color="auto"/>
                    <w:bottom w:val="none" w:sz="0" w:space="0" w:color="auto"/>
                    <w:right w:val="none" w:sz="0" w:space="0" w:color="auto"/>
                  </w:divBdr>
                </w:div>
              </w:divsChild>
            </w:div>
            <w:div w:id="1928223221">
              <w:marLeft w:val="0"/>
              <w:marRight w:val="0"/>
              <w:marTop w:val="0"/>
              <w:marBottom w:val="0"/>
              <w:divBdr>
                <w:top w:val="none" w:sz="0" w:space="0" w:color="auto"/>
                <w:left w:val="none" w:sz="0" w:space="0" w:color="auto"/>
                <w:bottom w:val="none" w:sz="0" w:space="0" w:color="auto"/>
                <w:right w:val="none" w:sz="0" w:space="0" w:color="auto"/>
              </w:divBdr>
              <w:divsChild>
                <w:div w:id="1956596734">
                  <w:marLeft w:val="0"/>
                  <w:marRight w:val="0"/>
                  <w:marTop w:val="0"/>
                  <w:marBottom w:val="0"/>
                  <w:divBdr>
                    <w:top w:val="none" w:sz="0" w:space="0" w:color="auto"/>
                    <w:left w:val="none" w:sz="0" w:space="0" w:color="auto"/>
                    <w:bottom w:val="none" w:sz="0" w:space="0" w:color="auto"/>
                    <w:right w:val="none" w:sz="0" w:space="0" w:color="auto"/>
                  </w:divBdr>
                </w:div>
              </w:divsChild>
            </w:div>
            <w:div w:id="874662663">
              <w:marLeft w:val="0"/>
              <w:marRight w:val="0"/>
              <w:marTop w:val="0"/>
              <w:marBottom w:val="0"/>
              <w:divBdr>
                <w:top w:val="none" w:sz="0" w:space="0" w:color="auto"/>
                <w:left w:val="none" w:sz="0" w:space="0" w:color="auto"/>
                <w:bottom w:val="none" w:sz="0" w:space="0" w:color="auto"/>
                <w:right w:val="none" w:sz="0" w:space="0" w:color="auto"/>
              </w:divBdr>
              <w:divsChild>
                <w:div w:id="549414947">
                  <w:marLeft w:val="0"/>
                  <w:marRight w:val="0"/>
                  <w:marTop w:val="0"/>
                  <w:marBottom w:val="0"/>
                  <w:divBdr>
                    <w:top w:val="none" w:sz="0" w:space="0" w:color="auto"/>
                    <w:left w:val="none" w:sz="0" w:space="0" w:color="auto"/>
                    <w:bottom w:val="none" w:sz="0" w:space="0" w:color="auto"/>
                    <w:right w:val="none" w:sz="0" w:space="0" w:color="auto"/>
                  </w:divBdr>
                </w:div>
              </w:divsChild>
            </w:div>
            <w:div w:id="549076044">
              <w:marLeft w:val="0"/>
              <w:marRight w:val="0"/>
              <w:marTop w:val="0"/>
              <w:marBottom w:val="0"/>
              <w:divBdr>
                <w:top w:val="none" w:sz="0" w:space="0" w:color="auto"/>
                <w:left w:val="none" w:sz="0" w:space="0" w:color="auto"/>
                <w:bottom w:val="none" w:sz="0" w:space="0" w:color="auto"/>
                <w:right w:val="none" w:sz="0" w:space="0" w:color="auto"/>
              </w:divBdr>
              <w:divsChild>
                <w:div w:id="1985160125">
                  <w:marLeft w:val="0"/>
                  <w:marRight w:val="0"/>
                  <w:marTop w:val="0"/>
                  <w:marBottom w:val="0"/>
                  <w:divBdr>
                    <w:top w:val="none" w:sz="0" w:space="0" w:color="auto"/>
                    <w:left w:val="none" w:sz="0" w:space="0" w:color="auto"/>
                    <w:bottom w:val="none" w:sz="0" w:space="0" w:color="auto"/>
                    <w:right w:val="none" w:sz="0" w:space="0" w:color="auto"/>
                  </w:divBdr>
                </w:div>
              </w:divsChild>
            </w:div>
            <w:div w:id="1860776121">
              <w:marLeft w:val="0"/>
              <w:marRight w:val="0"/>
              <w:marTop w:val="0"/>
              <w:marBottom w:val="0"/>
              <w:divBdr>
                <w:top w:val="none" w:sz="0" w:space="0" w:color="auto"/>
                <w:left w:val="none" w:sz="0" w:space="0" w:color="auto"/>
                <w:bottom w:val="none" w:sz="0" w:space="0" w:color="auto"/>
                <w:right w:val="none" w:sz="0" w:space="0" w:color="auto"/>
              </w:divBdr>
              <w:divsChild>
                <w:div w:id="1003511761">
                  <w:marLeft w:val="0"/>
                  <w:marRight w:val="0"/>
                  <w:marTop w:val="0"/>
                  <w:marBottom w:val="0"/>
                  <w:divBdr>
                    <w:top w:val="none" w:sz="0" w:space="0" w:color="auto"/>
                    <w:left w:val="none" w:sz="0" w:space="0" w:color="auto"/>
                    <w:bottom w:val="none" w:sz="0" w:space="0" w:color="auto"/>
                    <w:right w:val="none" w:sz="0" w:space="0" w:color="auto"/>
                  </w:divBdr>
                </w:div>
              </w:divsChild>
            </w:div>
            <w:div w:id="626855858">
              <w:marLeft w:val="0"/>
              <w:marRight w:val="0"/>
              <w:marTop w:val="0"/>
              <w:marBottom w:val="0"/>
              <w:divBdr>
                <w:top w:val="none" w:sz="0" w:space="0" w:color="auto"/>
                <w:left w:val="none" w:sz="0" w:space="0" w:color="auto"/>
                <w:bottom w:val="none" w:sz="0" w:space="0" w:color="auto"/>
                <w:right w:val="none" w:sz="0" w:space="0" w:color="auto"/>
              </w:divBdr>
              <w:divsChild>
                <w:div w:id="1096101335">
                  <w:marLeft w:val="0"/>
                  <w:marRight w:val="0"/>
                  <w:marTop w:val="0"/>
                  <w:marBottom w:val="0"/>
                  <w:divBdr>
                    <w:top w:val="none" w:sz="0" w:space="0" w:color="auto"/>
                    <w:left w:val="none" w:sz="0" w:space="0" w:color="auto"/>
                    <w:bottom w:val="none" w:sz="0" w:space="0" w:color="auto"/>
                    <w:right w:val="none" w:sz="0" w:space="0" w:color="auto"/>
                  </w:divBdr>
                </w:div>
              </w:divsChild>
            </w:div>
            <w:div w:id="836380521">
              <w:marLeft w:val="0"/>
              <w:marRight w:val="0"/>
              <w:marTop w:val="0"/>
              <w:marBottom w:val="0"/>
              <w:divBdr>
                <w:top w:val="none" w:sz="0" w:space="0" w:color="auto"/>
                <w:left w:val="none" w:sz="0" w:space="0" w:color="auto"/>
                <w:bottom w:val="none" w:sz="0" w:space="0" w:color="auto"/>
                <w:right w:val="none" w:sz="0" w:space="0" w:color="auto"/>
              </w:divBdr>
              <w:divsChild>
                <w:div w:id="641234787">
                  <w:marLeft w:val="0"/>
                  <w:marRight w:val="0"/>
                  <w:marTop w:val="0"/>
                  <w:marBottom w:val="0"/>
                  <w:divBdr>
                    <w:top w:val="none" w:sz="0" w:space="0" w:color="auto"/>
                    <w:left w:val="none" w:sz="0" w:space="0" w:color="auto"/>
                    <w:bottom w:val="none" w:sz="0" w:space="0" w:color="auto"/>
                    <w:right w:val="none" w:sz="0" w:space="0" w:color="auto"/>
                  </w:divBdr>
                </w:div>
              </w:divsChild>
            </w:div>
            <w:div w:id="1930238807">
              <w:marLeft w:val="0"/>
              <w:marRight w:val="0"/>
              <w:marTop w:val="0"/>
              <w:marBottom w:val="0"/>
              <w:divBdr>
                <w:top w:val="none" w:sz="0" w:space="0" w:color="auto"/>
                <w:left w:val="none" w:sz="0" w:space="0" w:color="auto"/>
                <w:bottom w:val="none" w:sz="0" w:space="0" w:color="auto"/>
                <w:right w:val="none" w:sz="0" w:space="0" w:color="auto"/>
              </w:divBdr>
              <w:divsChild>
                <w:div w:id="2067757014">
                  <w:marLeft w:val="0"/>
                  <w:marRight w:val="0"/>
                  <w:marTop w:val="0"/>
                  <w:marBottom w:val="0"/>
                  <w:divBdr>
                    <w:top w:val="none" w:sz="0" w:space="0" w:color="auto"/>
                    <w:left w:val="none" w:sz="0" w:space="0" w:color="auto"/>
                    <w:bottom w:val="none" w:sz="0" w:space="0" w:color="auto"/>
                    <w:right w:val="none" w:sz="0" w:space="0" w:color="auto"/>
                  </w:divBdr>
                </w:div>
              </w:divsChild>
            </w:div>
            <w:div w:id="1561600789">
              <w:marLeft w:val="0"/>
              <w:marRight w:val="0"/>
              <w:marTop w:val="0"/>
              <w:marBottom w:val="0"/>
              <w:divBdr>
                <w:top w:val="none" w:sz="0" w:space="0" w:color="auto"/>
                <w:left w:val="none" w:sz="0" w:space="0" w:color="auto"/>
                <w:bottom w:val="none" w:sz="0" w:space="0" w:color="auto"/>
                <w:right w:val="none" w:sz="0" w:space="0" w:color="auto"/>
              </w:divBdr>
              <w:divsChild>
                <w:div w:id="1695689533">
                  <w:marLeft w:val="0"/>
                  <w:marRight w:val="0"/>
                  <w:marTop w:val="0"/>
                  <w:marBottom w:val="0"/>
                  <w:divBdr>
                    <w:top w:val="none" w:sz="0" w:space="0" w:color="auto"/>
                    <w:left w:val="none" w:sz="0" w:space="0" w:color="auto"/>
                    <w:bottom w:val="none" w:sz="0" w:space="0" w:color="auto"/>
                    <w:right w:val="none" w:sz="0" w:space="0" w:color="auto"/>
                  </w:divBdr>
                </w:div>
              </w:divsChild>
            </w:div>
            <w:div w:id="1414550319">
              <w:marLeft w:val="0"/>
              <w:marRight w:val="0"/>
              <w:marTop w:val="0"/>
              <w:marBottom w:val="0"/>
              <w:divBdr>
                <w:top w:val="none" w:sz="0" w:space="0" w:color="auto"/>
                <w:left w:val="none" w:sz="0" w:space="0" w:color="auto"/>
                <w:bottom w:val="none" w:sz="0" w:space="0" w:color="auto"/>
                <w:right w:val="none" w:sz="0" w:space="0" w:color="auto"/>
              </w:divBdr>
              <w:divsChild>
                <w:div w:id="1707097548">
                  <w:marLeft w:val="0"/>
                  <w:marRight w:val="0"/>
                  <w:marTop w:val="0"/>
                  <w:marBottom w:val="0"/>
                  <w:divBdr>
                    <w:top w:val="none" w:sz="0" w:space="0" w:color="auto"/>
                    <w:left w:val="none" w:sz="0" w:space="0" w:color="auto"/>
                    <w:bottom w:val="none" w:sz="0" w:space="0" w:color="auto"/>
                    <w:right w:val="none" w:sz="0" w:space="0" w:color="auto"/>
                  </w:divBdr>
                </w:div>
              </w:divsChild>
            </w:div>
            <w:div w:id="2079596900">
              <w:marLeft w:val="0"/>
              <w:marRight w:val="0"/>
              <w:marTop w:val="0"/>
              <w:marBottom w:val="0"/>
              <w:divBdr>
                <w:top w:val="none" w:sz="0" w:space="0" w:color="auto"/>
                <w:left w:val="none" w:sz="0" w:space="0" w:color="auto"/>
                <w:bottom w:val="none" w:sz="0" w:space="0" w:color="auto"/>
                <w:right w:val="none" w:sz="0" w:space="0" w:color="auto"/>
              </w:divBdr>
              <w:divsChild>
                <w:div w:id="1474716702">
                  <w:marLeft w:val="0"/>
                  <w:marRight w:val="0"/>
                  <w:marTop w:val="0"/>
                  <w:marBottom w:val="0"/>
                  <w:divBdr>
                    <w:top w:val="none" w:sz="0" w:space="0" w:color="auto"/>
                    <w:left w:val="none" w:sz="0" w:space="0" w:color="auto"/>
                    <w:bottom w:val="none" w:sz="0" w:space="0" w:color="auto"/>
                    <w:right w:val="none" w:sz="0" w:space="0" w:color="auto"/>
                  </w:divBdr>
                </w:div>
              </w:divsChild>
            </w:div>
            <w:div w:id="1940215847">
              <w:marLeft w:val="0"/>
              <w:marRight w:val="0"/>
              <w:marTop w:val="0"/>
              <w:marBottom w:val="0"/>
              <w:divBdr>
                <w:top w:val="none" w:sz="0" w:space="0" w:color="auto"/>
                <w:left w:val="none" w:sz="0" w:space="0" w:color="auto"/>
                <w:bottom w:val="none" w:sz="0" w:space="0" w:color="auto"/>
                <w:right w:val="none" w:sz="0" w:space="0" w:color="auto"/>
              </w:divBdr>
              <w:divsChild>
                <w:div w:id="334694367">
                  <w:marLeft w:val="0"/>
                  <w:marRight w:val="0"/>
                  <w:marTop w:val="0"/>
                  <w:marBottom w:val="0"/>
                  <w:divBdr>
                    <w:top w:val="none" w:sz="0" w:space="0" w:color="auto"/>
                    <w:left w:val="none" w:sz="0" w:space="0" w:color="auto"/>
                    <w:bottom w:val="none" w:sz="0" w:space="0" w:color="auto"/>
                    <w:right w:val="none" w:sz="0" w:space="0" w:color="auto"/>
                  </w:divBdr>
                </w:div>
              </w:divsChild>
            </w:div>
            <w:div w:id="1270355019">
              <w:marLeft w:val="0"/>
              <w:marRight w:val="0"/>
              <w:marTop w:val="0"/>
              <w:marBottom w:val="0"/>
              <w:divBdr>
                <w:top w:val="none" w:sz="0" w:space="0" w:color="auto"/>
                <w:left w:val="none" w:sz="0" w:space="0" w:color="auto"/>
                <w:bottom w:val="none" w:sz="0" w:space="0" w:color="auto"/>
                <w:right w:val="none" w:sz="0" w:space="0" w:color="auto"/>
              </w:divBdr>
              <w:divsChild>
                <w:div w:id="1880437368">
                  <w:marLeft w:val="0"/>
                  <w:marRight w:val="0"/>
                  <w:marTop w:val="0"/>
                  <w:marBottom w:val="0"/>
                  <w:divBdr>
                    <w:top w:val="none" w:sz="0" w:space="0" w:color="auto"/>
                    <w:left w:val="none" w:sz="0" w:space="0" w:color="auto"/>
                    <w:bottom w:val="none" w:sz="0" w:space="0" w:color="auto"/>
                    <w:right w:val="none" w:sz="0" w:space="0" w:color="auto"/>
                  </w:divBdr>
                </w:div>
              </w:divsChild>
            </w:div>
            <w:div w:id="421997836">
              <w:marLeft w:val="0"/>
              <w:marRight w:val="0"/>
              <w:marTop w:val="0"/>
              <w:marBottom w:val="0"/>
              <w:divBdr>
                <w:top w:val="none" w:sz="0" w:space="0" w:color="auto"/>
                <w:left w:val="none" w:sz="0" w:space="0" w:color="auto"/>
                <w:bottom w:val="none" w:sz="0" w:space="0" w:color="auto"/>
                <w:right w:val="none" w:sz="0" w:space="0" w:color="auto"/>
              </w:divBdr>
              <w:divsChild>
                <w:div w:id="245382396">
                  <w:marLeft w:val="0"/>
                  <w:marRight w:val="0"/>
                  <w:marTop w:val="0"/>
                  <w:marBottom w:val="0"/>
                  <w:divBdr>
                    <w:top w:val="none" w:sz="0" w:space="0" w:color="auto"/>
                    <w:left w:val="none" w:sz="0" w:space="0" w:color="auto"/>
                    <w:bottom w:val="none" w:sz="0" w:space="0" w:color="auto"/>
                    <w:right w:val="none" w:sz="0" w:space="0" w:color="auto"/>
                  </w:divBdr>
                </w:div>
              </w:divsChild>
            </w:div>
            <w:div w:id="812256915">
              <w:marLeft w:val="0"/>
              <w:marRight w:val="0"/>
              <w:marTop w:val="0"/>
              <w:marBottom w:val="0"/>
              <w:divBdr>
                <w:top w:val="none" w:sz="0" w:space="0" w:color="auto"/>
                <w:left w:val="none" w:sz="0" w:space="0" w:color="auto"/>
                <w:bottom w:val="none" w:sz="0" w:space="0" w:color="auto"/>
                <w:right w:val="none" w:sz="0" w:space="0" w:color="auto"/>
              </w:divBdr>
              <w:divsChild>
                <w:div w:id="920404871">
                  <w:marLeft w:val="0"/>
                  <w:marRight w:val="0"/>
                  <w:marTop w:val="0"/>
                  <w:marBottom w:val="0"/>
                  <w:divBdr>
                    <w:top w:val="none" w:sz="0" w:space="0" w:color="auto"/>
                    <w:left w:val="none" w:sz="0" w:space="0" w:color="auto"/>
                    <w:bottom w:val="none" w:sz="0" w:space="0" w:color="auto"/>
                    <w:right w:val="none" w:sz="0" w:space="0" w:color="auto"/>
                  </w:divBdr>
                </w:div>
              </w:divsChild>
            </w:div>
            <w:div w:id="601452760">
              <w:marLeft w:val="0"/>
              <w:marRight w:val="0"/>
              <w:marTop w:val="0"/>
              <w:marBottom w:val="0"/>
              <w:divBdr>
                <w:top w:val="none" w:sz="0" w:space="0" w:color="auto"/>
                <w:left w:val="none" w:sz="0" w:space="0" w:color="auto"/>
                <w:bottom w:val="none" w:sz="0" w:space="0" w:color="auto"/>
                <w:right w:val="none" w:sz="0" w:space="0" w:color="auto"/>
              </w:divBdr>
              <w:divsChild>
                <w:div w:id="967321133">
                  <w:marLeft w:val="0"/>
                  <w:marRight w:val="0"/>
                  <w:marTop w:val="0"/>
                  <w:marBottom w:val="0"/>
                  <w:divBdr>
                    <w:top w:val="none" w:sz="0" w:space="0" w:color="auto"/>
                    <w:left w:val="none" w:sz="0" w:space="0" w:color="auto"/>
                    <w:bottom w:val="none" w:sz="0" w:space="0" w:color="auto"/>
                    <w:right w:val="none" w:sz="0" w:space="0" w:color="auto"/>
                  </w:divBdr>
                </w:div>
              </w:divsChild>
            </w:div>
            <w:div w:id="1780837712">
              <w:marLeft w:val="0"/>
              <w:marRight w:val="0"/>
              <w:marTop w:val="0"/>
              <w:marBottom w:val="0"/>
              <w:divBdr>
                <w:top w:val="none" w:sz="0" w:space="0" w:color="auto"/>
                <w:left w:val="none" w:sz="0" w:space="0" w:color="auto"/>
                <w:bottom w:val="none" w:sz="0" w:space="0" w:color="auto"/>
                <w:right w:val="none" w:sz="0" w:space="0" w:color="auto"/>
              </w:divBdr>
              <w:divsChild>
                <w:div w:id="1259368535">
                  <w:marLeft w:val="0"/>
                  <w:marRight w:val="0"/>
                  <w:marTop w:val="0"/>
                  <w:marBottom w:val="0"/>
                  <w:divBdr>
                    <w:top w:val="none" w:sz="0" w:space="0" w:color="auto"/>
                    <w:left w:val="none" w:sz="0" w:space="0" w:color="auto"/>
                    <w:bottom w:val="none" w:sz="0" w:space="0" w:color="auto"/>
                    <w:right w:val="none" w:sz="0" w:space="0" w:color="auto"/>
                  </w:divBdr>
                </w:div>
              </w:divsChild>
            </w:div>
            <w:div w:id="2094859420">
              <w:marLeft w:val="0"/>
              <w:marRight w:val="0"/>
              <w:marTop w:val="0"/>
              <w:marBottom w:val="0"/>
              <w:divBdr>
                <w:top w:val="none" w:sz="0" w:space="0" w:color="auto"/>
                <w:left w:val="none" w:sz="0" w:space="0" w:color="auto"/>
                <w:bottom w:val="none" w:sz="0" w:space="0" w:color="auto"/>
                <w:right w:val="none" w:sz="0" w:space="0" w:color="auto"/>
              </w:divBdr>
              <w:divsChild>
                <w:div w:id="947084481">
                  <w:marLeft w:val="0"/>
                  <w:marRight w:val="0"/>
                  <w:marTop w:val="0"/>
                  <w:marBottom w:val="0"/>
                  <w:divBdr>
                    <w:top w:val="none" w:sz="0" w:space="0" w:color="auto"/>
                    <w:left w:val="none" w:sz="0" w:space="0" w:color="auto"/>
                    <w:bottom w:val="none" w:sz="0" w:space="0" w:color="auto"/>
                    <w:right w:val="none" w:sz="0" w:space="0" w:color="auto"/>
                  </w:divBdr>
                </w:div>
              </w:divsChild>
            </w:div>
            <w:div w:id="1319728348">
              <w:marLeft w:val="0"/>
              <w:marRight w:val="0"/>
              <w:marTop w:val="0"/>
              <w:marBottom w:val="0"/>
              <w:divBdr>
                <w:top w:val="none" w:sz="0" w:space="0" w:color="auto"/>
                <w:left w:val="none" w:sz="0" w:space="0" w:color="auto"/>
                <w:bottom w:val="none" w:sz="0" w:space="0" w:color="auto"/>
                <w:right w:val="none" w:sz="0" w:space="0" w:color="auto"/>
              </w:divBdr>
              <w:divsChild>
                <w:div w:id="1710105067">
                  <w:marLeft w:val="0"/>
                  <w:marRight w:val="0"/>
                  <w:marTop w:val="0"/>
                  <w:marBottom w:val="0"/>
                  <w:divBdr>
                    <w:top w:val="none" w:sz="0" w:space="0" w:color="auto"/>
                    <w:left w:val="none" w:sz="0" w:space="0" w:color="auto"/>
                    <w:bottom w:val="none" w:sz="0" w:space="0" w:color="auto"/>
                    <w:right w:val="none" w:sz="0" w:space="0" w:color="auto"/>
                  </w:divBdr>
                </w:div>
              </w:divsChild>
            </w:div>
            <w:div w:id="1943100775">
              <w:marLeft w:val="0"/>
              <w:marRight w:val="0"/>
              <w:marTop w:val="0"/>
              <w:marBottom w:val="0"/>
              <w:divBdr>
                <w:top w:val="none" w:sz="0" w:space="0" w:color="auto"/>
                <w:left w:val="none" w:sz="0" w:space="0" w:color="auto"/>
                <w:bottom w:val="none" w:sz="0" w:space="0" w:color="auto"/>
                <w:right w:val="none" w:sz="0" w:space="0" w:color="auto"/>
              </w:divBdr>
              <w:divsChild>
                <w:div w:id="924655197">
                  <w:marLeft w:val="0"/>
                  <w:marRight w:val="0"/>
                  <w:marTop w:val="0"/>
                  <w:marBottom w:val="0"/>
                  <w:divBdr>
                    <w:top w:val="none" w:sz="0" w:space="0" w:color="auto"/>
                    <w:left w:val="none" w:sz="0" w:space="0" w:color="auto"/>
                    <w:bottom w:val="none" w:sz="0" w:space="0" w:color="auto"/>
                    <w:right w:val="none" w:sz="0" w:space="0" w:color="auto"/>
                  </w:divBdr>
                </w:div>
              </w:divsChild>
            </w:div>
            <w:div w:id="209802661">
              <w:marLeft w:val="0"/>
              <w:marRight w:val="0"/>
              <w:marTop w:val="0"/>
              <w:marBottom w:val="0"/>
              <w:divBdr>
                <w:top w:val="none" w:sz="0" w:space="0" w:color="auto"/>
                <w:left w:val="none" w:sz="0" w:space="0" w:color="auto"/>
                <w:bottom w:val="none" w:sz="0" w:space="0" w:color="auto"/>
                <w:right w:val="none" w:sz="0" w:space="0" w:color="auto"/>
              </w:divBdr>
              <w:divsChild>
                <w:div w:id="1844124441">
                  <w:marLeft w:val="0"/>
                  <w:marRight w:val="0"/>
                  <w:marTop w:val="0"/>
                  <w:marBottom w:val="0"/>
                  <w:divBdr>
                    <w:top w:val="none" w:sz="0" w:space="0" w:color="auto"/>
                    <w:left w:val="none" w:sz="0" w:space="0" w:color="auto"/>
                    <w:bottom w:val="none" w:sz="0" w:space="0" w:color="auto"/>
                    <w:right w:val="none" w:sz="0" w:space="0" w:color="auto"/>
                  </w:divBdr>
                </w:div>
              </w:divsChild>
            </w:div>
            <w:div w:id="745499235">
              <w:marLeft w:val="0"/>
              <w:marRight w:val="0"/>
              <w:marTop w:val="0"/>
              <w:marBottom w:val="0"/>
              <w:divBdr>
                <w:top w:val="none" w:sz="0" w:space="0" w:color="auto"/>
                <w:left w:val="none" w:sz="0" w:space="0" w:color="auto"/>
                <w:bottom w:val="none" w:sz="0" w:space="0" w:color="auto"/>
                <w:right w:val="none" w:sz="0" w:space="0" w:color="auto"/>
              </w:divBdr>
              <w:divsChild>
                <w:div w:id="902447063">
                  <w:marLeft w:val="0"/>
                  <w:marRight w:val="0"/>
                  <w:marTop w:val="0"/>
                  <w:marBottom w:val="0"/>
                  <w:divBdr>
                    <w:top w:val="none" w:sz="0" w:space="0" w:color="auto"/>
                    <w:left w:val="none" w:sz="0" w:space="0" w:color="auto"/>
                    <w:bottom w:val="none" w:sz="0" w:space="0" w:color="auto"/>
                    <w:right w:val="none" w:sz="0" w:space="0" w:color="auto"/>
                  </w:divBdr>
                </w:div>
              </w:divsChild>
            </w:div>
            <w:div w:id="490407104">
              <w:marLeft w:val="0"/>
              <w:marRight w:val="0"/>
              <w:marTop w:val="0"/>
              <w:marBottom w:val="0"/>
              <w:divBdr>
                <w:top w:val="none" w:sz="0" w:space="0" w:color="auto"/>
                <w:left w:val="none" w:sz="0" w:space="0" w:color="auto"/>
                <w:bottom w:val="none" w:sz="0" w:space="0" w:color="auto"/>
                <w:right w:val="none" w:sz="0" w:space="0" w:color="auto"/>
              </w:divBdr>
              <w:divsChild>
                <w:div w:id="1871726734">
                  <w:marLeft w:val="0"/>
                  <w:marRight w:val="0"/>
                  <w:marTop w:val="0"/>
                  <w:marBottom w:val="0"/>
                  <w:divBdr>
                    <w:top w:val="none" w:sz="0" w:space="0" w:color="auto"/>
                    <w:left w:val="none" w:sz="0" w:space="0" w:color="auto"/>
                    <w:bottom w:val="none" w:sz="0" w:space="0" w:color="auto"/>
                    <w:right w:val="none" w:sz="0" w:space="0" w:color="auto"/>
                  </w:divBdr>
                </w:div>
              </w:divsChild>
            </w:div>
            <w:div w:id="274405746">
              <w:marLeft w:val="0"/>
              <w:marRight w:val="0"/>
              <w:marTop w:val="0"/>
              <w:marBottom w:val="0"/>
              <w:divBdr>
                <w:top w:val="none" w:sz="0" w:space="0" w:color="auto"/>
                <w:left w:val="none" w:sz="0" w:space="0" w:color="auto"/>
                <w:bottom w:val="none" w:sz="0" w:space="0" w:color="auto"/>
                <w:right w:val="none" w:sz="0" w:space="0" w:color="auto"/>
              </w:divBdr>
              <w:divsChild>
                <w:div w:id="1074087301">
                  <w:marLeft w:val="0"/>
                  <w:marRight w:val="0"/>
                  <w:marTop w:val="0"/>
                  <w:marBottom w:val="0"/>
                  <w:divBdr>
                    <w:top w:val="none" w:sz="0" w:space="0" w:color="auto"/>
                    <w:left w:val="none" w:sz="0" w:space="0" w:color="auto"/>
                    <w:bottom w:val="none" w:sz="0" w:space="0" w:color="auto"/>
                    <w:right w:val="none" w:sz="0" w:space="0" w:color="auto"/>
                  </w:divBdr>
                </w:div>
              </w:divsChild>
            </w:div>
            <w:div w:id="443380707">
              <w:marLeft w:val="0"/>
              <w:marRight w:val="0"/>
              <w:marTop w:val="0"/>
              <w:marBottom w:val="0"/>
              <w:divBdr>
                <w:top w:val="none" w:sz="0" w:space="0" w:color="auto"/>
                <w:left w:val="none" w:sz="0" w:space="0" w:color="auto"/>
                <w:bottom w:val="none" w:sz="0" w:space="0" w:color="auto"/>
                <w:right w:val="none" w:sz="0" w:space="0" w:color="auto"/>
              </w:divBdr>
              <w:divsChild>
                <w:div w:id="733508984">
                  <w:marLeft w:val="0"/>
                  <w:marRight w:val="0"/>
                  <w:marTop w:val="0"/>
                  <w:marBottom w:val="0"/>
                  <w:divBdr>
                    <w:top w:val="none" w:sz="0" w:space="0" w:color="auto"/>
                    <w:left w:val="none" w:sz="0" w:space="0" w:color="auto"/>
                    <w:bottom w:val="none" w:sz="0" w:space="0" w:color="auto"/>
                    <w:right w:val="none" w:sz="0" w:space="0" w:color="auto"/>
                  </w:divBdr>
                </w:div>
              </w:divsChild>
            </w:div>
            <w:div w:id="1161240135">
              <w:marLeft w:val="0"/>
              <w:marRight w:val="0"/>
              <w:marTop w:val="0"/>
              <w:marBottom w:val="0"/>
              <w:divBdr>
                <w:top w:val="none" w:sz="0" w:space="0" w:color="auto"/>
                <w:left w:val="none" w:sz="0" w:space="0" w:color="auto"/>
                <w:bottom w:val="none" w:sz="0" w:space="0" w:color="auto"/>
                <w:right w:val="none" w:sz="0" w:space="0" w:color="auto"/>
              </w:divBdr>
              <w:divsChild>
                <w:div w:id="1674143609">
                  <w:marLeft w:val="0"/>
                  <w:marRight w:val="0"/>
                  <w:marTop w:val="0"/>
                  <w:marBottom w:val="0"/>
                  <w:divBdr>
                    <w:top w:val="none" w:sz="0" w:space="0" w:color="auto"/>
                    <w:left w:val="none" w:sz="0" w:space="0" w:color="auto"/>
                    <w:bottom w:val="none" w:sz="0" w:space="0" w:color="auto"/>
                    <w:right w:val="none" w:sz="0" w:space="0" w:color="auto"/>
                  </w:divBdr>
                </w:div>
              </w:divsChild>
            </w:div>
            <w:div w:id="1803420980">
              <w:marLeft w:val="0"/>
              <w:marRight w:val="0"/>
              <w:marTop w:val="0"/>
              <w:marBottom w:val="0"/>
              <w:divBdr>
                <w:top w:val="none" w:sz="0" w:space="0" w:color="auto"/>
                <w:left w:val="none" w:sz="0" w:space="0" w:color="auto"/>
                <w:bottom w:val="none" w:sz="0" w:space="0" w:color="auto"/>
                <w:right w:val="none" w:sz="0" w:space="0" w:color="auto"/>
              </w:divBdr>
              <w:divsChild>
                <w:div w:id="373775543">
                  <w:marLeft w:val="0"/>
                  <w:marRight w:val="0"/>
                  <w:marTop w:val="0"/>
                  <w:marBottom w:val="0"/>
                  <w:divBdr>
                    <w:top w:val="none" w:sz="0" w:space="0" w:color="auto"/>
                    <w:left w:val="none" w:sz="0" w:space="0" w:color="auto"/>
                    <w:bottom w:val="none" w:sz="0" w:space="0" w:color="auto"/>
                    <w:right w:val="none" w:sz="0" w:space="0" w:color="auto"/>
                  </w:divBdr>
                </w:div>
              </w:divsChild>
            </w:div>
            <w:div w:id="800809669">
              <w:marLeft w:val="0"/>
              <w:marRight w:val="0"/>
              <w:marTop w:val="0"/>
              <w:marBottom w:val="0"/>
              <w:divBdr>
                <w:top w:val="none" w:sz="0" w:space="0" w:color="auto"/>
                <w:left w:val="none" w:sz="0" w:space="0" w:color="auto"/>
                <w:bottom w:val="none" w:sz="0" w:space="0" w:color="auto"/>
                <w:right w:val="none" w:sz="0" w:space="0" w:color="auto"/>
              </w:divBdr>
              <w:divsChild>
                <w:div w:id="905408668">
                  <w:marLeft w:val="0"/>
                  <w:marRight w:val="0"/>
                  <w:marTop w:val="0"/>
                  <w:marBottom w:val="0"/>
                  <w:divBdr>
                    <w:top w:val="none" w:sz="0" w:space="0" w:color="auto"/>
                    <w:left w:val="none" w:sz="0" w:space="0" w:color="auto"/>
                    <w:bottom w:val="none" w:sz="0" w:space="0" w:color="auto"/>
                    <w:right w:val="none" w:sz="0" w:space="0" w:color="auto"/>
                  </w:divBdr>
                </w:div>
              </w:divsChild>
            </w:div>
            <w:div w:id="1413038949">
              <w:marLeft w:val="0"/>
              <w:marRight w:val="0"/>
              <w:marTop w:val="0"/>
              <w:marBottom w:val="0"/>
              <w:divBdr>
                <w:top w:val="none" w:sz="0" w:space="0" w:color="auto"/>
                <w:left w:val="none" w:sz="0" w:space="0" w:color="auto"/>
                <w:bottom w:val="none" w:sz="0" w:space="0" w:color="auto"/>
                <w:right w:val="none" w:sz="0" w:space="0" w:color="auto"/>
              </w:divBdr>
              <w:divsChild>
                <w:div w:id="1071584366">
                  <w:marLeft w:val="0"/>
                  <w:marRight w:val="0"/>
                  <w:marTop w:val="0"/>
                  <w:marBottom w:val="0"/>
                  <w:divBdr>
                    <w:top w:val="none" w:sz="0" w:space="0" w:color="auto"/>
                    <w:left w:val="none" w:sz="0" w:space="0" w:color="auto"/>
                    <w:bottom w:val="none" w:sz="0" w:space="0" w:color="auto"/>
                    <w:right w:val="none" w:sz="0" w:space="0" w:color="auto"/>
                  </w:divBdr>
                </w:div>
              </w:divsChild>
            </w:div>
            <w:div w:id="770735354">
              <w:marLeft w:val="0"/>
              <w:marRight w:val="0"/>
              <w:marTop w:val="0"/>
              <w:marBottom w:val="0"/>
              <w:divBdr>
                <w:top w:val="none" w:sz="0" w:space="0" w:color="auto"/>
                <w:left w:val="none" w:sz="0" w:space="0" w:color="auto"/>
                <w:bottom w:val="none" w:sz="0" w:space="0" w:color="auto"/>
                <w:right w:val="none" w:sz="0" w:space="0" w:color="auto"/>
              </w:divBdr>
              <w:divsChild>
                <w:div w:id="99834127">
                  <w:marLeft w:val="0"/>
                  <w:marRight w:val="0"/>
                  <w:marTop w:val="0"/>
                  <w:marBottom w:val="0"/>
                  <w:divBdr>
                    <w:top w:val="none" w:sz="0" w:space="0" w:color="auto"/>
                    <w:left w:val="none" w:sz="0" w:space="0" w:color="auto"/>
                    <w:bottom w:val="none" w:sz="0" w:space="0" w:color="auto"/>
                    <w:right w:val="none" w:sz="0" w:space="0" w:color="auto"/>
                  </w:divBdr>
                </w:div>
              </w:divsChild>
            </w:div>
            <w:div w:id="202837250">
              <w:marLeft w:val="0"/>
              <w:marRight w:val="0"/>
              <w:marTop w:val="0"/>
              <w:marBottom w:val="0"/>
              <w:divBdr>
                <w:top w:val="none" w:sz="0" w:space="0" w:color="auto"/>
                <w:left w:val="none" w:sz="0" w:space="0" w:color="auto"/>
                <w:bottom w:val="none" w:sz="0" w:space="0" w:color="auto"/>
                <w:right w:val="none" w:sz="0" w:space="0" w:color="auto"/>
              </w:divBdr>
              <w:divsChild>
                <w:div w:id="557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840">
          <w:marLeft w:val="0"/>
          <w:marRight w:val="0"/>
          <w:marTop w:val="0"/>
          <w:marBottom w:val="0"/>
          <w:divBdr>
            <w:top w:val="none" w:sz="0" w:space="0" w:color="auto"/>
            <w:left w:val="none" w:sz="0" w:space="0" w:color="auto"/>
            <w:bottom w:val="none" w:sz="0" w:space="0" w:color="auto"/>
            <w:right w:val="none" w:sz="0" w:space="0" w:color="auto"/>
          </w:divBdr>
          <w:divsChild>
            <w:div w:id="1896695780">
              <w:marLeft w:val="0"/>
              <w:marRight w:val="0"/>
              <w:marTop w:val="0"/>
              <w:marBottom w:val="0"/>
              <w:divBdr>
                <w:top w:val="none" w:sz="0" w:space="0" w:color="auto"/>
                <w:left w:val="none" w:sz="0" w:space="0" w:color="auto"/>
                <w:bottom w:val="none" w:sz="0" w:space="0" w:color="auto"/>
                <w:right w:val="none" w:sz="0" w:space="0" w:color="auto"/>
              </w:divBdr>
              <w:divsChild>
                <w:div w:id="522792856">
                  <w:marLeft w:val="0"/>
                  <w:marRight w:val="0"/>
                  <w:marTop w:val="0"/>
                  <w:marBottom w:val="0"/>
                  <w:divBdr>
                    <w:top w:val="none" w:sz="0" w:space="0" w:color="auto"/>
                    <w:left w:val="none" w:sz="0" w:space="0" w:color="auto"/>
                    <w:bottom w:val="none" w:sz="0" w:space="0" w:color="auto"/>
                    <w:right w:val="none" w:sz="0" w:space="0" w:color="auto"/>
                  </w:divBdr>
                </w:div>
              </w:divsChild>
            </w:div>
            <w:div w:id="470903482">
              <w:marLeft w:val="0"/>
              <w:marRight w:val="0"/>
              <w:marTop w:val="0"/>
              <w:marBottom w:val="0"/>
              <w:divBdr>
                <w:top w:val="none" w:sz="0" w:space="0" w:color="auto"/>
                <w:left w:val="none" w:sz="0" w:space="0" w:color="auto"/>
                <w:bottom w:val="none" w:sz="0" w:space="0" w:color="auto"/>
                <w:right w:val="none" w:sz="0" w:space="0" w:color="auto"/>
              </w:divBdr>
              <w:divsChild>
                <w:div w:id="532693888">
                  <w:marLeft w:val="0"/>
                  <w:marRight w:val="0"/>
                  <w:marTop w:val="0"/>
                  <w:marBottom w:val="0"/>
                  <w:divBdr>
                    <w:top w:val="none" w:sz="0" w:space="0" w:color="auto"/>
                    <w:left w:val="none" w:sz="0" w:space="0" w:color="auto"/>
                    <w:bottom w:val="none" w:sz="0" w:space="0" w:color="auto"/>
                    <w:right w:val="none" w:sz="0" w:space="0" w:color="auto"/>
                  </w:divBdr>
                </w:div>
              </w:divsChild>
            </w:div>
            <w:div w:id="2045473719">
              <w:marLeft w:val="0"/>
              <w:marRight w:val="0"/>
              <w:marTop w:val="0"/>
              <w:marBottom w:val="0"/>
              <w:divBdr>
                <w:top w:val="none" w:sz="0" w:space="0" w:color="auto"/>
                <w:left w:val="none" w:sz="0" w:space="0" w:color="auto"/>
                <w:bottom w:val="none" w:sz="0" w:space="0" w:color="auto"/>
                <w:right w:val="none" w:sz="0" w:space="0" w:color="auto"/>
              </w:divBdr>
              <w:divsChild>
                <w:div w:id="20091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439">
          <w:marLeft w:val="0"/>
          <w:marRight w:val="0"/>
          <w:marTop w:val="0"/>
          <w:marBottom w:val="0"/>
          <w:divBdr>
            <w:top w:val="none" w:sz="0" w:space="0" w:color="auto"/>
            <w:left w:val="none" w:sz="0" w:space="0" w:color="auto"/>
            <w:bottom w:val="none" w:sz="0" w:space="0" w:color="auto"/>
            <w:right w:val="none" w:sz="0" w:space="0" w:color="auto"/>
          </w:divBdr>
          <w:divsChild>
            <w:div w:id="1041712403">
              <w:marLeft w:val="0"/>
              <w:marRight w:val="0"/>
              <w:marTop w:val="0"/>
              <w:marBottom w:val="0"/>
              <w:divBdr>
                <w:top w:val="none" w:sz="0" w:space="0" w:color="auto"/>
                <w:left w:val="none" w:sz="0" w:space="0" w:color="auto"/>
                <w:bottom w:val="none" w:sz="0" w:space="0" w:color="auto"/>
                <w:right w:val="none" w:sz="0" w:space="0" w:color="auto"/>
              </w:divBdr>
              <w:divsChild>
                <w:div w:id="827867252">
                  <w:marLeft w:val="0"/>
                  <w:marRight w:val="0"/>
                  <w:marTop w:val="0"/>
                  <w:marBottom w:val="0"/>
                  <w:divBdr>
                    <w:top w:val="none" w:sz="0" w:space="0" w:color="auto"/>
                    <w:left w:val="none" w:sz="0" w:space="0" w:color="auto"/>
                    <w:bottom w:val="none" w:sz="0" w:space="0" w:color="auto"/>
                    <w:right w:val="none" w:sz="0" w:space="0" w:color="auto"/>
                  </w:divBdr>
                </w:div>
              </w:divsChild>
            </w:div>
            <w:div w:id="561135373">
              <w:marLeft w:val="0"/>
              <w:marRight w:val="0"/>
              <w:marTop w:val="0"/>
              <w:marBottom w:val="0"/>
              <w:divBdr>
                <w:top w:val="none" w:sz="0" w:space="0" w:color="auto"/>
                <w:left w:val="none" w:sz="0" w:space="0" w:color="auto"/>
                <w:bottom w:val="none" w:sz="0" w:space="0" w:color="auto"/>
                <w:right w:val="none" w:sz="0" w:space="0" w:color="auto"/>
              </w:divBdr>
              <w:divsChild>
                <w:div w:id="1547257144">
                  <w:marLeft w:val="0"/>
                  <w:marRight w:val="0"/>
                  <w:marTop w:val="0"/>
                  <w:marBottom w:val="0"/>
                  <w:divBdr>
                    <w:top w:val="none" w:sz="0" w:space="0" w:color="auto"/>
                    <w:left w:val="none" w:sz="0" w:space="0" w:color="auto"/>
                    <w:bottom w:val="none" w:sz="0" w:space="0" w:color="auto"/>
                    <w:right w:val="none" w:sz="0" w:space="0" w:color="auto"/>
                  </w:divBdr>
                </w:div>
              </w:divsChild>
            </w:div>
            <w:div w:id="522861094">
              <w:marLeft w:val="0"/>
              <w:marRight w:val="0"/>
              <w:marTop w:val="0"/>
              <w:marBottom w:val="0"/>
              <w:divBdr>
                <w:top w:val="none" w:sz="0" w:space="0" w:color="auto"/>
                <w:left w:val="none" w:sz="0" w:space="0" w:color="auto"/>
                <w:bottom w:val="none" w:sz="0" w:space="0" w:color="auto"/>
                <w:right w:val="none" w:sz="0" w:space="0" w:color="auto"/>
              </w:divBdr>
              <w:divsChild>
                <w:div w:id="1796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212">
          <w:marLeft w:val="0"/>
          <w:marRight w:val="0"/>
          <w:marTop w:val="0"/>
          <w:marBottom w:val="0"/>
          <w:divBdr>
            <w:top w:val="none" w:sz="0" w:space="0" w:color="auto"/>
            <w:left w:val="none" w:sz="0" w:space="0" w:color="auto"/>
            <w:bottom w:val="none" w:sz="0" w:space="0" w:color="auto"/>
            <w:right w:val="none" w:sz="0" w:space="0" w:color="auto"/>
          </w:divBdr>
          <w:divsChild>
            <w:div w:id="1762405858">
              <w:marLeft w:val="0"/>
              <w:marRight w:val="0"/>
              <w:marTop w:val="0"/>
              <w:marBottom w:val="0"/>
              <w:divBdr>
                <w:top w:val="none" w:sz="0" w:space="0" w:color="auto"/>
                <w:left w:val="none" w:sz="0" w:space="0" w:color="auto"/>
                <w:bottom w:val="none" w:sz="0" w:space="0" w:color="auto"/>
                <w:right w:val="none" w:sz="0" w:space="0" w:color="auto"/>
              </w:divBdr>
              <w:divsChild>
                <w:div w:id="1965311310">
                  <w:marLeft w:val="0"/>
                  <w:marRight w:val="0"/>
                  <w:marTop w:val="0"/>
                  <w:marBottom w:val="0"/>
                  <w:divBdr>
                    <w:top w:val="none" w:sz="0" w:space="0" w:color="auto"/>
                    <w:left w:val="none" w:sz="0" w:space="0" w:color="auto"/>
                    <w:bottom w:val="none" w:sz="0" w:space="0" w:color="auto"/>
                    <w:right w:val="none" w:sz="0" w:space="0" w:color="auto"/>
                  </w:divBdr>
                </w:div>
              </w:divsChild>
            </w:div>
            <w:div w:id="2123180486">
              <w:marLeft w:val="0"/>
              <w:marRight w:val="0"/>
              <w:marTop w:val="0"/>
              <w:marBottom w:val="0"/>
              <w:divBdr>
                <w:top w:val="none" w:sz="0" w:space="0" w:color="auto"/>
                <w:left w:val="none" w:sz="0" w:space="0" w:color="auto"/>
                <w:bottom w:val="none" w:sz="0" w:space="0" w:color="auto"/>
                <w:right w:val="none" w:sz="0" w:space="0" w:color="auto"/>
              </w:divBdr>
              <w:divsChild>
                <w:div w:id="1156921104">
                  <w:marLeft w:val="0"/>
                  <w:marRight w:val="0"/>
                  <w:marTop w:val="0"/>
                  <w:marBottom w:val="0"/>
                  <w:divBdr>
                    <w:top w:val="none" w:sz="0" w:space="0" w:color="auto"/>
                    <w:left w:val="none" w:sz="0" w:space="0" w:color="auto"/>
                    <w:bottom w:val="none" w:sz="0" w:space="0" w:color="auto"/>
                    <w:right w:val="none" w:sz="0" w:space="0" w:color="auto"/>
                  </w:divBdr>
                </w:div>
              </w:divsChild>
            </w:div>
            <w:div w:id="926305913">
              <w:marLeft w:val="0"/>
              <w:marRight w:val="0"/>
              <w:marTop w:val="0"/>
              <w:marBottom w:val="0"/>
              <w:divBdr>
                <w:top w:val="none" w:sz="0" w:space="0" w:color="auto"/>
                <w:left w:val="none" w:sz="0" w:space="0" w:color="auto"/>
                <w:bottom w:val="none" w:sz="0" w:space="0" w:color="auto"/>
                <w:right w:val="none" w:sz="0" w:space="0" w:color="auto"/>
              </w:divBdr>
              <w:divsChild>
                <w:div w:id="320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974">
          <w:marLeft w:val="0"/>
          <w:marRight w:val="0"/>
          <w:marTop w:val="0"/>
          <w:marBottom w:val="0"/>
          <w:divBdr>
            <w:top w:val="none" w:sz="0" w:space="0" w:color="auto"/>
            <w:left w:val="none" w:sz="0" w:space="0" w:color="auto"/>
            <w:bottom w:val="none" w:sz="0" w:space="0" w:color="auto"/>
            <w:right w:val="none" w:sz="0" w:space="0" w:color="auto"/>
          </w:divBdr>
          <w:divsChild>
            <w:div w:id="1313947327">
              <w:marLeft w:val="0"/>
              <w:marRight w:val="0"/>
              <w:marTop w:val="0"/>
              <w:marBottom w:val="0"/>
              <w:divBdr>
                <w:top w:val="none" w:sz="0" w:space="0" w:color="auto"/>
                <w:left w:val="none" w:sz="0" w:space="0" w:color="auto"/>
                <w:bottom w:val="none" w:sz="0" w:space="0" w:color="auto"/>
                <w:right w:val="none" w:sz="0" w:space="0" w:color="auto"/>
              </w:divBdr>
              <w:divsChild>
                <w:div w:id="1622224718">
                  <w:marLeft w:val="0"/>
                  <w:marRight w:val="0"/>
                  <w:marTop w:val="0"/>
                  <w:marBottom w:val="0"/>
                  <w:divBdr>
                    <w:top w:val="none" w:sz="0" w:space="0" w:color="auto"/>
                    <w:left w:val="none" w:sz="0" w:space="0" w:color="auto"/>
                    <w:bottom w:val="none" w:sz="0" w:space="0" w:color="auto"/>
                    <w:right w:val="none" w:sz="0" w:space="0" w:color="auto"/>
                  </w:divBdr>
                </w:div>
              </w:divsChild>
            </w:div>
            <w:div w:id="1394700334">
              <w:marLeft w:val="0"/>
              <w:marRight w:val="0"/>
              <w:marTop w:val="0"/>
              <w:marBottom w:val="0"/>
              <w:divBdr>
                <w:top w:val="none" w:sz="0" w:space="0" w:color="auto"/>
                <w:left w:val="none" w:sz="0" w:space="0" w:color="auto"/>
                <w:bottom w:val="none" w:sz="0" w:space="0" w:color="auto"/>
                <w:right w:val="none" w:sz="0" w:space="0" w:color="auto"/>
              </w:divBdr>
              <w:divsChild>
                <w:div w:id="1052653948">
                  <w:marLeft w:val="0"/>
                  <w:marRight w:val="0"/>
                  <w:marTop w:val="0"/>
                  <w:marBottom w:val="0"/>
                  <w:divBdr>
                    <w:top w:val="none" w:sz="0" w:space="0" w:color="auto"/>
                    <w:left w:val="none" w:sz="0" w:space="0" w:color="auto"/>
                    <w:bottom w:val="none" w:sz="0" w:space="0" w:color="auto"/>
                    <w:right w:val="none" w:sz="0" w:space="0" w:color="auto"/>
                  </w:divBdr>
                </w:div>
              </w:divsChild>
            </w:div>
            <w:div w:id="1952201993">
              <w:marLeft w:val="0"/>
              <w:marRight w:val="0"/>
              <w:marTop w:val="0"/>
              <w:marBottom w:val="0"/>
              <w:divBdr>
                <w:top w:val="none" w:sz="0" w:space="0" w:color="auto"/>
                <w:left w:val="none" w:sz="0" w:space="0" w:color="auto"/>
                <w:bottom w:val="none" w:sz="0" w:space="0" w:color="auto"/>
                <w:right w:val="none" w:sz="0" w:space="0" w:color="auto"/>
              </w:divBdr>
              <w:divsChild>
                <w:div w:id="1454858490">
                  <w:marLeft w:val="0"/>
                  <w:marRight w:val="0"/>
                  <w:marTop w:val="0"/>
                  <w:marBottom w:val="0"/>
                  <w:divBdr>
                    <w:top w:val="none" w:sz="0" w:space="0" w:color="auto"/>
                    <w:left w:val="none" w:sz="0" w:space="0" w:color="auto"/>
                    <w:bottom w:val="none" w:sz="0" w:space="0" w:color="auto"/>
                    <w:right w:val="none" w:sz="0" w:space="0" w:color="auto"/>
                  </w:divBdr>
                  <w:divsChild>
                    <w:div w:id="1113745945">
                      <w:marLeft w:val="0"/>
                      <w:marRight w:val="0"/>
                      <w:marTop w:val="0"/>
                      <w:marBottom w:val="0"/>
                      <w:divBdr>
                        <w:top w:val="none" w:sz="0" w:space="0" w:color="auto"/>
                        <w:left w:val="none" w:sz="0" w:space="0" w:color="auto"/>
                        <w:bottom w:val="none" w:sz="0" w:space="0" w:color="auto"/>
                        <w:right w:val="none" w:sz="0" w:space="0" w:color="auto"/>
                      </w:divBdr>
                    </w:div>
                  </w:divsChild>
                </w:div>
                <w:div w:id="1346514000">
                  <w:marLeft w:val="0"/>
                  <w:marRight w:val="0"/>
                  <w:marTop w:val="0"/>
                  <w:marBottom w:val="0"/>
                  <w:divBdr>
                    <w:top w:val="none" w:sz="0" w:space="0" w:color="auto"/>
                    <w:left w:val="none" w:sz="0" w:space="0" w:color="auto"/>
                    <w:bottom w:val="none" w:sz="0" w:space="0" w:color="auto"/>
                    <w:right w:val="none" w:sz="0" w:space="0" w:color="auto"/>
                  </w:divBdr>
                  <w:divsChild>
                    <w:div w:id="2044594889">
                      <w:marLeft w:val="0"/>
                      <w:marRight w:val="0"/>
                      <w:marTop w:val="0"/>
                      <w:marBottom w:val="0"/>
                      <w:divBdr>
                        <w:top w:val="none" w:sz="0" w:space="0" w:color="auto"/>
                        <w:left w:val="none" w:sz="0" w:space="0" w:color="auto"/>
                        <w:bottom w:val="none" w:sz="0" w:space="0" w:color="auto"/>
                        <w:right w:val="none" w:sz="0" w:space="0" w:color="auto"/>
                      </w:divBdr>
                    </w:div>
                  </w:divsChild>
                </w:div>
                <w:div w:id="852842007">
                  <w:marLeft w:val="0"/>
                  <w:marRight w:val="0"/>
                  <w:marTop w:val="0"/>
                  <w:marBottom w:val="0"/>
                  <w:divBdr>
                    <w:top w:val="none" w:sz="0" w:space="0" w:color="auto"/>
                    <w:left w:val="none" w:sz="0" w:space="0" w:color="auto"/>
                    <w:bottom w:val="none" w:sz="0" w:space="0" w:color="auto"/>
                    <w:right w:val="none" w:sz="0" w:space="0" w:color="auto"/>
                  </w:divBdr>
                  <w:divsChild>
                    <w:div w:id="308559677">
                      <w:marLeft w:val="0"/>
                      <w:marRight w:val="0"/>
                      <w:marTop w:val="0"/>
                      <w:marBottom w:val="0"/>
                      <w:divBdr>
                        <w:top w:val="none" w:sz="0" w:space="0" w:color="auto"/>
                        <w:left w:val="none" w:sz="0" w:space="0" w:color="auto"/>
                        <w:bottom w:val="none" w:sz="0" w:space="0" w:color="auto"/>
                        <w:right w:val="none" w:sz="0" w:space="0" w:color="auto"/>
                      </w:divBdr>
                    </w:div>
                  </w:divsChild>
                </w:div>
                <w:div w:id="1121607683">
                  <w:marLeft w:val="0"/>
                  <w:marRight w:val="0"/>
                  <w:marTop w:val="0"/>
                  <w:marBottom w:val="0"/>
                  <w:divBdr>
                    <w:top w:val="none" w:sz="0" w:space="0" w:color="auto"/>
                    <w:left w:val="none" w:sz="0" w:space="0" w:color="auto"/>
                    <w:bottom w:val="none" w:sz="0" w:space="0" w:color="auto"/>
                    <w:right w:val="none" w:sz="0" w:space="0" w:color="auto"/>
                  </w:divBdr>
                  <w:divsChild>
                    <w:div w:id="1624388783">
                      <w:marLeft w:val="0"/>
                      <w:marRight w:val="0"/>
                      <w:marTop w:val="0"/>
                      <w:marBottom w:val="0"/>
                      <w:divBdr>
                        <w:top w:val="none" w:sz="0" w:space="0" w:color="auto"/>
                        <w:left w:val="none" w:sz="0" w:space="0" w:color="auto"/>
                        <w:bottom w:val="none" w:sz="0" w:space="0" w:color="auto"/>
                        <w:right w:val="none" w:sz="0" w:space="0" w:color="auto"/>
                      </w:divBdr>
                    </w:div>
                  </w:divsChild>
                </w:div>
                <w:div w:id="1042486662">
                  <w:marLeft w:val="0"/>
                  <w:marRight w:val="0"/>
                  <w:marTop w:val="0"/>
                  <w:marBottom w:val="0"/>
                  <w:divBdr>
                    <w:top w:val="none" w:sz="0" w:space="0" w:color="auto"/>
                    <w:left w:val="none" w:sz="0" w:space="0" w:color="auto"/>
                    <w:bottom w:val="none" w:sz="0" w:space="0" w:color="auto"/>
                    <w:right w:val="none" w:sz="0" w:space="0" w:color="auto"/>
                  </w:divBdr>
                  <w:divsChild>
                    <w:div w:id="1704937762">
                      <w:marLeft w:val="0"/>
                      <w:marRight w:val="0"/>
                      <w:marTop w:val="0"/>
                      <w:marBottom w:val="0"/>
                      <w:divBdr>
                        <w:top w:val="none" w:sz="0" w:space="0" w:color="auto"/>
                        <w:left w:val="none" w:sz="0" w:space="0" w:color="auto"/>
                        <w:bottom w:val="none" w:sz="0" w:space="0" w:color="auto"/>
                        <w:right w:val="none" w:sz="0" w:space="0" w:color="auto"/>
                      </w:divBdr>
                    </w:div>
                  </w:divsChild>
                </w:div>
                <w:div w:id="1434210007">
                  <w:marLeft w:val="0"/>
                  <w:marRight w:val="0"/>
                  <w:marTop w:val="0"/>
                  <w:marBottom w:val="0"/>
                  <w:divBdr>
                    <w:top w:val="none" w:sz="0" w:space="0" w:color="auto"/>
                    <w:left w:val="none" w:sz="0" w:space="0" w:color="auto"/>
                    <w:bottom w:val="none" w:sz="0" w:space="0" w:color="auto"/>
                    <w:right w:val="none" w:sz="0" w:space="0" w:color="auto"/>
                  </w:divBdr>
                  <w:divsChild>
                    <w:div w:id="828717746">
                      <w:marLeft w:val="0"/>
                      <w:marRight w:val="0"/>
                      <w:marTop w:val="0"/>
                      <w:marBottom w:val="0"/>
                      <w:divBdr>
                        <w:top w:val="none" w:sz="0" w:space="0" w:color="auto"/>
                        <w:left w:val="none" w:sz="0" w:space="0" w:color="auto"/>
                        <w:bottom w:val="none" w:sz="0" w:space="0" w:color="auto"/>
                        <w:right w:val="none" w:sz="0" w:space="0" w:color="auto"/>
                      </w:divBdr>
                    </w:div>
                  </w:divsChild>
                </w:div>
                <w:div w:id="1045837688">
                  <w:marLeft w:val="0"/>
                  <w:marRight w:val="0"/>
                  <w:marTop w:val="0"/>
                  <w:marBottom w:val="0"/>
                  <w:divBdr>
                    <w:top w:val="none" w:sz="0" w:space="0" w:color="auto"/>
                    <w:left w:val="none" w:sz="0" w:space="0" w:color="auto"/>
                    <w:bottom w:val="none" w:sz="0" w:space="0" w:color="auto"/>
                    <w:right w:val="none" w:sz="0" w:space="0" w:color="auto"/>
                  </w:divBdr>
                  <w:divsChild>
                    <w:div w:id="907958146">
                      <w:marLeft w:val="0"/>
                      <w:marRight w:val="0"/>
                      <w:marTop w:val="0"/>
                      <w:marBottom w:val="0"/>
                      <w:divBdr>
                        <w:top w:val="none" w:sz="0" w:space="0" w:color="auto"/>
                        <w:left w:val="none" w:sz="0" w:space="0" w:color="auto"/>
                        <w:bottom w:val="none" w:sz="0" w:space="0" w:color="auto"/>
                        <w:right w:val="none" w:sz="0" w:space="0" w:color="auto"/>
                      </w:divBdr>
                    </w:div>
                  </w:divsChild>
                </w:div>
                <w:div w:id="1960648514">
                  <w:marLeft w:val="0"/>
                  <w:marRight w:val="0"/>
                  <w:marTop w:val="0"/>
                  <w:marBottom w:val="0"/>
                  <w:divBdr>
                    <w:top w:val="none" w:sz="0" w:space="0" w:color="auto"/>
                    <w:left w:val="none" w:sz="0" w:space="0" w:color="auto"/>
                    <w:bottom w:val="none" w:sz="0" w:space="0" w:color="auto"/>
                    <w:right w:val="none" w:sz="0" w:space="0" w:color="auto"/>
                  </w:divBdr>
                  <w:divsChild>
                    <w:div w:id="333382903">
                      <w:marLeft w:val="0"/>
                      <w:marRight w:val="0"/>
                      <w:marTop w:val="0"/>
                      <w:marBottom w:val="0"/>
                      <w:divBdr>
                        <w:top w:val="none" w:sz="0" w:space="0" w:color="auto"/>
                        <w:left w:val="none" w:sz="0" w:space="0" w:color="auto"/>
                        <w:bottom w:val="none" w:sz="0" w:space="0" w:color="auto"/>
                        <w:right w:val="none" w:sz="0" w:space="0" w:color="auto"/>
                      </w:divBdr>
                    </w:div>
                  </w:divsChild>
                </w:div>
                <w:div w:id="1744065378">
                  <w:marLeft w:val="0"/>
                  <w:marRight w:val="0"/>
                  <w:marTop w:val="0"/>
                  <w:marBottom w:val="0"/>
                  <w:divBdr>
                    <w:top w:val="none" w:sz="0" w:space="0" w:color="auto"/>
                    <w:left w:val="none" w:sz="0" w:space="0" w:color="auto"/>
                    <w:bottom w:val="none" w:sz="0" w:space="0" w:color="auto"/>
                    <w:right w:val="none" w:sz="0" w:space="0" w:color="auto"/>
                  </w:divBdr>
                  <w:divsChild>
                    <w:div w:id="654143982">
                      <w:marLeft w:val="0"/>
                      <w:marRight w:val="0"/>
                      <w:marTop w:val="0"/>
                      <w:marBottom w:val="0"/>
                      <w:divBdr>
                        <w:top w:val="none" w:sz="0" w:space="0" w:color="auto"/>
                        <w:left w:val="none" w:sz="0" w:space="0" w:color="auto"/>
                        <w:bottom w:val="none" w:sz="0" w:space="0" w:color="auto"/>
                        <w:right w:val="none" w:sz="0" w:space="0" w:color="auto"/>
                      </w:divBdr>
                    </w:div>
                  </w:divsChild>
                </w:div>
                <w:div w:id="351491028">
                  <w:marLeft w:val="0"/>
                  <w:marRight w:val="0"/>
                  <w:marTop w:val="0"/>
                  <w:marBottom w:val="0"/>
                  <w:divBdr>
                    <w:top w:val="none" w:sz="0" w:space="0" w:color="auto"/>
                    <w:left w:val="none" w:sz="0" w:space="0" w:color="auto"/>
                    <w:bottom w:val="none" w:sz="0" w:space="0" w:color="auto"/>
                    <w:right w:val="none" w:sz="0" w:space="0" w:color="auto"/>
                  </w:divBdr>
                  <w:divsChild>
                    <w:div w:id="173887931">
                      <w:marLeft w:val="0"/>
                      <w:marRight w:val="0"/>
                      <w:marTop w:val="0"/>
                      <w:marBottom w:val="0"/>
                      <w:divBdr>
                        <w:top w:val="none" w:sz="0" w:space="0" w:color="auto"/>
                        <w:left w:val="none" w:sz="0" w:space="0" w:color="auto"/>
                        <w:bottom w:val="none" w:sz="0" w:space="0" w:color="auto"/>
                        <w:right w:val="none" w:sz="0" w:space="0" w:color="auto"/>
                      </w:divBdr>
                    </w:div>
                  </w:divsChild>
                </w:div>
                <w:div w:id="1558204363">
                  <w:marLeft w:val="0"/>
                  <w:marRight w:val="0"/>
                  <w:marTop w:val="0"/>
                  <w:marBottom w:val="0"/>
                  <w:divBdr>
                    <w:top w:val="none" w:sz="0" w:space="0" w:color="auto"/>
                    <w:left w:val="none" w:sz="0" w:space="0" w:color="auto"/>
                    <w:bottom w:val="none" w:sz="0" w:space="0" w:color="auto"/>
                    <w:right w:val="none" w:sz="0" w:space="0" w:color="auto"/>
                  </w:divBdr>
                  <w:divsChild>
                    <w:div w:id="321811430">
                      <w:marLeft w:val="0"/>
                      <w:marRight w:val="0"/>
                      <w:marTop w:val="0"/>
                      <w:marBottom w:val="0"/>
                      <w:divBdr>
                        <w:top w:val="none" w:sz="0" w:space="0" w:color="auto"/>
                        <w:left w:val="none" w:sz="0" w:space="0" w:color="auto"/>
                        <w:bottom w:val="none" w:sz="0" w:space="0" w:color="auto"/>
                        <w:right w:val="none" w:sz="0" w:space="0" w:color="auto"/>
                      </w:divBdr>
                    </w:div>
                  </w:divsChild>
                </w:div>
                <w:div w:id="1096363100">
                  <w:marLeft w:val="0"/>
                  <w:marRight w:val="0"/>
                  <w:marTop w:val="0"/>
                  <w:marBottom w:val="0"/>
                  <w:divBdr>
                    <w:top w:val="none" w:sz="0" w:space="0" w:color="auto"/>
                    <w:left w:val="none" w:sz="0" w:space="0" w:color="auto"/>
                    <w:bottom w:val="none" w:sz="0" w:space="0" w:color="auto"/>
                    <w:right w:val="none" w:sz="0" w:space="0" w:color="auto"/>
                  </w:divBdr>
                  <w:divsChild>
                    <w:div w:id="1348872050">
                      <w:marLeft w:val="0"/>
                      <w:marRight w:val="0"/>
                      <w:marTop w:val="0"/>
                      <w:marBottom w:val="0"/>
                      <w:divBdr>
                        <w:top w:val="none" w:sz="0" w:space="0" w:color="auto"/>
                        <w:left w:val="none" w:sz="0" w:space="0" w:color="auto"/>
                        <w:bottom w:val="none" w:sz="0" w:space="0" w:color="auto"/>
                        <w:right w:val="none" w:sz="0" w:space="0" w:color="auto"/>
                      </w:divBdr>
                    </w:div>
                  </w:divsChild>
                </w:div>
                <w:div w:id="191307546">
                  <w:marLeft w:val="0"/>
                  <w:marRight w:val="0"/>
                  <w:marTop w:val="0"/>
                  <w:marBottom w:val="0"/>
                  <w:divBdr>
                    <w:top w:val="none" w:sz="0" w:space="0" w:color="auto"/>
                    <w:left w:val="none" w:sz="0" w:space="0" w:color="auto"/>
                    <w:bottom w:val="none" w:sz="0" w:space="0" w:color="auto"/>
                    <w:right w:val="none" w:sz="0" w:space="0" w:color="auto"/>
                  </w:divBdr>
                  <w:divsChild>
                    <w:div w:id="1389306232">
                      <w:marLeft w:val="0"/>
                      <w:marRight w:val="0"/>
                      <w:marTop w:val="0"/>
                      <w:marBottom w:val="0"/>
                      <w:divBdr>
                        <w:top w:val="none" w:sz="0" w:space="0" w:color="auto"/>
                        <w:left w:val="none" w:sz="0" w:space="0" w:color="auto"/>
                        <w:bottom w:val="none" w:sz="0" w:space="0" w:color="auto"/>
                        <w:right w:val="none" w:sz="0" w:space="0" w:color="auto"/>
                      </w:divBdr>
                    </w:div>
                  </w:divsChild>
                </w:div>
                <w:div w:id="398556849">
                  <w:marLeft w:val="0"/>
                  <w:marRight w:val="0"/>
                  <w:marTop w:val="0"/>
                  <w:marBottom w:val="0"/>
                  <w:divBdr>
                    <w:top w:val="none" w:sz="0" w:space="0" w:color="auto"/>
                    <w:left w:val="none" w:sz="0" w:space="0" w:color="auto"/>
                    <w:bottom w:val="none" w:sz="0" w:space="0" w:color="auto"/>
                    <w:right w:val="none" w:sz="0" w:space="0" w:color="auto"/>
                  </w:divBdr>
                  <w:divsChild>
                    <w:div w:id="723530159">
                      <w:marLeft w:val="0"/>
                      <w:marRight w:val="0"/>
                      <w:marTop w:val="0"/>
                      <w:marBottom w:val="0"/>
                      <w:divBdr>
                        <w:top w:val="none" w:sz="0" w:space="0" w:color="auto"/>
                        <w:left w:val="none" w:sz="0" w:space="0" w:color="auto"/>
                        <w:bottom w:val="none" w:sz="0" w:space="0" w:color="auto"/>
                        <w:right w:val="none" w:sz="0" w:space="0" w:color="auto"/>
                      </w:divBdr>
                    </w:div>
                  </w:divsChild>
                </w:div>
                <w:div w:id="1529878709">
                  <w:marLeft w:val="0"/>
                  <w:marRight w:val="0"/>
                  <w:marTop w:val="0"/>
                  <w:marBottom w:val="0"/>
                  <w:divBdr>
                    <w:top w:val="none" w:sz="0" w:space="0" w:color="auto"/>
                    <w:left w:val="none" w:sz="0" w:space="0" w:color="auto"/>
                    <w:bottom w:val="none" w:sz="0" w:space="0" w:color="auto"/>
                    <w:right w:val="none" w:sz="0" w:space="0" w:color="auto"/>
                  </w:divBdr>
                  <w:divsChild>
                    <w:div w:id="1923448500">
                      <w:marLeft w:val="0"/>
                      <w:marRight w:val="0"/>
                      <w:marTop w:val="0"/>
                      <w:marBottom w:val="0"/>
                      <w:divBdr>
                        <w:top w:val="none" w:sz="0" w:space="0" w:color="auto"/>
                        <w:left w:val="none" w:sz="0" w:space="0" w:color="auto"/>
                        <w:bottom w:val="none" w:sz="0" w:space="0" w:color="auto"/>
                        <w:right w:val="none" w:sz="0" w:space="0" w:color="auto"/>
                      </w:divBdr>
                    </w:div>
                  </w:divsChild>
                </w:div>
                <w:div w:id="979654072">
                  <w:marLeft w:val="0"/>
                  <w:marRight w:val="0"/>
                  <w:marTop w:val="0"/>
                  <w:marBottom w:val="0"/>
                  <w:divBdr>
                    <w:top w:val="none" w:sz="0" w:space="0" w:color="auto"/>
                    <w:left w:val="none" w:sz="0" w:space="0" w:color="auto"/>
                    <w:bottom w:val="none" w:sz="0" w:space="0" w:color="auto"/>
                    <w:right w:val="none" w:sz="0" w:space="0" w:color="auto"/>
                  </w:divBdr>
                  <w:divsChild>
                    <w:div w:id="1728991910">
                      <w:marLeft w:val="0"/>
                      <w:marRight w:val="0"/>
                      <w:marTop w:val="0"/>
                      <w:marBottom w:val="0"/>
                      <w:divBdr>
                        <w:top w:val="none" w:sz="0" w:space="0" w:color="auto"/>
                        <w:left w:val="none" w:sz="0" w:space="0" w:color="auto"/>
                        <w:bottom w:val="none" w:sz="0" w:space="0" w:color="auto"/>
                        <w:right w:val="none" w:sz="0" w:space="0" w:color="auto"/>
                      </w:divBdr>
                    </w:div>
                  </w:divsChild>
                </w:div>
                <w:div w:id="1873303965">
                  <w:marLeft w:val="0"/>
                  <w:marRight w:val="0"/>
                  <w:marTop w:val="0"/>
                  <w:marBottom w:val="0"/>
                  <w:divBdr>
                    <w:top w:val="none" w:sz="0" w:space="0" w:color="auto"/>
                    <w:left w:val="none" w:sz="0" w:space="0" w:color="auto"/>
                    <w:bottom w:val="none" w:sz="0" w:space="0" w:color="auto"/>
                    <w:right w:val="none" w:sz="0" w:space="0" w:color="auto"/>
                  </w:divBdr>
                  <w:divsChild>
                    <w:div w:id="160972150">
                      <w:marLeft w:val="0"/>
                      <w:marRight w:val="0"/>
                      <w:marTop w:val="0"/>
                      <w:marBottom w:val="0"/>
                      <w:divBdr>
                        <w:top w:val="none" w:sz="0" w:space="0" w:color="auto"/>
                        <w:left w:val="none" w:sz="0" w:space="0" w:color="auto"/>
                        <w:bottom w:val="none" w:sz="0" w:space="0" w:color="auto"/>
                        <w:right w:val="none" w:sz="0" w:space="0" w:color="auto"/>
                      </w:divBdr>
                    </w:div>
                  </w:divsChild>
                </w:div>
                <w:div w:id="2142115788">
                  <w:marLeft w:val="0"/>
                  <w:marRight w:val="0"/>
                  <w:marTop w:val="0"/>
                  <w:marBottom w:val="0"/>
                  <w:divBdr>
                    <w:top w:val="none" w:sz="0" w:space="0" w:color="auto"/>
                    <w:left w:val="none" w:sz="0" w:space="0" w:color="auto"/>
                    <w:bottom w:val="none" w:sz="0" w:space="0" w:color="auto"/>
                    <w:right w:val="none" w:sz="0" w:space="0" w:color="auto"/>
                  </w:divBdr>
                  <w:divsChild>
                    <w:div w:id="1921057685">
                      <w:marLeft w:val="0"/>
                      <w:marRight w:val="0"/>
                      <w:marTop w:val="0"/>
                      <w:marBottom w:val="0"/>
                      <w:divBdr>
                        <w:top w:val="none" w:sz="0" w:space="0" w:color="auto"/>
                        <w:left w:val="none" w:sz="0" w:space="0" w:color="auto"/>
                        <w:bottom w:val="none" w:sz="0" w:space="0" w:color="auto"/>
                        <w:right w:val="none" w:sz="0" w:space="0" w:color="auto"/>
                      </w:divBdr>
                    </w:div>
                  </w:divsChild>
                </w:div>
                <w:div w:id="1215850012">
                  <w:marLeft w:val="0"/>
                  <w:marRight w:val="0"/>
                  <w:marTop w:val="0"/>
                  <w:marBottom w:val="0"/>
                  <w:divBdr>
                    <w:top w:val="none" w:sz="0" w:space="0" w:color="auto"/>
                    <w:left w:val="none" w:sz="0" w:space="0" w:color="auto"/>
                    <w:bottom w:val="none" w:sz="0" w:space="0" w:color="auto"/>
                    <w:right w:val="none" w:sz="0" w:space="0" w:color="auto"/>
                  </w:divBdr>
                  <w:divsChild>
                    <w:div w:id="1959725502">
                      <w:marLeft w:val="0"/>
                      <w:marRight w:val="0"/>
                      <w:marTop w:val="0"/>
                      <w:marBottom w:val="0"/>
                      <w:divBdr>
                        <w:top w:val="none" w:sz="0" w:space="0" w:color="auto"/>
                        <w:left w:val="none" w:sz="0" w:space="0" w:color="auto"/>
                        <w:bottom w:val="none" w:sz="0" w:space="0" w:color="auto"/>
                        <w:right w:val="none" w:sz="0" w:space="0" w:color="auto"/>
                      </w:divBdr>
                    </w:div>
                  </w:divsChild>
                </w:div>
                <w:div w:id="323510568">
                  <w:marLeft w:val="0"/>
                  <w:marRight w:val="0"/>
                  <w:marTop w:val="0"/>
                  <w:marBottom w:val="0"/>
                  <w:divBdr>
                    <w:top w:val="none" w:sz="0" w:space="0" w:color="auto"/>
                    <w:left w:val="none" w:sz="0" w:space="0" w:color="auto"/>
                    <w:bottom w:val="none" w:sz="0" w:space="0" w:color="auto"/>
                    <w:right w:val="none" w:sz="0" w:space="0" w:color="auto"/>
                  </w:divBdr>
                  <w:divsChild>
                    <w:div w:id="1558322202">
                      <w:marLeft w:val="0"/>
                      <w:marRight w:val="0"/>
                      <w:marTop w:val="0"/>
                      <w:marBottom w:val="0"/>
                      <w:divBdr>
                        <w:top w:val="none" w:sz="0" w:space="0" w:color="auto"/>
                        <w:left w:val="none" w:sz="0" w:space="0" w:color="auto"/>
                        <w:bottom w:val="none" w:sz="0" w:space="0" w:color="auto"/>
                        <w:right w:val="none" w:sz="0" w:space="0" w:color="auto"/>
                      </w:divBdr>
                    </w:div>
                  </w:divsChild>
                </w:div>
                <w:div w:id="1162771686">
                  <w:marLeft w:val="0"/>
                  <w:marRight w:val="0"/>
                  <w:marTop w:val="0"/>
                  <w:marBottom w:val="0"/>
                  <w:divBdr>
                    <w:top w:val="none" w:sz="0" w:space="0" w:color="auto"/>
                    <w:left w:val="none" w:sz="0" w:space="0" w:color="auto"/>
                    <w:bottom w:val="none" w:sz="0" w:space="0" w:color="auto"/>
                    <w:right w:val="none" w:sz="0" w:space="0" w:color="auto"/>
                  </w:divBdr>
                  <w:divsChild>
                    <w:div w:id="1755085301">
                      <w:marLeft w:val="0"/>
                      <w:marRight w:val="0"/>
                      <w:marTop w:val="0"/>
                      <w:marBottom w:val="0"/>
                      <w:divBdr>
                        <w:top w:val="none" w:sz="0" w:space="0" w:color="auto"/>
                        <w:left w:val="none" w:sz="0" w:space="0" w:color="auto"/>
                        <w:bottom w:val="none" w:sz="0" w:space="0" w:color="auto"/>
                        <w:right w:val="none" w:sz="0" w:space="0" w:color="auto"/>
                      </w:divBdr>
                    </w:div>
                  </w:divsChild>
                </w:div>
                <w:div w:id="1410615757">
                  <w:marLeft w:val="0"/>
                  <w:marRight w:val="0"/>
                  <w:marTop w:val="0"/>
                  <w:marBottom w:val="0"/>
                  <w:divBdr>
                    <w:top w:val="none" w:sz="0" w:space="0" w:color="auto"/>
                    <w:left w:val="none" w:sz="0" w:space="0" w:color="auto"/>
                    <w:bottom w:val="none" w:sz="0" w:space="0" w:color="auto"/>
                    <w:right w:val="none" w:sz="0" w:space="0" w:color="auto"/>
                  </w:divBdr>
                  <w:divsChild>
                    <w:div w:id="768505880">
                      <w:marLeft w:val="0"/>
                      <w:marRight w:val="0"/>
                      <w:marTop w:val="0"/>
                      <w:marBottom w:val="0"/>
                      <w:divBdr>
                        <w:top w:val="none" w:sz="0" w:space="0" w:color="auto"/>
                        <w:left w:val="none" w:sz="0" w:space="0" w:color="auto"/>
                        <w:bottom w:val="none" w:sz="0" w:space="0" w:color="auto"/>
                        <w:right w:val="none" w:sz="0" w:space="0" w:color="auto"/>
                      </w:divBdr>
                    </w:div>
                  </w:divsChild>
                </w:div>
                <w:div w:id="412971317">
                  <w:marLeft w:val="0"/>
                  <w:marRight w:val="0"/>
                  <w:marTop w:val="0"/>
                  <w:marBottom w:val="0"/>
                  <w:divBdr>
                    <w:top w:val="none" w:sz="0" w:space="0" w:color="auto"/>
                    <w:left w:val="none" w:sz="0" w:space="0" w:color="auto"/>
                    <w:bottom w:val="none" w:sz="0" w:space="0" w:color="auto"/>
                    <w:right w:val="none" w:sz="0" w:space="0" w:color="auto"/>
                  </w:divBdr>
                  <w:divsChild>
                    <w:div w:id="1543055280">
                      <w:marLeft w:val="0"/>
                      <w:marRight w:val="0"/>
                      <w:marTop w:val="0"/>
                      <w:marBottom w:val="0"/>
                      <w:divBdr>
                        <w:top w:val="none" w:sz="0" w:space="0" w:color="auto"/>
                        <w:left w:val="none" w:sz="0" w:space="0" w:color="auto"/>
                        <w:bottom w:val="none" w:sz="0" w:space="0" w:color="auto"/>
                        <w:right w:val="none" w:sz="0" w:space="0" w:color="auto"/>
                      </w:divBdr>
                    </w:div>
                  </w:divsChild>
                </w:div>
                <w:div w:id="815953422">
                  <w:marLeft w:val="0"/>
                  <w:marRight w:val="0"/>
                  <w:marTop w:val="0"/>
                  <w:marBottom w:val="0"/>
                  <w:divBdr>
                    <w:top w:val="none" w:sz="0" w:space="0" w:color="auto"/>
                    <w:left w:val="none" w:sz="0" w:space="0" w:color="auto"/>
                    <w:bottom w:val="none" w:sz="0" w:space="0" w:color="auto"/>
                    <w:right w:val="none" w:sz="0" w:space="0" w:color="auto"/>
                  </w:divBdr>
                  <w:divsChild>
                    <w:div w:id="588973167">
                      <w:marLeft w:val="0"/>
                      <w:marRight w:val="0"/>
                      <w:marTop w:val="0"/>
                      <w:marBottom w:val="0"/>
                      <w:divBdr>
                        <w:top w:val="none" w:sz="0" w:space="0" w:color="auto"/>
                        <w:left w:val="none" w:sz="0" w:space="0" w:color="auto"/>
                        <w:bottom w:val="none" w:sz="0" w:space="0" w:color="auto"/>
                        <w:right w:val="none" w:sz="0" w:space="0" w:color="auto"/>
                      </w:divBdr>
                    </w:div>
                  </w:divsChild>
                </w:div>
                <w:div w:id="552548803">
                  <w:marLeft w:val="0"/>
                  <w:marRight w:val="0"/>
                  <w:marTop w:val="0"/>
                  <w:marBottom w:val="0"/>
                  <w:divBdr>
                    <w:top w:val="none" w:sz="0" w:space="0" w:color="auto"/>
                    <w:left w:val="none" w:sz="0" w:space="0" w:color="auto"/>
                    <w:bottom w:val="none" w:sz="0" w:space="0" w:color="auto"/>
                    <w:right w:val="none" w:sz="0" w:space="0" w:color="auto"/>
                  </w:divBdr>
                  <w:divsChild>
                    <w:div w:id="336735239">
                      <w:marLeft w:val="0"/>
                      <w:marRight w:val="0"/>
                      <w:marTop w:val="0"/>
                      <w:marBottom w:val="0"/>
                      <w:divBdr>
                        <w:top w:val="none" w:sz="0" w:space="0" w:color="auto"/>
                        <w:left w:val="none" w:sz="0" w:space="0" w:color="auto"/>
                        <w:bottom w:val="none" w:sz="0" w:space="0" w:color="auto"/>
                        <w:right w:val="none" w:sz="0" w:space="0" w:color="auto"/>
                      </w:divBdr>
                    </w:div>
                  </w:divsChild>
                </w:div>
                <w:div w:id="589197846">
                  <w:marLeft w:val="0"/>
                  <w:marRight w:val="0"/>
                  <w:marTop w:val="0"/>
                  <w:marBottom w:val="0"/>
                  <w:divBdr>
                    <w:top w:val="none" w:sz="0" w:space="0" w:color="auto"/>
                    <w:left w:val="none" w:sz="0" w:space="0" w:color="auto"/>
                    <w:bottom w:val="none" w:sz="0" w:space="0" w:color="auto"/>
                    <w:right w:val="none" w:sz="0" w:space="0" w:color="auto"/>
                  </w:divBdr>
                  <w:divsChild>
                    <w:div w:id="2023823779">
                      <w:marLeft w:val="0"/>
                      <w:marRight w:val="0"/>
                      <w:marTop w:val="0"/>
                      <w:marBottom w:val="0"/>
                      <w:divBdr>
                        <w:top w:val="none" w:sz="0" w:space="0" w:color="auto"/>
                        <w:left w:val="none" w:sz="0" w:space="0" w:color="auto"/>
                        <w:bottom w:val="none" w:sz="0" w:space="0" w:color="auto"/>
                        <w:right w:val="none" w:sz="0" w:space="0" w:color="auto"/>
                      </w:divBdr>
                    </w:div>
                  </w:divsChild>
                </w:div>
                <w:div w:id="1769614335">
                  <w:marLeft w:val="0"/>
                  <w:marRight w:val="0"/>
                  <w:marTop w:val="0"/>
                  <w:marBottom w:val="0"/>
                  <w:divBdr>
                    <w:top w:val="none" w:sz="0" w:space="0" w:color="auto"/>
                    <w:left w:val="none" w:sz="0" w:space="0" w:color="auto"/>
                    <w:bottom w:val="none" w:sz="0" w:space="0" w:color="auto"/>
                    <w:right w:val="none" w:sz="0" w:space="0" w:color="auto"/>
                  </w:divBdr>
                  <w:divsChild>
                    <w:div w:id="1733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301">
              <w:marLeft w:val="0"/>
              <w:marRight w:val="0"/>
              <w:marTop w:val="0"/>
              <w:marBottom w:val="0"/>
              <w:divBdr>
                <w:top w:val="none" w:sz="0" w:space="0" w:color="auto"/>
                <w:left w:val="none" w:sz="0" w:space="0" w:color="auto"/>
                <w:bottom w:val="none" w:sz="0" w:space="0" w:color="auto"/>
                <w:right w:val="none" w:sz="0" w:space="0" w:color="auto"/>
              </w:divBdr>
              <w:divsChild>
                <w:div w:id="773400509">
                  <w:marLeft w:val="0"/>
                  <w:marRight w:val="0"/>
                  <w:marTop w:val="0"/>
                  <w:marBottom w:val="0"/>
                  <w:divBdr>
                    <w:top w:val="none" w:sz="0" w:space="0" w:color="auto"/>
                    <w:left w:val="none" w:sz="0" w:space="0" w:color="auto"/>
                    <w:bottom w:val="none" w:sz="0" w:space="0" w:color="auto"/>
                    <w:right w:val="none" w:sz="0" w:space="0" w:color="auto"/>
                  </w:divBdr>
                </w:div>
                <w:div w:id="189924963">
                  <w:marLeft w:val="0"/>
                  <w:marRight w:val="0"/>
                  <w:marTop w:val="0"/>
                  <w:marBottom w:val="0"/>
                  <w:divBdr>
                    <w:top w:val="none" w:sz="0" w:space="0" w:color="auto"/>
                    <w:left w:val="none" w:sz="0" w:space="0" w:color="auto"/>
                    <w:bottom w:val="none" w:sz="0" w:space="0" w:color="auto"/>
                    <w:right w:val="none" w:sz="0" w:space="0" w:color="auto"/>
                  </w:divBdr>
                </w:div>
              </w:divsChild>
            </w:div>
            <w:div w:id="490755435">
              <w:marLeft w:val="0"/>
              <w:marRight w:val="0"/>
              <w:marTop w:val="0"/>
              <w:marBottom w:val="0"/>
              <w:divBdr>
                <w:top w:val="none" w:sz="0" w:space="0" w:color="auto"/>
                <w:left w:val="none" w:sz="0" w:space="0" w:color="auto"/>
                <w:bottom w:val="none" w:sz="0" w:space="0" w:color="auto"/>
                <w:right w:val="none" w:sz="0" w:space="0" w:color="auto"/>
              </w:divBdr>
              <w:divsChild>
                <w:div w:id="1198810630">
                  <w:marLeft w:val="0"/>
                  <w:marRight w:val="0"/>
                  <w:marTop w:val="0"/>
                  <w:marBottom w:val="0"/>
                  <w:divBdr>
                    <w:top w:val="none" w:sz="0" w:space="0" w:color="auto"/>
                    <w:left w:val="none" w:sz="0" w:space="0" w:color="auto"/>
                    <w:bottom w:val="none" w:sz="0" w:space="0" w:color="auto"/>
                    <w:right w:val="none" w:sz="0" w:space="0" w:color="auto"/>
                  </w:divBdr>
                </w:div>
              </w:divsChild>
            </w:div>
            <w:div w:id="592128245">
              <w:marLeft w:val="0"/>
              <w:marRight w:val="0"/>
              <w:marTop w:val="0"/>
              <w:marBottom w:val="0"/>
              <w:divBdr>
                <w:top w:val="none" w:sz="0" w:space="0" w:color="auto"/>
                <w:left w:val="none" w:sz="0" w:space="0" w:color="auto"/>
                <w:bottom w:val="none" w:sz="0" w:space="0" w:color="auto"/>
                <w:right w:val="none" w:sz="0" w:space="0" w:color="auto"/>
              </w:divBdr>
              <w:divsChild>
                <w:div w:id="140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0441">
          <w:marLeft w:val="0"/>
          <w:marRight w:val="0"/>
          <w:marTop w:val="0"/>
          <w:marBottom w:val="0"/>
          <w:divBdr>
            <w:top w:val="none" w:sz="0" w:space="0" w:color="auto"/>
            <w:left w:val="none" w:sz="0" w:space="0" w:color="auto"/>
            <w:bottom w:val="none" w:sz="0" w:space="0" w:color="auto"/>
            <w:right w:val="none" w:sz="0" w:space="0" w:color="auto"/>
          </w:divBdr>
          <w:divsChild>
            <w:div w:id="1768236459">
              <w:marLeft w:val="0"/>
              <w:marRight w:val="0"/>
              <w:marTop w:val="0"/>
              <w:marBottom w:val="0"/>
              <w:divBdr>
                <w:top w:val="none" w:sz="0" w:space="0" w:color="auto"/>
                <w:left w:val="none" w:sz="0" w:space="0" w:color="auto"/>
                <w:bottom w:val="none" w:sz="0" w:space="0" w:color="auto"/>
                <w:right w:val="none" w:sz="0" w:space="0" w:color="auto"/>
              </w:divBdr>
              <w:divsChild>
                <w:div w:id="947927373">
                  <w:marLeft w:val="0"/>
                  <w:marRight w:val="0"/>
                  <w:marTop w:val="0"/>
                  <w:marBottom w:val="0"/>
                  <w:divBdr>
                    <w:top w:val="none" w:sz="0" w:space="0" w:color="auto"/>
                    <w:left w:val="none" w:sz="0" w:space="0" w:color="auto"/>
                    <w:bottom w:val="none" w:sz="0" w:space="0" w:color="auto"/>
                    <w:right w:val="none" w:sz="0" w:space="0" w:color="auto"/>
                  </w:divBdr>
                </w:div>
              </w:divsChild>
            </w:div>
            <w:div w:id="1007636451">
              <w:marLeft w:val="0"/>
              <w:marRight w:val="0"/>
              <w:marTop w:val="0"/>
              <w:marBottom w:val="0"/>
              <w:divBdr>
                <w:top w:val="none" w:sz="0" w:space="0" w:color="auto"/>
                <w:left w:val="none" w:sz="0" w:space="0" w:color="auto"/>
                <w:bottom w:val="none" w:sz="0" w:space="0" w:color="auto"/>
                <w:right w:val="none" w:sz="0" w:space="0" w:color="auto"/>
              </w:divBdr>
              <w:divsChild>
                <w:div w:id="618922906">
                  <w:marLeft w:val="0"/>
                  <w:marRight w:val="0"/>
                  <w:marTop w:val="0"/>
                  <w:marBottom w:val="0"/>
                  <w:divBdr>
                    <w:top w:val="none" w:sz="0" w:space="0" w:color="auto"/>
                    <w:left w:val="none" w:sz="0" w:space="0" w:color="auto"/>
                    <w:bottom w:val="none" w:sz="0" w:space="0" w:color="auto"/>
                    <w:right w:val="none" w:sz="0" w:space="0" w:color="auto"/>
                  </w:divBdr>
                </w:div>
              </w:divsChild>
            </w:div>
            <w:div w:id="318655521">
              <w:marLeft w:val="0"/>
              <w:marRight w:val="0"/>
              <w:marTop w:val="0"/>
              <w:marBottom w:val="0"/>
              <w:divBdr>
                <w:top w:val="none" w:sz="0" w:space="0" w:color="auto"/>
                <w:left w:val="none" w:sz="0" w:space="0" w:color="auto"/>
                <w:bottom w:val="none" w:sz="0" w:space="0" w:color="auto"/>
                <w:right w:val="none" w:sz="0" w:space="0" w:color="auto"/>
              </w:divBdr>
              <w:divsChild>
                <w:div w:id="1502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895">
          <w:marLeft w:val="0"/>
          <w:marRight w:val="0"/>
          <w:marTop w:val="0"/>
          <w:marBottom w:val="0"/>
          <w:divBdr>
            <w:top w:val="none" w:sz="0" w:space="0" w:color="auto"/>
            <w:left w:val="none" w:sz="0" w:space="0" w:color="auto"/>
            <w:bottom w:val="none" w:sz="0" w:space="0" w:color="auto"/>
            <w:right w:val="none" w:sz="0" w:space="0" w:color="auto"/>
          </w:divBdr>
          <w:divsChild>
            <w:div w:id="750086765">
              <w:marLeft w:val="0"/>
              <w:marRight w:val="0"/>
              <w:marTop w:val="0"/>
              <w:marBottom w:val="0"/>
              <w:divBdr>
                <w:top w:val="none" w:sz="0" w:space="0" w:color="auto"/>
                <w:left w:val="none" w:sz="0" w:space="0" w:color="auto"/>
                <w:bottom w:val="none" w:sz="0" w:space="0" w:color="auto"/>
                <w:right w:val="none" w:sz="0" w:space="0" w:color="auto"/>
              </w:divBdr>
              <w:divsChild>
                <w:div w:id="436759154">
                  <w:marLeft w:val="0"/>
                  <w:marRight w:val="0"/>
                  <w:marTop w:val="0"/>
                  <w:marBottom w:val="0"/>
                  <w:divBdr>
                    <w:top w:val="none" w:sz="0" w:space="0" w:color="auto"/>
                    <w:left w:val="none" w:sz="0" w:space="0" w:color="auto"/>
                    <w:bottom w:val="none" w:sz="0" w:space="0" w:color="auto"/>
                    <w:right w:val="none" w:sz="0" w:space="0" w:color="auto"/>
                  </w:divBdr>
                </w:div>
              </w:divsChild>
            </w:div>
            <w:div w:id="535431424">
              <w:marLeft w:val="0"/>
              <w:marRight w:val="0"/>
              <w:marTop w:val="0"/>
              <w:marBottom w:val="0"/>
              <w:divBdr>
                <w:top w:val="none" w:sz="0" w:space="0" w:color="auto"/>
                <w:left w:val="none" w:sz="0" w:space="0" w:color="auto"/>
                <w:bottom w:val="none" w:sz="0" w:space="0" w:color="auto"/>
                <w:right w:val="none" w:sz="0" w:space="0" w:color="auto"/>
              </w:divBdr>
              <w:divsChild>
                <w:div w:id="842626067">
                  <w:marLeft w:val="0"/>
                  <w:marRight w:val="0"/>
                  <w:marTop w:val="0"/>
                  <w:marBottom w:val="0"/>
                  <w:divBdr>
                    <w:top w:val="none" w:sz="0" w:space="0" w:color="auto"/>
                    <w:left w:val="none" w:sz="0" w:space="0" w:color="auto"/>
                    <w:bottom w:val="none" w:sz="0" w:space="0" w:color="auto"/>
                    <w:right w:val="none" w:sz="0" w:space="0" w:color="auto"/>
                  </w:divBdr>
                </w:div>
              </w:divsChild>
            </w:div>
            <w:div w:id="90976828">
              <w:marLeft w:val="0"/>
              <w:marRight w:val="0"/>
              <w:marTop w:val="0"/>
              <w:marBottom w:val="0"/>
              <w:divBdr>
                <w:top w:val="none" w:sz="0" w:space="0" w:color="auto"/>
                <w:left w:val="none" w:sz="0" w:space="0" w:color="auto"/>
                <w:bottom w:val="none" w:sz="0" w:space="0" w:color="auto"/>
                <w:right w:val="none" w:sz="0" w:space="0" w:color="auto"/>
              </w:divBdr>
              <w:divsChild>
                <w:div w:id="647057984">
                  <w:marLeft w:val="0"/>
                  <w:marRight w:val="0"/>
                  <w:marTop w:val="0"/>
                  <w:marBottom w:val="0"/>
                  <w:divBdr>
                    <w:top w:val="none" w:sz="0" w:space="0" w:color="auto"/>
                    <w:left w:val="none" w:sz="0" w:space="0" w:color="auto"/>
                    <w:bottom w:val="none" w:sz="0" w:space="0" w:color="auto"/>
                    <w:right w:val="none" w:sz="0" w:space="0" w:color="auto"/>
                  </w:divBdr>
                  <w:divsChild>
                    <w:div w:id="12851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6529">
              <w:marLeft w:val="0"/>
              <w:marRight w:val="0"/>
              <w:marTop w:val="0"/>
              <w:marBottom w:val="0"/>
              <w:divBdr>
                <w:top w:val="none" w:sz="0" w:space="0" w:color="auto"/>
                <w:left w:val="none" w:sz="0" w:space="0" w:color="auto"/>
                <w:bottom w:val="none" w:sz="0" w:space="0" w:color="auto"/>
                <w:right w:val="none" w:sz="0" w:space="0" w:color="auto"/>
              </w:divBdr>
              <w:divsChild>
                <w:div w:id="1125542239">
                  <w:marLeft w:val="0"/>
                  <w:marRight w:val="0"/>
                  <w:marTop w:val="0"/>
                  <w:marBottom w:val="0"/>
                  <w:divBdr>
                    <w:top w:val="none" w:sz="0" w:space="0" w:color="auto"/>
                    <w:left w:val="none" w:sz="0" w:space="0" w:color="auto"/>
                    <w:bottom w:val="none" w:sz="0" w:space="0" w:color="auto"/>
                    <w:right w:val="none" w:sz="0" w:space="0" w:color="auto"/>
                  </w:divBdr>
                </w:div>
              </w:divsChild>
            </w:div>
            <w:div w:id="1662463880">
              <w:marLeft w:val="0"/>
              <w:marRight w:val="0"/>
              <w:marTop w:val="0"/>
              <w:marBottom w:val="0"/>
              <w:divBdr>
                <w:top w:val="none" w:sz="0" w:space="0" w:color="auto"/>
                <w:left w:val="none" w:sz="0" w:space="0" w:color="auto"/>
                <w:bottom w:val="none" w:sz="0" w:space="0" w:color="auto"/>
                <w:right w:val="none" w:sz="0" w:space="0" w:color="auto"/>
              </w:divBdr>
              <w:divsChild>
                <w:div w:id="1135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314">
          <w:marLeft w:val="0"/>
          <w:marRight w:val="0"/>
          <w:marTop w:val="0"/>
          <w:marBottom w:val="0"/>
          <w:divBdr>
            <w:top w:val="none" w:sz="0" w:space="0" w:color="auto"/>
            <w:left w:val="none" w:sz="0" w:space="0" w:color="auto"/>
            <w:bottom w:val="none" w:sz="0" w:space="0" w:color="auto"/>
            <w:right w:val="none" w:sz="0" w:space="0" w:color="auto"/>
          </w:divBdr>
          <w:divsChild>
            <w:div w:id="1896240499">
              <w:marLeft w:val="0"/>
              <w:marRight w:val="0"/>
              <w:marTop w:val="0"/>
              <w:marBottom w:val="0"/>
              <w:divBdr>
                <w:top w:val="none" w:sz="0" w:space="0" w:color="auto"/>
                <w:left w:val="none" w:sz="0" w:space="0" w:color="auto"/>
                <w:bottom w:val="none" w:sz="0" w:space="0" w:color="auto"/>
                <w:right w:val="none" w:sz="0" w:space="0" w:color="auto"/>
              </w:divBdr>
              <w:divsChild>
                <w:div w:id="955671175">
                  <w:marLeft w:val="0"/>
                  <w:marRight w:val="0"/>
                  <w:marTop w:val="0"/>
                  <w:marBottom w:val="0"/>
                  <w:divBdr>
                    <w:top w:val="none" w:sz="0" w:space="0" w:color="auto"/>
                    <w:left w:val="none" w:sz="0" w:space="0" w:color="auto"/>
                    <w:bottom w:val="none" w:sz="0" w:space="0" w:color="auto"/>
                    <w:right w:val="none" w:sz="0" w:space="0" w:color="auto"/>
                  </w:divBdr>
                </w:div>
              </w:divsChild>
            </w:div>
            <w:div w:id="1887990027">
              <w:marLeft w:val="0"/>
              <w:marRight w:val="0"/>
              <w:marTop w:val="0"/>
              <w:marBottom w:val="0"/>
              <w:divBdr>
                <w:top w:val="none" w:sz="0" w:space="0" w:color="auto"/>
                <w:left w:val="none" w:sz="0" w:space="0" w:color="auto"/>
                <w:bottom w:val="none" w:sz="0" w:space="0" w:color="auto"/>
                <w:right w:val="none" w:sz="0" w:space="0" w:color="auto"/>
              </w:divBdr>
              <w:divsChild>
                <w:div w:id="2055040698">
                  <w:marLeft w:val="0"/>
                  <w:marRight w:val="0"/>
                  <w:marTop w:val="0"/>
                  <w:marBottom w:val="0"/>
                  <w:divBdr>
                    <w:top w:val="none" w:sz="0" w:space="0" w:color="auto"/>
                    <w:left w:val="none" w:sz="0" w:space="0" w:color="auto"/>
                    <w:bottom w:val="none" w:sz="0" w:space="0" w:color="auto"/>
                    <w:right w:val="none" w:sz="0" w:space="0" w:color="auto"/>
                  </w:divBdr>
                </w:div>
              </w:divsChild>
            </w:div>
            <w:div w:id="1973435675">
              <w:marLeft w:val="0"/>
              <w:marRight w:val="0"/>
              <w:marTop w:val="0"/>
              <w:marBottom w:val="0"/>
              <w:divBdr>
                <w:top w:val="none" w:sz="0" w:space="0" w:color="auto"/>
                <w:left w:val="none" w:sz="0" w:space="0" w:color="auto"/>
                <w:bottom w:val="none" w:sz="0" w:space="0" w:color="auto"/>
                <w:right w:val="none" w:sz="0" w:space="0" w:color="auto"/>
              </w:divBdr>
              <w:divsChild>
                <w:div w:id="1776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614">
          <w:marLeft w:val="0"/>
          <w:marRight w:val="0"/>
          <w:marTop w:val="0"/>
          <w:marBottom w:val="0"/>
          <w:divBdr>
            <w:top w:val="none" w:sz="0" w:space="0" w:color="auto"/>
            <w:left w:val="none" w:sz="0" w:space="0" w:color="auto"/>
            <w:bottom w:val="none" w:sz="0" w:space="0" w:color="auto"/>
            <w:right w:val="none" w:sz="0" w:space="0" w:color="auto"/>
          </w:divBdr>
          <w:divsChild>
            <w:div w:id="1188107152">
              <w:marLeft w:val="0"/>
              <w:marRight w:val="0"/>
              <w:marTop w:val="0"/>
              <w:marBottom w:val="0"/>
              <w:divBdr>
                <w:top w:val="none" w:sz="0" w:space="0" w:color="auto"/>
                <w:left w:val="none" w:sz="0" w:space="0" w:color="auto"/>
                <w:bottom w:val="none" w:sz="0" w:space="0" w:color="auto"/>
                <w:right w:val="none" w:sz="0" w:space="0" w:color="auto"/>
              </w:divBdr>
              <w:divsChild>
                <w:div w:id="1760054229">
                  <w:marLeft w:val="0"/>
                  <w:marRight w:val="0"/>
                  <w:marTop w:val="0"/>
                  <w:marBottom w:val="0"/>
                  <w:divBdr>
                    <w:top w:val="none" w:sz="0" w:space="0" w:color="auto"/>
                    <w:left w:val="none" w:sz="0" w:space="0" w:color="auto"/>
                    <w:bottom w:val="none" w:sz="0" w:space="0" w:color="auto"/>
                    <w:right w:val="none" w:sz="0" w:space="0" w:color="auto"/>
                  </w:divBdr>
                </w:div>
              </w:divsChild>
            </w:div>
            <w:div w:id="581453117">
              <w:marLeft w:val="0"/>
              <w:marRight w:val="0"/>
              <w:marTop w:val="0"/>
              <w:marBottom w:val="0"/>
              <w:divBdr>
                <w:top w:val="none" w:sz="0" w:space="0" w:color="auto"/>
                <w:left w:val="none" w:sz="0" w:space="0" w:color="auto"/>
                <w:bottom w:val="none" w:sz="0" w:space="0" w:color="auto"/>
                <w:right w:val="none" w:sz="0" w:space="0" w:color="auto"/>
              </w:divBdr>
              <w:divsChild>
                <w:div w:id="1317874365">
                  <w:marLeft w:val="0"/>
                  <w:marRight w:val="0"/>
                  <w:marTop w:val="0"/>
                  <w:marBottom w:val="0"/>
                  <w:divBdr>
                    <w:top w:val="none" w:sz="0" w:space="0" w:color="auto"/>
                    <w:left w:val="none" w:sz="0" w:space="0" w:color="auto"/>
                    <w:bottom w:val="none" w:sz="0" w:space="0" w:color="auto"/>
                    <w:right w:val="none" w:sz="0" w:space="0" w:color="auto"/>
                  </w:divBdr>
                </w:div>
              </w:divsChild>
            </w:div>
            <w:div w:id="746197674">
              <w:marLeft w:val="0"/>
              <w:marRight w:val="0"/>
              <w:marTop w:val="0"/>
              <w:marBottom w:val="0"/>
              <w:divBdr>
                <w:top w:val="none" w:sz="0" w:space="0" w:color="auto"/>
                <w:left w:val="none" w:sz="0" w:space="0" w:color="auto"/>
                <w:bottom w:val="none" w:sz="0" w:space="0" w:color="auto"/>
                <w:right w:val="none" w:sz="0" w:space="0" w:color="auto"/>
              </w:divBdr>
              <w:divsChild>
                <w:div w:id="1382705988">
                  <w:marLeft w:val="0"/>
                  <w:marRight w:val="0"/>
                  <w:marTop w:val="0"/>
                  <w:marBottom w:val="0"/>
                  <w:divBdr>
                    <w:top w:val="none" w:sz="0" w:space="0" w:color="auto"/>
                    <w:left w:val="none" w:sz="0" w:space="0" w:color="auto"/>
                    <w:bottom w:val="none" w:sz="0" w:space="0" w:color="auto"/>
                    <w:right w:val="none" w:sz="0" w:space="0" w:color="auto"/>
                  </w:divBdr>
                </w:div>
              </w:divsChild>
            </w:div>
            <w:div w:id="117795855">
              <w:marLeft w:val="0"/>
              <w:marRight w:val="0"/>
              <w:marTop w:val="0"/>
              <w:marBottom w:val="0"/>
              <w:divBdr>
                <w:top w:val="none" w:sz="0" w:space="0" w:color="auto"/>
                <w:left w:val="none" w:sz="0" w:space="0" w:color="auto"/>
                <w:bottom w:val="none" w:sz="0" w:space="0" w:color="auto"/>
                <w:right w:val="none" w:sz="0" w:space="0" w:color="auto"/>
              </w:divBdr>
              <w:divsChild>
                <w:div w:id="125317063">
                  <w:marLeft w:val="0"/>
                  <w:marRight w:val="0"/>
                  <w:marTop w:val="0"/>
                  <w:marBottom w:val="0"/>
                  <w:divBdr>
                    <w:top w:val="none" w:sz="0" w:space="0" w:color="auto"/>
                    <w:left w:val="none" w:sz="0" w:space="0" w:color="auto"/>
                    <w:bottom w:val="none" w:sz="0" w:space="0" w:color="auto"/>
                    <w:right w:val="none" w:sz="0" w:space="0" w:color="auto"/>
                  </w:divBdr>
                </w:div>
              </w:divsChild>
            </w:div>
            <w:div w:id="610091854">
              <w:marLeft w:val="0"/>
              <w:marRight w:val="0"/>
              <w:marTop w:val="0"/>
              <w:marBottom w:val="0"/>
              <w:divBdr>
                <w:top w:val="none" w:sz="0" w:space="0" w:color="auto"/>
                <w:left w:val="none" w:sz="0" w:space="0" w:color="auto"/>
                <w:bottom w:val="none" w:sz="0" w:space="0" w:color="auto"/>
                <w:right w:val="none" w:sz="0" w:space="0" w:color="auto"/>
              </w:divBdr>
              <w:divsChild>
                <w:div w:id="849371521">
                  <w:marLeft w:val="0"/>
                  <w:marRight w:val="0"/>
                  <w:marTop w:val="0"/>
                  <w:marBottom w:val="0"/>
                  <w:divBdr>
                    <w:top w:val="none" w:sz="0" w:space="0" w:color="auto"/>
                    <w:left w:val="none" w:sz="0" w:space="0" w:color="auto"/>
                    <w:bottom w:val="none" w:sz="0" w:space="0" w:color="auto"/>
                    <w:right w:val="none" w:sz="0" w:space="0" w:color="auto"/>
                  </w:divBdr>
                </w:div>
              </w:divsChild>
            </w:div>
            <w:div w:id="950863114">
              <w:marLeft w:val="0"/>
              <w:marRight w:val="0"/>
              <w:marTop w:val="0"/>
              <w:marBottom w:val="0"/>
              <w:divBdr>
                <w:top w:val="none" w:sz="0" w:space="0" w:color="auto"/>
                <w:left w:val="none" w:sz="0" w:space="0" w:color="auto"/>
                <w:bottom w:val="none" w:sz="0" w:space="0" w:color="auto"/>
                <w:right w:val="none" w:sz="0" w:space="0" w:color="auto"/>
              </w:divBdr>
              <w:divsChild>
                <w:div w:id="448744365">
                  <w:marLeft w:val="0"/>
                  <w:marRight w:val="0"/>
                  <w:marTop w:val="0"/>
                  <w:marBottom w:val="0"/>
                  <w:divBdr>
                    <w:top w:val="none" w:sz="0" w:space="0" w:color="auto"/>
                    <w:left w:val="none" w:sz="0" w:space="0" w:color="auto"/>
                    <w:bottom w:val="none" w:sz="0" w:space="0" w:color="auto"/>
                    <w:right w:val="none" w:sz="0" w:space="0" w:color="auto"/>
                  </w:divBdr>
                </w:div>
              </w:divsChild>
            </w:div>
            <w:div w:id="1832677496">
              <w:marLeft w:val="0"/>
              <w:marRight w:val="0"/>
              <w:marTop w:val="0"/>
              <w:marBottom w:val="0"/>
              <w:divBdr>
                <w:top w:val="none" w:sz="0" w:space="0" w:color="auto"/>
                <w:left w:val="none" w:sz="0" w:space="0" w:color="auto"/>
                <w:bottom w:val="none" w:sz="0" w:space="0" w:color="auto"/>
                <w:right w:val="none" w:sz="0" w:space="0" w:color="auto"/>
              </w:divBdr>
              <w:divsChild>
                <w:div w:id="1430660088">
                  <w:marLeft w:val="0"/>
                  <w:marRight w:val="0"/>
                  <w:marTop w:val="0"/>
                  <w:marBottom w:val="0"/>
                  <w:divBdr>
                    <w:top w:val="none" w:sz="0" w:space="0" w:color="auto"/>
                    <w:left w:val="none" w:sz="0" w:space="0" w:color="auto"/>
                    <w:bottom w:val="none" w:sz="0" w:space="0" w:color="auto"/>
                    <w:right w:val="none" w:sz="0" w:space="0" w:color="auto"/>
                  </w:divBdr>
                </w:div>
              </w:divsChild>
            </w:div>
            <w:div w:id="751849730">
              <w:marLeft w:val="0"/>
              <w:marRight w:val="0"/>
              <w:marTop w:val="0"/>
              <w:marBottom w:val="0"/>
              <w:divBdr>
                <w:top w:val="none" w:sz="0" w:space="0" w:color="auto"/>
                <w:left w:val="none" w:sz="0" w:space="0" w:color="auto"/>
                <w:bottom w:val="none" w:sz="0" w:space="0" w:color="auto"/>
                <w:right w:val="none" w:sz="0" w:space="0" w:color="auto"/>
              </w:divBdr>
              <w:divsChild>
                <w:div w:id="1535652231">
                  <w:marLeft w:val="0"/>
                  <w:marRight w:val="0"/>
                  <w:marTop w:val="0"/>
                  <w:marBottom w:val="0"/>
                  <w:divBdr>
                    <w:top w:val="none" w:sz="0" w:space="0" w:color="auto"/>
                    <w:left w:val="none" w:sz="0" w:space="0" w:color="auto"/>
                    <w:bottom w:val="none" w:sz="0" w:space="0" w:color="auto"/>
                    <w:right w:val="none" w:sz="0" w:space="0" w:color="auto"/>
                  </w:divBdr>
                </w:div>
              </w:divsChild>
            </w:div>
            <w:div w:id="1573275137">
              <w:marLeft w:val="0"/>
              <w:marRight w:val="0"/>
              <w:marTop w:val="0"/>
              <w:marBottom w:val="0"/>
              <w:divBdr>
                <w:top w:val="none" w:sz="0" w:space="0" w:color="auto"/>
                <w:left w:val="none" w:sz="0" w:space="0" w:color="auto"/>
                <w:bottom w:val="none" w:sz="0" w:space="0" w:color="auto"/>
                <w:right w:val="none" w:sz="0" w:space="0" w:color="auto"/>
              </w:divBdr>
              <w:divsChild>
                <w:div w:id="1463419483">
                  <w:marLeft w:val="0"/>
                  <w:marRight w:val="0"/>
                  <w:marTop w:val="0"/>
                  <w:marBottom w:val="0"/>
                  <w:divBdr>
                    <w:top w:val="none" w:sz="0" w:space="0" w:color="auto"/>
                    <w:left w:val="none" w:sz="0" w:space="0" w:color="auto"/>
                    <w:bottom w:val="none" w:sz="0" w:space="0" w:color="auto"/>
                    <w:right w:val="none" w:sz="0" w:space="0" w:color="auto"/>
                  </w:divBdr>
                </w:div>
              </w:divsChild>
            </w:div>
            <w:div w:id="659845025">
              <w:marLeft w:val="0"/>
              <w:marRight w:val="0"/>
              <w:marTop w:val="0"/>
              <w:marBottom w:val="0"/>
              <w:divBdr>
                <w:top w:val="none" w:sz="0" w:space="0" w:color="auto"/>
                <w:left w:val="none" w:sz="0" w:space="0" w:color="auto"/>
                <w:bottom w:val="none" w:sz="0" w:space="0" w:color="auto"/>
                <w:right w:val="none" w:sz="0" w:space="0" w:color="auto"/>
              </w:divBdr>
              <w:divsChild>
                <w:div w:id="613827436">
                  <w:marLeft w:val="0"/>
                  <w:marRight w:val="0"/>
                  <w:marTop w:val="0"/>
                  <w:marBottom w:val="0"/>
                  <w:divBdr>
                    <w:top w:val="none" w:sz="0" w:space="0" w:color="auto"/>
                    <w:left w:val="none" w:sz="0" w:space="0" w:color="auto"/>
                    <w:bottom w:val="none" w:sz="0" w:space="0" w:color="auto"/>
                    <w:right w:val="none" w:sz="0" w:space="0" w:color="auto"/>
                  </w:divBdr>
                </w:div>
              </w:divsChild>
            </w:div>
            <w:div w:id="1620792994">
              <w:marLeft w:val="0"/>
              <w:marRight w:val="0"/>
              <w:marTop w:val="0"/>
              <w:marBottom w:val="0"/>
              <w:divBdr>
                <w:top w:val="none" w:sz="0" w:space="0" w:color="auto"/>
                <w:left w:val="none" w:sz="0" w:space="0" w:color="auto"/>
                <w:bottom w:val="none" w:sz="0" w:space="0" w:color="auto"/>
                <w:right w:val="none" w:sz="0" w:space="0" w:color="auto"/>
              </w:divBdr>
              <w:divsChild>
                <w:div w:id="656039021">
                  <w:marLeft w:val="0"/>
                  <w:marRight w:val="0"/>
                  <w:marTop w:val="0"/>
                  <w:marBottom w:val="0"/>
                  <w:divBdr>
                    <w:top w:val="none" w:sz="0" w:space="0" w:color="auto"/>
                    <w:left w:val="none" w:sz="0" w:space="0" w:color="auto"/>
                    <w:bottom w:val="none" w:sz="0" w:space="0" w:color="auto"/>
                    <w:right w:val="none" w:sz="0" w:space="0" w:color="auto"/>
                  </w:divBdr>
                </w:div>
              </w:divsChild>
            </w:div>
            <w:div w:id="1973292360">
              <w:marLeft w:val="0"/>
              <w:marRight w:val="0"/>
              <w:marTop w:val="0"/>
              <w:marBottom w:val="0"/>
              <w:divBdr>
                <w:top w:val="none" w:sz="0" w:space="0" w:color="auto"/>
                <w:left w:val="none" w:sz="0" w:space="0" w:color="auto"/>
                <w:bottom w:val="none" w:sz="0" w:space="0" w:color="auto"/>
                <w:right w:val="none" w:sz="0" w:space="0" w:color="auto"/>
              </w:divBdr>
              <w:divsChild>
                <w:div w:id="894044881">
                  <w:marLeft w:val="0"/>
                  <w:marRight w:val="0"/>
                  <w:marTop w:val="0"/>
                  <w:marBottom w:val="0"/>
                  <w:divBdr>
                    <w:top w:val="none" w:sz="0" w:space="0" w:color="auto"/>
                    <w:left w:val="none" w:sz="0" w:space="0" w:color="auto"/>
                    <w:bottom w:val="none" w:sz="0" w:space="0" w:color="auto"/>
                    <w:right w:val="none" w:sz="0" w:space="0" w:color="auto"/>
                  </w:divBdr>
                </w:div>
              </w:divsChild>
            </w:div>
            <w:div w:id="468322989">
              <w:marLeft w:val="0"/>
              <w:marRight w:val="0"/>
              <w:marTop w:val="0"/>
              <w:marBottom w:val="0"/>
              <w:divBdr>
                <w:top w:val="none" w:sz="0" w:space="0" w:color="auto"/>
                <w:left w:val="none" w:sz="0" w:space="0" w:color="auto"/>
                <w:bottom w:val="none" w:sz="0" w:space="0" w:color="auto"/>
                <w:right w:val="none" w:sz="0" w:space="0" w:color="auto"/>
              </w:divBdr>
              <w:divsChild>
                <w:div w:id="569584146">
                  <w:marLeft w:val="0"/>
                  <w:marRight w:val="0"/>
                  <w:marTop w:val="0"/>
                  <w:marBottom w:val="0"/>
                  <w:divBdr>
                    <w:top w:val="none" w:sz="0" w:space="0" w:color="auto"/>
                    <w:left w:val="none" w:sz="0" w:space="0" w:color="auto"/>
                    <w:bottom w:val="none" w:sz="0" w:space="0" w:color="auto"/>
                    <w:right w:val="none" w:sz="0" w:space="0" w:color="auto"/>
                  </w:divBdr>
                </w:div>
              </w:divsChild>
            </w:div>
            <w:div w:id="1424914868">
              <w:marLeft w:val="0"/>
              <w:marRight w:val="0"/>
              <w:marTop w:val="0"/>
              <w:marBottom w:val="0"/>
              <w:divBdr>
                <w:top w:val="none" w:sz="0" w:space="0" w:color="auto"/>
                <w:left w:val="none" w:sz="0" w:space="0" w:color="auto"/>
                <w:bottom w:val="none" w:sz="0" w:space="0" w:color="auto"/>
                <w:right w:val="none" w:sz="0" w:space="0" w:color="auto"/>
              </w:divBdr>
              <w:divsChild>
                <w:div w:id="152725844">
                  <w:marLeft w:val="0"/>
                  <w:marRight w:val="0"/>
                  <w:marTop w:val="0"/>
                  <w:marBottom w:val="0"/>
                  <w:divBdr>
                    <w:top w:val="none" w:sz="0" w:space="0" w:color="auto"/>
                    <w:left w:val="none" w:sz="0" w:space="0" w:color="auto"/>
                    <w:bottom w:val="none" w:sz="0" w:space="0" w:color="auto"/>
                    <w:right w:val="none" w:sz="0" w:space="0" w:color="auto"/>
                  </w:divBdr>
                </w:div>
              </w:divsChild>
            </w:div>
            <w:div w:id="1017847285">
              <w:marLeft w:val="0"/>
              <w:marRight w:val="0"/>
              <w:marTop w:val="0"/>
              <w:marBottom w:val="0"/>
              <w:divBdr>
                <w:top w:val="none" w:sz="0" w:space="0" w:color="auto"/>
                <w:left w:val="none" w:sz="0" w:space="0" w:color="auto"/>
                <w:bottom w:val="none" w:sz="0" w:space="0" w:color="auto"/>
                <w:right w:val="none" w:sz="0" w:space="0" w:color="auto"/>
              </w:divBdr>
              <w:divsChild>
                <w:div w:id="729033152">
                  <w:marLeft w:val="0"/>
                  <w:marRight w:val="0"/>
                  <w:marTop w:val="0"/>
                  <w:marBottom w:val="0"/>
                  <w:divBdr>
                    <w:top w:val="none" w:sz="0" w:space="0" w:color="auto"/>
                    <w:left w:val="none" w:sz="0" w:space="0" w:color="auto"/>
                    <w:bottom w:val="none" w:sz="0" w:space="0" w:color="auto"/>
                    <w:right w:val="none" w:sz="0" w:space="0" w:color="auto"/>
                  </w:divBdr>
                </w:div>
              </w:divsChild>
            </w:div>
            <w:div w:id="93020866">
              <w:marLeft w:val="0"/>
              <w:marRight w:val="0"/>
              <w:marTop w:val="0"/>
              <w:marBottom w:val="0"/>
              <w:divBdr>
                <w:top w:val="none" w:sz="0" w:space="0" w:color="auto"/>
                <w:left w:val="none" w:sz="0" w:space="0" w:color="auto"/>
                <w:bottom w:val="none" w:sz="0" w:space="0" w:color="auto"/>
                <w:right w:val="none" w:sz="0" w:space="0" w:color="auto"/>
              </w:divBdr>
              <w:divsChild>
                <w:div w:id="1585409709">
                  <w:marLeft w:val="0"/>
                  <w:marRight w:val="0"/>
                  <w:marTop w:val="0"/>
                  <w:marBottom w:val="0"/>
                  <w:divBdr>
                    <w:top w:val="none" w:sz="0" w:space="0" w:color="auto"/>
                    <w:left w:val="none" w:sz="0" w:space="0" w:color="auto"/>
                    <w:bottom w:val="none" w:sz="0" w:space="0" w:color="auto"/>
                    <w:right w:val="none" w:sz="0" w:space="0" w:color="auto"/>
                  </w:divBdr>
                </w:div>
              </w:divsChild>
            </w:div>
            <w:div w:id="1796832658">
              <w:marLeft w:val="0"/>
              <w:marRight w:val="0"/>
              <w:marTop w:val="0"/>
              <w:marBottom w:val="0"/>
              <w:divBdr>
                <w:top w:val="none" w:sz="0" w:space="0" w:color="auto"/>
                <w:left w:val="none" w:sz="0" w:space="0" w:color="auto"/>
                <w:bottom w:val="none" w:sz="0" w:space="0" w:color="auto"/>
                <w:right w:val="none" w:sz="0" w:space="0" w:color="auto"/>
              </w:divBdr>
              <w:divsChild>
                <w:div w:id="1152675267">
                  <w:marLeft w:val="0"/>
                  <w:marRight w:val="0"/>
                  <w:marTop w:val="0"/>
                  <w:marBottom w:val="0"/>
                  <w:divBdr>
                    <w:top w:val="none" w:sz="0" w:space="0" w:color="auto"/>
                    <w:left w:val="none" w:sz="0" w:space="0" w:color="auto"/>
                    <w:bottom w:val="none" w:sz="0" w:space="0" w:color="auto"/>
                    <w:right w:val="none" w:sz="0" w:space="0" w:color="auto"/>
                  </w:divBdr>
                </w:div>
              </w:divsChild>
            </w:div>
            <w:div w:id="6564031">
              <w:marLeft w:val="0"/>
              <w:marRight w:val="0"/>
              <w:marTop w:val="0"/>
              <w:marBottom w:val="0"/>
              <w:divBdr>
                <w:top w:val="none" w:sz="0" w:space="0" w:color="auto"/>
                <w:left w:val="none" w:sz="0" w:space="0" w:color="auto"/>
                <w:bottom w:val="none" w:sz="0" w:space="0" w:color="auto"/>
                <w:right w:val="none" w:sz="0" w:space="0" w:color="auto"/>
              </w:divBdr>
              <w:divsChild>
                <w:div w:id="2108227707">
                  <w:marLeft w:val="0"/>
                  <w:marRight w:val="0"/>
                  <w:marTop w:val="0"/>
                  <w:marBottom w:val="0"/>
                  <w:divBdr>
                    <w:top w:val="none" w:sz="0" w:space="0" w:color="auto"/>
                    <w:left w:val="none" w:sz="0" w:space="0" w:color="auto"/>
                    <w:bottom w:val="none" w:sz="0" w:space="0" w:color="auto"/>
                    <w:right w:val="none" w:sz="0" w:space="0" w:color="auto"/>
                  </w:divBdr>
                </w:div>
              </w:divsChild>
            </w:div>
            <w:div w:id="1394237698">
              <w:marLeft w:val="0"/>
              <w:marRight w:val="0"/>
              <w:marTop w:val="0"/>
              <w:marBottom w:val="0"/>
              <w:divBdr>
                <w:top w:val="none" w:sz="0" w:space="0" w:color="auto"/>
                <w:left w:val="none" w:sz="0" w:space="0" w:color="auto"/>
                <w:bottom w:val="none" w:sz="0" w:space="0" w:color="auto"/>
                <w:right w:val="none" w:sz="0" w:space="0" w:color="auto"/>
              </w:divBdr>
              <w:divsChild>
                <w:div w:id="1058168077">
                  <w:marLeft w:val="0"/>
                  <w:marRight w:val="0"/>
                  <w:marTop w:val="0"/>
                  <w:marBottom w:val="0"/>
                  <w:divBdr>
                    <w:top w:val="none" w:sz="0" w:space="0" w:color="auto"/>
                    <w:left w:val="none" w:sz="0" w:space="0" w:color="auto"/>
                    <w:bottom w:val="none" w:sz="0" w:space="0" w:color="auto"/>
                    <w:right w:val="none" w:sz="0" w:space="0" w:color="auto"/>
                  </w:divBdr>
                </w:div>
              </w:divsChild>
            </w:div>
            <w:div w:id="638464193">
              <w:marLeft w:val="0"/>
              <w:marRight w:val="0"/>
              <w:marTop w:val="0"/>
              <w:marBottom w:val="0"/>
              <w:divBdr>
                <w:top w:val="none" w:sz="0" w:space="0" w:color="auto"/>
                <w:left w:val="none" w:sz="0" w:space="0" w:color="auto"/>
                <w:bottom w:val="none" w:sz="0" w:space="0" w:color="auto"/>
                <w:right w:val="none" w:sz="0" w:space="0" w:color="auto"/>
              </w:divBdr>
              <w:divsChild>
                <w:div w:id="672336574">
                  <w:marLeft w:val="0"/>
                  <w:marRight w:val="0"/>
                  <w:marTop w:val="0"/>
                  <w:marBottom w:val="0"/>
                  <w:divBdr>
                    <w:top w:val="none" w:sz="0" w:space="0" w:color="auto"/>
                    <w:left w:val="none" w:sz="0" w:space="0" w:color="auto"/>
                    <w:bottom w:val="none" w:sz="0" w:space="0" w:color="auto"/>
                    <w:right w:val="none" w:sz="0" w:space="0" w:color="auto"/>
                  </w:divBdr>
                </w:div>
              </w:divsChild>
            </w:div>
            <w:div w:id="412510813">
              <w:marLeft w:val="0"/>
              <w:marRight w:val="0"/>
              <w:marTop w:val="0"/>
              <w:marBottom w:val="0"/>
              <w:divBdr>
                <w:top w:val="none" w:sz="0" w:space="0" w:color="auto"/>
                <w:left w:val="none" w:sz="0" w:space="0" w:color="auto"/>
                <w:bottom w:val="none" w:sz="0" w:space="0" w:color="auto"/>
                <w:right w:val="none" w:sz="0" w:space="0" w:color="auto"/>
              </w:divBdr>
              <w:divsChild>
                <w:div w:id="946079818">
                  <w:marLeft w:val="0"/>
                  <w:marRight w:val="0"/>
                  <w:marTop w:val="0"/>
                  <w:marBottom w:val="0"/>
                  <w:divBdr>
                    <w:top w:val="none" w:sz="0" w:space="0" w:color="auto"/>
                    <w:left w:val="none" w:sz="0" w:space="0" w:color="auto"/>
                    <w:bottom w:val="none" w:sz="0" w:space="0" w:color="auto"/>
                    <w:right w:val="none" w:sz="0" w:space="0" w:color="auto"/>
                  </w:divBdr>
                </w:div>
              </w:divsChild>
            </w:div>
            <w:div w:id="748767372">
              <w:marLeft w:val="0"/>
              <w:marRight w:val="0"/>
              <w:marTop w:val="0"/>
              <w:marBottom w:val="0"/>
              <w:divBdr>
                <w:top w:val="none" w:sz="0" w:space="0" w:color="auto"/>
                <w:left w:val="none" w:sz="0" w:space="0" w:color="auto"/>
                <w:bottom w:val="none" w:sz="0" w:space="0" w:color="auto"/>
                <w:right w:val="none" w:sz="0" w:space="0" w:color="auto"/>
              </w:divBdr>
              <w:divsChild>
                <w:div w:id="217521898">
                  <w:marLeft w:val="0"/>
                  <w:marRight w:val="0"/>
                  <w:marTop w:val="0"/>
                  <w:marBottom w:val="0"/>
                  <w:divBdr>
                    <w:top w:val="none" w:sz="0" w:space="0" w:color="auto"/>
                    <w:left w:val="none" w:sz="0" w:space="0" w:color="auto"/>
                    <w:bottom w:val="none" w:sz="0" w:space="0" w:color="auto"/>
                    <w:right w:val="none" w:sz="0" w:space="0" w:color="auto"/>
                  </w:divBdr>
                  <w:divsChild>
                    <w:div w:id="318074134">
                      <w:marLeft w:val="0"/>
                      <w:marRight w:val="0"/>
                      <w:marTop w:val="0"/>
                      <w:marBottom w:val="0"/>
                      <w:divBdr>
                        <w:top w:val="none" w:sz="0" w:space="0" w:color="auto"/>
                        <w:left w:val="none" w:sz="0" w:space="0" w:color="auto"/>
                        <w:bottom w:val="none" w:sz="0" w:space="0" w:color="auto"/>
                        <w:right w:val="none" w:sz="0" w:space="0" w:color="auto"/>
                      </w:divBdr>
                    </w:div>
                  </w:divsChild>
                </w:div>
                <w:div w:id="1138836431">
                  <w:marLeft w:val="0"/>
                  <w:marRight w:val="0"/>
                  <w:marTop w:val="0"/>
                  <w:marBottom w:val="0"/>
                  <w:divBdr>
                    <w:top w:val="none" w:sz="0" w:space="0" w:color="auto"/>
                    <w:left w:val="none" w:sz="0" w:space="0" w:color="auto"/>
                    <w:bottom w:val="none" w:sz="0" w:space="0" w:color="auto"/>
                    <w:right w:val="none" w:sz="0" w:space="0" w:color="auto"/>
                  </w:divBdr>
                  <w:divsChild>
                    <w:div w:id="1980454242">
                      <w:marLeft w:val="0"/>
                      <w:marRight w:val="0"/>
                      <w:marTop w:val="0"/>
                      <w:marBottom w:val="0"/>
                      <w:divBdr>
                        <w:top w:val="none" w:sz="0" w:space="0" w:color="auto"/>
                        <w:left w:val="none" w:sz="0" w:space="0" w:color="auto"/>
                        <w:bottom w:val="none" w:sz="0" w:space="0" w:color="auto"/>
                        <w:right w:val="none" w:sz="0" w:space="0" w:color="auto"/>
                      </w:divBdr>
                    </w:div>
                  </w:divsChild>
                </w:div>
                <w:div w:id="400374040">
                  <w:marLeft w:val="0"/>
                  <w:marRight w:val="0"/>
                  <w:marTop w:val="0"/>
                  <w:marBottom w:val="0"/>
                  <w:divBdr>
                    <w:top w:val="none" w:sz="0" w:space="0" w:color="auto"/>
                    <w:left w:val="none" w:sz="0" w:space="0" w:color="auto"/>
                    <w:bottom w:val="none" w:sz="0" w:space="0" w:color="auto"/>
                    <w:right w:val="none" w:sz="0" w:space="0" w:color="auto"/>
                  </w:divBdr>
                  <w:divsChild>
                    <w:div w:id="2045208584">
                      <w:marLeft w:val="0"/>
                      <w:marRight w:val="0"/>
                      <w:marTop w:val="0"/>
                      <w:marBottom w:val="0"/>
                      <w:divBdr>
                        <w:top w:val="none" w:sz="0" w:space="0" w:color="auto"/>
                        <w:left w:val="none" w:sz="0" w:space="0" w:color="auto"/>
                        <w:bottom w:val="none" w:sz="0" w:space="0" w:color="auto"/>
                        <w:right w:val="none" w:sz="0" w:space="0" w:color="auto"/>
                      </w:divBdr>
                    </w:div>
                  </w:divsChild>
                </w:div>
                <w:div w:id="643895477">
                  <w:marLeft w:val="0"/>
                  <w:marRight w:val="0"/>
                  <w:marTop w:val="0"/>
                  <w:marBottom w:val="0"/>
                  <w:divBdr>
                    <w:top w:val="none" w:sz="0" w:space="0" w:color="auto"/>
                    <w:left w:val="none" w:sz="0" w:space="0" w:color="auto"/>
                    <w:bottom w:val="none" w:sz="0" w:space="0" w:color="auto"/>
                    <w:right w:val="none" w:sz="0" w:space="0" w:color="auto"/>
                  </w:divBdr>
                  <w:divsChild>
                    <w:div w:id="1869223548">
                      <w:marLeft w:val="0"/>
                      <w:marRight w:val="0"/>
                      <w:marTop w:val="0"/>
                      <w:marBottom w:val="0"/>
                      <w:divBdr>
                        <w:top w:val="none" w:sz="0" w:space="0" w:color="auto"/>
                        <w:left w:val="none" w:sz="0" w:space="0" w:color="auto"/>
                        <w:bottom w:val="none" w:sz="0" w:space="0" w:color="auto"/>
                        <w:right w:val="none" w:sz="0" w:space="0" w:color="auto"/>
                      </w:divBdr>
                    </w:div>
                  </w:divsChild>
                </w:div>
                <w:div w:id="2129690241">
                  <w:marLeft w:val="0"/>
                  <w:marRight w:val="0"/>
                  <w:marTop w:val="0"/>
                  <w:marBottom w:val="0"/>
                  <w:divBdr>
                    <w:top w:val="none" w:sz="0" w:space="0" w:color="auto"/>
                    <w:left w:val="none" w:sz="0" w:space="0" w:color="auto"/>
                    <w:bottom w:val="none" w:sz="0" w:space="0" w:color="auto"/>
                    <w:right w:val="none" w:sz="0" w:space="0" w:color="auto"/>
                  </w:divBdr>
                  <w:divsChild>
                    <w:div w:id="59713829">
                      <w:marLeft w:val="0"/>
                      <w:marRight w:val="0"/>
                      <w:marTop w:val="0"/>
                      <w:marBottom w:val="0"/>
                      <w:divBdr>
                        <w:top w:val="none" w:sz="0" w:space="0" w:color="auto"/>
                        <w:left w:val="none" w:sz="0" w:space="0" w:color="auto"/>
                        <w:bottom w:val="none" w:sz="0" w:space="0" w:color="auto"/>
                        <w:right w:val="none" w:sz="0" w:space="0" w:color="auto"/>
                      </w:divBdr>
                    </w:div>
                  </w:divsChild>
                </w:div>
                <w:div w:id="916865917">
                  <w:marLeft w:val="0"/>
                  <w:marRight w:val="0"/>
                  <w:marTop w:val="0"/>
                  <w:marBottom w:val="0"/>
                  <w:divBdr>
                    <w:top w:val="none" w:sz="0" w:space="0" w:color="auto"/>
                    <w:left w:val="none" w:sz="0" w:space="0" w:color="auto"/>
                    <w:bottom w:val="none" w:sz="0" w:space="0" w:color="auto"/>
                    <w:right w:val="none" w:sz="0" w:space="0" w:color="auto"/>
                  </w:divBdr>
                  <w:divsChild>
                    <w:div w:id="1380789459">
                      <w:marLeft w:val="0"/>
                      <w:marRight w:val="0"/>
                      <w:marTop w:val="0"/>
                      <w:marBottom w:val="0"/>
                      <w:divBdr>
                        <w:top w:val="none" w:sz="0" w:space="0" w:color="auto"/>
                        <w:left w:val="none" w:sz="0" w:space="0" w:color="auto"/>
                        <w:bottom w:val="none" w:sz="0" w:space="0" w:color="auto"/>
                        <w:right w:val="none" w:sz="0" w:space="0" w:color="auto"/>
                      </w:divBdr>
                    </w:div>
                  </w:divsChild>
                </w:div>
                <w:div w:id="951326072">
                  <w:marLeft w:val="0"/>
                  <w:marRight w:val="0"/>
                  <w:marTop w:val="0"/>
                  <w:marBottom w:val="0"/>
                  <w:divBdr>
                    <w:top w:val="none" w:sz="0" w:space="0" w:color="auto"/>
                    <w:left w:val="none" w:sz="0" w:space="0" w:color="auto"/>
                    <w:bottom w:val="none" w:sz="0" w:space="0" w:color="auto"/>
                    <w:right w:val="none" w:sz="0" w:space="0" w:color="auto"/>
                  </w:divBdr>
                  <w:divsChild>
                    <w:div w:id="860125627">
                      <w:marLeft w:val="0"/>
                      <w:marRight w:val="0"/>
                      <w:marTop w:val="0"/>
                      <w:marBottom w:val="0"/>
                      <w:divBdr>
                        <w:top w:val="none" w:sz="0" w:space="0" w:color="auto"/>
                        <w:left w:val="none" w:sz="0" w:space="0" w:color="auto"/>
                        <w:bottom w:val="none" w:sz="0" w:space="0" w:color="auto"/>
                        <w:right w:val="none" w:sz="0" w:space="0" w:color="auto"/>
                      </w:divBdr>
                    </w:div>
                  </w:divsChild>
                </w:div>
                <w:div w:id="1987002916">
                  <w:marLeft w:val="0"/>
                  <w:marRight w:val="0"/>
                  <w:marTop w:val="0"/>
                  <w:marBottom w:val="0"/>
                  <w:divBdr>
                    <w:top w:val="none" w:sz="0" w:space="0" w:color="auto"/>
                    <w:left w:val="none" w:sz="0" w:space="0" w:color="auto"/>
                    <w:bottom w:val="none" w:sz="0" w:space="0" w:color="auto"/>
                    <w:right w:val="none" w:sz="0" w:space="0" w:color="auto"/>
                  </w:divBdr>
                  <w:divsChild>
                    <w:div w:id="770272994">
                      <w:marLeft w:val="0"/>
                      <w:marRight w:val="0"/>
                      <w:marTop w:val="0"/>
                      <w:marBottom w:val="0"/>
                      <w:divBdr>
                        <w:top w:val="none" w:sz="0" w:space="0" w:color="auto"/>
                        <w:left w:val="none" w:sz="0" w:space="0" w:color="auto"/>
                        <w:bottom w:val="none" w:sz="0" w:space="0" w:color="auto"/>
                        <w:right w:val="none" w:sz="0" w:space="0" w:color="auto"/>
                      </w:divBdr>
                    </w:div>
                  </w:divsChild>
                </w:div>
                <w:div w:id="12389749">
                  <w:marLeft w:val="0"/>
                  <w:marRight w:val="0"/>
                  <w:marTop w:val="0"/>
                  <w:marBottom w:val="0"/>
                  <w:divBdr>
                    <w:top w:val="none" w:sz="0" w:space="0" w:color="auto"/>
                    <w:left w:val="none" w:sz="0" w:space="0" w:color="auto"/>
                    <w:bottom w:val="none" w:sz="0" w:space="0" w:color="auto"/>
                    <w:right w:val="none" w:sz="0" w:space="0" w:color="auto"/>
                  </w:divBdr>
                  <w:divsChild>
                    <w:div w:id="215825259">
                      <w:marLeft w:val="0"/>
                      <w:marRight w:val="0"/>
                      <w:marTop w:val="0"/>
                      <w:marBottom w:val="0"/>
                      <w:divBdr>
                        <w:top w:val="none" w:sz="0" w:space="0" w:color="auto"/>
                        <w:left w:val="none" w:sz="0" w:space="0" w:color="auto"/>
                        <w:bottom w:val="none" w:sz="0" w:space="0" w:color="auto"/>
                        <w:right w:val="none" w:sz="0" w:space="0" w:color="auto"/>
                      </w:divBdr>
                    </w:div>
                  </w:divsChild>
                </w:div>
                <w:div w:id="1184397465">
                  <w:marLeft w:val="0"/>
                  <w:marRight w:val="0"/>
                  <w:marTop w:val="0"/>
                  <w:marBottom w:val="0"/>
                  <w:divBdr>
                    <w:top w:val="none" w:sz="0" w:space="0" w:color="auto"/>
                    <w:left w:val="none" w:sz="0" w:space="0" w:color="auto"/>
                    <w:bottom w:val="none" w:sz="0" w:space="0" w:color="auto"/>
                    <w:right w:val="none" w:sz="0" w:space="0" w:color="auto"/>
                  </w:divBdr>
                  <w:divsChild>
                    <w:div w:id="1515923120">
                      <w:marLeft w:val="0"/>
                      <w:marRight w:val="0"/>
                      <w:marTop w:val="0"/>
                      <w:marBottom w:val="0"/>
                      <w:divBdr>
                        <w:top w:val="none" w:sz="0" w:space="0" w:color="auto"/>
                        <w:left w:val="none" w:sz="0" w:space="0" w:color="auto"/>
                        <w:bottom w:val="none" w:sz="0" w:space="0" w:color="auto"/>
                        <w:right w:val="none" w:sz="0" w:space="0" w:color="auto"/>
                      </w:divBdr>
                    </w:div>
                  </w:divsChild>
                </w:div>
                <w:div w:id="1672948012">
                  <w:marLeft w:val="0"/>
                  <w:marRight w:val="0"/>
                  <w:marTop w:val="0"/>
                  <w:marBottom w:val="0"/>
                  <w:divBdr>
                    <w:top w:val="none" w:sz="0" w:space="0" w:color="auto"/>
                    <w:left w:val="none" w:sz="0" w:space="0" w:color="auto"/>
                    <w:bottom w:val="none" w:sz="0" w:space="0" w:color="auto"/>
                    <w:right w:val="none" w:sz="0" w:space="0" w:color="auto"/>
                  </w:divBdr>
                  <w:divsChild>
                    <w:div w:id="681705484">
                      <w:marLeft w:val="0"/>
                      <w:marRight w:val="0"/>
                      <w:marTop w:val="0"/>
                      <w:marBottom w:val="0"/>
                      <w:divBdr>
                        <w:top w:val="none" w:sz="0" w:space="0" w:color="auto"/>
                        <w:left w:val="none" w:sz="0" w:space="0" w:color="auto"/>
                        <w:bottom w:val="none" w:sz="0" w:space="0" w:color="auto"/>
                        <w:right w:val="none" w:sz="0" w:space="0" w:color="auto"/>
                      </w:divBdr>
                    </w:div>
                  </w:divsChild>
                </w:div>
                <w:div w:id="645404194">
                  <w:marLeft w:val="0"/>
                  <w:marRight w:val="0"/>
                  <w:marTop w:val="0"/>
                  <w:marBottom w:val="0"/>
                  <w:divBdr>
                    <w:top w:val="none" w:sz="0" w:space="0" w:color="auto"/>
                    <w:left w:val="none" w:sz="0" w:space="0" w:color="auto"/>
                    <w:bottom w:val="none" w:sz="0" w:space="0" w:color="auto"/>
                    <w:right w:val="none" w:sz="0" w:space="0" w:color="auto"/>
                  </w:divBdr>
                  <w:divsChild>
                    <w:div w:id="474680899">
                      <w:marLeft w:val="0"/>
                      <w:marRight w:val="0"/>
                      <w:marTop w:val="0"/>
                      <w:marBottom w:val="0"/>
                      <w:divBdr>
                        <w:top w:val="none" w:sz="0" w:space="0" w:color="auto"/>
                        <w:left w:val="none" w:sz="0" w:space="0" w:color="auto"/>
                        <w:bottom w:val="none" w:sz="0" w:space="0" w:color="auto"/>
                        <w:right w:val="none" w:sz="0" w:space="0" w:color="auto"/>
                      </w:divBdr>
                    </w:div>
                  </w:divsChild>
                </w:div>
                <w:div w:id="1353413106">
                  <w:marLeft w:val="0"/>
                  <w:marRight w:val="0"/>
                  <w:marTop w:val="0"/>
                  <w:marBottom w:val="0"/>
                  <w:divBdr>
                    <w:top w:val="none" w:sz="0" w:space="0" w:color="auto"/>
                    <w:left w:val="none" w:sz="0" w:space="0" w:color="auto"/>
                    <w:bottom w:val="none" w:sz="0" w:space="0" w:color="auto"/>
                    <w:right w:val="none" w:sz="0" w:space="0" w:color="auto"/>
                  </w:divBdr>
                  <w:divsChild>
                    <w:div w:id="309022561">
                      <w:marLeft w:val="0"/>
                      <w:marRight w:val="0"/>
                      <w:marTop w:val="0"/>
                      <w:marBottom w:val="0"/>
                      <w:divBdr>
                        <w:top w:val="none" w:sz="0" w:space="0" w:color="auto"/>
                        <w:left w:val="none" w:sz="0" w:space="0" w:color="auto"/>
                        <w:bottom w:val="none" w:sz="0" w:space="0" w:color="auto"/>
                        <w:right w:val="none" w:sz="0" w:space="0" w:color="auto"/>
                      </w:divBdr>
                    </w:div>
                  </w:divsChild>
                </w:div>
                <w:div w:id="1544633515">
                  <w:marLeft w:val="0"/>
                  <w:marRight w:val="0"/>
                  <w:marTop w:val="0"/>
                  <w:marBottom w:val="0"/>
                  <w:divBdr>
                    <w:top w:val="none" w:sz="0" w:space="0" w:color="auto"/>
                    <w:left w:val="none" w:sz="0" w:space="0" w:color="auto"/>
                    <w:bottom w:val="none" w:sz="0" w:space="0" w:color="auto"/>
                    <w:right w:val="none" w:sz="0" w:space="0" w:color="auto"/>
                  </w:divBdr>
                  <w:divsChild>
                    <w:div w:id="2007829020">
                      <w:marLeft w:val="0"/>
                      <w:marRight w:val="0"/>
                      <w:marTop w:val="0"/>
                      <w:marBottom w:val="0"/>
                      <w:divBdr>
                        <w:top w:val="none" w:sz="0" w:space="0" w:color="auto"/>
                        <w:left w:val="none" w:sz="0" w:space="0" w:color="auto"/>
                        <w:bottom w:val="none" w:sz="0" w:space="0" w:color="auto"/>
                        <w:right w:val="none" w:sz="0" w:space="0" w:color="auto"/>
                      </w:divBdr>
                    </w:div>
                  </w:divsChild>
                </w:div>
                <w:div w:id="2098481395">
                  <w:marLeft w:val="0"/>
                  <w:marRight w:val="0"/>
                  <w:marTop w:val="0"/>
                  <w:marBottom w:val="0"/>
                  <w:divBdr>
                    <w:top w:val="none" w:sz="0" w:space="0" w:color="auto"/>
                    <w:left w:val="none" w:sz="0" w:space="0" w:color="auto"/>
                    <w:bottom w:val="none" w:sz="0" w:space="0" w:color="auto"/>
                    <w:right w:val="none" w:sz="0" w:space="0" w:color="auto"/>
                  </w:divBdr>
                  <w:divsChild>
                    <w:div w:id="139268344">
                      <w:marLeft w:val="0"/>
                      <w:marRight w:val="0"/>
                      <w:marTop w:val="0"/>
                      <w:marBottom w:val="0"/>
                      <w:divBdr>
                        <w:top w:val="none" w:sz="0" w:space="0" w:color="auto"/>
                        <w:left w:val="none" w:sz="0" w:space="0" w:color="auto"/>
                        <w:bottom w:val="none" w:sz="0" w:space="0" w:color="auto"/>
                        <w:right w:val="none" w:sz="0" w:space="0" w:color="auto"/>
                      </w:divBdr>
                    </w:div>
                  </w:divsChild>
                </w:div>
                <w:div w:id="1553887542">
                  <w:marLeft w:val="0"/>
                  <w:marRight w:val="0"/>
                  <w:marTop w:val="0"/>
                  <w:marBottom w:val="0"/>
                  <w:divBdr>
                    <w:top w:val="none" w:sz="0" w:space="0" w:color="auto"/>
                    <w:left w:val="none" w:sz="0" w:space="0" w:color="auto"/>
                    <w:bottom w:val="none" w:sz="0" w:space="0" w:color="auto"/>
                    <w:right w:val="none" w:sz="0" w:space="0" w:color="auto"/>
                  </w:divBdr>
                  <w:divsChild>
                    <w:div w:id="655719438">
                      <w:marLeft w:val="0"/>
                      <w:marRight w:val="0"/>
                      <w:marTop w:val="0"/>
                      <w:marBottom w:val="0"/>
                      <w:divBdr>
                        <w:top w:val="none" w:sz="0" w:space="0" w:color="auto"/>
                        <w:left w:val="none" w:sz="0" w:space="0" w:color="auto"/>
                        <w:bottom w:val="none" w:sz="0" w:space="0" w:color="auto"/>
                        <w:right w:val="none" w:sz="0" w:space="0" w:color="auto"/>
                      </w:divBdr>
                    </w:div>
                  </w:divsChild>
                </w:div>
                <w:div w:id="725035659">
                  <w:marLeft w:val="0"/>
                  <w:marRight w:val="0"/>
                  <w:marTop w:val="0"/>
                  <w:marBottom w:val="0"/>
                  <w:divBdr>
                    <w:top w:val="none" w:sz="0" w:space="0" w:color="auto"/>
                    <w:left w:val="none" w:sz="0" w:space="0" w:color="auto"/>
                    <w:bottom w:val="none" w:sz="0" w:space="0" w:color="auto"/>
                    <w:right w:val="none" w:sz="0" w:space="0" w:color="auto"/>
                  </w:divBdr>
                  <w:divsChild>
                    <w:div w:id="1323971759">
                      <w:marLeft w:val="0"/>
                      <w:marRight w:val="0"/>
                      <w:marTop w:val="0"/>
                      <w:marBottom w:val="0"/>
                      <w:divBdr>
                        <w:top w:val="none" w:sz="0" w:space="0" w:color="auto"/>
                        <w:left w:val="none" w:sz="0" w:space="0" w:color="auto"/>
                        <w:bottom w:val="none" w:sz="0" w:space="0" w:color="auto"/>
                        <w:right w:val="none" w:sz="0" w:space="0" w:color="auto"/>
                      </w:divBdr>
                    </w:div>
                  </w:divsChild>
                </w:div>
                <w:div w:id="2112238013">
                  <w:marLeft w:val="0"/>
                  <w:marRight w:val="0"/>
                  <w:marTop w:val="0"/>
                  <w:marBottom w:val="0"/>
                  <w:divBdr>
                    <w:top w:val="none" w:sz="0" w:space="0" w:color="auto"/>
                    <w:left w:val="none" w:sz="0" w:space="0" w:color="auto"/>
                    <w:bottom w:val="none" w:sz="0" w:space="0" w:color="auto"/>
                    <w:right w:val="none" w:sz="0" w:space="0" w:color="auto"/>
                  </w:divBdr>
                  <w:divsChild>
                    <w:div w:id="1028915313">
                      <w:marLeft w:val="0"/>
                      <w:marRight w:val="0"/>
                      <w:marTop w:val="0"/>
                      <w:marBottom w:val="0"/>
                      <w:divBdr>
                        <w:top w:val="none" w:sz="0" w:space="0" w:color="auto"/>
                        <w:left w:val="none" w:sz="0" w:space="0" w:color="auto"/>
                        <w:bottom w:val="none" w:sz="0" w:space="0" w:color="auto"/>
                        <w:right w:val="none" w:sz="0" w:space="0" w:color="auto"/>
                      </w:divBdr>
                    </w:div>
                  </w:divsChild>
                </w:div>
                <w:div w:id="1679503295">
                  <w:marLeft w:val="0"/>
                  <w:marRight w:val="0"/>
                  <w:marTop w:val="0"/>
                  <w:marBottom w:val="0"/>
                  <w:divBdr>
                    <w:top w:val="none" w:sz="0" w:space="0" w:color="auto"/>
                    <w:left w:val="none" w:sz="0" w:space="0" w:color="auto"/>
                    <w:bottom w:val="none" w:sz="0" w:space="0" w:color="auto"/>
                    <w:right w:val="none" w:sz="0" w:space="0" w:color="auto"/>
                  </w:divBdr>
                  <w:divsChild>
                    <w:div w:id="1185561957">
                      <w:marLeft w:val="0"/>
                      <w:marRight w:val="0"/>
                      <w:marTop w:val="0"/>
                      <w:marBottom w:val="0"/>
                      <w:divBdr>
                        <w:top w:val="none" w:sz="0" w:space="0" w:color="auto"/>
                        <w:left w:val="none" w:sz="0" w:space="0" w:color="auto"/>
                        <w:bottom w:val="none" w:sz="0" w:space="0" w:color="auto"/>
                        <w:right w:val="none" w:sz="0" w:space="0" w:color="auto"/>
                      </w:divBdr>
                    </w:div>
                  </w:divsChild>
                </w:div>
                <w:div w:id="678384132">
                  <w:marLeft w:val="0"/>
                  <w:marRight w:val="0"/>
                  <w:marTop w:val="0"/>
                  <w:marBottom w:val="0"/>
                  <w:divBdr>
                    <w:top w:val="none" w:sz="0" w:space="0" w:color="auto"/>
                    <w:left w:val="none" w:sz="0" w:space="0" w:color="auto"/>
                    <w:bottom w:val="none" w:sz="0" w:space="0" w:color="auto"/>
                    <w:right w:val="none" w:sz="0" w:space="0" w:color="auto"/>
                  </w:divBdr>
                  <w:divsChild>
                    <w:div w:id="996883231">
                      <w:marLeft w:val="0"/>
                      <w:marRight w:val="0"/>
                      <w:marTop w:val="0"/>
                      <w:marBottom w:val="0"/>
                      <w:divBdr>
                        <w:top w:val="none" w:sz="0" w:space="0" w:color="auto"/>
                        <w:left w:val="none" w:sz="0" w:space="0" w:color="auto"/>
                        <w:bottom w:val="none" w:sz="0" w:space="0" w:color="auto"/>
                        <w:right w:val="none" w:sz="0" w:space="0" w:color="auto"/>
                      </w:divBdr>
                    </w:div>
                  </w:divsChild>
                </w:div>
                <w:div w:id="1726025689">
                  <w:marLeft w:val="0"/>
                  <w:marRight w:val="0"/>
                  <w:marTop w:val="0"/>
                  <w:marBottom w:val="0"/>
                  <w:divBdr>
                    <w:top w:val="none" w:sz="0" w:space="0" w:color="auto"/>
                    <w:left w:val="none" w:sz="0" w:space="0" w:color="auto"/>
                    <w:bottom w:val="none" w:sz="0" w:space="0" w:color="auto"/>
                    <w:right w:val="none" w:sz="0" w:space="0" w:color="auto"/>
                  </w:divBdr>
                  <w:divsChild>
                    <w:div w:id="149904246">
                      <w:marLeft w:val="0"/>
                      <w:marRight w:val="0"/>
                      <w:marTop w:val="0"/>
                      <w:marBottom w:val="0"/>
                      <w:divBdr>
                        <w:top w:val="none" w:sz="0" w:space="0" w:color="auto"/>
                        <w:left w:val="none" w:sz="0" w:space="0" w:color="auto"/>
                        <w:bottom w:val="none" w:sz="0" w:space="0" w:color="auto"/>
                        <w:right w:val="none" w:sz="0" w:space="0" w:color="auto"/>
                      </w:divBdr>
                    </w:div>
                  </w:divsChild>
                </w:div>
                <w:div w:id="2024821258">
                  <w:marLeft w:val="0"/>
                  <w:marRight w:val="0"/>
                  <w:marTop w:val="0"/>
                  <w:marBottom w:val="0"/>
                  <w:divBdr>
                    <w:top w:val="none" w:sz="0" w:space="0" w:color="auto"/>
                    <w:left w:val="none" w:sz="0" w:space="0" w:color="auto"/>
                    <w:bottom w:val="none" w:sz="0" w:space="0" w:color="auto"/>
                    <w:right w:val="none" w:sz="0" w:space="0" w:color="auto"/>
                  </w:divBdr>
                  <w:divsChild>
                    <w:div w:id="341512133">
                      <w:marLeft w:val="0"/>
                      <w:marRight w:val="0"/>
                      <w:marTop w:val="0"/>
                      <w:marBottom w:val="0"/>
                      <w:divBdr>
                        <w:top w:val="none" w:sz="0" w:space="0" w:color="auto"/>
                        <w:left w:val="none" w:sz="0" w:space="0" w:color="auto"/>
                        <w:bottom w:val="none" w:sz="0" w:space="0" w:color="auto"/>
                        <w:right w:val="none" w:sz="0" w:space="0" w:color="auto"/>
                      </w:divBdr>
                    </w:div>
                  </w:divsChild>
                </w:div>
                <w:div w:id="1336302518">
                  <w:marLeft w:val="0"/>
                  <w:marRight w:val="0"/>
                  <w:marTop w:val="0"/>
                  <w:marBottom w:val="0"/>
                  <w:divBdr>
                    <w:top w:val="none" w:sz="0" w:space="0" w:color="auto"/>
                    <w:left w:val="none" w:sz="0" w:space="0" w:color="auto"/>
                    <w:bottom w:val="none" w:sz="0" w:space="0" w:color="auto"/>
                    <w:right w:val="none" w:sz="0" w:space="0" w:color="auto"/>
                  </w:divBdr>
                  <w:divsChild>
                    <w:div w:id="2035231392">
                      <w:marLeft w:val="0"/>
                      <w:marRight w:val="0"/>
                      <w:marTop w:val="0"/>
                      <w:marBottom w:val="0"/>
                      <w:divBdr>
                        <w:top w:val="none" w:sz="0" w:space="0" w:color="auto"/>
                        <w:left w:val="none" w:sz="0" w:space="0" w:color="auto"/>
                        <w:bottom w:val="none" w:sz="0" w:space="0" w:color="auto"/>
                        <w:right w:val="none" w:sz="0" w:space="0" w:color="auto"/>
                      </w:divBdr>
                    </w:div>
                  </w:divsChild>
                </w:div>
                <w:div w:id="667829308">
                  <w:marLeft w:val="0"/>
                  <w:marRight w:val="0"/>
                  <w:marTop w:val="0"/>
                  <w:marBottom w:val="0"/>
                  <w:divBdr>
                    <w:top w:val="none" w:sz="0" w:space="0" w:color="auto"/>
                    <w:left w:val="none" w:sz="0" w:space="0" w:color="auto"/>
                    <w:bottom w:val="none" w:sz="0" w:space="0" w:color="auto"/>
                    <w:right w:val="none" w:sz="0" w:space="0" w:color="auto"/>
                  </w:divBdr>
                  <w:divsChild>
                    <w:div w:id="98110699">
                      <w:marLeft w:val="0"/>
                      <w:marRight w:val="0"/>
                      <w:marTop w:val="0"/>
                      <w:marBottom w:val="0"/>
                      <w:divBdr>
                        <w:top w:val="none" w:sz="0" w:space="0" w:color="auto"/>
                        <w:left w:val="none" w:sz="0" w:space="0" w:color="auto"/>
                        <w:bottom w:val="none" w:sz="0" w:space="0" w:color="auto"/>
                        <w:right w:val="none" w:sz="0" w:space="0" w:color="auto"/>
                      </w:divBdr>
                    </w:div>
                  </w:divsChild>
                </w:div>
                <w:div w:id="29107992">
                  <w:marLeft w:val="0"/>
                  <w:marRight w:val="0"/>
                  <w:marTop w:val="0"/>
                  <w:marBottom w:val="0"/>
                  <w:divBdr>
                    <w:top w:val="none" w:sz="0" w:space="0" w:color="auto"/>
                    <w:left w:val="none" w:sz="0" w:space="0" w:color="auto"/>
                    <w:bottom w:val="none" w:sz="0" w:space="0" w:color="auto"/>
                    <w:right w:val="none" w:sz="0" w:space="0" w:color="auto"/>
                  </w:divBdr>
                  <w:divsChild>
                    <w:div w:id="992300041">
                      <w:marLeft w:val="0"/>
                      <w:marRight w:val="0"/>
                      <w:marTop w:val="0"/>
                      <w:marBottom w:val="0"/>
                      <w:divBdr>
                        <w:top w:val="none" w:sz="0" w:space="0" w:color="auto"/>
                        <w:left w:val="none" w:sz="0" w:space="0" w:color="auto"/>
                        <w:bottom w:val="none" w:sz="0" w:space="0" w:color="auto"/>
                        <w:right w:val="none" w:sz="0" w:space="0" w:color="auto"/>
                      </w:divBdr>
                    </w:div>
                  </w:divsChild>
                </w:div>
                <w:div w:id="356084439">
                  <w:marLeft w:val="0"/>
                  <w:marRight w:val="0"/>
                  <w:marTop w:val="0"/>
                  <w:marBottom w:val="0"/>
                  <w:divBdr>
                    <w:top w:val="none" w:sz="0" w:space="0" w:color="auto"/>
                    <w:left w:val="none" w:sz="0" w:space="0" w:color="auto"/>
                    <w:bottom w:val="none" w:sz="0" w:space="0" w:color="auto"/>
                    <w:right w:val="none" w:sz="0" w:space="0" w:color="auto"/>
                  </w:divBdr>
                  <w:divsChild>
                    <w:div w:id="1175416293">
                      <w:marLeft w:val="0"/>
                      <w:marRight w:val="0"/>
                      <w:marTop w:val="0"/>
                      <w:marBottom w:val="0"/>
                      <w:divBdr>
                        <w:top w:val="none" w:sz="0" w:space="0" w:color="auto"/>
                        <w:left w:val="none" w:sz="0" w:space="0" w:color="auto"/>
                        <w:bottom w:val="none" w:sz="0" w:space="0" w:color="auto"/>
                        <w:right w:val="none" w:sz="0" w:space="0" w:color="auto"/>
                      </w:divBdr>
                    </w:div>
                  </w:divsChild>
                </w:div>
                <w:div w:id="2110461588">
                  <w:marLeft w:val="0"/>
                  <w:marRight w:val="0"/>
                  <w:marTop w:val="0"/>
                  <w:marBottom w:val="0"/>
                  <w:divBdr>
                    <w:top w:val="none" w:sz="0" w:space="0" w:color="auto"/>
                    <w:left w:val="none" w:sz="0" w:space="0" w:color="auto"/>
                    <w:bottom w:val="none" w:sz="0" w:space="0" w:color="auto"/>
                    <w:right w:val="none" w:sz="0" w:space="0" w:color="auto"/>
                  </w:divBdr>
                  <w:divsChild>
                    <w:div w:id="1794322956">
                      <w:marLeft w:val="0"/>
                      <w:marRight w:val="0"/>
                      <w:marTop w:val="0"/>
                      <w:marBottom w:val="0"/>
                      <w:divBdr>
                        <w:top w:val="none" w:sz="0" w:space="0" w:color="auto"/>
                        <w:left w:val="none" w:sz="0" w:space="0" w:color="auto"/>
                        <w:bottom w:val="none" w:sz="0" w:space="0" w:color="auto"/>
                        <w:right w:val="none" w:sz="0" w:space="0" w:color="auto"/>
                      </w:divBdr>
                    </w:div>
                  </w:divsChild>
                </w:div>
                <w:div w:id="1923490319">
                  <w:marLeft w:val="0"/>
                  <w:marRight w:val="0"/>
                  <w:marTop w:val="0"/>
                  <w:marBottom w:val="0"/>
                  <w:divBdr>
                    <w:top w:val="none" w:sz="0" w:space="0" w:color="auto"/>
                    <w:left w:val="none" w:sz="0" w:space="0" w:color="auto"/>
                    <w:bottom w:val="none" w:sz="0" w:space="0" w:color="auto"/>
                    <w:right w:val="none" w:sz="0" w:space="0" w:color="auto"/>
                  </w:divBdr>
                  <w:divsChild>
                    <w:div w:id="748237840">
                      <w:marLeft w:val="0"/>
                      <w:marRight w:val="0"/>
                      <w:marTop w:val="0"/>
                      <w:marBottom w:val="0"/>
                      <w:divBdr>
                        <w:top w:val="none" w:sz="0" w:space="0" w:color="auto"/>
                        <w:left w:val="none" w:sz="0" w:space="0" w:color="auto"/>
                        <w:bottom w:val="none" w:sz="0" w:space="0" w:color="auto"/>
                        <w:right w:val="none" w:sz="0" w:space="0" w:color="auto"/>
                      </w:divBdr>
                    </w:div>
                  </w:divsChild>
                </w:div>
                <w:div w:id="1166046947">
                  <w:marLeft w:val="0"/>
                  <w:marRight w:val="0"/>
                  <w:marTop w:val="0"/>
                  <w:marBottom w:val="0"/>
                  <w:divBdr>
                    <w:top w:val="none" w:sz="0" w:space="0" w:color="auto"/>
                    <w:left w:val="none" w:sz="0" w:space="0" w:color="auto"/>
                    <w:bottom w:val="none" w:sz="0" w:space="0" w:color="auto"/>
                    <w:right w:val="none" w:sz="0" w:space="0" w:color="auto"/>
                  </w:divBdr>
                  <w:divsChild>
                    <w:div w:id="619725283">
                      <w:marLeft w:val="0"/>
                      <w:marRight w:val="0"/>
                      <w:marTop w:val="0"/>
                      <w:marBottom w:val="0"/>
                      <w:divBdr>
                        <w:top w:val="none" w:sz="0" w:space="0" w:color="auto"/>
                        <w:left w:val="none" w:sz="0" w:space="0" w:color="auto"/>
                        <w:bottom w:val="none" w:sz="0" w:space="0" w:color="auto"/>
                        <w:right w:val="none" w:sz="0" w:space="0" w:color="auto"/>
                      </w:divBdr>
                    </w:div>
                  </w:divsChild>
                </w:div>
                <w:div w:id="1809006813">
                  <w:marLeft w:val="0"/>
                  <w:marRight w:val="0"/>
                  <w:marTop w:val="0"/>
                  <w:marBottom w:val="0"/>
                  <w:divBdr>
                    <w:top w:val="none" w:sz="0" w:space="0" w:color="auto"/>
                    <w:left w:val="none" w:sz="0" w:space="0" w:color="auto"/>
                    <w:bottom w:val="none" w:sz="0" w:space="0" w:color="auto"/>
                    <w:right w:val="none" w:sz="0" w:space="0" w:color="auto"/>
                  </w:divBdr>
                  <w:divsChild>
                    <w:div w:id="472333205">
                      <w:marLeft w:val="0"/>
                      <w:marRight w:val="0"/>
                      <w:marTop w:val="0"/>
                      <w:marBottom w:val="0"/>
                      <w:divBdr>
                        <w:top w:val="none" w:sz="0" w:space="0" w:color="auto"/>
                        <w:left w:val="none" w:sz="0" w:space="0" w:color="auto"/>
                        <w:bottom w:val="none" w:sz="0" w:space="0" w:color="auto"/>
                        <w:right w:val="none" w:sz="0" w:space="0" w:color="auto"/>
                      </w:divBdr>
                    </w:div>
                  </w:divsChild>
                </w:div>
                <w:div w:id="1490052859">
                  <w:marLeft w:val="0"/>
                  <w:marRight w:val="0"/>
                  <w:marTop w:val="0"/>
                  <w:marBottom w:val="0"/>
                  <w:divBdr>
                    <w:top w:val="none" w:sz="0" w:space="0" w:color="auto"/>
                    <w:left w:val="none" w:sz="0" w:space="0" w:color="auto"/>
                    <w:bottom w:val="none" w:sz="0" w:space="0" w:color="auto"/>
                    <w:right w:val="none" w:sz="0" w:space="0" w:color="auto"/>
                  </w:divBdr>
                  <w:divsChild>
                    <w:div w:id="2054503604">
                      <w:marLeft w:val="0"/>
                      <w:marRight w:val="0"/>
                      <w:marTop w:val="0"/>
                      <w:marBottom w:val="0"/>
                      <w:divBdr>
                        <w:top w:val="none" w:sz="0" w:space="0" w:color="auto"/>
                        <w:left w:val="none" w:sz="0" w:space="0" w:color="auto"/>
                        <w:bottom w:val="none" w:sz="0" w:space="0" w:color="auto"/>
                        <w:right w:val="none" w:sz="0" w:space="0" w:color="auto"/>
                      </w:divBdr>
                    </w:div>
                  </w:divsChild>
                </w:div>
                <w:div w:id="292559395">
                  <w:marLeft w:val="0"/>
                  <w:marRight w:val="0"/>
                  <w:marTop w:val="0"/>
                  <w:marBottom w:val="0"/>
                  <w:divBdr>
                    <w:top w:val="none" w:sz="0" w:space="0" w:color="auto"/>
                    <w:left w:val="none" w:sz="0" w:space="0" w:color="auto"/>
                    <w:bottom w:val="none" w:sz="0" w:space="0" w:color="auto"/>
                    <w:right w:val="none" w:sz="0" w:space="0" w:color="auto"/>
                  </w:divBdr>
                  <w:divsChild>
                    <w:div w:id="1284846125">
                      <w:marLeft w:val="0"/>
                      <w:marRight w:val="0"/>
                      <w:marTop w:val="0"/>
                      <w:marBottom w:val="0"/>
                      <w:divBdr>
                        <w:top w:val="none" w:sz="0" w:space="0" w:color="auto"/>
                        <w:left w:val="none" w:sz="0" w:space="0" w:color="auto"/>
                        <w:bottom w:val="none" w:sz="0" w:space="0" w:color="auto"/>
                        <w:right w:val="none" w:sz="0" w:space="0" w:color="auto"/>
                      </w:divBdr>
                    </w:div>
                  </w:divsChild>
                </w:div>
                <w:div w:id="149253611">
                  <w:marLeft w:val="0"/>
                  <w:marRight w:val="0"/>
                  <w:marTop w:val="0"/>
                  <w:marBottom w:val="0"/>
                  <w:divBdr>
                    <w:top w:val="none" w:sz="0" w:space="0" w:color="auto"/>
                    <w:left w:val="none" w:sz="0" w:space="0" w:color="auto"/>
                    <w:bottom w:val="none" w:sz="0" w:space="0" w:color="auto"/>
                    <w:right w:val="none" w:sz="0" w:space="0" w:color="auto"/>
                  </w:divBdr>
                  <w:divsChild>
                    <w:div w:id="1247157257">
                      <w:marLeft w:val="0"/>
                      <w:marRight w:val="0"/>
                      <w:marTop w:val="0"/>
                      <w:marBottom w:val="0"/>
                      <w:divBdr>
                        <w:top w:val="none" w:sz="0" w:space="0" w:color="auto"/>
                        <w:left w:val="none" w:sz="0" w:space="0" w:color="auto"/>
                        <w:bottom w:val="none" w:sz="0" w:space="0" w:color="auto"/>
                        <w:right w:val="none" w:sz="0" w:space="0" w:color="auto"/>
                      </w:divBdr>
                    </w:div>
                  </w:divsChild>
                </w:div>
                <w:div w:id="441725800">
                  <w:marLeft w:val="0"/>
                  <w:marRight w:val="0"/>
                  <w:marTop w:val="0"/>
                  <w:marBottom w:val="0"/>
                  <w:divBdr>
                    <w:top w:val="none" w:sz="0" w:space="0" w:color="auto"/>
                    <w:left w:val="none" w:sz="0" w:space="0" w:color="auto"/>
                    <w:bottom w:val="none" w:sz="0" w:space="0" w:color="auto"/>
                    <w:right w:val="none" w:sz="0" w:space="0" w:color="auto"/>
                  </w:divBdr>
                  <w:divsChild>
                    <w:div w:id="138423416">
                      <w:marLeft w:val="0"/>
                      <w:marRight w:val="0"/>
                      <w:marTop w:val="0"/>
                      <w:marBottom w:val="0"/>
                      <w:divBdr>
                        <w:top w:val="none" w:sz="0" w:space="0" w:color="auto"/>
                        <w:left w:val="none" w:sz="0" w:space="0" w:color="auto"/>
                        <w:bottom w:val="none" w:sz="0" w:space="0" w:color="auto"/>
                        <w:right w:val="none" w:sz="0" w:space="0" w:color="auto"/>
                      </w:divBdr>
                    </w:div>
                  </w:divsChild>
                </w:div>
                <w:div w:id="1872182150">
                  <w:marLeft w:val="0"/>
                  <w:marRight w:val="0"/>
                  <w:marTop w:val="0"/>
                  <w:marBottom w:val="0"/>
                  <w:divBdr>
                    <w:top w:val="none" w:sz="0" w:space="0" w:color="auto"/>
                    <w:left w:val="none" w:sz="0" w:space="0" w:color="auto"/>
                    <w:bottom w:val="none" w:sz="0" w:space="0" w:color="auto"/>
                    <w:right w:val="none" w:sz="0" w:space="0" w:color="auto"/>
                  </w:divBdr>
                  <w:divsChild>
                    <w:div w:id="1092700184">
                      <w:marLeft w:val="0"/>
                      <w:marRight w:val="0"/>
                      <w:marTop w:val="0"/>
                      <w:marBottom w:val="0"/>
                      <w:divBdr>
                        <w:top w:val="none" w:sz="0" w:space="0" w:color="auto"/>
                        <w:left w:val="none" w:sz="0" w:space="0" w:color="auto"/>
                        <w:bottom w:val="none" w:sz="0" w:space="0" w:color="auto"/>
                        <w:right w:val="none" w:sz="0" w:space="0" w:color="auto"/>
                      </w:divBdr>
                    </w:div>
                  </w:divsChild>
                </w:div>
                <w:div w:id="1793598180">
                  <w:marLeft w:val="0"/>
                  <w:marRight w:val="0"/>
                  <w:marTop w:val="0"/>
                  <w:marBottom w:val="0"/>
                  <w:divBdr>
                    <w:top w:val="none" w:sz="0" w:space="0" w:color="auto"/>
                    <w:left w:val="none" w:sz="0" w:space="0" w:color="auto"/>
                    <w:bottom w:val="none" w:sz="0" w:space="0" w:color="auto"/>
                    <w:right w:val="none" w:sz="0" w:space="0" w:color="auto"/>
                  </w:divBdr>
                  <w:divsChild>
                    <w:div w:id="374160608">
                      <w:marLeft w:val="0"/>
                      <w:marRight w:val="0"/>
                      <w:marTop w:val="0"/>
                      <w:marBottom w:val="0"/>
                      <w:divBdr>
                        <w:top w:val="none" w:sz="0" w:space="0" w:color="auto"/>
                        <w:left w:val="none" w:sz="0" w:space="0" w:color="auto"/>
                        <w:bottom w:val="none" w:sz="0" w:space="0" w:color="auto"/>
                        <w:right w:val="none" w:sz="0" w:space="0" w:color="auto"/>
                      </w:divBdr>
                    </w:div>
                  </w:divsChild>
                </w:div>
                <w:div w:id="1378432924">
                  <w:marLeft w:val="0"/>
                  <w:marRight w:val="0"/>
                  <w:marTop w:val="0"/>
                  <w:marBottom w:val="0"/>
                  <w:divBdr>
                    <w:top w:val="none" w:sz="0" w:space="0" w:color="auto"/>
                    <w:left w:val="none" w:sz="0" w:space="0" w:color="auto"/>
                    <w:bottom w:val="none" w:sz="0" w:space="0" w:color="auto"/>
                    <w:right w:val="none" w:sz="0" w:space="0" w:color="auto"/>
                  </w:divBdr>
                  <w:divsChild>
                    <w:div w:id="266547783">
                      <w:marLeft w:val="0"/>
                      <w:marRight w:val="0"/>
                      <w:marTop w:val="0"/>
                      <w:marBottom w:val="0"/>
                      <w:divBdr>
                        <w:top w:val="none" w:sz="0" w:space="0" w:color="auto"/>
                        <w:left w:val="none" w:sz="0" w:space="0" w:color="auto"/>
                        <w:bottom w:val="none" w:sz="0" w:space="0" w:color="auto"/>
                        <w:right w:val="none" w:sz="0" w:space="0" w:color="auto"/>
                      </w:divBdr>
                    </w:div>
                  </w:divsChild>
                </w:div>
                <w:div w:id="178009669">
                  <w:marLeft w:val="0"/>
                  <w:marRight w:val="0"/>
                  <w:marTop w:val="0"/>
                  <w:marBottom w:val="0"/>
                  <w:divBdr>
                    <w:top w:val="none" w:sz="0" w:space="0" w:color="auto"/>
                    <w:left w:val="none" w:sz="0" w:space="0" w:color="auto"/>
                    <w:bottom w:val="none" w:sz="0" w:space="0" w:color="auto"/>
                    <w:right w:val="none" w:sz="0" w:space="0" w:color="auto"/>
                  </w:divBdr>
                  <w:divsChild>
                    <w:div w:id="2096784314">
                      <w:marLeft w:val="0"/>
                      <w:marRight w:val="0"/>
                      <w:marTop w:val="0"/>
                      <w:marBottom w:val="0"/>
                      <w:divBdr>
                        <w:top w:val="none" w:sz="0" w:space="0" w:color="auto"/>
                        <w:left w:val="none" w:sz="0" w:space="0" w:color="auto"/>
                        <w:bottom w:val="none" w:sz="0" w:space="0" w:color="auto"/>
                        <w:right w:val="none" w:sz="0" w:space="0" w:color="auto"/>
                      </w:divBdr>
                    </w:div>
                  </w:divsChild>
                </w:div>
                <w:div w:id="613830991">
                  <w:marLeft w:val="0"/>
                  <w:marRight w:val="0"/>
                  <w:marTop w:val="0"/>
                  <w:marBottom w:val="0"/>
                  <w:divBdr>
                    <w:top w:val="none" w:sz="0" w:space="0" w:color="auto"/>
                    <w:left w:val="none" w:sz="0" w:space="0" w:color="auto"/>
                    <w:bottom w:val="none" w:sz="0" w:space="0" w:color="auto"/>
                    <w:right w:val="none" w:sz="0" w:space="0" w:color="auto"/>
                  </w:divBdr>
                  <w:divsChild>
                    <w:div w:id="474028358">
                      <w:marLeft w:val="0"/>
                      <w:marRight w:val="0"/>
                      <w:marTop w:val="0"/>
                      <w:marBottom w:val="0"/>
                      <w:divBdr>
                        <w:top w:val="none" w:sz="0" w:space="0" w:color="auto"/>
                        <w:left w:val="none" w:sz="0" w:space="0" w:color="auto"/>
                        <w:bottom w:val="none" w:sz="0" w:space="0" w:color="auto"/>
                        <w:right w:val="none" w:sz="0" w:space="0" w:color="auto"/>
                      </w:divBdr>
                    </w:div>
                  </w:divsChild>
                </w:div>
                <w:div w:id="2140610343">
                  <w:marLeft w:val="0"/>
                  <w:marRight w:val="0"/>
                  <w:marTop w:val="0"/>
                  <w:marBottom w:val="0"/>
                  <w:divBdr>
                    <w:top w:val="none" w:sz="0" w:space="0" w:color="auto"/>
                    <w:left w:val="none" w:sz="0" w:space="0" w:color="auto"/>
                    <w:bottom w:val="none" w:sz="0" w:space="0" w:color="auto"/>
                    <w:right w:val="none" w:sz="0" w:space="0" w:color="auto"/>
                  </w:divBdr>
                  <w:divsChild>
                    <w:div w:id="1856726647">
                      <w:marLeft w:val="0"/>
                      <w:marRight w:val="0"/>
                      <w:marTop w:val="0"/>
                      <w:marBottom w:val="0"/>
                      <w:divBdr>
                        <w:top w:val="none" w:sz="0" w:space="0" w:color="auto"/>
                        <w:left w:val="none" w:sz="0" w:space="0" w:color="auto"/>
                        <w:bottom w:val="none" w:sz="0" w:space="0" w:color="auto"/>
                        <w:right w:val="none" w:sz="0" w:space="0" w:color="auto"/>
                      </w:divBdr>
                    </w:div>
                  </w:divsChild>
                </w:div>
                <w:div w:id="1331635489">
                  <w:marLeft w:val="0"/>
                  <w:marRight w:val="0"/>
                  <w:marTop w:val="0"/>
                  <w:marBottom w:val="0"/>
                  <w:divBdr>
                    <w:top w:val="none" w:sz="0" w:space="0" w:color="auto"/>
                    <w:left w:val="none" w:sz="0" w:space="0" w:color="auto"/>
                    <w:bottom w:val="none" w:sz="0" w:space="0" w:color="auto"/>
                    <w:right w:val="none" w:sz="0" w:space="0" w:color="auto"/>
                  </w:divBdr>
                  <w:divsChild>
                    <w:div w:id="596865461">
                      <w:marLeft w:val="0"/>
                      <w:marRight w:val="0"/>
                      <w:marTop w:val="0"/>
                      <w:marBottom w:val="0"/>
                      <w:divBdr>
                        <w:top w:val="none" w:sz="0" w:space="0" w:color="auto"/>
                        <w:left w:val="none" w:sz="0" w:space="0" w:color="auto"/>
                        <w:bottom w:val="none" w:sz="0" w:space="0" w:color="auto"/>
                        <w:right w:val="none" w:sz="0" w:space="0" w:color="auto"/>
                      </w:divBdr>
                    </w:div>
                  </w:divsChild>
                </w:div>
                <w:div w:id="944384743">
                  <w:marLeft w:val="0"/>
                  <w:marRight w:val="0"/>
                  <w:marTop w:val="0"/>
                  <w:marBottom w:val="0"/>
                  <w:divBdr>
                    <w:top w:val="none" w:sz="0" w:space="0" w:color="auto"/>
                    <w:left w:val="none" w:sz="0" w:space="0" w:color="auto"/>
                    <w:bottom w:val="none" w:sz="0" w:space="0" w:color="auto"/>
                    <w:right w:val="none" w:sz="0" w:space="0" w:color="auto"/>
                  </w:divBdr>
                  <w:divsChild>
                    <w:div w:id="1738085716">
                      <w:marLeft w:val="0"/>
                      <w:marRight w:val="0"/>
                      <w:marTop w:val="0"/>
                      <w:marBottom w:val="0"/>
                      <w:divBdr>
                        <w:top w:val="none" w:sz="0" w:space="0" w:color="auto"/>
                        <w:left w:val="none" w:sz="0" w:space="0" w:color="auto"/>
                        <w:bottom w:val="none" w:sz="0" w:space="0" w:color="auto"/>
                        <w:right w:val="none" w:sz="0" w:space="0" w:color="auto"/>
                      </w:divBdr>
                    </w:div>
                  </w:divsChild>
                </w:div>
                <w:div w:id="912859214">
                  <w:marLeft w:val="0"/>
                  <w:marRight w:val="0"/>
                  <w:marTop w:val="0"/>
                  <w:marBottom w:val="0"/>
                  <w:divBdr>
                    <w:top w:val="none" w:sz="0" w:space="0" w:color="auto"/>
                    <w:left w:val="none" w:sz="0" w:space="0" w:color="auto"/>
                    <w:bottom w:val="none" w:sz="0" w:space="0" w:color="auto"/>
                    <w:right w:val="none" w:sz="0" w:space="0" w:color="auto"/>
                  </w:divBdr>
                  <w:divsChild>
                    <w:div w:id="2079130776">
                      <w:marLeft w:val="0"/>
                      <w:marRight w:val="0"/>
                      <w:marTop w:val="0"/>
                      <w:marBottom w:val="0"/>
                      <w:divBdr>
                        <w:top w:val="none" w:sz="0" w:space="0" w:color="auto"/>
                        <w:left w:val="none" w:sz="0" w:space="0" w:color="auto"/>
                        <w:bottom w:val="none" w:sz="0" w:space="0" w:color="auto"/>
                        <w:right w:val="none" w:sz="0" w:space="0" w:color="auto"/>
                      </w:divBdr>
                    </w:div>
                  </w:divsChild>
                </w:div>
                <w:div w:id="903102990">
                  <w:marLeft w:val="0"/>
                  <w:marRight w:val="0"/>
                  <w:marTop w:val="0"/>
                  <w:marBottom w:val="0"/>
                  <w:divBdr>
                    <w:top w:val="none" w:sz="0" w:space="0" w:color="auto"/>
                    <w:left w:val="none" w:sz="0" w:space="0" w:color="auto"/>
                    <w:bottom w:val="none" w:sz="0" w:space="0" w:color="auto"/>
                    <w:right w:val="none" w:sz="0" w:space="0" w:color="auto"/>
                  </w:divBdr>
                  <w:divsChild>
                    <w:div w:id="1409838329">
                      <w:marLeft w:val="0"/>
                      <w:marRight w:val="0"/>
                      <w:marTop w:val="0"/>
                      <w:marBottom w:val="0"/>
                      <w:divBdr>
                        <w:top w:val="none" w:sz="0" w:space="0" w:color="auto"/>
                        <w:left w:val="none" w:sz="0" w:space="0" w:color="auto"/>
                        <w:bottom w:val="none" w:sz="0" w:space="0" w:color="auto"/>
                        <w:right w:val="none" w:sz="0" w:space="0" w:color="auto"/>
                      </w:divBdr>
                    </w:div>
                  </w:divsChild>
                </w:div>
                <w:div w:id="1851527810">
                  <w:marLeft w:val="0"/>
                  <w:marRight w:val="0"/>
                  <w:marTop w:val="0"/>
                  <w:marBottom w:val="0"/>
                  <w:divBdr>
                    <w:top w:val="none" w:sz="0" w:space="0" w:color="auto"/>
                    <w:left w:val="none" w:sz="0" w:space="0" w:color="auto"/>
                    <w:bottom w:val="none" w:sz="0" w:space="0" w:color="auto"/>
                    <w:right w:val="none" w:sz="0" w:space="0" w:color="auto"/>
                  </w:divBdr>
                  <w:divsChild>
                    <w:div w:id="536044537">
                      <w:marLeft w:val="0"/>
                      <w:marRight w:val="0"/>
                      <w:marTop w:val="0"/>
                      <w:marBottom w:val="0"/>
                      <w:divBdr>
                        <w:top w:val="none" w:sz="0" w:space="0" w:color="auto"/>
                        <w:left w:val="none" w:sz="0" w:space="0" w:color="auto"/>
                        <w:bottom w:val="none" w:sz="0" w:space="0" w:color="auto"/>
                        <w:right w:val="none" w:sz="0" w:space="0" w:color="auto"/>
                      </w:divBdr>
                    </w:div>
                  </w:divsChild>
                </w:div>
                <w:div w:id="1454446314">
                  <w:marLeft w:val="0"/>
                  <w:marRight w:val="0"/>
                  <w:marTop w:val="0"/>
                  <w:marBottom w:val="0"/>
                  <w:divBdr>
                    <w:top w:val="none" w:sz="0" w:space="0" w:color="auto"/>
                    <w:left w:val="none" w:sz="0" w:space="0" w:color="auto"/>
                    <w:bottom w:val="none" w:sz="0" w:space="0" w:color="auto"/>
                    <w:right w:val="none" w:sz="0" w:space="0" w:color="auto"/>
                  </w:divBdr>
                  <w:divsChild>
                    <w:div w:id="89160027">
                      <w:marLeft w:val="0"/>
                      <w:marRight w:val="0"/>
                      <w:marTop w:val="0"/>
                      <w:marBottom w:val="0"/>
                      <w:divBdr>
                        <w:top w:val="none" w:sz="0" w:space="0" w:color="auto"/>
                        <w:left w:val="none" w:sz="0" w:space="0" w:color="auto"/>
                        <w:bottom w:val="none" w:sz="0" w:space="0" w:color="auto"/>
                        <w:right w:val="none" w:sz="0" w:space="0" w:color="auto"/>
                      </w:divBdr>
                    </w:div>
                  </w:divsChild>
                </w:div>
                <w:div w:id="683671988">
                  <w:marLeft w:val="0"/>
                  <w:marRight w:val="0"/>
                  <w:marTop w:val="0"/>
                  <w:marBottom w:val="0"/>
                  <w:divBdr>
                    <w:top w:val="none" w:sz="0" w:space="0" w:color="auto"/>
                    <w:left w:val="none" w:sz="0" w:space="0" w:color="auto"/>
                    <w:bottom w:val="none" w:sz="0" w:space="0" w:color="auto"/>
                    <w:right w:val="none" w:sz="0" w:space="0" w:color="auto"/>
                  </w:divBdr>
                  <w:divsChild>
                    <w:div w:id="237138466">
                      <w:marLeft w:val="0"/>
                      <w:marRight w:val="0"/>
                      <w:marTop w:val="0"/>
                      <w:marBottom w:val="0"/>
                      <w:divBdr>
                        <w:top w:val="none" w:sz="0" w:space="0" w:color="auto"/>
                        <w:left w:val="none" w:sz="0" w:space="0" w:color="auto"/>
                        <w:bottom w:val="none" w:sz="0" w:space="0" w:color="auto"/>
                        <w:right w:val="none" w:sz="0" w:space="0" w:color="auto"/>
                      </w:divBdr>
                    </w:div>
                  </w:divsChild>
                </w:div>
                <w:div w:id="1295481068">
                  <w:marLeft w:val="0"/>
                  <w:marRight w:val="0"/>
                  <w:marTop w:val="0"/>
                  <w:marBottom w:val="0"/>
                  <w:divBdr>
                    <w:top w:val="none" w:sz="0" w:space="0" w:color="auto"/>
                    <w:left w:val="none" w:sz="0" w:space="0" w:color="auto"/>
                    <w:bottom w:val="none" w:sz="0" w:space="0" w:color="auto"/>
                    <w:right w:val="none" w:sz="0" w:space="0" w:color="auto"/>
                  </w:divBdr>
                  <w:divsChild>
                    <w:div w:id="1646855010">
                      <w:marLeft w:val="0"/>
                      <w:marRight w:val="0"/>
                      <w:marTop w:val="0"/>
                      <w:marBottom w:val="0"/>
                      <w:divBdr>
                        <w:top w:val="none" w:sz="0" w:space="0" w:color="auto"/>
                        <w:left w:val="none" w:sz="0" w:space="0" w:color="auto"/>
                        <w:bottom w:val="none" w:sz="0" w:space="0" w:color="auto"/>
                        <w:right w:val="none" w:sz="0" w:space="0" w:color="auto"/>
                      </w:divBdr>
                    </w:div>
                  </w:divsChild>
                </w:div>
                <w:div w:id="1449734480">
                  <w:marLeft w:val="0"/>
                  <w:marRight w:val="0"/>
                  <w:marTop w:val="0"/>
                  <w:marBottom w:val="0"/>
                  <w:divBdr>
                    <w:top w:val="none" w:sz="0" w:space="0" w:color="auto"/>
                    <w:left w:val="none" w:sz="0" w:space="0" w:color="auto"/>
                    <w:bottom w:val="none" w:sz="0" w:space="0" w:color="auto"/>
                    <w:right w:val="none" w:sz="0" w:space="0" w:color="auto"/>
                  </w:divBdr>
                  <w:divsChild>
                    <w:div w:id="455758469">
                      <w:marLeft w:val="0"/>
                      <w:marRight w:val="0"/>
                      <w:marTop w:val="0"/>
                      <w:marBottom w:val="0"/>
                      <w:divBdr>
                        <w:top w:val="none" w:sz="0" w:space="0" w:color="auto"/>
                        <w:left w:val="none" w:sz="0" w:space="0" w:color="auto"/>
                        <w:bottom w:val="none" w:sz="0" w:space="0" w:color="auto"/>
                        <w:right w:val="none" w:sz="0" w:space="0" w:color="auto"/>
                      </w:divBdr>
                    </w:div>
                  </w:divsChild>
                </w:div>
                <w:div w:id="2013338948">
                  <w:marLeft w:val="0"/>
                  <w:marRight w:val="0"/>
                  <w:marTop w:val="0"/>
                  <w:marBottom w:val="0"/>
                  <w:divBdr>
                    <w:top w:val="none" w:sz="0" w:space="0" w:color="auto"/>
                    <w:left w:val="none" w:sz="0" w:space="0" w:color="auto"/>
                    <w:bottom w:val="none" w:sz="0" w:space="0" w:color="auto"/>
                    <w:right w:val="none" w:sz="0" w:space="0" w:color="auto"/>
                  </w:divBdr>
                  <w:divsChild>
                    <w:div w:id="1485587984">
                      <w:marLeft w:val="0"/>
                      <w:marRight w:val="0"/>
                      <w:marTop w:val="0"/>
                      <w:marBottom w:val="0"/>
                      <w:divBdr>
                        <w:top w:val="none" w:sz="0" w:space="0" w:color="auto"/>
                        <w:left w:val="none" w:sz="0" w:space="0" w:color="auto"/>
                        <w:bottom w:val="none" w:sz="0" w:space="0" w:color="auto"/>
                        <w:right w:val="none" w:sz="0" w:space="0" w:color="auto"/>
                      </w:divBdr>
                    </w:div>
                  </w:divsChild>
                </w:div>
                <w:div w:id="1489830800">
                  <w:marLeft w:val="0"/>
                  <w:marRight w:val="0"/>
                  <w:marTop w:val="0"/>
                  <w:marBottom w:val="0"/>
                  <w:divBdr>
                    <w:top w:val="none" w:sz="0" w:space="0" w:color="auto"/>
                    <w:left w:val="none" w:sz="0" w:space="0" w:color="auto"/>
                    <w:bottom w:val="none" w:sz="0" w:space="0" w:color="auto"/>
                    <w:right w:val="none" w:sz="0" w:space="0" w:color="auto"/>
                  </w:divBdr>
                  <w:divsChild>
                    <w:div w:id="1490174135">
                      <w:marLeft w:val="0"/>
                      <w:marRight w:val="0"/>
                      <w:marTop w:val="0"/>
                      <w:marBottom w:val="0"/>
                      <w:divBdr>
                        <w:top w:val="none" w:sz="0" w:space="0" w:color="auto"/>
                        <w:left w:val="none" w:sz="0" w:space="0" w:color="auto"/>
                        <w:bottom w:val="none" w:sz="0" w:space="0" w:color="auto"/>
                        <w:right w:val="none" w:sz="0" w:space="0" w:color="auto"/>
                      </w:divBdr>
                    </w:div>
                  </w:divsChild>
                </w:div>
                <w:div w:id="1023438252">
                  <w:marLeft w:val="0"/>
                  <w:marRight w:val="0"/>
                  <w:marTop w:val="0"/>
                  <w:marBottom w:val="0"/>
                  <w:divBdr>
                    <w:top w:val="none" w:sz="0" w:space="0" w:color="auto"/>
                    <w:left w:val="none" w:sz="0" w:space="0" w:color="auto"/>
                    <w:bottom w:val="none" w:sz="0" w:space="0" w:color="auto"/>
                    <w:right w:val="none" w:sz="0" w:space="0" w:color="auto"/>
                  </w:divBdr>
                  <w:divsChild>
                    <w:div w:id="676158335">
                      <w:marLeft w:val="0"/>
                      <w:marRight w:val="0"/>
                      <w:marTop w:val="0"/>
                      <w:marBottom w:val="0"/>
                      <w:divBdr>
                        <w:top w:val="none" w:sz="0" w:space="0" w:color="auto"/>
                        <w:left w:val="none" w:sz="0" w:space="0" w:color="auto"/>
                        <w:bottom w:val="none" w:sz="0" w:space="0" w:color="auto"/>
                        <w:right w:val="none" w:sz="0" w:space="0" w:color="auto"/>
                      </w:divBdr>
                    </w:div>
                  </w:divsChild>
                </w:div>
                <w:div w:id="1791433542">
                  <w:marLeft w:val="0"/>
                  <w:marRight w:val="0"/>
                  <w:marTop w:val="0"/>
                  <w:marBottom w:val="0"/>
                  <w:divBdr>
                    <w:top w:val="none" w:sz="0" w:space="0" w:color="auto"/>
                    <w:left w:val="none" w:sz="0" w:space="0" w:color="auto"/>
                    <w:bottom w:val="none" w:sz="0" w:space="0" w:color="auto"/>
                    <w:right w:val="none" w:sz="0" w:space="0" w:color="auto"/>
                  </w:divBdr>
                  <w:divsChild>
                    <w:div w:id="188447572">
                      <w:marLeft w:val="0"/>
                      <w:marRight w:val="0"/>
                      <w:marTop w:val="0"/>
                      <w:marBottom w:val="0"/>
                      <w:divBdr>
                        <w:top w:val="none" w:sz="0" w:space="0" w:color="auto"/>
                        <w:left w:val="none" w:sz="0" w:space="0" w:color="auto"/>
                        <w:bottom w:val="none" w:sz="0" w:space="0" w:color="auto"/>
                        <w:right w:val="none" w:sz="0" w:space="0" w:color="auto"/>
                      </w:divBdr>
                    </w:div>
                  </w:divsChild>
                </w:div>
                <w:div w:id="2047410638">
                  <w:marLeft w:val="0"/>
                  <w:marRight w:val="0"/>
                  <w:marTop w:val="0"/>
                  <w:marBottom w:val="0"/>
                  <w:divBdr>
                    <w:top w:val="none" w:sz="0" w:space="0" w:color="auto"/>
                    <w:left w:val="none" w:sz="0" w:space="0" w:color="auto"/>
                    <w:bottom w:val="none" w:sz="0" w:space="0" w:color="auto"/>
                    <w:right w:val="none" w:sz="0" w:space="0" w:color="auto"/>
                  </w:divBdr>
                  <w:divsChild>
                    <w:div w:id="1742674285">
                      <w:marLeft w:val="0"/>
                      <w:marRight w:val="0"/>
                      <w:marTop w:val="0"/>
                      <w:marBottom w:val="0"/>
                      <w:divBdr>
                        <w:top w:val="none" w:sz="0" w:space="0" w:color="auto"/>
                        <w:left w:val="none" w:sz="0" w:space="0" w:color="auto"/>
                        <w:bottom w:val="none" w:sz="0" w:space="0" w:color="auto"/>
                        <w:right w:val="none" w:sz="0" w:space="0" w:color="auto"/>
                      </w:divBdr>
                    </w:div>
                  </w:divsChild>
                </w:div>
                <w:div w:id="1595825697">
                  <w:marLeft w:val="0"/>
                  <w:marRight w:val="0"/>
                  <w:marTop w:val="0"/>
                  <w:marBottom w:val="0"/>
                  <w:divBdr>
                    <w:top w:val="none" w:sz="0" w:space="0" w:color="auto"/>
                    <w:left w:val="none" w:sz="0" w:space="0" w:color="auto"/>
                    <w:bottom w:val="none" w:sz="0" w:space="0" w:color="auto"/>
                    <w:right w:val="none" w:sz="0" w:space="0" w:color="auto"/>
                  </w:divBdr>
                  <w:divsChild>
                    <w:div w:id="1181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4656">
              <w:marLeft w:val="0"/>
              <w:marRight w:val="0"/>
              <w:marTop w:val="0"/>
              <w:marBottom w:val="0"/>
              <w:divBdr>
                <w:top w:val="none" w:sz="0" w:space="0" w:color="auto"/>
                <w:left w:val="none" w:sz="0" w:space="0" w:color="auto"/>
                <w:bottom w:val="none" w:sz="0" w:space="0" w:color="auto"/>
                <w:right w:val="none" w:sz="0" w:space="0" w:color="auto"/>
              </w:divBdr>
              <w:divsChild>
                <w:div w:id="1251623725">
                  <w:marLeft w:val="0"/>
                  <w:marRight w:val="0"/>
                  <w:marTop w:val="0"/>
                  <w:marBottom w:val="0"/>
                  <w:divBdr>
                    <w:top w:val="none" w:sz="0" w:space="0" w:color="auto"/>
                    <w:left w:val="none" w:sz="0" w:space="0" w:color="auto"/>
                    <w:bottom w:val="none" w:sz="0" w:space="0" w:color="auto"/>
                    <w:right w:val="none" w:sz="0" w:space="0" w:color="auto"/>
                  </w:divBdr>
                </w:div>
              </w:divsChild>
            </w:div>
            <w:div w:id="311066289">
              <w:marLeft w:val="0"/>
              <w:marRight w:val="0"/>
              <w:marTop w:val="0"/>
              <w:marBottom w:val="0"/>
              <w:divBdr>
                <w:top w:val="none" w:sz="0" w:space="0" w:color="auto"/>
                <w:left w:val="none" w:sz="0" w:space="0" w:color="auto"/>
                <w:bottom w:val="none" w:sz="0" w:space="0" w:color="auto"/>
                <w:right w:val="none" w:sz="0" w:space="0" w:color="auto"/>
              </w:divBdr>
              <w:divsChild>
                <w:div w:id="1086995358">
                  <w:marLeft w:val="0"/>
                  <w:marRight w:val="0"/>
                  <w:marTop w:val="0"/>
                  <w:marBottom w:val="0"/>
                  <w:divBdr>
                    <w:top w:val="none" w:sz="0" w:space="0" w:color="auto"/>
                    <w:left w:val="none" w:sz="0" w:space="0" w:color="auto"/>
                    <w:bottom w:val="none" w:sz="0" w:space="0" w:color="auto"/>
                    <w:right w:val="none" w:sz="0" w:space="0" w:color="auto"/>
                  </w:divBdr>
                </w:div>
                <w:div w:id="810563428">
                  <w:marLeft w:val="0"/>
                  <w:marRight w:val="0"/>
                  <w:marTop w:val="0"/>
                  <w:marBottom w:val="0"/>
                  <w:divBdr>
                    <w:top w:val="none" w:sz="0" w:space="0" w:color="auto"/>
                    <w:left w:val="none" w:sz="0" w:space="0" w:color="auto"/>
                    <w:bottom w:val="none" w:sz="0" w:space="0" w:color="auto"/>
                    <w:right w:val="none" w:sz="0" w:space="0" w:color="auto"/>
                  </w:divBdr>
                </w:div>
              </w:divsChild>
            </w:div>
            <w:div w:id="1523595377">
              <w:marLeft w:val="0"/>
              <w:marRight w:val="0"/>
              <w:marTop w:val="0"/>
              <w:marBottom w:val="0"/>
              <w:divBdr>
                <w:top w:val="none" w:sz="0" w:space="0" w:color="auto"/>
                <w:left w:val="none" w:sz="0" w:space="0" w:color="auto"/>
                <w:bottom w:val="none" w:sz="0" w:space="0" w:color="auto"/>
                <w:right w:val="none" w:sz="0" w:space="0" w:color="auto"/>
              </w:divBdr>
              <w:divsChild>
                <w:div w:id="78522446">
                  <w:marLeft w:val="0"/>
                  <w:marRight w:val="0"/>
                  <w:marTop w:val="0"/>
                  <w:marBottom w:val="0"/>
                  <w:divBdr>
                    <w:top w:val="none" w:sz="0" w:space="0" w:color="auto"/>
                    <w:left w:val="none" w:sz="0" w:space="0" w:color="auto"/>
                    <w:bottom w:val="none" w:sz="0" w:space="0" w:color="auto"/>
                    <w:right w:val="none" w:sz="0" w:space="0" w:color="auto"/>
                  </w:divBdr>
                </w:div>
              </w:divsChild>
            </w:div>
            <w:div w:id="1777750639">
              <w:marLeft w:val="0"/>
              <w:marRight w:val="0"/>
              <w:marTop w:val="0"/>
              <w:marBottom w:val="0"/>
              <w:divBdr>
                <w:top w:val="none" w:sz="0" w:space="0" w:color="auto"/>
                <w:left w:val="none" w:sz="0" w:space="0" w:color="auto"/>
                <w:bottom w:val="none" w:sz="0" w:space="0" w:color="auto"/>
                <w:right w:val="none" w:sz="0" w:space="0" w:color="auto"/>
              </w:divBdr>
              <w:divsChild>
                <w:div w:id="14843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136">
          <w:marLeft w:val="0"/>
          <w:marRight w:val="0"/>
          <w:marTop w:val="0"/>
          <w:marBottom w:val="0"/>
          <w:divBdr>
            <w:top w:val="none" w:sz="0" w:space="0" w:color="auto"/>
            <w:left w:val="none" w:sz="0" w:space="0" w:color="auto"/>
            <w:bottom w:val="none" w:sz="0" w:space="0" w:color="auto"/>
            <w:right w:val="none" w:sz="0" w:space="0" w:color="auto"/>
          </w:divBdr>
          <w:divsChild>
            <w:div w:id="1380012989">
              <w:marLeft w:val="0"/>
              <w:marRight w:val="0"/>
              <w:marTop w:val="0"/>
              <w:marBottom w:val="0"/>
              <w:divBdr>
                <w:top w:val="none" w:sz="0" w:space="0" w:color="auto"/>
                <w:left w:val="none" w:sz="0" w:space="0" w:color="auto"/>
                <w:bottom w:val="none" w:sz="0" w:space="0" w:color="auto"/>
                <w:right w:val="none" w:sz="0" w:space="0" w:color="auto"/>
              </w:divBdr>
              <w:divsChild>
                <w:div w:id="1700623590">
                  <w:marLeft w:val="0"/>
                  <w:marRight w:val="0"/>
                  <w:marTop w:val="0"/>
                  <w:marBottom w:val="0"/>
                  <w:divBdr>
                    <w:top w:val="none" w:sz="0" w:space="0" w:color="auto"/>
                    <w:left w:val="none" w:sz="0" w:space="0" w:color="auto"/>
                    <w:bottom w:val="none" w:sz="0" w:space="0" w:color="auto"/>
                    <w:right w:val="none" w:sz="0" w:space="0" w:color="auto"/>
                  </w:divBdr>
                </w:div>
              </w:divsChild>
            </w:div>
            <w:div w:id="1498299624">
              <w:marLeft w:val="0"/>
              <w:marRight w:val="0"/>
              <w:marTop w:val="0"/>
              <w:marBottom w:val="0"/>
              <w:divBdr>
                <w:top w:val="none" w:sz="0" w:space="0" w:color="auto"/>
                <w:left w:val="none" w:sz="0" w:space="0" w:color="auto"/>
                <w:bottom w:val="none" w:sz="0" w:space="0" w:color="auto"/>
                <w:right w:val="none" w:sz="0" w:space="0" w:color="auto"/>
              </w:divBdr>
              <w:divsChild>
                <w:div w:id="144858164">
                  <w:marLeft w:val="0"/>
                  <w:marRight w:val="0"/>
                  <w:marTop w:val="0"/>
                  <w:marBottom w:val="0"/>
                  <w:divBdr>
                    <w:top w:val="none" w:sz="0" w:space="0" w:color="auto"/>
                    <w:left w:val="none" w:sz="0" w:space="0" w:color="auto"/>
                    <w:bottom w:val="none" w:sz="0" w:space="0" w:color="auto"/>
                    <w:right w:val="none" w:sz="0" w:space="0" w:color="auto"/>
                  </w:divBdr>
                </w:div>
              </w:divsChild>
            </w:div>
            <w:div w:id="279609139">
              <w:marLeft w:val="0"/>
              <w:marRight w:val="0"/>
              <w:marTop w:val="0"/>
              <w:marBottom w:val="0"/>
              <w:divBdr>
                <w:top w:val="none" w:sz="0" w:space="0" w:color="auto"/>
                <w:left w:val="none" w:sz="0" w:space="0" w:color="auto"/>
                <w:bottom w:val="none" w:sz="0" w:space="0" w:color="auto"/>
                <w:right w:val="none" w:sz="0" w:space="0" w:color="auto"/>
              </w:divBdr>
              <w:divsChild>
                <w:div w:id="857936250">
                  <w:marLeft w:val="0"/>
                  <w:marRight w:val="0"/>
                  <w:marTop w:val="0"/>
                  <w:marBottom w:val="0"/>
                  <w:divBdr>
                    <w:top w:val="none" w:sz="0" w:space="0" w:color="auto"/>
                    <w:left w:val="none" w:sz="0" w:space="0" w:color="auto"/>
                    <w:bottom w:val="none" w:sz="0" w:space="0" w:color="auto"/>
                    <w:right w:val="none" w:sz="0" w:space="0" w:color="auto"/>
                  </w:divBdr>
                </w:div>
              </w:divsChild>
            </w:div>
            <w:div w:id="602687104">
              <w:marLeft w:val="0"/>
              <w:marRight w:val="0"/>
              <w:marTop w:val="0"/>
              <w:marBottom w:val="0"/>
              <w:divBdr>
                <w:top w:val="none" w:sz="0" w:space="0" w:color="auto"/>
                <w:left w:val="none" w:sz="0" w:space="0" w:color="auto"/>
                <w:bottom w:val="none" w:sz="0" w:space="0" w:color="auto"/>
                <w:right w:val="none" w:sz="0" w:space="0" w:color="auto"/>
              </w:divBdr>
              <w:divsChild>
                <w:div w:id="53967952">
                  <w:marLeft w:val="0"/>
                  <w:marRight w:val="0"/>
                  <w:marTop w:val="0"/>
                  <w:marBottom w:val="0"/>
                  <w:divBdr>
                    <w:top w:val="none" w:sz="0" w:space="0" w:color="auto"/>
                    <w:left w:val="none" w:sz="0" w:space="0" w:color="auto"/>
                    <w:bottom w:val="none" w:sz="0" w:space="0" w:color="auto"/>
                    <w:right w:val="none" w:sz="0" w:space="0" w:color="auto"/>
                  </w:divBdr>
                </w:div>
              </w:divsChild>
            </w:div>
            <w:div w:id="1866403223">
              <w:marLeft w:val="0"/>
              <w:marRight w:val="0"/>
              <w:marTop w:val="0"/>
              <w:marBottom w:val="0"/>
              <w:divBdr>
                <w:top w:val="none" w:sz="0" w:space="0" w:color="auto"/>
                <w:left w:val="none" w:sz="0" w:space="0" w:color="auto"/>
                <w:bottom w:val="none" w:sz="0" w:space="0" w:color="auto"/>
                <w:right w:val="none" w:sz="0" w:space="0" w:color="auto"/>
              </w:divBdr>
              <w:divsChild>
                <w:div w:id="1176383494">
                  <w:marLeft w:val="0"/>
                  <w:marRight w:val="0"/>
                  <w:marTop w:val="0"/>
                  <w:marBottom w:val="0"/>
                  <w:divBdr>
                    <w:top w:val="none" w:sz="0" w:space="0" w:color="auto"/>
                    <w:left w:val="none" w:sz="0" w:space="0" w:color="auto"/>
                    <w:bottom w:val="none" w:sz="0" w:space="0" w:color="auto"/>
                    <w:right w:val="none" w:sz="0" w:space="0" w:color="auto"/>
                  </w:divBdr>
                </w:div>
              </w:divsChild>
            </w:div>
            <w:div w:id="765268256">
              <w:marLeft w:val="0"/>
              <w:marRight w:val="0"/>
              <w:marTop w:val="0"/>
              <w:marBottom w:val="0"/>
              <w:divBdr>
                <w:top w:val="none" w:sz="0" w:space="0" w:color="auto"/>
                <w:left w:val="none" w:sz="0" w:space="0" w:color="auto"/>
                <w:bottom w:val="none" w:sz="0" w:space="0" w:color="auto"/>
                <w:right w:val="none" w:sz="0" w:space="0" w:color="auto"/>
              </w:divBdr>
              <w:divsChild>
                <w:div w:id="1603877877">
                  <w:marLeft w:val="0"/>
                  <w:marRight w:val="0"/>
                  <w:marTop w:val="0"/>
                  <w:marBottom w:val="0"/>
                  <w:divBdr>
                    <w:top w:val="none" w:sz="0" w:space="0" w:color="auto"/>
                    <w:left w:val="none" w:sz="0" w:space="0" w:color="auto"/>
                    <w:bottom w:val="none" w:sz="0" w:space="0" w:color="auto"/>
                    <w:right w:val="none" w:sz="0" w:space="0" w:color="auto"/>
                  </w:divBdr>
                </w:div>
              </w:divsChild>
            </w:div>
            <w:div w:id="187332391">
              <w:marLeft w:val="0"/>
              <w:marRight w:val="0"/>
              <w:marTop w:val="0"/>
              <w:marBottom w:val="0"/>
              <w:divBdr>
                <w:top w:val="none" w:sz="0" w:space="0" w:color="auto"/>
                <w:left w:val="none" w:sz="0" w:space="0" w:color="auto"/>
                <w:bottom w:val="none" w:sz="0" w:space="0" w:color="auto"/>
                <w:right w:val="none" w:sz="0" w:space="0" w:color="auto"/>
              </w:divBdr>
              <w:divsChild>
                <w:div w:id="2091390361">
                  <w:marLeft w:val="0"/>
                  <w:marRight w:val="0"/>
                  <w:marTop w:val="0"/>
                  <w:marBottom w:val="0"/>
                  <w:divBdr>
                    <w:top w:val="none" w:sz="0" w:space="0" w:color="auto"/>
                    <w:left w:val="none" w:sz="0" w:space="0" w:color="auto"/>
                    <w:bottom w:val="none" w:sz="0" w:space="0" w:color="auto"/>
                    <w:right w:val="none" w:sz="0" w:space="0" w:color="auto"/>
                  </w:divBdr>
                </w:div>
              </w:divsChild>
            </w:div>
            <w:div w:id="1358852071">
              <w:marLeft w:val="0"/>
              <w:marRight w:val="0"/>
              <w:marTop w:val="0"/>
              <w:marBottom w:val="0"/>
              <w:divBdr>
                <w:top w:val="none" w:sz="0" w:space="0" w:color="auto"/>
                <w:left w:val="none" w:sz="0" w:space="0" w:color="auto"/>
                <w:bottom w:val="none" w:sz="0" w:space="0" w:color="auto"/>
                <w:right w:val="none" w:sz="0" w:space="0" w:color="auto"/>
              </w:divBdr>
              <w:divsChild>
                <w:div w:id="1144467358">
                  <w:marLeft w:val="0"/>
                  <w:marRight w:val="0"/>
                  <w:marTop w:val="0"/>
                  <w:marBottom w:val="0"/>
                  <w:divBdr>
                    <w:top w:val="none" w:sz="0" w:space="0" w:color="auto"/>
                    <w:left w:val="none" w:sz="0" w:space="0" w:color="auto"/>
                    <w:bottom w:val="none" w:sz="0" w:space="0" w:color="auto"/>
                    <w:right w:val="none" w:sz="0" w:space="0" w:color="auto"/>
                  </w:divBdr>
                </w:div>
              </w:divsChild>
            </w:div>
            <w:div w:id="684744251">
              <w:marLeft w:val="0"/>
              <w:marRight w:val="0"/>
              <w:marTop w:val="0"/>
              <w:marBottom w:val="0"/>
              <w:divBdr>
                <w:top w:val="none" w:sz="0" w:space="0" w:color="auto"/>
                <w:left w:val="none" w:sz="0" w:space="0" w:color="auto"/>
                <w:bottom w:val="none" w:sz="0" w:space="0" w:color="auto"/>
                <w:right w:val="none" w:sz="0" w:space="0" w:color="auto"/>
              </w:divBdr>
              <w:divsChild>
                <w:div w:id="594480563">
                  <w:marLeft w:val="0"/>
                  <w:marRight w:val="0"/>
                  <w:marTop w:val="0"/>
                  <w:marBottom w:val="0"/>
                  <w:divBdr>
                    <w:top w:val="none" w:sz="0" w:space="0" w:color="auto"/>
                    <w:left w:val="none" w:sz="0" w:space="0" w:color="auto"/>
                    <w:bottom w:val="none" w:sz="0" w:space="0" w:color="auto"/>
                    <w:right w:val="none" w:sz="0" w:space="0" w:color="auto"/>
                  </w:divBdr>
                </w:div>
              </w:divsChild>
            </w:div>
            <w:div w:id="173687716">
              <w:marLeft w:val="0"/>
              <w:marRight w:val="0"/>
              <w:marTop w:val="0"/>
              <w:marBottom w:val="0"/>
              <w:divBdr>
                <w:top w:val="none" w:sz="0" w:space="0" w:color="auto"/>
                <w:left w:val="none" w:sz="0" w:space="0" w:color="auto"/>
                <w:bottom w:val="none" w:sz="0" w:space="0" w:color="auto"/>
                <w:right w:val="none" w:sz="0" w:space="0" w:color="auto"/>
              </w:divBdr>
              <w:divsChild>
                <w:div w:id="856893076">
                  <w:marLeft w:val="0"/>
                  <w:marRight w:val="0"/>
                  <w:marTop w:val="0"/>
                  <w:marBottom w:val="0"/>
                  <w:divBdr>
                    <w:top w:val="none" w:sz="0" w:space="0" w:color="auto"/>
                    <w:left w:val="none" w:sz="0" w:space="0" w:color="auto"/>
                    <w:bottom w:val="none" w:sz="0" w:space="0" w:color="auto"/>
                    <w:right w:val="none" w:sz="0" w:space="0" w:color="auto"/>
                  </w:divBdr>
                </w:div>
              </w:divsChild>
            </w:div>
            <w:div w:id="808018756">
              <w:marLeft w:val="0"/>
              <w:marRight w:val="0"/>
              <w:marTop w:val="0"/>
              <w:marBottom w:val="0"/>
              <w:divBdr>
                <w:top w:val="none" w:sz="0" w:space="0" w:color="auto"/>
                <w:left w:val="none" w:sz="0" w:space="0" w:color="auto"/>
                <w:bottom w:val="none" w:sz="0" w:space="0" w:color="auto"/>
                <w:right w:val="none" w:sz="0" w:space="0" w:color="auto"/>
              </w:divBdr>
              <w:divsChild>
                <w:div w:id="379982420">
                  <w:marLeft w:val="0"/>
                  <w:marRight w:val="0"/>
                  <w:marTop w:val="0"/>
                  <w:marBottom w:val="0"/>
                  <w:divBdr>
                    <w:top w:val="none" w:sz="0" w:space="0" w:color="auto"/>
                    <w:left w:val="none" w:sz="0" w:space="0" w:color="auto"/>
                    <w:bottom w:val="none" w:sz="0" w:space="0" w:color="auto"/>
                    <w:right w:val="none" w:sz="0" w:space="0" w:color="auto"/>
                  </w:divBdr>
                </w:div>
              </w:divsChild>
            </w:div>
            <w:div w:id="407506116">
              <w:marLeft w:val="0"/>
              <w:marRight w:val="0"/>
              <w:marTop w:val="0"/>
              <w:marBottom w:val="0"/>
              <w:divBdr>
                <w:top w:val="none" w:sz="0" w:space="0" w:color="auto"/>
                <w:left w:val="none" w:sz="0" w:space="0" w:color="auto"/>
                <w:bottom w:val="none" w:sz="0" w:space="0" w:color="auto"/>
                <w:right w:val="none" w:sz="0" w:space="0" w:color="auto"/>
              </w:divBdr>
              <w:divsChild>
                <w:div w:id="1335647012">
                  <w:marLeft w:val="0"/>
                  <w:marRight w:val="0"/>
                  <w:marTop w:val="0"/>
                  <w:marBottom w:val="0"/>
                  <w:divBdr>
                    <w:top w:val="none" w:sz="0" w:space="0" w:color="auto"/>
                    <w:left w:val="none" w:sz="0" w:space="0" w:color="auto"/>
                    <w:bottom w:val="none" w:sz="0" w:space="0" w:color="auto"/>
                    <w:right w:val="none" w:sz="0" w:space="0" w:color="auto"/>
                  </w:divBdr>
                </w:div>
              </w:divsChild>
            </w:div>
            <w:div w:id="1195659355">
              <w:marLeft w:val="0"/>
              <w:marRight w:val="0"/>
              <w:marTop w:val="0"/>
              <w:marBottom w:val="0"/>
              <w:divBdr>
                <w:top w:val="none" w:sz="0" w:space="0" w:color="auto"/>
                <w:left w:val="none" w:sz="0" w:space="0" w:color="auto"/>
                <w:bottom w:val="none" w:sz="0" w:space="0" w:color="auto"/>
                <w:right w:val="none" w:sz="0" w:space="0" w:color="auto"/>
              </w:divBdr>
              <w:divsChild>
                <w:div w:id="939799487">
                  <w:marLeft w:val="0"/>
                  <w:marRight w:val="0"/>
                  <w:marTop w:val="0"/>
                  <w:marBottom w:val="0"/>
                  <w:divBdr>
                    <w:top w:val="none" w:sz="0" w:space="0" w:color="auto"/>
                    <w:left w:val="none" w:sz="0" w:space="0" w:color="auto"/>
                    <w:bottom w:val="none" w:sz="0" w:space="0" w:color="auto"/>
                    <w:right w:val="none" w:sz="0" w:space="0" w:color="auto"/>
                  </w:divBdr>
                </w:div>
              </w:divsChild>
            </w:div>
            <w:div w:id="1217276923">
              <w:marLeft w:val="0"/>
              <w:marRight w:val="0"/>
              <w:marTop w:val="0"/>
              <w:marBottom w:val="0"/>
              <w:divBdr>
                <w:top w:val="none" w:sz="0" w:space="0" w:color="auto"/>
                <w:left w:val="none" w:sz="0" w:space="0" w:color="auto"/>
                <w:bottom w:val="none" w:sz="0" w:space="0" w:color="auto"/>
                <w:right w:val="none" w:sz="0" w:space="0" w:color="auto"/>
              </w:divBdr>
              <w:divsChild>
                <w:div w:id="1285505184">
                  <w:marLeft w:val="0"/>
                  <w:marRight w:val="0"/>
                  <w:marTop w:val="0"/>
                  <w:marBottom w:val="0"/>
                  <w:divBdr>
                    <w:top w:val="none" w:sz="0" w:space="0" w:color="auto"/>
                    <w:left w:val="none" w:sz="0" w:space="0" w:color="auto"/>
                    <w:bottom w:val="none" w:sz="0" w:space="0" w:color="auto"/>
                    <w:right w:val="none" w:sz="0" w:space="0" w:color="auto"/>
                  </w:divBdr>
                </w:div>
              </w:divsChild>
            </w:div>
            <w:div w:id="889532653">
              <w:marLeft w:val="0"/>
              <w:marRight w:val="0"/>
              <w:marTop w:val="0"/>
              <w:marBottom w:val="0"/>
              <w:divBdr>
                <w:top w:val="none" w:sz="0" w:space="0" w:color="auto"/>
                <w:left w:val="none" w:sz="0" w:space="0" w:color="auto"/>
                <w:bottom w:val="none" w:sz="0" w:space="0" w:color="auto"/>
                <w:right w:val="none" w:sz="0" w:space="0" w:color="auto"/>
              </w:divBdr>
              <w:divsChild>
                <w:div w:id="1095787822">
                  <w:marLeft w:val="0"/>
                  <w:marRight w:val="0"/>
                  <w:marTop w:val="0"/>
                  <w:marBottom w:val="0"/>
                  <w:divBdr>
                    <w:top w:val="none" w:sz="0" w:space="0" w:color="auto"/>
                    <w:left w:val="none" w:sz="0" w:space="0" w:color="auto"/>
                    <w:bottom w:val="none" w:sz="0" w:space="0" w:color="auto"/>
                    <w:right w:val="none" w:sz="0" w:space="0" w:color="auto"/>
                  </w:divBdr>
                </w:div>
              </w:divsChild>
            </w:div>
            <w:div w:id="755250752">
              <w:marLeft w:val="0"/>
              <w:marRight w:val="0"/>
              <w:marTop w:val="0"/>
              <w:marBottom w:val="0"/>
              <w:divBdr>
                <w:top w:val="none" w:sz="0" w:space="0" w:color="auto"/>
                <w:left w:val="none" w:sz="0" w:space="0" w:color="auto"/>
                <w:bottom w:val="none" w:sz="0" w:space="0" w:color="auto"/>
                <w:right w:val="none" w:sz="0" w:space="0" w:color="auto"/>
              </w:divBdr>
              <w:divsChild>
                <w:div w:id="2051218505">
                  <w:marLeft w:val="0"/>
                  <w:marRight w:val="0"/>
                  <w:marTop w:val="0"/>
                  <w:marBottom w:val="0"/>
                  <w:divBdr>
                    <w:top w:val="none" w:sz="0" w:space="0" w:color="auto"/>
                    <w:left w:val="none" w:sz="0" w:space="0" w:color="auto"/>
                    <w:bottom w:val="none" w:sz="0" w:space="0" w:color="auto"/>
                    <w:right w:val="none" w:sz="0" w:space="0" w:color="auto"/>
                  </w:divBdr>
                </w:div>
              </w:divsChild>
            </w:div>
            <w:div w:id="30423453">
              <w:marLeft w:val="0"/>
              <w:marRight w:val="0"/>
              <w:marTop w:val="0"/>
              <w:marBottom w:val="0"/>
              <w:divBdr>
                <w:top w:val="none" w:sz="0" w:space="0" w:color="auto"/>
                <w:left w:val="none" w:sz="0" w:space="0" w:color="auto"/>
                <w:bottom w:val="none" w:sz="0" w:space="0" w:color="auto"/>
                <w:right w:val="none" w:sz="0" w:space="0" w:color="auto"/>
              </w:divBdr>
              <w:divsChild>
                <w:div w:id="1295061760">
                  <w:marLeft w:val="0"/>
                  <w:marRight w:val="0"/>
                  <w:marTop w:val="0"/>
                  <w:marBottom w:val="0"/>
                  <w:divBdr>
                    <w:top w:val="none" w:sz="0" w:space="0" w:color="auto"/>
                    <w:left w:val="none" w:sz="0" w:space="0" w:color="auto"/>
                    <w:bottom w:val="none" w:sz="0" w:space="0" w:color="auto"/>
                    <w:right w:val="none" w:sz="0" w:space="0" w:color="auto"/>
                  </w:divBdr>
                </w:div>
              </w:divsChild>
            </w:div>
            <w:div w:id="1720470880">
              <w:marLeft w:val="0"/>
              <w:marRight w:val="0"/>
              <w:marTop w:val="0"/>
              <w:marBottom w:val="0"/>
              <w:divBdr>
                <w:top w:val="none" w:sz="0" w:space="0" w:color="auto"/>
                <w:left w:val="none" w:sz="0" w:space="0" w:color="auto"/>
                <w:bottom w:val="none" w:sz="0" w:space="0" w:color="auto"/>
                <w:right w:val="none" w:sz="0" w:space="0" w:color="auto"/>
              </w:divBdr>
              <w:divsChild>
                <w:div w:id="1759793033">
                  <w:marLeft w:val="0"/>
                  <w:marRight w:val="0"/>
                  <w:marTop w:val="0"/>
                  <w:marBottom w:val="0"/>
                  <w:divBdr>
                    <w:top w:val="none" w:sz="0" w:space="0" w:color="auto"/>
                    <w:left w:val="none" w:sz="0" w:space="0" w:color="auto"/>
                    <w:bottom w:val="none" w:sz="0" w:space="0" w:color="auto"/>
                    <w:right w:val="none" w:sz="0" w:space="0" w:color="auto"/>
                  </w:divBdr>
                </w:div>
              </w:divsChild>
            </w:div>
            <w:div w:id="425349082">
              <w:marLeft w:val="0"/>
              <w:marRight w:val="0"/>
              <w:marTop w:val="0"/>
              <w:marBottom w:val="0"/>
              <w:divBdr>
                <w:top w:val="none" w:sz="0" w:space="0" w:color="auto"/>
                <w:left w:val="none" w:sz="0" w:space="0" w:color="auto"/>
                <w:bottom w:val="none" w:sz="0" w:space="0" w:color="auto"/>
                <w:right w:val="none" w:sz="0" w:space="0" w:color="auto"/>
              </w:divBdr>
              <w:divsChild>
                <w:div w:id="699361088">
                  <w:marLeft w:val="0"/>
                  <w:marRight w:val="0"/>
                  <w:marTop w:val="0"/>
                  <w:marBottom w:val="0"/>
                  <w:divBdr>
                    <w:top w:val="none" w:sz="0" w:space="0" w:color="auto"/>
                    <w:left w:val="none" w:sz="0" w:space="0" w:color="auto"/>
                    <w:bottom w:val="none" w:sz="0" w:space="0" w:color="auto"/>
                    <w:right w:val="none" w:sz="0" w:space="0" w:color="auto"/>
                  </w:divBdr>
                </w:div>
              </w:divsChild>
            </w:div>
            <w:div w:id="1843465440">
              <w:marLeft w:val="0"/>
              <w:marRight w:val="0"/>
              <w:marTop w:val="0"/>
              <w:marBottom w:val="0"/>
              <w:divBdr>
                <w:top w:val="none" w:sz="0" w:space="0" w:color="auto"/>
                <w:left w:val="none" w:sz="0" w:space="0" w:color="auto"/>
                <w:bottom w:val="none" w:sz="0" w:space="0" w:color="auto"/>
                <w:right w:val="none" w:sz="0" w:space="0" w:color="auto"/>
              </w:divBdr>
              <w:divsChild>
                <w:div w:id="137461289">
                  <w:marLeft w:val="0"/>
                  <w:marRight w:val="0"/>
                  <w:marTop w:val="0"/>
                  <w:marBottom w:val="0"/>
                  <w:divBdr>
                    <w:top w:val="none" w:sz="0" w:space="0" w:color="auto"/>
                    <w:left w:val="none" w:sz="0" w:space="0" w:color="auto"/>
                    <w:bottom w:val="none" w:sz="0" w:space="0" w:color="auto"/>
                    <w:right w:val="none" w:sz="0" w:space="0" w:color="auto"/>
                  </w:divBdr>
                </w:div>
                <w:div w:id="415829656">
                  <w:marLeft w:val="0"/>
                  <w:marRight w:val="0"/>
                  <w:marTop w:val="0"/>
                  <w:marBottom w:val="0"/>
                  <w:divBdr>
                    <w:top w:val="none" w:sz="0" w:space="0" w:color="auto"/>
                    <w:left w:val="none" w:sz="0" w:space="0" w:color="auto"/>
                    <w:bottom w:val="none" w:sz="0" w:space="0" w:color="auto"/>
                    <w:right w:val="none" w:sz="0" w:space="0" w:color="auto"/>
                  </w:divBdr>
                </w:div>
              </w:divsChild>
            </w:div>
            <w:div w:id="2027562277">
              <w:marLeft w:val="0"/>
              <w:marRight w:val="0"/>
              <w:marTop w:val="0"/>
              <w:marBottom w:val="0"/>
              <w:divBdr>
                <w:top w:val="none" w:sz="0" w:space="0" w:color="auto"/>
                <w:left w:val="none" w:sz="0" w:space="0" w:color="auto"/>
                <w:bottom w:val="none" w:sz="0" w:space="0" w:color="auto"/>
                <w:right w:val="none" w:sz="0" w:space="0" w:color="auto"/>
              </w:divBdr>
              <w:divsChild>
                <w:div w:id="74979453">
                  <w:marLeft w:val="0"/>
                  <w:marRight w:val="0"/>
                  <w:marTop w:val="0"/>
                  <w:marBottom w:val="0"/>
                  <w:divBdr>
                    <w:top w:val="none" w:sz="0" w:space="0" w:color="auto"/>
                    <w:left w:val="none" w:sz="0" w:space="0" w:color="auto"/>
                    <w:bottom w:val="none" w:sz="0" w:space="0" w:color="auto"/>
                    <w:right w:val="none" w:sz="0" w:space="0" w:color="auto"/>
                  </w:divBdr>
                </w:div>
                <w:div w:id="32384840">
                  <w:marLeft w:val="0"/>
                  <w:marRight w:val="0"/>
                  <w:marTop w:val="0"/>
                  <w:marBottom w:val="0"/>
                  <w:divBdr>
                    <w:top w:val="none" w:sz="0" w:space="0" w:color="auto"/>
                    <w:left w:val="none" w:sz="0" w:space="0" w:color="auto"/>
                    <w:bottom w:val="none" w:sz="0" w:space="0" w:color="auto"/>
                    <w:right w:val="none" w:sz="0" w:space="0" w:color="auto"/>
                  </w:divBdr>
                </w:div>
              </w:divsChild>
            </w:div>
            <w:div w:id="2144956332">
              <w:marLeft w:val="0"/>
              <w:marRight w:val="0"/>
              <w:marTop w:val="0"/>
              <w:marBottom w:val="0"/>
              <w:divBdr>
                <w:top w:val="none" w:sz="0" w:space="0" w:color="auto"/>
                <w:left w:val="none" w:sz="0" w:space="0" w:color="auto"/>
                <w:bottom w:val="none" w:sz="0" w:space="0" w:color="auto"/>
                <w:right w:val="none" w:sz="0" w:space="0" w:color="auto"/>
              </w:divBdr>
              <w:divsChild>
                <w:div w:id="903178586">
                  <w:marLeft w:val="0"/>
                  <w:marRight w:val="0"/>
                  <w:marTop w:val="0"/>
                  <w:marBottom w:val="0"/>
                  <w:divBdr>
                    <w:top w:val="none" w:sz="0" w:space="0" w:color="auto"/>
                    <w:left w:val="none" w:sz="0" w:space="0" w:color="auto"/>
                    <w:bottom w:val="none" w:sz="0" w:space="0" w:color="auto"/>
                    <w:right w:val="none" w:sz="0" w:space="0" w:color="auto"/>
                  </w:divBdr>
                  <w:divsChild>
                    <w:div w:id="386998676">
                      <w:marLeft w:val="0"/>
                      <w:marRight w:val="0"/>
                      <w:marTop w:val="0"/>
                      <w:marBottom w:val="0"/>
                      <w:divBdr>
                        <w:top w:val="none" w:sz="0" w:space="0" w:color="auto"/>
                        <w:left w:val="none" w:sz="0" w:space="0" w:color="auto"/>
                        <w:bottom w:val="none" w:sz="0" w:space="0" w:color="auto"/>
                        <w:right w:val="none" w:sz="0" w:space="0" w:color="auto"/>
                      </w:divBdr>
                    </w:div>
                    <w:div w:id="1065644896">
                      <w:marLeft w:val="0"/>
                      <w:marRight w:val="0"/>
                      <w:marTop w:val="0"/>
                      <w:marBottom w:val="0"/>
                      <w:divBdr>
                        <w:top w:val="none" w:sz="0" w:space="0" w:color="auto"/>
                        <w:left w:val="none" w:sz="0" w:space="0" w:color="auto"/>
                        <w:bottom w:val="none" w:sz="0" w:space="0" w:color="auto"/>
                        <w:right w:val="none" w:sz="0" w:space="0" w:color="auto"/>
                      </w:divBdr>
                    </w:div>
                    <w:div w:id="1704598703">
                      <w:marLeft w:val="0"/>
                      <w:marRight w:val="0"/>
                      <w:marTop w:val="0"/>
                      <w:marBottom w:val="0"/>
                      <w:divBdr>
                        <w:top w:val="none" w:sz="0" w:space="0" w:color="auto"/>
                        <w:left w:val="none" w:sz="0" w:space="0" w:color="auto"/>
                        <w:bottom w:val="none" w:sz="0" w:space="0" w:color="auto"/>
                        <w:right w:val="none" w:sz="0" w:space="0" w:color="auto"/>
                      </w:divBdr>
                    </w:div>
                    <w:div w:id="2114126058">
                      <w:marLeft w:val="0"/>
                      <w:marRight w:val="0"/>
                      <w:marTop w:val="0"/>
                      <w:marBottom w:val="0"/>
                      <w:divBdr>
                        <w:top w:val="none" w:sz="0" w:space="0" w:color="auto"/>
                        <w:left w:val="none" w:sz="0" w:space="0" w:color="auto"/>
                        <w:bottom w:val="none" w:sz="0" w:space="0" w:color="auto"/>
                        <w:right w:val="none" w:sz="0" w:space="0" w:color="auto"/>
                      </w:divBdr>
                    </w:div>
                    <w:div w:id="362288908">
                      <w:marLeft w:val="0"/>
                      <w:marRight w:val="0"/>
                      <w:marTop w:val="0"/>
                      <w:marBottom w:val="0"/>
                      <w:divBdr>
                        <w:top w:val="none" w:sz="0" w:space="0" w:color="auto"/>
                        <w:left w:val="none" w:sz="0" w:space="0" w:color="auto"/>
                        <w:bottom w:val="none" w:sz="0" w:space="0" w:color="auto"/>
                        <w:right w:val="none" w:sz="0" w:space="0" w:color="auto"/>
                      </w:divBdr>
                    </w:div>
                  </w:divsChild>
                </w:div>
                <w:div w:id="1008405822">
                  <w:marLeft w:val="0"/>
                  <w:marRight w:val="0"/>
                  <w:marTop w:val="0"/>
                  <w:marBottom w:val="0"/>
                  <w:divBdr>
                    <w:top w:val="none" w:sz="0" w:space="0" w:color="auto"/>
                    <w:left w:val="none" w:sz="0" w:space="0" w:color="auto"/>
                    <w:bottom w:val="none" w:sz="0" w:space="0" w:color="auto"/>
                    <w:right w:val="none" w:sz="0" w:space="0" w:color="auto"/>
                  </w:divBdr>
                  <w:divsChild>
                    <w:div w:id="1407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274">
              <w:marLeft w:val="0"/>
              <w:marRight w:val="0"/>
              <w:marTop w:val="0"/>
              <w:marBottom w:val="0"/>
              <w:divBdr>
                <w:top w:val="none" w:sz="0" w:space="0" w:color="auto"/>
                <w:left w:val="none" w:sz="0" w:space="0" w:color="auto"/>
                <w:bottom w:val="none" w:sz="0" w:space="0" w:color="auto"/>
                <w:right w:val="none" w:sz="0" w:space="0" w:color="auto"/>
              </w:divBdr>
              <w:divsChild>
                <w:div w:id="1059590067">
                  <w:marLeft w:val="0"/>
                  <w:marRight w:val="0"/>
                  <w:marTop w:val="0"/>
                  <w:marBottom w:val="0"/>
                  <w:divBdr>
                    <w:top w:val="none" w:sz="0" w:space="0" w:color="auto"/>
                    <w:left w:val="none" w:sz="0" w:space="0" w:color="auto"/>
                    <w:bottom w:val="none" w:sz="0" w:space="0" w:color="auto"/>
                    <w:right w:val="none" w:sz="0" w:space="0" w:color="auto"/>
                  </w:divBdr>
                </w:div>
              </w:divsChild>
            </w:div>
            <w:div w:id="85927361">
              <w:marLeft w:val="0"/>
              <w:marRight w:val="0"/>
              <w:marTop w:val="0"/>
              <w:marBottom w:val="0"/>
              <w:divBdr>
                <w:top w:val="none" w:sz="0" w:space="0" w:color="auto"/>
                <w:left w:val="none" w:sz="0" w:space="0" w:color="auto"/>
                <w:bottom w:val="none" w:sz="0" w:space="0" w:color="auto"/>
                <w:right w:val="none" w:sz="0" w:space="0" w:color="auto"/>
              </w:divBdr>
              <w:divsChild>
                <w:div w:id="548999316">
                  <w:marLeft w:val="0"/>
                  <w:marRight w:val="0"/>
                  <w:marTop w:val="0"/>
                  <w:marBottom w:val="0"/>
                  <w:divBdr>
                    <w:top w:val="none" w:sz="0" w:space="0" w:color="auto"/>
                    <w:left w:val="none" w:sz="0" w:space="0" w:color="auto"/>
                    <w:bottom w:val="none" w:sz="0" w:space="0" w:color="auto"/>
                    <w:right w:val="none" w:sz="0" w:space="0" w:color="auto"/>
                  </w:divBdr>
                </w:div>
              </w:divsChild>
            </w:div>
            <w:div w:id="1978991267">
              <w:marLeft w:val="0"/>
              <w:marRight w:val="0"/>
              <w:marTop w:val="0"/>
              <w:marBottom w:val="0"/>
              <w:divBdr>
                <w:top w:val="none" w:sz="0" w:space="0" w:color="auto"/>
                <w:left w:val="none" w:sz="0" w:space="0" w:color="auto"/>
                <w:bottom w:val="none" w:sz="0" w:space="0" w:color="auto"/>
                <w:right w:val="none" w:sz="0" w:space="0" w:color="auto"/>
              </w:divBdr>
              <w:divsChild>
                <w:div w:id="52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144">
          <w:marLeft w:val="0"/>
          <w:marRight w:val="0"/>
          <w:marTop w:val="0"/>
          <w:marBottom w:val="0"/>
          <w:divBdr>
            <w:top w:val="none" w:sz="0" w:space="0" w:color="auto"/>
            <w:left w:val="none" w:sz="0" w:space="0" w:color="auto"/>
            <w:bottom w:val="none" w:sz="0" w:space="0" w:color="auto"/>
            <w:right w:val="none" w:sz="0" w:space="0" w:color="auto"/>
          </w:divBdr>
          <w:divsChild>
            <w:div w:id="835458480">
              <w:marLeft w:val="0"/>
              <w:marRight w:val="0"/>
              <w:marTop w:val="0"/>
              <w:marBottom w:val="0"/>
              <w:divBdr>
                <w:top w:val="none" w:sz="0" w:space="0" w:color="auto"/>
                <w:left w:val="none" w:sz="0" w:space="0" w:color="auto"/>
                <w:bottom w:val="none" w:sz="0" w:space="0" w:color="auto"/>
                <w:right w:val="none" w:sz="0" w:space="0" w:color="auto"/>
              </w:divBdr>
              <w:divsChild>
                <w:div w:id="1195574967">
                  <w:marLeft w:val="0"/>
                  <w:marRight w:val="0"/>
                  <w:marTop w:val="0"/>
                  <w:marBottom w:val="0"/>
                  <w:divBdr>
                    <w:top w:val="none" w:sz="0" w:space="0" w:color="auto"/>
                    <w:left w:val="none" w:sz="0" w:space="0" w:color="auto"/>
                    <w:bottom w:val="none" w:sz="0" w:space="0" w:color="auto"/>
                    <w:right w:val="none" w:sz="0" w:space="0" w:color="auto"/>
                  </w:divBdr>
                </w:div>
              </w:divsChild>
            </w:div>
            <w:div w:id="151333634">
              <w:marLeft w:val="0"/>
              <w:marRight w:val="0"/>
              <w:marTop w:val="0"/>
              <w:marBottom w:val="0"/>
              <w:divBdr>
                <w:top w:val="none" w:sz="0" w:space="0" w:color="auto"/>
                <w:left w:val="none" w:sz="0" w:space="0" w:color="auto"/>
                <w:bottom w:val="none" w:sz="0" w:space="0" w:color="auto"/>
                <w:right w:val="none" w:sz="0" w:space="0" w:color="auto"/>
              </w:divBdr>
              <w:divsChild>
                <w:div w:id="502286525">
                  <w:marLeft w:val="0"/>
                  <w:marRight w:val="0"/>
                  <w:marTop w:val="0"/>
                  <w:marBottom w:val="0"/>
                  <w:divBdr>
                    <w:top w:val="none" w:sz="0" w:space="0" w:color="auto"/>
                    <w:left w:val="none" w:sz="0" w:space="0" w:color="auto"/>
                    <w:bottom w:val="none" w:sz="0" w:space="0" w:color="auto"/>
                    <w:right w:val="none" w:sz="0" w:space="0" w:color="auto"/>
                  </w:divBdr>
                </w:div>
              </w:divsChild>
            </w:div>
            <w:div w:id="184095726">
              <w:marLeft w:val="0"/>
              <w:marRight w:val="0"/>
              <w:marTop w:val="0"/>
              <w:marBottom w:val="0"/>
              <w:divBdr>
                <w:top w:val="none" w:sz="0" w:space="0" w:color="auto"/>
                <w:left w:val="none" w:sz="0" w:space="0" w:color="auto"/>
                <w:bottom w:val="none" w:sz="0" w:space="0" w:color="auto"/>
                <w:right w:val="none" w:sz="0" w:space="0" w:color="auto"/>
              </w:divBdr>
              <w:divsChild>
                <w:div w:id="1859004159">
                  <w:marLeft w:val="0"/>
                  <w:marRight w:val="0"/>
                  <w:marTop w:val="0"/>
                  <w:marBottom w:val="0"/>
                  <w:divBdr>
                    <w:top w:val="none" w:sz="0" w:space="0" w:color="auto"/>
                    <w:left w:val="none" w:sz="0" w:space="0" w:color="auto"/>
                    <w:bottom w:val="none" w:sz="0" w:space="0" w:color="auto"/>
                    <w:right w:val="none" w:sz="0" w:space="0" w:color="auto"/>
                  </w:divBdr>
                  <w:divsChild>
                    <w:div w:id="110782908">
                      <w:marLeft w:val="0"/>
                      <w:marRight w:val="0"/>
                      <w:marTop w:val="0"/>
                      <w:marBottom w:val="0"/>
                      <w:divBdr>
                        <w:top w:val="none" w:sz="0" w:space="0" w:color="auto"/>
                        <w:left w:val="none" w:sz="0" w:space="0" w:color="auto"/>
                        <w:bottom w:val="none" w:sz="0" w:space="0" w:color="auto"/>
                        <w:right w:val="none" w:sz="0" w:space="0" w:color="auto"/>
                      </w:divBdr>
                    </w:div>
                    <w:div w:id="46489532">
                      <w:marLeft w:val="0"/>
                      <w:marRight w:val="0"/>
                      <w:marTop w:val="0"/>
                      <w:marBottom w:val="0"/>
                      <w:divBdr>
                        <w:top w:val="none" w:sz="0" w:space="0" w:color="auto"/>
                        <w:left w:val="none" w:sz="0" w:space="0" w:color="auto"/>
                        <w:bottom w:val="none" w:sz="0" w:space="0" w:color="auto"/>
                        <w:right w:val="none" w:sz="0" w:space="0" w:color="auto"/>
                      </w:divBdr>
                    </w:div>
                    <w:div w:id="1115095997">
                      <w:marLeft w:val="0"/>
                      <w:marRight w:val="0"/>
                      <w:marTop w:val="0"/>
                      <w:marBottom w:val="0"/>
                      <w:divBdr>
                        <w:top w:val="none" w:sz="0" w:space="0" w:color="auto"/>
                        <w:left w:val="none" w:sz="0" w:space="0" w:color="auto"/>
                        <w:bottom w:val="none" w:sz="0" w:space="0" w:color="auto"/>
                        <w:right w:val="none" w:sz="0" w:space="0" w:color="auto"/>
                      </w:divBdr>
                    </w:div>
                    <w:div w:id="73207755">
                      <w:marLeft w:val="0"/>
                      <w:marRight w:val="0"/>
                      <w:marTop w:val="0"/>
                      <w:marBottom w:val="0"/>
                      <w:divBdr>
                        <w:top w:val="none" w:sz="0" w:space="0" w:color="auto"/>
                        <w:left w:val="none" w:sz="0" w:space="0" w:color="auto"/>
                        <w:bottom w:val="none" w:sz="0" w:space="0" w:color="auto"/>
                        <w:right w:val="none" w:sz="0" w:space="0" w:color="auto"/>
                      </w:divBdr>
                    </w:div>
                  </w:divsChild>
                </w:div>
                <w:div w:id="770010740">
                  <w:marLeft w:val="0"/>
                  <w:marRight w:val="0"/>
                  <w:marTop w:val="0"/>
                  <w:marBottom w:val="0"/>
                  <w:divBdr>
                    <w:top w:val="none" w:sz="0" w:space="0" w:color="auto"/>
                    <w:left w:val="none" w:sz="0" w:space="0" w:color="auto"/>
                    <w:bottom w:val="none" w:sz="0" w:space="0" w:color="auto"/>
                    <w:right w:val="none" w:sz="0" w:space="0" w:color="auto"/>
                  </w:divBdr>
                  <w:divsChild>
                    <w:div w:id="5858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886">
              <w:marLeft w:val="0"/>
              <w:marRight w:val="0"/>
              <w:marTop w:val="0"/>
              <w:marBottom w:val="0"/>
              <w:divBdr>
                <w:top w:val="none" w:sz="0" w:space="0" w:color="auto"/>
                <w:left w:val="none" w:sz="0" w:space="0" w:color="auto"/>
                <w:bottom w:val="none" w:sz="0" w:space="0" w:color="auto"/>
                <w:right w:val="none" w:sz="0" w:space="0" w:color="auto"/>
              </w:divBdr>
              <w:divsChild>
                <w:div w:id="402335341">
                  <w:marLeft w:val="0"/>
                  <w:marRight w:val="0"/>
                  <w:marTop w:val="0"/>
                  <w:marBottom w:val="0"/>
                  <w:divBdr>
                    <w:top w:val="none" w:sz="0" w:space="0" w:color="auto"/>
                    <w:left w:val="none" w:sz="0" w:space="0" w:color="auto"/>
                    <w:bottom w:val="none" w:sz="0" w:space="0" w:color="auto"/>
                    <w:right w:val="none" w:sz="0" w:space="0" w:color="auto"/>
                  </w:divBdr>
                </w:div>
              </w:divsChild>
            </w:div>
            <w:div w:id="706175021">
              <w:marLeft w:val="0"/>
              <w:marRight w:val="0"/>
              <w:marTop w:val="0"/>
              <w:marBottom w:val="0"/>
              <w:divBdr>
                <w:top w:val="none" w:sz="0" w:space="0" w:color="auto"/>
                <w:left w:val="none" w:sz="0" w:space="0" w:color="auto"/>
                <w:bottom w:val="none" w:sz="0" w:space="0" w:color="auto"/>
                <w:right w:val="none" w:sz="0" w:space="0" w:color="auto"/>
              </w:divBdr>
              <w:divsChild>
                <w:div w:id="1043794095">
                  <w:marLeft w:val="0"/>
                  <w:marRight w:val="0"/>
                  <w:marTop w:val="0"/>
                  <w:marBottom w:val="0"/>
                  <w:divBdr>
                    <w:top w:val="none" w:sz="0" w:space="0" w:color="auto"/>
                    <w:left w:val="none" w:sz="0" w:space="0" w:color="auto"/>
                    <w:bottom w:val="none" w:sz="0" w:space="0" w:color="auto"/>
                    <w:right w:val="none" w:sz="0" w:space="0" w:color="auto"/>
                  </w:divBdr>
                  <w:divsChild>
                    <w:div w:id="1965385950">
                      <w:marLeft w:val="0"/>
                      <w:marRight w:val="0"/>
                      <w:marTop w:val="0"/>
                      <w:marBottom w:val="0"/>
                      <w:divBdr>
                        <w:top w:val="none" w:sz="0" w:space="0" w:color="auto"/>
                        <w:left w:val="none" w:sz="0" w:space="0" w:color="auto"/>
                        <w:bottom w:val="none" w:sz="0" w:space="0" w:color="auto"/>
                        <w:right w:val="none" w:sz="0" w:space="0" w:color="auto"/>
                      </w:divBdr>
                    </w:div>
                    <w:div w:id="754400282">
                      <w:marLeft w:val="0"/>
                      <w:marRight w:val="0"/>
                      <w:marTop w:val="0"/>
                      <w:marBottom w:val="0"/>
                      <w:divBdr>
                        <w:top w:val="none" w:sz="0" w:space="0" w:color="auto"/>
                        <w:left w:val="none" w:sz="0" w:space="0" w:color="auto"/>
                        <w:bottom w:val="none" w:sz="0" w:space="0" w:color="auto"/>
                        <w:right w:val="none" w:sz="0" w:space="0" w:color="auto"/>
                      </w:divBdr>
                    </w:div>
                    <w:div w:id="1104499332">
                      <w:marLeft w:val="0"/>
                      <w:marRight w:val="0"/>
                      <w:marTop w:val="0"/>
                      <w:marBottom w:val="0"/>
                      <w:divBdr>
                        <w:top w:val="none" w:sz="0" w:space="0" w:color="auto"/>
                        <w:left w:val="none" w:sz="0" w:space="0" w:color="auto"/>
                        <w:bottom w:val="none" w:sz="0" w:space="0" w:color="auto"/>
                        <w:right w:val="none" w:sz="0" w:space="0" w:color="auto"/>
                      </w:divBdr>
                    </w:div>
                    <w:div w:id="1052078703">
                      <w:marLeft w:val="0"/>
                      <w:marRight w:val="0"/>
                      <w:marTop w:val="0"/>
                      <w:marBottom w:val="0"/>
                      <w:divBdr>
                        <w:top w:val="none" w:sz="0" w:space="0" w:color="auto"/>
                        <w:left w:val="none" w:sz="0" w:space="0" w:color="auto"/>
                        <w:bottom w:val="none" w:sz="0" w:space="0" w:color="auto"/>
                        <w:right w:val="none" w:sz="0" w:space="0" w:color="auto"/>
                      </w:divBdr>
                    </w:div>
                    <w:div w:id="608657543">
                      <w:marLeft w:val="0"/>
                      <w:marRight w:val="0"/>
                      <w:marTop w:val="0"/>
                      <w:marBottom w:val="0"/>
                      <w:divBdr>
                        <w:top w:val="none" w:sz="0" w:space="0" w:color="auto"/>
                        <w:left w:val="none" w:sz="0" w:space="0" w:color="auto"/>
                        <w:bottom w:val="none" w:sz="0" w:space="0" w:color="auto"/>
                        <w:right w:val="none" w:sz="0" w:space="0" w:color="auto"/>
                      </w:divBdr>
                    </w:div>
                  </w:divsChild>
                </w:div>
                <w:div w:id="1632444339">
                  <w:marLeft w:val="0"/>
                  <w:marRight w:val="0"/>
                  <w:marTop w:val="0"/>
                  <w:marBottom w:val="0"/>
                  <w:divBdr>
                    <w:top w:val="none" w:sz="0" w:space="0" w:color="auto"/>
                    <w:left w:val="none" w:sz="0" w:space="0" w:color="auto"/>
                    <w:bottom w:val="none" w:sz="0" w:space="0" w:color="auto"/>
                    <w:right w:val="none" w:sz="0" w:space="0" w:color="auto"/>
                  </w:divBdr>
                  <w:divsChild>
                    <w:div w:id="10297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829">
              <w:marLeft w:val="0"/>
              <w:marRight w:val="0"/>
              <w:marTop w:val="0"/>
              <w:marBottom w:val="0"/>
              <w:divBdr>
                <w:top w:val="none" w:sz="0" w:space="0" w:color="auto"/>
                <w:left w:val="none" w:sz="0" w:space="0" w:color="auto"/>
                <w:bottom w:val="none" w:sz="0" w:space="0" w:color="auto"/>
                <w:right w:val="none" w:sz="0" w:space="0" w:color="auto"/>
              </w:divBdr>
              <w:divsChild>
                <w:div w:id="1309821278">
                  <w:marLeft w:val="0"/>
                  <w:marRight w:val="0"/>
                  <w:marTop w:val="0"/>
                  <w:marBottom w:val="0"/>
                  <w:divBdr>
                    <w:top w:val="none" w:sz="0" w:space="0" w:color="auto"/>
                    <w:left w:val="none" w:sz="0" w:space="0" w:color="auto"/>
                    <w:bottom w:val="none" w:sz="0" w:space="0" w:color="auto"/>
                    <w:right w:val="none" w:sz="0" w:space="0" w:color="auto"/>
                  </w:divBdr>
                </w:div>
              </w:divsChild>
            </w:div>
            <w:div w:id="1198591695">
              <w:marLeft w:val="0"/>
              <w:marRight w:val="0"/>
              <w:marTop w:val="0"/>
              <w:marBottom w:val="0"/>
              <w:divBdr>
                <w:top w:val="none" w:sz="0" w:space="0" w:color="auto"/>
                <w:left w:val="none" w:sz="0" w:space="0" w:color="auto"/>
                <w:bottom w:val="none" w:sz="0" w:space="0" w:color="auto"/>
                <w:right w:val="none" w:sz="0" w:space="0" w:color="auto"/>
              </w:divBdr>
              <w:divsChild>
                <w:div w:id="419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0784">
          <w:marLeft w:val="0"/>
          <w:marRight w:val="0"/>
          <w:marTop w:val="0"/>
          <w:marBottom w:val="0"/>
          <w:divBdr>
            <w:top w:val="none" w:sz="0" w:space="0" w:color="auto"/>
            <w:left w:val="none" w:sz="0" w:space="0" w:color="auto"/>
            <w:bottom w:val="none" w:sz="0" w:space="0" w:color="auto"/>
            <w:right w:val="none" w:sz="0" w:space="0" w:color="auto"/>
          </w:divBdr>
          <w:divsChild>
            <w:div w:id="1317077395">
              <w:marLeft w:val="0"/>
              <w:marRight w:val="0"/>
              <w:marTop w:val="0"/>
              <w:marBottom w:val="0"/>
              <w:divBdr>
                <w:top w:val="none" w:sz="0" w:space="0" w:color="auto"/>
                <w:left w:val="none" w:sz="0" w:space="0" w:color="auto"/>
                <w:bottom w:val="none" w:sz="0" w:space="0" w:color="auto"/>
                <w:right w:val="none" w:sz="0" w:space="0" w:color="auto"/>
              </w:divBdr>
              <w:divsChild>
                <w:div w:id="1945646045">
                  <w:marLeft w:val="0"/>
                  <w:marRight w:val="0"/>
                  <w:marTop w:val="0"/>
                  <w:marBottom w:val="0"/>
                  <w:divBdr>
                    <w:top w:val="none" w:sz="0" w:space="0" w:color="auto"/>
                    <w:left w:val="none" w:sz="0" w:space="0" w:color="auto"/>
                    <w:bottom w:val="none" w:sz="0" w:space="0" w:color="auto"/>
                    <w:right w:val="none" w:sz="0" w:space="0" w:color="auto"/>
                  </w:divBdr>
                </w:div>
              </w:divsChild>
            </w:div>
            <w:div w:id="2064598003">
              <w:marLeft w:val="0"/>
              <w:marRight w:val="0"/>
              <w:marTop w:val="0"/>
              <w:marBottom w:val="0"/>
              <w:divBdr>
                <w:top w:val="none" w:sz="0" w:space="0" w:color="auto"/>
                <w:left w:val="none" w:sz="0" w:space="0" w:color="auto"/>
                <w:bottom w:val="none" w:sz="0" w:space="0" w:color="auto"/>
                <w:right w:val="none" w:sz="0" w:space="0" w:color="auto"/>
              </w:divBdr>
              <w:divsChild>
                <w:div w:id="1973290254">
                  <w:marLeft w:val="0"/>
                  <w:marRight w:val="0"/>
                  <w:marTop w:val="0"/>
                  <w:marBottom w:val="0"/>
                  <w:divBdr>
                    <w:top w:val="none" w:sz="0" w:space="0" w:color="auto"/>
                    <w:left w:val="none" w:sz="0" w:space="0" w:color="auto"/>
                    <w:bottom w:val="none" w:sz="0" w:space="0" w:color="auto"/>
                    <w:right w:val="none" w:sz="0" w:space="0" w:color="auto"/>
                  </w:divBdr>
                </w:div>
              </w:divsChild>
            </w:div>
            <w:div w:id="1233856513">
              <w:marLeft w:val="0"/>
              <w:marRight w:val="0"/>
              <w:marTop w:val="0"/>
              <w:marBottom w:val="0"/>
              <w:divBdr>
                <w:top w:val="none" w:sz="0" w:space="0" w:color="auto"/>
                <w:left w:val="none" w:sz="0" w:space="0" w:color="auto"/>
                <w:bottom w:val="none" w:sz="0" w:space="0" w:color="auto"/>
                <w:right w:val="none" w:sz="0" w:space="0" w:color="auto"/>
              </w:divBdr>
              <w:divsChild>
                <w:div w:id="706224699">
                  <w:marLeft w:val="0"/>
                  <w:marRight w:val="0"/>
                  <w:marTop w:val="0"/>
                  <w:marBottom w:val="0"/>
                  <w:divBdr>
                    <w:top w:val="none" w:sz="0" w:space="0" w:color="auto"/>
                    <w:left w:val="none" w:sz="0" w:space="0" w:color="auto"/>
                    <w:bottom w:val="none" w:sz="0" w:space="0" w:color="auto"/>
                    <w:right w:val="none" w:sz="0" w:space="0" w:color="auto"/>
                  </w:divBdr>
                  <w:divsChild>
                    <w:div w:id="1742748151">
                      <w:marLeft w:val="0"/>
                      <w:marRight w:val="0"/>
                      <w:marTop w:val="0"/>
                      <w:marBottom w:val="0"/>
                      <w:divBdr>
                        <w:top w:val="none" w:sz="0" w:space="0" w:color="auto"/>
                        <w:left w:val="none" w:sz="0" w:space="0" w:color="auto"/>
                        <w:bottom w:val="none" w:sz="0" w:space="0" w:color="auto"/>
                        <w:right w:val="none" w:sz="0" w:space="0" w:color="auto"/>
                      </w:divBdr>
                    </w:div>
                    <w:div w:id="1416393484">
                      <w:marLeft w:val="0"/>
                      <w:marRight w:val="0"/>
                      <w:marTop w:val="0"/>
                      <w:marBottom w:val="0"/>
                      <w:divBdr>
                        <w:top w:val="none" w:sz="0" w:space="0" w:color="auto"/>
                        <w:left w:val="none" w:sz="0" w:space="0" w:color="auto"/>
                        <w:bottom w:val="none" w:sz="0" w:space="0" w:color="auto"/>
                        <w:right w:val="none" w:sz="0" w:space="0" w:color="auto"/>
                      </w:divBdr>
                    </w:div>
                    <w:div w:id="1194080459">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476">
              <w:marLeft w:val="0"/>
              <w:marRight w:val="0"/>
              <w:marTop w:val="0"/>
              <w:marBottom w:val="0"/>
              <w:divBdr>
                <w:top w:val="none" w:sz="0" w:space="0" w:color="auto"/>
                <w:left w:val="none" w:sz="0" w:space="0" w:color="auto"/>
                <w:bottom w:val="none" w:sz="0" w:space="0" w:color="auto"/>
                <w:right w:val="none" w:sz="0" w:space="0" w:color="auto"/>
              </w:divBdr>
              <w:divsChild>
                <w:div w:id="1213806114">
                  <w:marLeft w:val="0"/>
                  <w:marRight w:val="0"/>
                  <w:marTop w:val="0"/>
                  <w:marBottom w:val="0"/>
                  <w:divBdr>
                    <w:top w:val="none" w:sz="0" w:space="0" w:color="auto"/>
                    <w:left w:val="none" w:sz="0" w:space="0" w:color="auto"/>
                    <w:bottom w:val="none" w:sz="0" w:space="0" w:color="auto"/>
                    <w:right w:val="none" w:sz="0" w:space="0" w:color="auto"/>
                  </w:divBdr>
                </w:div>
              </w:divsChild>
            </w:div>
            <w:div w:id="1783568052">
              <w:marLeft w:val="0"/>
              <w:marRight w:val="0"/>
              <w:marTop w:val="0"/>
              <w:marBottom w:val="0"/>
              <w:divBdr>
                <w:top w:val="none" w:sz="0" w:space="0" w:color="auto"/>
                <w:left w:val="none" w:sz="0" w:space="0" w:color="auto"/>
                <w:bottom w:val="none" w:sz="0" w:space="0" w:color="auto"/>
                <w:right w:val="none" w:sz="0" w:space="0" w:color="auto"/>
              </w:divBdr>
              <w:divsChild>
                <w:div w:id="749693171">
                  <w:marLeft w:val="0"/>
                  <w:marRight w:val="0"/>
                  <w:marTop w:val="0"/>
                  <w:marBottom w:val="0"/>
                  <w:divBdr>
                    <w:top w:val="none" w:sz="0" w:space="0" w:color="auto"/>
                    <w:left w:val="none" w:sz="0" w:space="0" w:color="auto"/>
                    <w:bottom w:val="none" w:sz="0" w:space="0" w:color="auto"/>
                    <w:right w:val="none" w:sz="0" w:space="0" w:color="auto"/>
                  </w:divBdr>
                  <w:divsChild>
                    <w:div w:id="1659184681">
                      <w:marLeft w:val="0"/>
                      <w:marRight w:val="0"/>
                      <w:marTop w:val="0"/>
                      <w:marBottom w:val="0"/>
                      <w:divBdr>
                        <w:top w:val="none" w:sz="0" w:space="0" w:color="auto"/>
                        <w:left w:val="none" w:sz="0" w:space="0" w:color="auto"/>
                        <w:bottom w:val="none" w:sz="0" w:space="0" w:color="auto"/>
                        <w:right w:val="none" w:sz="0" w:space="0" w:color="auto"/>
                      </w:divBdr>
                    </w:div>
                    <w:div w:id="1932664054">
                      <w:marLeft w:val="0"/>
                      <w:marRight w:val="0"/>
                      <w:marTop w:val="0"/>
                      <w:marBottom w:val="0"/>
                      <w:divBdr>
                        <w:top w:val="none" w:sz="0" w:space="0" w:color="auto"/>
                        <w:left w:val="none" w:sz="0" w:space="0" w:color="auto"/>
                        <w:bottom w:val="none" w:sz="0" w:space="0" w:color="auto"/>
                        <w:right w:val="none" w:sz="0" w:space="0" w:color="auto"/>
                      </w:divBdr>
                    </w:div>
                    <w:div w:id="286543175">
                      <w:marLeft w:val="0"/>
                      <w:marRight w:val="0"/>
                      <w:marTop w:val="0"/>
                      <w:marBottom w:val="0"/>
                      <w:divBdr>
                        <w:top w:val="none" w:sz="0" w:space="0" w:color="auto"/>
                        <w:left w:val="none" w:sz="0" w:space="0" w:color="auto"/>
                        <w:bottom w:val="none" w:sz="0" w:space="0" w:color="auto"/>
                        <w:right w:val="none" w:sz="0" w:space="0" w:color="auto"/>
                      </w:divBdr>
                    </w:div>
                    <w:div w:id="1096100927">
                      <w:marLeft w:val="0"/>
                      <w:marRight w:val="0"/>
                      <w:marTop w:val="0"/>
                      <w:marBottom w:val="0"/>
                      <w:divBdr>
                        <w:top w:val="none" w:sz="0" w:space="0" w:color="auto"/>
                        <w:left w:val="none" w:sz="0" w:space="0" w:color="auto"/>
                        <w:bottom w:val="none" w:sz="0" w:space="0" w:color="auto"/>
                        <w:right w:val="none" w:sz="0" w:space="0" w:color="auto"/>
                      </w:divBdr>
                    </w:div>
                    <w:div w:id="89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419">
              <w:marLeft w:val="0"/>
              <w:marRight w:val="0"/>
              <w:marTop w:val="0"/>
              <w:marBottom w:val="0"/>
              <w:divBdr>
                <w:top w:val="none" w:sz="0" w:space="0" w:color="auto"/>
                <w:left w:val="none" w:sz="0" w:space="0" w:color="auto"/>
                <w:bottom w:val="none" w:sz="0" w:space="0" w:color="auto"/>
                <w:right w:val="none" w:sz="0" w:space="0" w:color="auto"/>
              </w:divBdr>
              <w:divsChild>
                <w:div w:id="2058508055">
                  <w:marLeft w:val="0"/>
                  <w:marRight w:val="0"/>
                  <w:marTop w:val="0"/>
                  <w:marBottom w:val="0"/>
                  <w:divBdr>
                    <w:top w:val="none" w:sz="0" w:space="0" w:color="auto"/>
                    <w:left w:val="none" w:sz="0" w:space="0" w:color="auto"/>
                    <w:bottom w:val="none" w:sz="0" w:space="0" w:color="auto"/>
                    <w:right w:val="none" w:sz="0" w:space="0" w:color="auto"/>
                  </w:divBdr>
                </w:div>
              </w:divsChild>
            </w:div>
            <w:div w:id="763649216">
              <w:marLeft w:val="0"/>
              <w:marRight w:val="0"/>
              <w:marTop w:val="0"/>
              <w:marBottom w:val="0"/>
              <w:divBdr>
                <w:top w:val="none" w:sz="0" w:space="0" w:color="auto"/>
                <w:left w:val="none" w:sz="0" w:space="0" w:color="auto"/>
                <w:bottom w:val="none" w:sz="0" w:space="0" w:color="auto"/>
                <w:right w:val="none" w:sz="0" w:space="0" w:color="auto"/>
              </w:divBdr>
              <w:divsChild>
                <w:div w:id="8495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7153">
          <w:marLeft w:val="0"/>
          <w:marRight w:val="0"/>
          <w:marTop w:val="0"/>
          <w:marBottom w:val="0"/>
          <w:divBdr>
            <w:top w:val="none" w:sz="0" w:space="0" w:color="auto"/>
            <w:left w:val="none" w:sz="0" w:space="0" w:color="auto"/>
            <w:bottom w:val="none" w:sz="0" w:space="0" w:color="auto"/>
            <w:right w:val="none" w:sz="0" w:space="0" w:color="auto"/>
          </w:divBdr>
          <w:divsChild>
            <w:div w:id="475924248">
              <w:marLeft w:val="0"/>
              <w:marRight w:val="0"/>
              <w:marTop w:val="0"/>
              <w:marBottom w:val="0"/>
              <w:divBdr>
                <w:top w:val="none" w:sz="0" w:space="0" w:color="auto"/>
                <w:left w:val="none" w:sz="0" w:space="0" w:color="auto"/>
                <w:bottom w:val="none" w:sz="0" w:space="0" w:color="auto"/>
                <w:right w:val="none" w:sz="0" w:space="0" w:color="auto"/>
              </w:divBdr>
              <w:divsChild>
                <w:div w:id="147138673">
                  <w:marLeft w:val="0"/>
                  <w:marRight w:val="0"/>
                  <w:marTop w:val="0"/>
                  <w:marBottom w:val="0"/>
                  <w:divBdr>
                    <w:top w:val="none" w:sz="0" w:space="0" w:color="auto"/>
                    <w:left w:val="none" w:sz="0" w:space="0" w:color="auto"/>
                    <w:bottom w:val="none" w:sz="0" w:space="0" w:color="auto"/>
                    <w:right w:val="none" w:sz="0" w:space="0" w:color="auto"/>
                  </w:divBdr>
                </w:div>
              </w:divsChild>
            </w:div>
            <w:div w:id="1501240237">
              <w:marLeft w:val="0"/>
              <w:marRight w:val="0"/>
              <w:marTop w:val="0"/>
              <w:marBottom w:val="0"/>
              <w:divBdr>
                <w:top w:val="none" w:sz="0" w:space="0" w:color="auto"/>
                <w:left w:val="none" w:sz="0" w:space="0" w:color="auto"/>
                <w:bottom w:val="none" w:sz="0" w:space="0" w:color="auto"/>
                <w:right w:val="none" w:sz="0" w:space="0" w:color="auto"/>
              </w:divBdr>
              <w:divsChild>
                <w:div w:id="771433023">
                  <w:marLeft w:val="0"/>
                  <w:marRight w:val="0"/>
                  <w:marTop w:val="0"/>
                  <w:marBottom w:val="0"/>
                  <w:divBdr>
                    <w:top w:val="none" w:sz="0" w:space="0" w:color="auto"/>
                    <w:left w:val="none" w:sz="0" w:space="0" w:color="auto"/>
                    <w:bottom w:val="none" w:sz="0" w:space="0" w:color="auto"/>
                    <w:right w:val="none" w:sz="0" w:space="0" w:color="auto"/>
                  </w:divBdr>
                </w:div>
              </w:divsChild>
            </w:div>
            <w:div w:id="1622999144">
              <w:marLeft w:val="0"/>
              <w:marRight w:val="0"/>
              <w:marTop w:val="0"/>
              <w:marBottom w:val="0"/>
              <w:divBdr>
                <w:top w:val="none" w:sz="0" w:space="0" w:color="auto"/>
                <w:left w:val="none" w:sz="0" w:space="0" w:color="auto"/>
                <w:bottom w:val="none" w:sz="0" w:space="0" w:color="auto"/>
                <w:right w:val="none" w:sz="0" w:space="0" w:color="auto"/>
              </w:divBdr>
              <w:divsChild>
                <w:div w:id="1020358399">
                  <w:marLeft w:val="0"/>
                  <w:marRight w:val="0"/>
                  <w:marTop w:val="0"/>
                  <w:marBottom w:val="0"/>
                  <w:divBdr>
                    <w:top w:val="none" w:sz="0" w:space="0" w:color="auto"/>
                    <w:left w:val="none" w:sz="0" w:space="0" w:color="auto"/>
                    <w:bottom w:val="none" w:sz="0" w:space="0" w:color="auto"/>
                    <w:right w:val="none" w:sz="0" w:space="0" w:color="auto"/>
                  </w:divBdr>
                </w:div>
              </w:divsChild>
            </w:div>
            <w:div w:id="1774009298">
              <w:marLeft w:val="0"/>
              <w:marRight w:val="0"/>
              <w:marTop w:val="0"/>
              <w:marBottom w:val="0"/>
              <w:divBdr>
                <w:top w:val="none" w:sz="0" w:space="0" w:color="auto"/>
                <w:left w:val="none" w:sz="0" w:space="0" w:color="auto"/>
                <w:bottom w:val="none" w:sz="0" w:space="0" w:color="auto"/>
                <w:right w:val="none" w:sz="0" w:space="0" w:color="auto"/>
              </w:divBdr>
              <w:divsChild>
                <w:div w:id="1867448976">
                  <w:marLeft w:val="0"/>
                  <w:marRight w:val="0"/>
                  <w:marTop w:val="0"/>
                  <w:marBottom w:val="0"/>
                  <w:divBdr>
                    <w:top w:val="none" w:sz="0" w:space="0" w:color="auto"/>
                    <w:left w:val="none" w:sz="0" w:space="0" w:color="auto"/>
                    <w:bottom w:val="none" w:sz="0" w:space="0" w:color="auto"/>
                    <w:right w:val="none" w:sz="0" w:space="0" w:color="auto"/>
                  </w:divBdr>
                  <w:divsChild>
                    <w:div w:id="352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7465">
              <w:marLeft w:val="0"/>
              <w:marRight w:val="0"/>
              <w:marTop w:val="0"/>
              <w:marBottom w:val="0"/>
              <w:divBdr>
                <w:top w:val="none" w:sz="0" w:space="0" w:color="auto"/>
                <w:left w:val="none" w:sz="0" w:space="0" w:color="auto"/>
                <w:bottom w:val="none" w:sz="0" w:space="0" w:color="auto"/>
                <w:right w:val="none" w:sz="0" w:space="0" w:color="auto"/>
              </w:divBdr>
              <w:divsChild>
                <w:div w:id="1908566149">
                  <w:marLeft w:val="0"/>
                  <w:marRight w:val="0"/>
                  <w:marTop w:val="0"/>
                  <w:marBottom w:val="0"/>
                  <w:divBdr>
                    <w:top w:val="none" w:sz="0" w:space="0" w:color="auto"/>
                    <w:left w:val="none" w:sz="0" w:space="0" w:color="auto"/>
                    <w:bottom w:val="none" w:sz="0" w:space="0" w:color="auto"/>
                    <w:right w:val="none" w:sz="0" w:space="0" w:color="auto"/>
                  </w:divBdr>
                </w:div>
              </w:divsChild>
            </w:div>
            <w:div w:id="648363718">
              <w:marLeft w:val="0"/>
              <w:marRight w:val="0"/>
              <w:marTop w:val="0"/>
              <w:marBottom w:val="0"/>
              <w:divBdr>
                <w:top w:val="none" w:sz="0" w:space="0" w:color="auto"/>
                <w:left w:val="none" w:sz="0" w:space="0" w:color="auto"/>
                <w:bottom w:val="none" w:sz="0" w:space="0" w:color="auto"/>
                <w:right w:val="none" w:sz="0" w:space="0" w:color="auto"/>
              </w:divBdr>
              <w:divsChild>
                <w:div w:id="1626961252">
                  <w:marLeft w:val="0"/>
                  <w:marRight w:val="0"/>
                  <w:marTop w:val="0"/>
                  <w:marBottom w:val="0"/>
                  <w:divBdr>
                    <w:top w:val="none" w:sz="0" w:space="0" w:color="auto"/>
                    <w:left w:val="none" w:sz="0" w:space="0" w:color="auto"/>
                    <w:bottom w:val="none" w:sz="0" w:space="0" w:color="auto"/>
                    <w:right w:val="none" w:sz="0" w:space="0" w:color="auto"/>
                  </w:divBdr>
                </w:div>
              </w:divsChild>
            </w:div>
            <w:div w:id="1732995786">
              <w:marLeft w:val="0"/>
              <w:marRight w:val="0"/>
              <w:marTop w:val="0"/>
              <w:marBottom w:val="0"/>
              <w:divBdr>
                <w:top w:val="none" w:sz="0" w:space="0" w:color="auto"/>
                <w:left w:val="none" w:sz="0" w:space="0" w:color="auto"/>
                <w:bottom w:val="none" w:sz="0" w:space="0" w:color="auto"/>
                <w:right w:val="none" w:sz="0" w:space="0" w:color="auto"/>
              </w:divBdr>
              <w:divsChild>
                <w:div w:id="1830752261">
                  <w:marLeft w:val="0"/>
                  <w:marRight w:val="0"/>
                  <w:marTop w:val="0"/>
                  <w:marBottom w:val="0"/>
                  <w:divBdr>
                    <w:top w:val="none" w:sz="0" w:space="0" w:color="auto"/>
                    <w:left w:val="none" w:sz="0" w:space="0" w:color="auto"/>
                    <w:bottom w:val="none" w:sz="0" w:space="0" w:color="auto"/>
                    <w:right w:val="none" w:sz="0" w:space="0" w:color="auto"/>
                  </w:divBdr>
                  <w:divsChild>
                    <w:div w:id="1309743962">
                      <w:marLeft w:val="0"/>
                      <w:marRight w:val="0"/>
                      <w:marTop w:val="0"/>
                      <w:marBottom w:val="0"/>
                      <w:divBdr>
                        <w:top w:val="none" w:sz="0" w:space="0" w:color="auto"/>
                        <w:left w:val="none" w:sz="0" w:space="0" w:color="auto"/>
                        <w:bottom w:val="none" w:sz="0" w:space="0" w:color="auto"/>
                        <w:right w:val="none" w:sz="0" w:space="0" w:color="auto"/>
                      </w:divBdr>
                    </w:div>
                    <w:div w:id="1437939894">
                      <w:marLeft w:val="0"/>
                      <w:marRight w:val="0"/>
                      <w:marTop w:val="0"/>
                      <w:marBottom w:val="0"/>
                      <w:divBdr>
                        <w:top w:val="none" w:sz="0" w:space="0" w:color="auto"/>
                        <w:left w:val="none" w:sz="0" w:space="0" w:color="auto"/>
                        <w:bottom w:val="none" w:sz="0" w:space="0" w:color="auto"/>
                        <w:right w:val="none" w:sz="0" w:space="0" w:color="auto"/>
                      </w:divBdr>
                    </w:div>
                    <w:div w:id="945506141">
                      <w:marLeft w:val="0"/>
                      <w:marRight w:val="0"/>
                      <w:marTop w:val="0"/>
                      <w:marBottom w:val="0"/>
                      <w:divBdr>
                        <w:top w:val="none" w:sz="0" w:space="0" w:color="auto"/>
                        <w:left w:val="none" w:sz="0" w:space="0" w:color="auto"/>
                        <w:bottom w:val="none" w:sz="0" w:space="0" w:color="auto"/>
                        <w:right w:val="none" w:sz="0" w:space="0" w:color="auto"/>
                      </w:divBdr>
                    </w:div>
                    <w:div w:id="1458644505">
                      <w:marLeft w:val="0"/>
                      <w:marRight w:val="0"/>
                      <w:marTop w:val="0"/>
                      <w:marBottom w:val="0"/>
                      <w:divBdr>
                        <w:top w:val="none" w:sz="0" w:space="0" w:color="auto"/>
                        <w:left w:val="none" w:sz="0" w:space="0" w:color="auto"/>
                        <w:bottom w:val="none" w:sz="0" w:space="0" w:color="auto"/>
                        <w:right w:val="none" w:sz="0" w:space="0" w:color="auto"/>
                      </w:divBdr>
                    </w:div>
                    <w:div w:id="283508882">
                      <w:marLeft w:val="0"/>
                      <w:marRight w:val="0"/>
                      <w:marTop w:val="0"/>
                      <w:marBottom w:val="0"/>
                      <w:divBdr>
                        <w:top w:val="none" w:sz="0" w:space="0" w:color="auto"/>
                        <w:left w:val="none" w:sz="0" w:space="0" w:color="auto"/>
                        <w:bottom w:val="none" w:sz="0" w:space="0" w:color="auto"/>
                        <w:right w:val="none" w:sz="0" w:space="0" w:color="auto"/>
                      </w:divBdr>
                    </w:div>
                  </w:divsChild>
                </w:div>
                <w:div w:id="666789943">
                  <w:marLeft w:val="0"/>
                  <w:marRight w:val="0"/>
                  <w:marTop w:val="0"/>
                  <w:marBottom w:val="0"/>
                  <w:divBdr>
                    <w:top w:val="none" w:sz="0" w:space="0" w:color="auto"/>
                    <w:left w:val="none" w:sz="0" w:space="0" w:color="auto"/>
                    <w:bottom w:val="none" w:sz="0" w:space="0" w:color="auto"/>
                    <w:right w:val="none" w:sz="0" w:space="0" w:color="auto"/>
                  </w:divBdr>
                  <w:divsChild>
                    <w:div w:id="745303439">
                      <w:marLeft w:val="0"/>
                      <w:marRight w:val="0"/>
                      <w:marTop w:val="0"/>
                      <w:marBottom w:val="0"/>
                      <w:divBdr>
                        <w:top w:val="none" w:sz="0" w:space="0" w:color="auto"/>
                        <w:left w:val="none" w:sz="0" w:space="0" w:color="auto"/>
                        <w:bottom w:val="none" w:sz="0" w:space="0" w:color="auto"/>
                        <w:right w:val="none" w:sz="0" w:space="0" w:color="auto"/>
                      </w:divBdr>
                    </w:div>
                  </w:divsChild>
                </w:div>
                <w:div w:id="1966427397">
                  <w:marLeft w:val="0"/>
                  <w:marRight w:val="0"/>
                  <w:marTop w:val="0"/>
                  <w:marBottom w:val="0"/>
                  <w:divBdr>
                    <w:top w:val="none" w:sz="0" w:space="0" w:color="auto"/>
                    <w:left w:val="none" w:sz="0" w:space="0" w:color="auto"/>
                    <w:bottom w:val="none" w:sz="0" w:space="0" w:color="auto"/>
                    <w:right w:val="none" w:sz="0" w:space="0" w:color="auto"/>
                  </w:divBdr>
                  <w:divsChild>
                    <w:div w:id="9074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290">
              <w:marLeft w:val="0"/>
              <w:marRight w:val="0"/>
              <w:marTop w:val="0"/>
              <w:marBottom w:val="0"/>
              <w:divBdr>
                <w:top w:val="none" w:sz="0" w:space="0" w:color="auto"/>
                <w:left w:val="none" w:sz="0" w:space="0" w:color="auto"/>
                <w:bottom w:val="none" w:sz="0" w:space="0" w:color="auto"/>
                <w:right w:val="none" w:sz="0" w:space="0" w:color="auto"/>
              </w:divBdr>
              <w:divsChild>
                <w:div w:id="1626540897">
                  <w:marLeft w:val="0"/>
                  <w:marRight w:val="0"/>
                  <w:marTop w:val="0"/>
                  <w:marBottom w:val="0"/>
                  <w:divBdr>
                    <w:top w:val="none" w:sz="0" w:space="0" w:color="auto"/>
                    <w:left w:val="none" w:sz="0" w:space="0" w:color="auto"/>
                    <w:bottom w:val="none" w:sz="0" w:space="0" w:color="auto"/>
                    <w:right w:val="none" w:sz="0" w:space="0" w:color="auto"/>
                  </w:divBdr>
                </w:div>
              </w:divsChild>
            </w:div>
            <w:div w:id="1001467411">
              <w:marLeft w:val="0"/>
              <w:marRight w:val="0"/>
              <w:marTop w:val="0"/>
              <w:marBottom w:val="0"/>
              <w:divBdr>
                <w:top w:val="none" w:sz="0" w:space="0" w:color="auto"/>
                <w:left w:val="none" w:sz="0" w:space="0" w:color="auto"/>
                <w:bottom w:val="none" w:sz="0" w:space="0" w:color="auto"/>
                <w:right w:val="none" w:sz="0" w:space="0" w:color="auto"/>
              </w:divBdr>
              <w:divsChild>
                <w:div w:id="1612545218">
                  <w:marLeft w:val="0"/>
                  <w:marRight w:val="0"/>
                  <w:marTop w:val="0"/>
                  <w:marBottom w:val="0"/>
                  <w:divBdr>
                    <w:top w:val="none" w:sz="0" w:space="0" w:color="auto"/>
                    <w:left w:val="none" w:sz="0" w:space="0" w:color="auto"/>
                    <w:bottom w:val="none" w:sz="0" w:space="0" w:color="auto"/>
                    <w:right w:val="none" w:sz="0" w:space="0" w:color="auto"/>
                  </w:divBdr>
                </w:div>
              </w:divsChild>
            </w:div>
            <w:div w:id="783155376">
              <w:marLeft w:val="0"/>
              <w:marRight w:val="0"/>
              <w:marTop w:val="0"/>
              <w:marBottom w:val="0"/>
              <w:divBdr>
                <w:top w:val="none" w:sz="0" w:space="0" w:color="auto"/>
                <w:left w:val="none" w:sz="0" w:space="0" w:color="auto"/>
                <w:bottom w:val="none" w:sz="0" w:space="0" w:color="auto"/>
                <w:right w:val="none" w:sz="0" w:space="0" w:color="auto"/>
              </w:divBdr>
              <w:divsChild>
                <w:div w:id="671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459">
          <w:marLeft w:val="0"/>
          <w:marRight w:val="0"/>
          <w:marTop w:val="0"/>
          <w:marBottom w:val="0"/>
          <w:divBdr>
            <w:top w:val="none" w:sz="0" w:space="0" w:color="auto"/>
            <w:left w:val="none" w:sz="0" w:space="0" w:color="auto"/>
            <w:bottom w:val="none" w:sz="0" w:space="0" w:color="auto"/>
            <w:right w:val="none" w:sz="0" w:space="0" w:color="auto"/>
          </w:divBdr>
          <w:divsChild>
            <w:div w:id="2043285189">
              <w:marLeft w:val="0"/>
              <w:marRight w:val="0"/>
              <w:marTop w:val="0"/>
              <w:marBottom w:val="0"/>
              <w:divBdr>
                <w:top w:val="none" w:sz="0" w:space="0" w:color="auto"/>
                <w:left w:val="none" w:sz="0" w:space="0" w:color="auto"/>
                <w:bottom w:val="none" w:sz="0" w:space="0" w:color="auto"/>
                <w:right w:val="none" w:sz="0" w:space="0" w:color="auto"/>
              </w:divBdr>
              <w:divsChild>
                <w:div w:id="1183517573">
                  <w:marLeft w:val="0"/>
                  <w:marRight w:val="0"/>
                  <w:marTop w:val="0"/>
                  <w:marBottom w:val="0"/>
                  <w:divBdr>
                    <w:top w:val="none" w:sz="0" w:space="0" w:color="auto"/>
                    <w:left w:val="none" w:sz="0" w:space="0" w:color="auto"/>
                    <w:bottom w:val="none" w:sz="0" w:space="0" w:color="auto"/>
                    <w:right w:val="none" w:sz="0" w:space="0" w:color="auto"/>
                  </w:divBdr>
                </w:div>
              </w:divsChild>
            </w:div>
            <w:div w:id="598219386">
              <w:marLeft w:val="0"/>
              <w:marRight w:val="0"/>
              <w:marTop w:val="0"/>
              <w:marBottom w:val="0"/>
              <w:divBdr>
                <w:top w:val="none" w:sz="0" w:space="0" w:color="auto"/>
                <w:left w:val="none" w:sz="0" w:space="0" w:color="auto"/>
                <w:bottom w:val="none" w:sz="0" w:space="0" w:color="auto"/>
                <w:right w:val="none" w:sz="0" w:space="0" w:color="auto"/>
              </w:divBdr>
              <w:divsChild>
                <w:div w:id="641421672">
                  <w:marLeft w:val="0"/>
                  <w:marRight w:val="0"/>
                  <w:marTop w:val="0"/>
                  <w:marBottom w:val="0"/>
                  <w:divBdr>
                    <w:top w:val="none" w:sz="0" w:space="0" w:color="auto"/>
                    <w:left w:val="none" w:sz="0" w:space="0" w:color="auto"/>
                    <w:bottom w:val="none" w:sz="0" w:space="0" w:color="auto"/>
                    <w:right w:val="none" w:sz="0" w:space="0" w:color="auto"/>
                  </w:divBdr>
                </w:div>
              </w:divsChild>
            </w:div>
            <w:div w:id="93215088">
              <w:marLeft w:val="0"/>
              <w:marRight w:val="0"/>
              <w:marTop w:val="0"/>
              <w:marBottom w:val="0"/>
              <w:divBdr>
                <w:top w:val="none" w:sz="0" w:space="0" w:color="auto"/>
                <w:left w:val="none" w:sz="0" w:space="0" w:color="auto"/>
                <w:bottom w:val="none" w:sz="0" w:space="0" w:color="auto"/>
                <w:right w:val="none" w:sz="0" w:space="0" w:color="auto"/>
              </w:divBdr>
              <w:divsChild>
                <w:div w:id="415517768">
                  <w:marLeft w:val="0"/>
                  <w:marRight w:val="0"/>
                  <w:marTop w:val="0"/>
                  <w:marBottom w:val="0"/>
                  <w:divBdr>
                    <w:top w:val="none" w:sz="0" w:space="0" w:color="auto"/>
                    <w:left w:val="none" w:sz="0" w:space="0" w:color="auto"/>
                    <w:bottom w:val="none" w:sz="0" w:space="0" w:color="auto"/>
                    <w:right w:val="none" w:sz="0" w:space="0" w:color="auto"/>
                  </w:divBdr>
                  <w:divsChild>
                    <w:div w:id="1059866907">
                      <w:marLeft w:val="0"/>
                      <w:marRight w:val="0"/>
                      <w:marTop w:val="0"/>
                      <w:marBottom w:val="0"/>
                      <w:divBdr>
                        <w:top w:val="none" w:sz="0" w:space="0" w:color="auto"/>
                        <w:left w:val="none" w:sz="0" w:space="0" w:color="auto"/>
                        <w:bottom w:val="none" w:sz="0" w:space="0" w:color="auto"/>
                        <w:right w:val="none" w:sz="0" w:space="0" w:color="auto"/>
                      </w:divBdr>
                    </w:div>
                    <w:div w:id="990986749">
                      <w:marLeft w:val="0"/>
                      <w:marRight w:val="0"/>
                      <w:marTop w:val="0"/>
                      <w:marBottom w:val="0"/>
                      <w:divBdr>
                        <w:top w:val="none" w:sz="0" w:space="0" w:color="auto"/>
                        <w:left w:val="none" w:sz="0" w:space="0" w:color="auto"/>
                        <w:bottom w:val="none" w:sz="0" w:space="0" w:color="auto"/>
                        <w:right w:val="none" w:sz="0" w:space="0" w:color="auto"/>
                      </w:divBdr>
                    </w:div>
                    <w:div w:id="791217541">
                      <w:marLeft w:val="0"/>
                      <w:marRight w:val="0"/>
                      <w:marTop w:val="0"/>
                      <w:marBottom w:val="0"/>
                      <w:divBdr>
                        <w:top w:val="none" w:sz="0" w:space="0" w:color="auto"/>
                        <w:left w:val="none" w:sz="0" w:space="0" w:color="auto"/>
                        <w:bottom w:val="none" w:sz="0" w:space="0" w:color="auto"/>
                        <w:right w:val="none" w:sz="0" w:space="0" w:color="auto"/>
                      </w:divBdr>
                    </w:div>
                    <w:div w:id="1483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460">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
              </w:divsChild>
            </w:div>
            <w:div w:id="2020505665">
              <w:marLeft w:val="0"/>
              <w:marRight w:val="0"/>
              <w:marTop w:val="0"/>
              <w:marBottom w:val="0"/>
              <w:divBdr>
                <w:top w:val="none" w:sz="0" w:space="0" w:color="auto"/>
                <w:left w:val="none" w:sz="0" w:space="0" w:color="auto"/>
                <w:bottom w:val="none" w:sz="0" w:space="0" w:color="auto"/>
                <w:right w:val="none" w:sz="0" w:space="0" w:color="auto"/>
              </w:divBdr>
              <w:divsChild>
                <w:div w:id="12001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052">
          <w:marLeft w:val="0"/>
          <w:marRight w:val="0"/>
          <w:marTop w:val="0"/>
          <w:marBottom w:val="0"/>
          <w:divBdr>
            <w:top w:val="none" w:sz="0" w:space="0" w:color="auto"/>
            <w:left w:val="none" w:sz="0" w:space="0" w:color="auto"/>
            <w:bottom w:val="none" w:sz="0" w:space="0" w:color="auto"/>
            <w:right w:val="none" w:sz="0" w:space="0" w:color="auto"/>
          </w:divBdr>
          <w:divsChild>
            <w:div w:id="2145348441">
              <w:marLeft w:val="0"/>
              <w:marRight w:val="0"/>
              <w:marTop w:val="0"/>
              <w:marBottom w:val="0"/>
              <w:divBdr>
                <w:top w:val="none" w:sz="0" w:space="0" w:color="auto"/>
                <w:left w:val="none" w:sz="0" w:space="0" w:color="auto"/>
                <w:bottom w:val="none" w:sz="0" w:space="0" w:color="auto"/>
                <w:right w:val="none" w:sz="0" w:space="0" w:color="auto"/>
              </w:divBdr>
              <w:divsChild>
                <w:div w:id="133641730">
                  <w:marLeft w:val="0"/>
                  <w:marRight w:val="0"/>
                  <w:marTop w:val="0"/>
                  <w:marBottom w:val="0"/>
                  <w:divBdr>
                    <w:top w:val="none" w:sz="0" w:space="0" w:color="auto"/>
                    <w:left w:val="none" w:sz="0" w:space="0" w:color="auto"/>
                    <w:bottom w:val="none" w:sz="0" w:space="0" w:color="auto"/>
                    <w:right w:val="none" w:sz="0" w:space="0" w:color="auto"/>
                  </w:divBdr>
                </w:div>
              </w:divsChild>
            </w:div>
            <w:div w:id="655493919">
              <w:marLeft w:val="0"/>
              <w:marRight w:val="0"/>
              <w:marTop w:val="0"/>
              <w:marBottom w:val="0"/>
              <w:divBdr>
                <w:top w:val="none" w:sz="0" w:space="0" w:color="auto"/>
                <w:left w:val="none" w:sz="0" w:space="0" w:color="auto"/>
                <w:bottom w:val="none" w:sz="0" w:space="0" w:color="auto"/>
                <w:right w:val="none" w:sz="0" w:space="0" w:color="auto"/>
              </w:divBdr>
              <w:divsChild>
                <w:div w:id="1252737493">
                  <w:marLeft w:val="0"/>
                  <w:marRight w:val="0"/>
                  <w:marTop w:val="0"/>
                  <w:marBottom w:val="0"/>
                  <w:divBdr>
                    <w:top w:val="none" w:sz="0" w:space="0" w:color="auto"/>
                    <w:left w:val="none" w:sz="0" w:space="0" w:color="auto"/>
                    <w:bottom w:val="none" w:sz="0" w:space="0" w:color="auto"/>
                    <w:right w:val="none" w:sz="0" w:space="0" w:color="auto"/>
                  </w:divBdr>
                </w:div>
              </w:divsChild>
            </w:div>
            <w:div w:id="728723088">
              <w:marLeft w:val="0"/>
              <w:marRight w:val="0"/>
              <w:marTop w:val="0"/>
              <w:marBottom w:val="0"/>
              <w:divBdr>
                <w:top w:val="none" w:sz="0" w:space="0" w:color="auto"/>
                <w:left w:val="none" w:sz="0" w:space="0" w:color="auto"/>
                <w:bottom w:val="none" w:sz="0" w:space="0" w:color="auto"/>
                <w:right w:val="none" w:sz="0" w:space="0" w:color="auto"/>
              </w:divBdr>
              <w:divsChild>
                <w:div w:id="545261830">
                  <w:marLeft w:val="0"/>
                  <w:marRight w:val="0"/>
                  <w:marTop w:val="0"/>
                  <w:marBottom w:val="0"/>
                  <w:divBdr>
                    <w:top w:val="none" w:sz="0" w:space="0" w:color="auto"/>
                    <w:left w:val="none" w:sz="0" w:space="0" w:color="auto"/>
                    <w:bottom w:val="none" w:sz="0" w:space="0" w:color="auto"/>
                    <w:right w:val="none" w:sz="0" w:space="0" w:color="auto"/>
                  </w:divBdr>
                  <w:divsChild>
                    <w:div w:id="596600311">
                      <w:marLeft w:val="0"/>
                      <w:marRight w:val="0"/>
                      <w:marTop w:val="0"/>
                      <w:marBottom w:val="0"/>
                      <w:divBdr>
                        <w:top w:val="none" w:sz="0" w:space="0" w:color="auto"/>
                        <w:left w:val="none" w:sz="0" w:space="0" w:color="auto"/>
                        <w:bottom w:val="none" w:sz="0" w:space="0" w:color="auto"/>
                        <w:right w:val="none" w:sz="0" w:space="0" w:color="auto"/>
                      </w:divBdr>
                    </w:div>
                    <w:div w:id="1323385813">
                      <w:marLeft w:val="0"/>
                      <w:marRight w:val="0"/>
                      <w:marTop w:val="0"/>
                      <w:marBottom w:val="0"/>
                      <w:divBdr>
                        <w:top w:val="none" w:sz="0" w:space="0" w:color="auto"/>
                        <w:left w:val="none" w:sz="0" w:space="0" w:color="auto"/>
                        <w:bottom w:val="none" w:sz="0" w:space="0" w:color="auto"/>
                        <w:right w:val="none" w:sz="0" w:space="0" w:color="auto"/>
                      </w:divBdr>
                    </w:div>
                    <w:div w:id="1391222866">
                      <w:marLeft w:val="0"/>
                      <w:marRight w:val="0"/>
                      <w:marTop w:val="0"/>
                      <w:marBottom w:val="0"/>
                      <w:divBdr>
                        <w:top w:val="none" w:sz="0" w:space="0" w:color="auto"/>
                        <w:left w:val="none" w:sz="0" w:space="0" w:color="auto"/>
                        <w:bottom w:val="none" w:sz="0" w:space="0" w:color="auto"/>
                        <w:right w:val="none" w:sz="0" w:space="0" w:color="auto"/>
                      </w:divBdr>
                    </w:div>
                    <w:div w:id="1532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036">
              <w:marLeft w:val="0"/>
              <w:marRight w:val="0"/>
              <w:marTop w:val="0"/>
              <w:marBottom w:val="0"/>
              <w:divBdr>
                <w:top w:val="none" w:sz="0" w:space="0" w:color="auto"/>
                <w:left w:val="none" w:sz="0" w:space="0" w:color="auto"/>
                <w:bottom w:val="none" w:sz="0" w:space="0" w:color="auto"/>
                <w:right w:val="none" w:sz="0" w:space="0" w:color="auto"/>
              </w:divBdr>
              <w:divsChild>
                <w:div w:id="1107847202">
                  <w:marLeft w:val="0"/>
                  <w:marRight w:val="0"/>
                  <w:marTop w:val="0"/>
                  <w:marBottom w:val="0"/>
                  <w:divBdr>
                    <w:top w:val="none" w:sz="0" w:space="0" w:color="auto"/>
                    <w:left w:val="none" w:sz="0" w:space="0" w:color="auto"/>
                    <w:bottom w:val="none" w:sz="0" w:space="0" w:color="auto"/>
                    <w:right w:val="none" w:sz="0" w:space="0" w:color="auto"/>
                  </w:divBdr>
                </w:div>
              </w:divsChild>
            </w:div>
            <w:div w:id="1062563876">
              <w:marLeft w:val="0"/>
              <w:marRight w:val="0"/>
              <w:marTop w:val="0"/>
              <w:marBottom w:val="0"/>
              <w:divBdr>
                <w:top w:val="none" w:sz="0" w:space="0" w:color="auto"/>
                <w:left w:val="none" w:sz="0" w:space="0" w:color="auto"/>
                <w:bottom w:val="none" w:sz="0" w:space="0" w:color="auto"/>
                <w:right w:val="none" w:sz="0" w:space="0" w:color="auto"/>
              </w:divBdr>
              <w:divsChild>
                <w:div w:id="1639413650">
                  <w:marLeft w:val="0"/>
                  <w:marRight w:val="0"/>
                  <w:marTop w:val="0"/>
                  <w:marBottom w:val="0"/>
                  <w:divBdr>
                    <w:top w:val="none" w:sz="0" w:space="0" w:color="auto"/>
                    <w:left w:val="none" w:sz="0" w:space="0" w:color="auto"/>
                    <w:bottom w:val="none" w:sz="0" w:space="0" w:color="auto"/>
                    <w:right w:val="none" w:sz="0" w:space="0" w:color="auto"/>
                  </w:divBdr>
                </w:div>
              </w:divsChild>
            </w:div>
            <w:div w:id="1217206595">
              <w:marLeft w:val="0"/>
              <w:marRight w:val="0"/>
              <w:marTop w:val="0"/>
              <w:marBottom w:val="0"/>
              <w:divBdr>
                <w:top w:val="none" w:sz="0" w:space="0" w:color="auto"/>
                <w:left w:val="none" w:sz="0" w:space="0" w:color="auto"/>
                <w:bottom w:val="none" w:sz="0" w:space="0" w:color="auto"/>
                <w:right w:val="none" w:sz="0" w:space="0" w:color="auto"/>
              </w:divBdr>
              <w:divsChild>
                <w:div w:id="803811396">
                  <w:marLeft w:val="0"/>
                  <w:marRight w:val="0"/>
                  <w:marTop w:val="0"/>
                  <w:marBottom w:val="0"/>
                  <w:divBdr>
                    <w:top w:val="none" w:sz="0" w:space="0" w:color="auto"/>
                    <w:left w:val="none" w:sz="0" w:space="0" w:color="auto"/>
                    <w:bottom w:val="none" w:sz="0" w:space="0" w:color="auto"/>
                    <w:right w:val="none" w:sz="0" w:space="0" w:color="auto"/>
                  </w:divBdr>
                </w:div>
              </w:divsChild>
            </w:div>
            <w:div w:id="1432043952">
              <w:marLeft w:val="0"/>
              <w:marRight w:val="0"/>
              <w:marTop w:val="0"/>
              <w:marBottom w:val="0"/>
              <w:divBdr>
                <w:top w:val="none" w:sz="0" w:space="0" w:color="auto"/>
                <w:left w:val="none" w:sz="0" w:space="0" w:color="auto"/>
                <w:bottom w:val="none" w:sz="0" w:space="0" w:color="auto"/>
                <w:right w:val="none" w:sz="0" w:space="0" w:color="auto"/>
              </w:divBdr>
              <w:divsChild>
                <w:div w:id="653491698">
                  <w:marLeft w:val="0"/>
                  <w:marRight w:val="0"/>
                  <w:marTop w:val="0"/>
                  <w:marBottom w:val="0"/>
                  <w:divBdr>
                    <w:top w:val="none" w:sz="0" w:space="0" w:color="auto"/>
                    <w:left w:val="none" w:sz="0" w:space="0" w:color="auto"/>
                    <w:bottom w:val="none" w:sz="0" w:space="0" w:color="auto"/>
                    <w:right w:val="none" w:sz="0" w:space="0" w:color="auto"/>
                  </w:divBdr>
                </w:div>
              </w:divsChild>
            </w:div>
            <w:div w:id="1271475755">
              <w:marLeft w:val="0"/>
              <w:marRight w:val="0"/>
              <w:marTop w:val="0"/>
              <w:marBottom w:val="0"/>
              <w:divBdr>
                <w:top w:val="none" w:sz="0" w:space="0" w:color="auto"/>
                <w:left w:val="none" w:sz="0" w:space="0" w:color="auto"/>
                <w:bottom w:val="none" w:sz="0" w:space="0" w:color="auto"/>
                <w:right w:val="none" w:sz="0" w:space="0" w:color="auto"/>
              </w:divBdr>
              <w:divsChild>
                <w:div w:id="705377416">
                  <w:marLeft w:val="0"/>
                  <w:marRight w:val="0"/>
                  <w:marTop w:val="0"/>
                  <w:marBottom w:val="0"/>
                  <w:divBdr>
                    <w:top w:val="none" w:sz="0" w:space="0" w:color="auto"/>
                    <w:left w:val="none" w:sz="0" w:space="0" w:color="auto"/>
                    <w:bottom w:val="none" w:sz="0" w:space="0" w:color="auto"/>
                    <w:right w:val="none" w:sz="0" w:space="0" w:color="auto"/>
                  </w:divBdr>
                </w:div>
              </w:divsChild>
            </w:div>
            <w:div w:id="1261449648">
              <w:marLeft w:val="0"/>
              <w:marRight w:val="0"/>
              <w:marTop w:val="0"/>
              <w:marBottom w:val="0"/>
              <w:divBdr>
                <w:top w:val="none" w:sz="0" w:space="0" w:color="auto"/>
                <w:left w:val="none" w:sz="0" w:space="0" w:color="auto"/>
                <w:bottom w:val="none" w:sz="0" w:space="0" w:color="auto"/>
                <w:right w:val="none" w:sz="0" w:space="0" w:color="auto"/>
              </w:divBdr>
              <w:divsChild>
                <w:div w:id="839387028">
                  <w:marLeft w:val="0"/>
                  <w:marRight w:val="0"/>
                  <w:marTop w:val="0"/>
                  <w:marBottom w:val="0"/>
                  <w:divBdr>
                    <w:top w:val="none" w:sz="0" w:space="0" w:color="auto"/>
                    <w:left w:val="none" w:sz="0" w:space="0" w:color="auto"/>
                    <w:bottom w:val="none" w:sz="0" w:space="0" w:color="auto"/>
                    <w:right w:val="none" w:sz="0" w:space="0" w:color="auto"/>
                  </w:divBdr>
                </w:div>
              </w:divsChild>
            </w:div>
            <w:div w:id="754399902">
              <w:marLeft w:val="0"/>
              <w:marRight w:val="0"/>
              <w:marTop w:val="0"/>
              <w:marBottom w:val="0"/>
              <w:divBdr>
                <w:top w:val="none" w:sz="0" w:space="0" w:color="auto"/>
                <w:left w:val="none" w:sz="0" w:space="0" w:color="auto"/>
                <w:bottom w:val="none" w:sz="0" w:space="0" w:color="auto"/>
                <w:right w:val="none" w:sz="0" w:space="0" w:color="auto"/>
              </w:divBdr>
              <w:divsChild>
                <w:div w:id="881405032">
                  <w:marLeft w:val="0"/>
                  <w:marRight w:val="0"/>
                  <w:marTop w:val="0"/>
                  <w:marBottom w:val="0"/>
                  <w:divBdr>
                    <w:top w:val="none" w:sz="0" w:space="0" w:color="auto"/>
                    <w:left w:val="none" w:sz="0" w:space="0" w:color="auto"/>
                    <w:bottom w:val="none" w:sz="0" w:space="0" w:color="auto"/>
                    <w:right w:val="none" w:sz="0" w:space="0" w:color="auto"/>
                  </w:divBdr>
                </w:div>
              </w:divsChild>
            </w:div>
            <w:div w:id="2012952678">
              <w:marLeft w:val="0"/>
              <w:marRight w:val="0"/>
              <w:marTop w:val="0"/>
              <w:marBottom w:val="0"/>
              <w:divBdr>
                <w:top w:val="none" w:sz="0" w:space="0" w:color="auto"/>
                <w:left w:val="none" w:sz="0" w:space="0" w:color="auto"/>
                <w:bottom w:val="none" w:sz="0" w:space="0" w:color="auto"/>
                <w:right w:val="none" w:sz="0" w:space="0" w:color="auto"/>
              </w:divBdr>
              <w:divsChild>
                <w:div w:id="1434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6</cp:revision>
  <dcterms:created xsi:type="dcterms:W3CDTF">2016-05-24T02:07:00Z</dcterms:created>
  <dcterms:modified xsi:type="dcterms:W3CDTF">2016-05-27T22:55:00Z</dcterms:modified>
</cp:coreProperties>
</file>