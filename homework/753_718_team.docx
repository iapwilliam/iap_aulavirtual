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50AC7" w14:textId="77777777" w:rsidR="00D865F5" w:rsidRDefault="00D865F5" w:rsidP="00396FD6">
      <w:pPr>
        <w:widowControl w:val="0"/>
        <w:autoSpaceDE w:val="0"/>
        <w:autoSpaceDN w:val="0"/>
        <w:adjustRightInd w:val="0"/>
        <w:rPr>
          <w:rFonts w:ascii="Arial" w:hAnsi="Arial" w:cs="Arial"/>
          <w:color w:val="1A1A1A"/>
          <w:lang w:val="en-US"/>
        </w:rPr>
      </w:pPr>
    </w:p>
    <w:p w14:paraId="2CBC6DC0" w14:textId="77777777" w:rsidR="00D865F5" w:rsidRDefault="00D865F5" w:rsidP="00396FD6">
      <w:pPr>
        <w:widowControl w:val="0"/>
        <w:autoSpaceDE w:val="0"/>
        <w:autoSpaceDN w:val="0"/>
        <w:adjustRightInd w:val="0"/>
        <w:rPr>
          <w:rFonts w:ascii="Arial" w:hAnsi="Arial" w:cs="Arial"/>
          <w:color w:val="1A1A1A"/>
          <w:lang w:val="en-US"/>
        </w:rPr>
      </w:pPr>
    </w:p>
    <w:p w14:paraId="53CB3930" w14:textId="77777777" w:rsidR="00D865F5" w:rsidRDefault="00D865F5" w:rsidP="00396FD6">
      <w:pPr>
        <w:widowControl w:val="0"/>
        <w:autoSpaceDE w:val="0"/>
        <w:autoSpaceDN w:val="0"/>
        <w:adjustRightInd w:val="0"/>
        <w:rPr>
          <w:rFonts w:ascii="Arial" w:hAnsi="Arial" w:cs="Arial"/>
          <w:color w:val="1A1A1A"/>
          <w:lang w:val="en-US"/>
        </w:rPr>
      </w:pPr>
    </w:p>
    <w:p w14:paraId="365DC97E" w14:textId="77777777" w:rsidR="00D865F5" w:rsidRDefault="00D865F5" w:rsidP="00396FD6">
      <w:pPr>
        <w:widowControl w:val="0"/>
        <w:autoSpaceDE w:val="0"/>
        <w:autoSpaceDN w:val="0"/>
        <w:adjustRightInd w:val="0"/>
        <w:rPr>
          <w:rFonts w:ascii="Arial" w:hAnsi="Arial" w:cs="Arial"/>
          <w:color w:val="1A1A1A"/>
          <w:lang w:val="en-US"/>
        </w:rPr>
      </w:pPr>
    </w:p>
    <w:p w14:paraId="4707C58F" w14:textId="77777777" w:rsidR="00D865F5" w:rsidRDefault="00D865F5" w:rsidP="00396FD6">
      <w:pPr>
        <w:widowControl w:val="0"/>
        <w:autoSpaceDE w:val="0"/>
        <w:autoSpaceDN w:val="0"/>
        <w:adjustRightInd w:val="0"/>
        <w:rPr>
          <w:rFonts w:ascii="Arial" w:hAnsi="Arial" w:cs="Arial"/>
          <w:color w:val="1A1A1A"/>
          <w:lang w:val="en-US"/>
        </w:rPr>
      </w:pPr>
    </w:p>
    <w:p w14:paraId="1032D02D" w14:textId="77777777" w:rsidR="00D865F5" w:rsidRDefault="00D865F5" w:rsidP="00396FD6">
      <w:pPr>
        <w:widowControl w:val="0"/>
        <w:autoSpaceDE w:val="0"/>
        <w:autoSpaceDN w:val="0"/>
        <w:adjustRightInd w:val="0"/>
        <w:rPr>
          <w:rFonts w:ascii="Arial" w:hAnsi="Arial" w:cs="Arial"/>
          <w:color w:val="1A1A1A"/>
          <w:lang w:val="en-US"/>
        </w:rPr>
      </w:pPr>
    </w:p>
    <w:p w14:paraId="0ABA8653" w14:textId="7982DF46" w:rsidR="00D865F5" w:rsidRPr="00F703EE" w:rsidRDefault="00D865F5" w:rsidP="00D865F5">
      <w:pPr>
        <w:spacing w:line="360" w:lineRule="auto"/>
        <w:jc w:val="center"/>
        <w:outlineLvl w:val="0"/>
        <w:rPr>
          <w:rFonts w:ascii="Arial" w:hAnsi="Arial" w:cs="Arial"/>
          <w:caps/>
          <w:color w:val="000000" w:themeColor="text1"/>
        </w:rPr>
      </w:pPr>
      <w:r>
        <w:rPr>
          <w:rFonts w:ascii="Arial" w:hAnsi="Arial" w:cs="Arial"/>
          <w:caps/>
          <w:color w:val="000000" w:themeColor="text1"/>
        </w:rPr>
        <w:t>ENSAYO</w:t>
      </w:r>
    </w:p>
    <w:p w14:paraId="30BFD35A" w14:textId="0E1B44A4" w:rsidR="00D865F5" w:rsidRPr="00F703EE" w:rsidRDefault="00D865F5" w:rsidP="00D865F5">
      <w:pPr>
        <w:spacing w:line="360" w:lineRule="auto"/>
        <w:jc w:val="center"/>
        <w:outlineLvl w:val="0"/>
        <w:rPr>
          <w:rFonts w:ascii="Arial" w:hAnsi="Arial" w:cs="Arial"/>
          <w:b/>
          <w:color w:val="1A1A1A"/>
          <w:lang w:val="en-US"/>
        </w:rPr>
      </w:pPr>
      <w:r>
        <w:rPr>
          <w:rFonts w:ascii="Arial" w:hAnsi="Arial" w:cs="Arial"/>
          <w:b/>
          <w:color w:val="1A1A1A"/>
          <w:lang w:val="en-US"/>
        </w:rPr>
        <w:t>Actividad 1</w:t>
      </w:r>
    </w:p>
    <w:p w14:paraId="4A1BFC2F" w14:textId="77777777" w:rsidR="00D865F5" w:rsidRPr="00F703EE" w:rsidRDefault="00D865F5" w:rsidP="00D865F5">
      <w:pPr>
        <w:spacing w:line="360" w:lineRule="auto"/>
        <w:jc w:val="center"/>
        <w:outlineLvl w:val="0"/>
        <w:rPr>
          <w:rFonts w:ascii="Arial" w:hAnsi="Arial" w:cs="Arial"/>
          <w:color w:val="1A1A1A"/>
          <w:lang w:val="en-US"/>
        </w:rPr>
      </w:pPr>
    </w:p>
    <w:p w14:paraId="2EA684C5" w14:textId="77777777" w:rsidR="00D865F5" w:rsidRPr="00F703EE" w:rsidRDefault="00D865F5" w:rsidP="00D865F5">
      <w:pPr>
        <w:spacing w:line="360" w:lineRule="auto"/>
        <w:jc w:val="center"/>
        <w:outlineLvl w:val="0"/>
        <w:rPr>
          <w:rFonts w:ascii="Arial" w:hAnsi="Arial" w:cs="Arial"/>
          <w:color w:val="1A1A1A"/>
          <w:lang w:val="en-US"/>
        </w:rPr>
      </w:pPr>
    </w:p>
    <w:p w14:paraId="45405069" w14:textId="77777777" w:rsidR="00D865F5" w:rsidRPr="00F703EE" w:rsidRDefault="00D865F5" w:rsidP="00D865F5">
      <w:pPr>
        <w:spacing w:line="360" w:lineRule="auto"/>
        <w:jc w:val="center"/>
        <w:rPr>
          <w:rFonts w:ascii="Arial" w:hAnsi="Arial" w:cs="Arial"/>
          <w:color w:val="000000" w:themeColor="text1"/>
        </w:rPr>
      </w:pPr>
    </w:p>
    <w:p w14:paraId="4F5993A0" w14:textId="77777777" w:rsidR="00D865F5" w:rsidRPr="00F703EE" w:rsidRDefault="00D865F5" w:rsidP="00D865F5">
      <w:pPr>
        <w:spacing w:line="360" w:lineRule="auto"/>
        <w:jc w:val="both"/>
        <w:rPr>
          <w:rFonts w:ascii="Arial" w:hAnsi="Arial" w:cs="Arial"/>
          <w:color w:val="000000" w:themeColor="text1"/>
        </w:rPr>
      </w:pPr>
    </w:p>
    <w:p w14:paraId="3A8145E7" w14:textId="77777777" w:rsidR="00D865F5" w:rsidRPr="00F703EE" w:rsidRDefault="00D865F5" w:rsidP="00D865F5">
      <w:pPr>
        <w:spacing w:line="360" w:lineRule="auto"/>
        <w:jc w:val="both"/>
        <w:rPr>
          <w:rFonts w:ascii="Arial" w:hAnsi="Arial" w:cs="Arial"/>
          <w:color w:val="000000" w:themeColor="text1"/>
        </w:rPr>
      </w:pPr>
    </w:p>
    <w:p w14:paraId="0C639486" w14:textId="77777777" w:rsidR="00D865F5" w:rsidRPr="00F703EE" w:rsidRDefault="00D865F5" w:rsidP="00D865F5">
      <w:pPr>
        <w:spacing w:line="360" w:lineRule="auto"/>
        <w:jc w:val="both"/>
        <w:rPr>
          <w:rFonts w:ascii="Arial" w:hAnsi="Arial" w:cs="Arial"/>
          <w:color w:val="000000" w:themeColor="text1"/>
        </w:rPr>
      </w:pPr>
    </w:p>
    <w:p w14:paraId="634597D8" w14:textId="77777777" w:rsidR="00D865F5" w:rsidRPr="00F703EE" w:rsidRDefault="00D865F5" w:rsidP="00D865F5">
      <w:pPr>
        <w:spacing w:line="360" w:lineRule="auto"/>
        <w:jc w:val="both"/>
        <w:rPr>
          <w:rFonts w:ascii="Arial" w:hAnsi="Arial" w:cs="Arial"/>
          <w:color w:val="000000" w:themeColor="text1"/>
        </w:rPr>
      </w:pPr>
    </w:p>
    <w:p w14:paraId="7FDF1806" w14:textId="77777777" w:rsidR="00D865F5" w:rsidRPr="00F703EE" w:rsidRDefault="00D865F5" w:rsidP="00D865F5">
      <w:pPr>
        <w:spacing w:line="360" w:lineRule="auto"/>
        <w:jc w:val="right"/>
        <w:outlineLvl w:val="0"/>
        <w:rPr>
          <w:rFonts w:ascii="Arial" w:hAnsi="Arial" w:cs="Arial"/>
          <w:b/>
          <w:color w:val="000000" w:themeColor="text1"/>
        </w:rPr>
      </w:pPr>
      <w:r w:rsidRPr="00F703EE">
        <w:rPr>
          <w:rFonts w:ascii="Arial" w:hAnsi="Arial" w:cs="Arial"/>
          <w:b/>
          <w:color w:val="000000" w:themeColor="text1"/>
        </w:rPr>
        <w:t>Nombre del Alumno:</w:t>
      </w:r>
    </w:p>
    <w:p w14:paraId="2CA9A73A" w14:textId="77777777" w:rsidR="00D865F5" w:rsidRPr="00F703EE" w:rsidRDefault="00D865F5" w:rsidP="00D865F5">
      <w:pPr>
        <w:spacing w:line="360" w:lineRule="auto"/>
        <w:jc w:val="right"/>
        <w:outlineLvl w:val="0"/>
        <w:rPr>
          <w:rFonts w:ascii="Arial" w:hAnsi="Arial" w:cs="Arial"/>
          <w:color w:val="000000" w:themeColor="text1"/>
        </w:rPr>
      </w:pPr>
      <w:r w:rsidRPr="00F703EE">
        <w:rPr>
          <w:rFonts w:ascii="Arial" w:hAnsi="Arial" w:cs="Arial"/>
          <w:color w:val="000000" w:themeColor="text1"/>
        </w:rPr>
        <w:t>Ing. Guadalupe Morales Marín</w:t>
      </w:r>
    </w:p>
    <w:p w14:paraId="03811818" w14:textId="77777777" w:rsidR="00D865F5" w:rsidRDefault="00D865F5" w:rsidP="00D865F5">
      <w:pPr>
        <w:spacing w:line="360" w:lineRule="auto"/>
        <w:jc w:val="right"/>
        <w:rPr>
          <w:rFonts w:ascii="Arial" w:hAnsi="Arial" w:cs="Arial"/>
          <w:b/>
        </w:rPr>
      </w:pPr>
    </w:p>
    <w:p w14:paraId="0A85F0CB" w14:textId="77777777" w:rsidR="00D865F5" w:rsidRPr="00F703EE" w:rsidRDefault="00D865F5" w:rsidP="00D865F5">
      <w:pPr>
        <w:spacing w:line="360" w:lineRule="auto"/>
        <w:jc w:val="right"/>
        <w:rPr>
          <w:rFonts w:ascii="Arial" w:hAnsi="Arial" w:cs="Arial"/>
          <w:b/>
        </w:rPr>
      </w:pPr>
    </w:p>
    <w:p w14:paraId="4F734555" w14:textId="77777777" w:rsidR="00D865F5" w:rsidRPr="00F703EE" w:rsidRDefault="00D865F5" w:rsidP="00D865F5">
      <w:pPr>
        <w:spacing w:line="360" w:lineRule="auto"/>
        <w:jc w:val="right"/>
        <w:outlineLvl w:val="0"/>
        <w:rPr>
          <w:rFonts w:ascii="Arial" w:hAnsi="Arial" w:cs="Arial"/>
          <w:b/>
        </w:rPr>
      </w:pPr>
      <w:r w:rsidRPr="00F703EE">
        <w:rPr>
          <w:rFonts w:ascii="Arial" w:hAnsi="Arial" w:cs="Arial"/>
          <w:b/>
        </w:rPr>
        <w:t xml:space="preserve">Nombre del Docente: </w:t>
      </w:r>
    </w:p>
    <w:p w14:paraId="35133C10" w14:textId="4693F0E2" w:rsidR="00D865F5" w:rsidRPr="00F703EE" w:rsidRDefault="00A35C3A" w:rsidP="00A35C3A">
      <w:pPr>
        <w:spacing w:line="360" w:lineRule="auto"/>
        <w:jc w:val="right"/>
        <w:outlineLvl w:val="0"/>
        <w:rPr>
          <w:rFonts w:ascii="Arial" w:hAnsi="Arial" w:cs="Arial"/>
        </w:rPr>
      </w:pPr>
      <w:r w:rsidRPr="00A35C3A">
        <w:rPr>
          <w:rFonts w:ascii="Arial" w:hAnsi="Arial" w:cs="Arial"/>
          <w:b/>
          <w:bCs/>
          <w:color w:val="1A1A1A"/>
          <w:lang w:val="en-US"/>
        </w:rPr>
        <w:t xml:space="preserve"> </w:t>
      </w:r>
      <w:r w:rsidRPr="00A35C3A">
        <w:rPr>
          <w:rFonts w:ascii="Arial" w:hAnsi="Arial" w:cs="Arial"/>
          <w:bCs/>
          <w:color w:val="1A1A1A"/>
          <w:lang w:val="en-US"/>
        </w:rPr>
        <w:t>Mtra. Martha Laura Bolivar Meza</w:t>
      </w:r>
    </w:p>
    <w:p w14:paraId="3DF3F4F3" w14:textId="77777777" w:rsidR="00D865F5" w:rsidRPr="00F703EE" w:rsidRDefault="00D865F5" w:rsidP="00D865F5">
      <w:pPr>
        <w:spacing w:line="360" w:lineRule="auto"/>
        <w:jc w:val="right"/>
        <w:rPr>
          <w:rFonts w:ascii="Arial" w:hAnsi="Arial" w:cs="Arial"/>
        </w:rPr>
      </w:pPr>
    </w:p>
    <w:p w14:paraId="5308DE86" w14:textId="77777777" w:rsidR="00D865F5" w:rsidRPr="00F703EE" w:rsidRDefault="00D865F5" w:rsidP="00D865F5">
      <w:pPr>
        <w:spacing w:line="360" w:lineRule="auto"/>
        <w:jc w:val="right"/>
        <w:rPr>
          <w:rFonts w:ascii="Arial" w:hAnsi="Arial" w:cs="Arial"/>
        </w:rPr>
      </w:pPr>
    </w:p>
    <w:p w14:paraId="164DA920" w14:textId="77777777" w:rsidR="00D865F5" w:rsidRDefault="00D865F5" w:rsidP="00D865F5">
      <w:pPr>
        <w:spacing w:line="360" w:lineRule="auto"/>
        <w:jc w:val="right"/>
        <w:rPr>
          <w:rFonts w:ascii="Arial" w:hAnsi="Arial" w:cs="Arial"/>
        </w:rPr>
      </w:pPr>
    </w:p>
    <w:p w14:paraId="3C5E006D" w14:textId="77777777" w:rsidR="00D865F5" w:rsidRPr="00F703EE" w:rsidRDefault="00D865F5" w:rsidP="00D865F5">
      <w:pPr>
        <w:spacing w:line="360" w:lineRule="auto"/>
        <w:jc w:val="right"/>
        <w:rPr>
          <w:rFonts w:ascii="Arial" w:hAnsi="Arial" w:cs="Arial"/>
        </w:rPr>
      </w:pPr>
    </w:p>
    <w:p w14:paraId="7D431A3B" w14:textId="77777777" w:rsidR="00D865F5" w:rsidRPr="00F703EE" w:rsidRDefault="00D865F5" w:rsidP="00D865F5">
      <w:pPr>
        <w:spacing w:line="360" w:lineRule="auto"/>
        <w:jc w:val="right"/>
        <w:rPr>
          <w:rFonts w:ascii="Arial" w:hAnsi="Arial" w:cs="Arial"/>
        </w:rPr>
      </w:pPr>
    </w:p>
    <w:p w14:paraId="125231F6" w14:textId="1E8C62D7" w:rsidR="00D865F5" w:rsidRPr="00F703EE" w:rsidRDefault="00D865F5" w:rsidP="00D865F5">
      <w:pPr>
        <w:spacing w:line="360" w:lineRule="auto"/>
        <w:jc w:val="right"/>
        <w:outlineLvl w:val="0"/>
        <w:rPr>
          <w:rFonts w:ascii="Arial" w:hAnsi="Arial" w:cs="Arial"/>
        </w:rPr>
      </w:pPr>
      <w:r w:rsidRPr="00F703EE">
        <w:rPr>
          <w:rFonts w:ascii="Arial" w:hAnsi="Arial" w:cs="Arial"/>
        </w:rPr>
        <w:t xml:space="preserve">Tuxtla  Gutiérrez, Chiapas; </w:t>
      </w:r>
      <w:r w:rsidR="004E2F61">
        <w:rPr>
          <w:rFonts w:ascii="Arial" w:hAnsi="Arial" w:cs="Arial"/>
        </w:rPr>
        <w:t>16</w:t>
      </w:r>
      <w:r>
        <w:rPr>
          <w:rFonts w:ascii="Arial" w:hAnsi="Arial" w:cs="Arial"/>
        </w:rPr>
        <w:t xml:space="preserve"> de Junio de 2016</w:t>
      </w:r>
      <w:r w:rsidRPr="00F703EE">
        <w:rPr>
          <w:rFonts w:ascii="Arial" w:hAnsi="Arial" w:cs="Arial"/>
        </w:rPr>
        <w:t>.</w:t>
      </w:r>
    </w:p>
    <w:p w14:paraId="5B2B33D5" w14:textId="77777777" w:rsidR="00D865F5" w:rsidRDefault="00D865F5" w:rsidP="00396FD6">
      <w:pPr>
        <w:widowControl w:val="0"/>
        <w:autoSpaceDE w:val="0"/>
        <w:autoSpaceDN w:val="0"/>
        <w:adjustRightInd w:val="0"/>
        <w:rPr>
          <w:rFonts w:ascii="Arial" w:hAnsi="Arial" w:cs="Arial"/>
          <w:color w:val="1A1A1A"/>
          <w:lang w:val="en-US"/>
        </w:rPr>
      </w:pPr>
    </w:p>
    <w:p w14:paraId="23704D6B" w14:textId="77777777" w:rsidR="00D865F5" w:rsidRDefault="00D865F5" w:rsidP="00396FD6">
      <w:pPr>
        <w:widowControl w:val="0"/>
        <w:autoSpaceDE w:val="0"/>
        <w:autoSpaceDN w:val="0"/>
        <w:adjustRightInd w:val="0"/>
        <w:rPr>
          <w:rFonts w:ascii="Arial" w:hAnsi="Arial" w:cs="Arial"/>
          <w:color w:val="1A1A1A"/>
          <w:lang w:val="en-US"/>
        </w:rPr>
      </w:pPr>
    </w:p>
    <w:p w14:paraId="2656CFF3" w14:textId="77777777" w:rsidR="00D865F5" w:rsidRDefault="00D865F5" w:rsidP="00396FD6">
      <w:pPr>
        <w:widowControl w:val="0"/>
        <w:autoSpaceDE w:val="0"/>
        <w:autoSpaceDN w:val="0"/>
        <w:adjustRightInd w:val="0"/>
        <w:rPr>
          <w:rFonts w:ascii="Arial" w:hAnsi="Arial" w:cs="Arial"/>
          <w:color w:val="1A1A1A"/>
          <w:lang w:val="en-US"/>
        </w:rPr>
      </w:pPr>
    </w:p>
    <w:p w14:paraId="6B745B17" w14:textId="77777777" w:rsidR="00D865F5" w:rsidRDefault="00D865F5" w:rsidP="00396FD6">
      <w:pPr>
        <w:widowControl w:val="0"/>
        <w:autoSpaceDE w:val="0"/>
        <w:autoSpaceDN w:val="0"/>
        <w:adjustRightInd w:val="0"/>
        <w:rPr>
          <w:rFonts w:ascii="Arial" w:hAnsi="Arial" w:cs="Arial"/>
          <w:color w:val="1A1A1A"/>
          <w:lang w:val="en-US"/>
        </w:rPr>
      </w:pPr>
    </w:p>
    <w:p w14:paraId="6DE75A22" w14:textId="77777777" w:rsidR="00396FD6" w:rsidRDefault="00396FD6" w:rsidP="00396FD6">
      <w:pPr>
        <w:widowControl w:val="0"/>
        <w:autoSpaceDE w:val="0"/>
        <w:autoSpaceDN w:val="0"/>
        <w:adjustRightInd w:val="0"/>
        <w:jc w:val="both"/>
        <w:rPr>
          <w:rFonts w:ascii="Arial" w:hAnsi="Arial" w:cs="Arial"/>
          <w:color w:val="1A1A1A"/>
          <w:lang w:val="en-US"/>
        </w:rPr>
      </w:pPr>
      <w:r>
        <w:rPr>
          <w:rFonts w:ascii="Arial" w:hAnsi="Arial" w:cs="Arial"/>
          <w:color w:val="1A1A1A"/>
          <w:lang w:val="en-US"/>
        </w:rPr>
        <w:t> </w:t>
      </w:r>
    </w:p>
    <w:p w14:paraId="4B9ED008" w14:textId="269FAF2E" w:rsidR="004E2F61" w:rsidRPr="00B130B3" w:rsidRDefault="004E2F61" w:rsidP="00B130B3">
      <w:pPr>
        <w:spacing w:before="100" w:beforeAutospacing="1" w:after="100" w:afterAutospacing="1" w:line="360" w:lineRule="auto"/>
        <w:jc w:val="both"/>
        <w:rPr>
          <w:rFonts w:ascii="Arial" w:hAnsi="Arial" w:cs="Arial"/>
        </w:rPr>
      </w:pPr>
      <w:r w:rsidRPr="00B130B3">
        <w:rPr>
          <w:rFonts w:ascii="Arial" w:hAnsi="Arial" w:cs="Arial"/>
        </w:rPr>
        <w:lastRenderedPageBreak/>
        <w:t>La Transparencia, rendiciòn de cuentas y participación son importantes en toda sociedad, ya que la población se vuelve incluyente de las acciones y asu vez trata de conocer el gasto público que maneja el gobierno a través de los órganos centralizados o descentralizados.</w:t>
      </w:r>
    </w:p>
    <w:p w14:paraId="3AF19573" w14:textId="77777777" w:rsidR="004E2F61" w:rsidRPr="00B130B3" w:rsidRDefault="004E2F61" w:rsidP="00B130B3">
      <w:pPr>
        <w:widowControl w:val="0"/>
        <w:autoSpaceDE w:val="0"/>
        <w:autoSpaceDN w:val="0"/>
        <w:adjustRightInd w:val="0"/>
        <w:spacing w:after="220" w:line="360" w:lineRule="auto"/>
        <w:jc w:val="both"/>
        <w:rPr>
          <w:rFonts w:ascii="Arial" w:hAnsi="Arial" w:cs="Arial"/>
          <w:lang w:val="en-US"/>
        </w:rPr>
      </w:pPr>
      <w:r w:rsidRPr="00B130B3">
        <w:rPr>
          <w:rFonts w:ascii="Arial" w:hAnsi="Arial" w:cs="Arial"/>
          <w:lang w:val="en-US"/>
        </w:rPr>
        <w:t xml:space="preserve">La rendición de cuentas y la transparencia son dos componentes esenciales en los que se fundamenta </w:t>
      </w:r>
      <w:proofErr w:type="gramStart"/>
      <w:r w:rsidRPr="00B130B3">
        <w:rPr>
          <w:rFonts w:ascii="Arial" w:hAnsi="Arial" w:cs="Arial"/>
          <w:lang w:val="en-US"/>
        </w:rPr>
        <w:t>un</w:t>
      </w:r>
      <w:proofErr w:type="gramEnd"/>
      <w:r w:rsidRPr="00B130B3">
        <w:rPr>
          <w:rFonts w:ascii="Arial" w:hAnsi="Arial" w:cs="Arial"/>
          <w:lang w:val="en-US"/>
        </w:rPr>
        <w:t xml:space="preserve"> gobierno democrático. </w:t>
      </w:r>
      <w:proofErr w:type="gramStart"/>
      <w:r w:rsidRPr="00B130B3">
        <w:rPr>
          <w:rFonts w:ascii="Arial" w:hAnsi="Arial" w:cs="Arial"/>
          <w:lang w:val="en-US"/>
        </w:rPr>
        <w:t>Por medio de la rendición de cuentas, el gobierno explica a la sociedad sus acciones y acepta consecuentemente la responsabilidad de las mismas.</w:t>
      </w:r>
      <w:proofErr w:type="gramEnd"/>
      <w:r w:rsidRPr="00B130B3">
        <w:rPr>
          <w:rFonts w:ascii="Arial" w:hAnsi="Arial" w:cs="Arial"/>
          <w:lang w:val="en-US"/>
        </w:rPr>
        <w:t xml:space="preserve"> La transparencia abre la información al público para que aquellos interesados puedan revisarla, analizarla y, en su caso, utilizarla </w:t>
      </w:r>
      <w:proofErr w:type="gramStart"/>
      <w:r w:rsidRPr="00B130B3">
        <w:rPr>
          <w:rFonts w:ascii="Arial" w:hAnsi="Arial" w:cs="Arial"/>
          <w:lang w:val="en-US"/>
        </w:rPr>
        <w:t>como</w:t>
      </w:r>
      <w:proofErr w:type="gramEnd"/>
      <w:r w:rsidRPr="00B130B3">
        <w:rPr>
          <w:rFonts w:ascii="Arial" w:hAnsi="Arial" w:cs="Arial"/>
          <w:lang w:val="en-US"/>
        </w:rPr>
        <w:t xml:space="preserve"> mecanismo para sancionar. El gobierno democrático debe rendir cuentas para reportar o explicar sus acciones y debe transparentarse para mostrar su funcionamiento y someterse a la evaluación de los ciudadanos</w:t>
      </w:r>
      <w:proofErr w:type="gramStart"/>
      <w:r w:rsidRPr="00B130B3">
        <w:rPr>
          <w:rFonts w:ascii="Arial" w:hAnsi="Arial" w:cs="Arial"/>
          <w:lang w:val="en-US"/>
        </w:rPr>
        <w:t>. </w:t>
      </w:r>
      <w:proofErr w:type="gramEnd"/>
      <w:r w:rsidRPr="00B130B3">
        <w:rPr>
          <w:rFonts w:ascii="Arial" w:hAnsi="Arial" w:cs="Arial"/>
          <w:lang w:val="en-US"/>
        </w:rPr>
        <w:t xml:space="preserve"> En esta perspectiva, el acceso a la información contribuye a reforzar los mecanismos de rendición de cuentas e incide directamente en una mayor calidad de la democracia. </w:t>
      </w:r>
    </w:p>
    <w:p w14:paraId="3801F28A" w14:textId="77777777" w:rsidR="004E2F61" w:rsidRPr="00B130B3" w:rsidRDefault="004E2F61" w:rsidP="00B130B3">
      <w:pPr>
        <w:widowControl w:val="0"/>
        <w:autoSpaceDE w:val="0"/>
        <w:autoSpaceDN w:val="0"/>
        <w:adjustRightInd w:val="0"/>
        <w:spacing w:after="220" w:line="360" w:lineRule="auto"/>
        <w:jc w:val="both"/>
        <w:rPr>
          <w:rFonts w:ascii="Arial" w:hAnsi="Arial" w:cs="Arial"/>
          <w:lang w:val="en-US"/>
        </w:rPr>
      </w:pPr>
      <w:r w:rsidRPr="00B130B3">
        <w:rPr>
          <w:rFonts w:ascii="Arial" w:hAnsi="Arial" w:cs="Arial"/>
          <w:lang w:val="en-US"/>
        </w:rPr>
        <w:t xml:space="preserve">La obligación de transparentar y otorgar acceso público a la información abre canales de comunicación entre las instituciones del Estado y la sociedad, al permitir a la ciudadanía participar en los asuntos públicos y realizar una revisión del ejercicio </w:t>
      </w:r>
      <w:bookmarkStart w:id="0" w:name="_GoBack"/>
      <w:bookmarkEnd w:id="0"/>
      <w:r w:rsidRPr="00B130B3">
        <w:rPr>
          <w:rFonts w:ascii="Arial" w:hAnsi="Arial" w:cs="Arial"/>
          <w:lang w:val="en-US"/>
        </w:rPr>
        <w:t xml:space="preserve">gubernamental. </w:t>
      </w:r>
    </w:p>
    <w:p w14:paraId="261DD070" w14:textId="4FF2F8A6" w:rsidR="004E2F61" w:rsidRPr="00B130B3" w:rsidRDefault="004E2F61" w:rsidP="00B130B3">
      <w:pPr>
        <w:widowControl w:val="0"/>
        <w:autoSpaceDE w:val="0"/>
        <w:autoSpaceDN w:val="0"/>
        <w:adjustRightInd w:val="0"/>
        <w:spacing w:after="220" w:line="360" w:lineRule="auto"/>
        <w:jc w:val="both"/>
        <w:rPr>
          <w:rFonts w:ascii="Arial" w:hAnsi="Arial" w:cs="Arial"/>
          <w:lang w:val="en-US"/>
        </w:rPr>
      </w:pPr>
      <w:r w:rsidRPr="00B130B3">
        <w:rPr>
          <w:rFonts w:ascii="Arial" w:hAnsi="Arial" w:cs="Arial"/>
          <w:lang w:val="en-US"/>
        </w:rPr>
        <w:t xml:space="preserve">La publicación de la Ley Federal de Transparencia y Acceso a la Información Pública Gubernamental el 11 de junio de 2002, permitió contar con un marco regulatorio para el acceso a la información del Gobierno Federal. Con la promulgación de esta ley, se cubrió </w:t>
      </w:r>
      <w:proofErr w:type="gramStart"/>
      <w:r w:rsidRPr="00B130B3">
        <w:rPr>
          <w:rFonts w:ascii="Arial" w:hAnsi="Arial" w:cs="Arial"/>
          <w:lang w:val="en-US"/>
        </w:rPr>
        <w:t>un</w:t>
      </w:r>
      <w:proofErr w:type="gramEnd"/>
      <w:r w:rsidRPr="00B130B3">
        <w:rPr>
          <w:rFonts w:ascii="Arial" w:hAnsi="Arial" w:cs="Arial"/>
          <w:lang w:val="en-US"/>
        </w:rPr>
        <w:t xml:space="preserve"> profundo vacío legal e institucional, ya que ahora cualquier persona puede solicitar información del Gobierno Federal. Asimismo, se asegura la transparencia y la rendición de cuentas en el Gobierno Federal, porque se obliga a contar con procedimientos sencillos y expeditos en materia de acceso a la información; se garantiza la protección de los datos personales en posesión de los sujetos obligados y se establece la obligación de contar con archivos bien ordenados.</w:t>
      </w:r>
    </w:p>
    <w:p w14:paraId="4771A38F" w14:textId="4083341D" w:rsidR="004E2F61" w:rsidRPr="00B130B3" w:rsidRDefault="004E2F61" w:rsidP="00B130B3">
      <w:pPr>
        <w:widowControl w:val="0"/>
        <w:autoSpaceDE w:val="0"/>
        <w:autoSpaceDN w:val="0"/>
        <w:adjustRightInd w:val="0"/>
        <w:spacing w:after="220" w:line="360" w:lineRule="auto"/>
        <w:jc w:val="both"/>
        <w:rPr>
          <w:rFonts w:ascii="Arial" w:hAnsi="Arial" w:cs="Arial"/>
          <w:lang w:val="en-US"/>
        </w:rPr>
      </w:pPr>
      <w:r w:rsidRPr="00B130B3">
        <w:rPr>
          <w:rFonts w:ascii="Arial" w:hAnsi="Arial" w:cs="Arial"/>
          <w:lang w:val="en-US"/>
        </w:rPr>
        <w:t xml:space="preserve">Los avances en materia de transparencia y acceso a la información también se </w:t>
      </w:r>
      <w:proofErr w:type="gramStart"/>
      <w:r w:rsidRPr="00B130B3">
        <w:rPr>
          <w:rFonts w:ascii="Arial" w:hAnsi="Arial" w:cs="Arial"/>
          <w:lang w:val="en-US"/>
        </w:rPr>
        <w:t>han</w:t>
      </w:r>
      <w:proofErr w:type="gramEnd"/>
      <w:r w:rsidRPr="00B130B3">
        <w:rPr>
          <w:rFonts w:ascii="Arial" w:hAnsi="Arial" w:cs="Arial"/>
          <w:lang w:val="en-US"/>
        </w:rPr>
        <w:t xml:space="preserve"> dado en el ámbito estatal, ya que actualmente todas las entidades federativas cuentan con una ley de acceso. El mayor impacto de la rendición de cuentas y la transparencia se observará en el largo plazo: implica continuar con el cambio cultural en la gestión administrativa, que fortalecerá la confianza en las instituciones públicas de México mediante la apropiación masiva del derecho de acceso a la información por parte de los ciudadanos. En la aplicación de este derecho, los servidores públicos deberán aceptar que están sujetos a un escrutinio permanente, por cualquier persona, en cualquier momento y desde cualquier parte, pero también se deberá reconocer que la información en posesión del gobierno es un bien público que se encuentra al alcance de todos los mexicanos.</w:t>
      </w:r>
    </w:p>
    <w:p w14:paraId="1D6A7A47" w14:textId="77777777" w:rsidR="000F250A" w:rsidRPr="00B130B3" w:rsidRDefault="000F250A" w:rsidP="00B130B3">
      <w:pPr>
        <w:spacing w:before="100" w:beforeAutospacing="1" w:after="100" w:afterAutospacing="1" w:line="360" w:lineRule="auto"/>
        <w:jc w:val="both"/>
        <w:rPr>
          <w:rFonts w:ascii="Arial" w:hAnsi="Arial" w:cs="Arial"/>
        </w:rPr>
      </w:pPr>
      <w:r w:rsidRPr="00B130B3">
        <w:rPr>
          <w:rFonts w:ascii="Arial" w:hAnsi="Arial" w:cs="Arial"/>
        </w:rPr>
        <w:t xml:space="preserve">La transparencia y rendición de cuentas es un gran programa pero requiere de una labor titánica y lenta para que esta sea perfectamente implantada en nuestro país e incluso en el planeta. </w:t>
      </w:r>
    </w:p>
    <w:p w14:paraId="662742B6" w14:textId="77777777" w:rsidR="004E2F61" w:rsidRPr="00B130B3" w:rsidRDefault="004E2F61" w:rsidP="00B130B3">
      <w:pPr>
        <w:spacing w:before="100" w:beforeAutospacing="1" w:after="100" w:afterAutospacing="1" w:line="360" w:lineRule="auto"/>
        <w:jc w:val="both"/>
        <w:rPr>
          <w:rFonts w:ascii="Arial" w:hAnsi="Arial" w:cs="Arial"/>
        </w:rPr>
      </w:pPr>
      <w:r w:rsidRPr="00B130B3">
        <w:rPr>
          <w:rFonts w:ascii="Arial" w:hAnsi="Arial" w:cs="Arial"/>
        </w:rPr>
        <w:t xml:space="preserve">La transparencia no es solamente una ley, es una actitud; para mi la transparencia es un conjunto de valores basados en el respeto y la responsabilidad, las organizaciones y empresas mexicanas tienen su principal error, en la manera de seleccionar a sus colaboradores. </w:t>
      </w:r>
    </w:p>
    <w:p w14:paraId="69980F34" w14:textId="77777777" w:rsidR="004E2F61" w:rsidRPr="00B130B3" w:rsidRDefault="004E2F61" w:rsidP="00B130B3">
      <w:pPr>
        <w:spacing w:before="100" w:beforeAutospacing="1" w:after="100" w:afterAutospacing="1" w:line="360" w:lineRule="auto"/>
        <w:jc w:val="both"/>
        <w:rPr>
          <w:rFonts w:ascii="Arial" w:hAnsi="Arial" w:cs="Arial"/>
        </w:rPr>
      </w:pPr>
      <w:r w:rsidRPr="00B130B3">
        <w:rPr>
          <w:rFonts w:ascii="Arial" w:hAnsi="Arial" w:cs="Arial"/>
        </w:rPr>
        <w:t xml:space="preserve">Considero que un buen profesionista no sólo está conformado por una excelente o gran cantidad de conocimientos que son necesarios para hacer crecer o llevar a una empresa al éxito, sino también por un conjunto de valores que permitan evitar entrar en contacto con acciones que desvirtúen su buen trabajo como los son el robo, el soborno o el espionaje. </w:t>
      </w:r>
    </w:p>
    <w:p w14:paraId="27C62549" w14:textId="040E39E6" w:rsidR="004E2F61" w:rsidRPr="00B130B3" w:rsidRDefault="004E2F61" w:rsidP="00B130B3">
      <w:pPr>
        <w:spacing w:before="100" w:beforeAutospacing="1" w:after="100" w:afterAutospacing="1" w:line="360" w:lineRule="auto"/>
        <w:jc w:val="both"/>
        <w:rPr>
          <w:rFonts w:ascii="Arial" w:hAnsi="Arial" w:cs="Arial"/>
        </w:rPr>
      </w:pPr>
      <w:r w:rsidRPr="00B130B3">
        <w:rPr>
          <w:rFonts w:ascii="Arial" w:hAnsi="Arial" w:cs="Arial"/>
        </w:rPr>
        <w:t xml:space="preserve">Las acciones que evitan estos sucesos tiene principalmente que ver con lo ya mencionado antes, el principal problema que nosotros enfrentaremos como mexicanos para poder llevar a cabo este gran proyecto que se a emprendido desde los altos mandos de nuestro gobierno, es que la transparencia no sólo es una cuestión de actitud, es de valores y costumbres. En el camino encontraremos grandes desafíos, nos toparemos con personas ambiguas, resistentes al cambio, con corruptos arraigados, personas intolerantes, la mayoría de las veces, con personas inconformes por que estas acciones van en contra de sus intereses económicos. </w:t>
      </w:r>
    </w:p>
    <w:p w14:paraId="17E6A9D6" w14:textId="4B8BD91F" w:rsidR="004E2F61" w:rsidRPr="00B130B3" w:rsidRDefault="004E2F61" w:rsidP="00B130B3">
      <w:pPr>
        <w:spacing w:before="100" w:beforeAutospacing="1" w:after="100" w:afterAutospacing="1" w:line="360" w:lineRule="auto"/>
        <w:jc w:val="both"/>
        <w:rPr>
          <w:rFonts w:ascii="Arial" w:hAnsi="Arial" w:cs="Arial"/>
        </w:rPr>
      </w:pPr>
      <w:r w:rsidRPr="00B130B3">
        <w:rPr>
          <w:rFonts w:ascii="Arial" w:hAnsi="Arial" w:cs="Arial"/>
        </w:rPr>
        <w:t>La importancia de la transparencia y la rendición de cuentas en la gestión pública radica en que tod</w:t>
      </w:r>
      <w:r w:rsidR="007370B6" w:rsidRPr="00B130B3">
        <w:rPr>
          <w:rFonts w:ascii="Arial" w:hAnsi="Arial" w:cs="Arial"/>
        </w:rPr>
        <w:t>as las decisiones gubernamenta</w:t>
      </w:r>
      <w:r w:rsidRPr="00B130B3">
        <w:rPr>
          <w:rFonts w:ascii="Arial" w:hAnsi="Arial" w:cs="Arial"/>
        </w:rPr>
        <w:t>les y administrativas deb</w:t>
      </w:r>
      <w:r w:rsidR="007370B6" w:rsidRPr="00B130B3">
        <w:rPr>
          <w:rFonts w:ascii="Arial" w:hAnsi="Arial" w:cs="Arial"/>
        </w:rPr>
        <w:t>erán estar al alcance del públ</w:t>
      </w:r>
      <w:r w:rsidRPr="00B130B3">
        <w:rPr>
          <w:rFonts w:ascii="Arial" w:hAnsi="Arial" w:cs="Arial"/>
        </w:rPr>
        <w:t xml:space="preserve">ico en forma clara, accesible y veraz. De esta manera, el presupuesto guberna- mental estará bajo constante escrutinio, favoreciendo el apego a la Ley, a la honestidad y a la responsabilidad de las instituciones y servidores públicos. </w:t>
      </w:r>
    </w:p>
    <w:p w14:paraId="070E3E74" w14:textId="7E796FEF" w:rsidR="004E2F61" w:rsidRPr="00B130B3" w:rsidRDefault="004E2F61" w:rsidP="00B130B3">
      <w:pPr>
        <w:spacing w:before="100" w:beforeAutospacing="1" w:after="100" w:afterAutospacing="1" w:line="360" w:lineRule="auto"/>
        <w:jc w:val="both"/>
        <w:rPr>
          <w:rFonts w:ascii="Arial" w:hAnsi="Arial" w:cs="Arial"/>
        </w:rPr>
      </w:pPr>
      <w:r w:rsidRPr="00B130B3">
        <w:rPr>
          <w:rFonts w:ascii="Arial" w:hAnsi="Arial" w:cs="Arial"/>
        </w:rPr>
        <w:t>Aquello que no pueda ser medido, difícilmente podrá ser evaluado. Por lo tanto, es necesario contar con herramientas eficientes que permitan el análisi</w:t>
      </w:r>
      <w:r w:rsidR="007370B6" w:rsidRPr="00B130B3">
        <w:rPr>
          <w:rFonts w:ascii="Arial" w:hAnsi="Arial" w:cs="Arial"/>
        </w:rPr>
        <w:t>s del gasto público. La trans</w:t>
      </w:r>
      <w:r w:rsidRPr="00B130B3">
        <w:rPr>
          <w:rFonts w:ascii="Arial" w:hAnsi="Arial" w:cs="Arial"/>
        </w:rPr>
        <w:t xml:space="preserve">parencia y la rendición de cuentas en el sector público, servirá para contrastar los objetivos planteados por el Gobierno contra la distribución del gasto gubernamental. De esta forma, además de evaluar la eficiencia del erario, podrán detectarse más fácilmente los casos de corrupción. </w:t>
      </w:r>
    </w:p>
    <w:p w14:paraId="487E9519" w14:textId="7939D523" w:rsidR="004E2F61" w:rsidRPr="00B130B3" w:rsidRDefault="007370B6" w:rsidP="00B130B3">
      <w:pPr>
        <w:spacing w:before="100" w:beforeAutospacing="1" w:after="100" w:afterAutospacing="1" w:line="360" w:lineRule="auto"/>
        <w:jc w:val="both"/>
        <w:rPr>
          <w:rFonts w:ascii="Arial" w:hAnsi="Arial" w:cs="Arial"/>
        </w:rPr>
      </w:pPr>
      <w:r w:rsidRPr="00B130B3">
        <w:rPr>
          <w:rFonts w:ascii="Arial" w:hAnsi="Arial" w:cs="Arial"/>
        </w:rPr>
        <w:t xml:space="preserve">Sin embargo, pese a la </w:t>
      </w:r>
      <w:r w:rsidR="004E2F61" w:rsidRPr="00B130B3">
        <w:rPr>
          <w:rFonts w:ascii="Arial" w:hAnsi="Arial" w:cs="Arial"/>
        </w:rPr>
        <w:t>creación de la Ley de Acceso a la Información Pública</w:t>
      </w:r>
      <w:r w:rsidRPr="00B130B3">
        <w:rPr>
          <w:rFonts w:ascii="Arial" w:hAnsi="Arial" w:cs="Arial"/>
        </w:rPr>
        <w:t>, el proceso de evaluar el gas</w:t>
      </w:r>
      <w:r w:rsidR="004E2F61" w:rsidRPr="00B130B3">
        <w:rPr>
          <w:rFonts w:ascii="Arial" w:hAnsi="Arial" w:cs="Arial"/>
        </w:rPr>
        <w:t xml:space="preserve">to público no es un proceso unilateral, además del acceso a la información es necesario contar con una sociedad políticamente responsable, capaz de demandar, exigir y corroborar el correcto manejo de las finanzas públicas. </w:t>
      </w:r>
    </w:p>
    <w:p w14:paraId="71146570" w14:textId="0344F175" w:rsidR="004E2F61" w:rsidRPr="00B130B3" w:rsidRDefault="004E2F61" w:rsidP="00B130B3">
      <w:pPr>
        <w:spacing w:before="100" w:beforeAutospacing="1" w:after="100" w:afterAutospacing="1" w:line="360" w:lineRule="auto"/>
        <w:jc w:val="both"/>
        <w:rPr>
          <w:rFonts w:ascii="Arial" w:hAnsi="Arial" w:cs="Arial"/>
        </w:rPr>
      </w:pPr>
      <w:r w:rsidRPr="00B130B3">
        <w:rPr>
          <w:rFonts w:ascii="Arial" w:hAnsi="Arial" w:cs="Arial"/>
        </w:rPr>
        <w:t>Cabe destacar que, aun con las acciones del gobierno federal en materia de transparencia presupuestaria, existen lagunas en el marco jurídico que regula este proceso, por lo que el análisis de los recursos públicos por parte de agentes externos al Gobierno, sigue siendo una asignatura p</w:t>
      </w:r>
      <w:r w:rsidR="007370B6" w:rsidRPr="00B130B3">
        <w:rPr>
          <w:rFonts w:ascii="Arial" w:hAnsi="Arial" w:cs="Arial"/>
        </w:rPr>
        <w:t xml:space="preserve">endiente. </w:t>
      </w:r>
    </w:p>
    <w:p w14:paraId="140C141C" w14:textId="77777777" w:rsidR="001E4C8A" w:rsidRPr="00B130B3" w:rsidRDefault="001E4C8A" w:rsidP="00B130B3">
      <w:pPr>
        <w:spacing w:line="360" w:lineRule="auto"/>
        <w:jc w:val="both"/>
        <w:rPr>
          <w:rFonts w:ascii="Arial" w:hAnsi="Arial" w:cs="Arial"/>
          <w:lang w:val="en-US"/>
        </w:rPr>
      </w:pPr>
    </w:p>
    <w:p w14:paraId="3010E3C0" w14:textId="56BA744F" w:rsidR="00F84BF9" w:rsidRPr="00B130B3" w:rsidRDefault="00F84BF9" w:rsidP="00B130B3">
      <w:pPr>
        <w:widowControl w:val="0"/>
        <w:autoSpaceDE w:val="0"/>
        <w:autoSpaceDN w:val="0"/>
        <w:adjustRightInd w:val="0"/>
        <w:spacing w:after="240" w:line="360" w:lineRule="auto"/>
        <w:jc w:val="both"/>
        <w:rPr>
          <w:rFonts w:ascii="Arial" w:hAnsi="Arial" w:cs="Arial"/>
          <w:lang w:val="en-US"/>
        </w:rPr>
      </w:pPr>
      <w:r w:rsidRPr="00B130B3">
        <w:rPr>
          <w:rFonts w:ascii="Arial" w:hAnsi="Arial" w:cs="Arial"/>
          <w:bCs/>
          <w:lang w:val="en-US"/>
        </w:rPr>
        <w:t>Los servidores publicos estan</w:t>
      </w:r>
      <w:r w:rsidR="001E4C8A" w:rsidRPr="00B130B3">
        <w:rPr>
          <w:rFonts w:ascii="Arial" w:hAnsi="Arial" w:cs="Arial"/>
          <w:bCs/>
          <w:lang w:val="en-US"/>
        </w:rPr>
        <w:t xml:space="preserve"> obligados</w:t>
      </w:r>
      <w:r w:rsidRPr="00B130B3">
        <w:rPr>
          <w:rFonts w:ascii="Arial" w:hAnsi="Arial" w:cs="Arial"/>
          <w:bCs/>
          <w:lang w:val="en-US"/>
        </w:rPr>
        <w:t xml:space="preserve"> a la rendicion de cuentas ante la Secretarìa de la Función Pública y el SAT. Ante la SFP</w:t>
      </w:r>
      <w:r w:rsidRPr="00B130B3">
        <w:rPr>
          <w:rFonts w:ascii="Arial" w:hAnsi="Arial" w:cs="Arial"/>
          <w:b/>
          <w:bCs/>
          <w:lang w:val="en-US"/>
        </w:rPr>
        <w:t xml:space="preserve"> </w:t>
      </w:r>
      <w:r w:rsidRPr="00B130B3">
        <w:rPr>
          <w:rFonts w:ascii="Arial" w:hAnsi="Arial" w:cs="Arial"/>
        </w:rPr>
        <w:t>Es la información que deben presentar los servidores públicos respecto de la situación de su patrimonio en los formatos que define la Secretaría de Contraloría y Desarrollo Administrativo, para dar cumplimiento a lo establecido en la Ley Federal de Responsabilidades Administrativas de los Servidores Públicos.</w:t>
      </w:r>
    </w:p>
    <w:p w14:paraId="12FE1073" w14:textId="77777777" w:rsidR="00F84BF9" w:rsidRPr="00B130B3" w:rsidRDefault="00F84BF9" w:rsidP="00B130B3">
      <w:pPr>
        <w:spacing w:line="360" w:lineRule="auto"/>
        <w:jc w:val="both"/>
        <w:rPr>
          <w:rFonts w:ascii="Arial" w:hAnsi="Arial" w:cs="Arial"/>
        </w:rPr>
      </w:pPr>
      <w:r w:rsidRPr="00B130B3">
        <w:rPr>
          <w:rFonts w:ascii="Arial" w:hAnsi="Arial" w:cs="Arial"/>
        </w:rPr>
        <w:t xml:space="preserve">El objetivo presentar la declaración patrimonial es cumplir con lo dispuesto en los artículos 36 y 37 de la Ley Federal de Responsabilidades Administrativas de los Servidores Públicos para que las autoridades competentes puedan llevar a cabo el registro y seguimiento de la evolución de la situación patrimonial de los servidores públicos. La declaración patrimonial se presenta por medio de Internet utilizando el formato electrónico de </w:t>
      </w:r>
      <w:r w:rsidRPr="00B130B3">
        <w:rPr>
          <w:rFonts w:ascii="Arial" w:hAnsi="Arial" w:cs="Arial"/>
          <w:b/>
          <w:bCs/>
        </w:rPr>
        <w:t>declaraNET</w:t>
      </w:r>
      <w:r w:rsidRPr="00B130B3">
        <w:rPr>
          <w:rFonts w:ascii="Arial" w:hAnsi="Arial" w:cs="Arial"/>
        </w:rPr>
        <w:t>.</w:t>
      </w:r>
    </w:p>
    <w:p w14:paraId="37C9BB22" w14:textId="77777777" w:rsidR="00F84BF9" w:rsidRPr="00B130B3" w:rsidRDefault="00F84BF9" w:rsidP="00B130B3">
      <w:pPr>
        <w:spacing w:line="360" w:lineRule="auto"/>
        <w:jc w:val="both"/>
        <w:rPr>
          <w:rFonts w:ascii="Arial" w:hAnsi="Arial" w:cs="Arial"/>
        </w:rPr>
      </w:pPr>
    </w:p>
    <w:p w14:paraId="5ACCF3EC" w14:textId="443F9817" w:rsidR="00F84BF9" w:rsidRPr="00B130B3" w:rsidRDefault="00F84BF9" w:rsidP="00B130B3">
      <w:pPr>
        <w:spacing w:line="360" w:lineRule="auto"/>
        <w:jc w:val="both"/>
        <w:rPr>
          <w:rFonts w:ascii="Arial" w:hAnsi="Arial" w:cs="Arial"/>
        </w:rPr>
      </w:pPr>
      <w:r w:rsidRPr="00B130B3">
        <w:rPr>
          <w:rFonts w:ascii="Arial" w:hAnsi="Arial" w:cs="Arial"/>
        </w:rPr>
        <w:t>Existen 3 tipos de declaración patrimonial:</w:t>
      </w:r>
    </w:p>
    <w:p w14:paraId="03B684B9" w14:textId="77777777" w:rsidR="00F84BF9" w:rsidRPr="00B130B3" w:rsidRDefault="00F84BF9" w:rsidP="00B130B3">
      <w:pPr>
        <w:numPr>
          <w:ilvl w:val="0"/>
          <w:numId w:val="18"/>
        </w:numPr>
        <w:spacing w:line="360" w:lineRule="auto"/>
        <w:jc w:val="both"/>
        <w:rPr>
          <w:rFonts w:ascii="Arial" w:hAnsi="Arial" w:cs="Arial"/>
        </w:rPr>
      </w:pPr>
      <w:r w:rsidRPr="00B130B3">
        <w:rPr>
          <w:rFonts w:ascii="Arial" w:hAnsi="Arial" w:cs="Arial"/>
          <w:b/>
        </w:rPr>
        <w:t>Declaración inicial</w:t>
      </w:r>
      <w:r w:rsidRPr="00B130B3">
        <w:rPr>
          <w:rFonts w:ascii="Arial" w:hAnsi="Arial" w:cs="Arial"/>
        </w:rPr>
        <w:t xml:space="preserve">.- Dentro de los 60 días </w:t>
      </w:r>
      <w:r w:rsidRPr="00B130B3">
        <w:rPr>
          <w:rFonts w:ascii="Arial" w:hAnsi="Arial" w:cs="Arial"/>
          <w:b/>
        </w:rPr>
        <w:t>naturales</w:t>
      </w:r>
      <w:r w:rsidRPr="00B130B3">
        <w:rPr>
          <w:rFonts w:ascii="Arial" w:hAnsi="Arial" w:cs="Arial"/>
        </w:rPr>
        <w:t xml:space="preserve"> siguientes a la toma de posesión del encargo.</w:t>
      </w:r>
    </w:p>
    <w:p w14:paraId="0C0E5479" w14:textId="77777777" w:rsidR="00F84BF9" w:rsidRPr="00B130B3" w:rsidRDefault="00F84BF9" w:rsidP="00B130B3">
      <w:pPr>
        <w:numPr>
          <w:ilvl w:val="0"/>
          <w:numId w:val="18"/>
        </w:numPr>
        <w:spacing w:line="360" w:lineRule="auto"/>
        <w:jc w:val="both"/>
        <w:rPr>
          <w:rFonts w:ascii="Arial" w:hAnsi="Arial" w:cs="Arial"/>
        </w:rPr>
      </w:pPr>
      <w:r w:rsidRPr="00B130B3">
        <w:rPr>
          <w:rFonts w:ascii="Arial" w:hAnsi="Arial" w:cs="Arial"/>
          <w:b/>
        </w:rPr>
        <w:t>Declaración de conclusión</w:t>
      </w:r>
      <w:r w:rsidRPr="00B130B3">
        <w:rPr>
          <w:rFonts w:ascii="Arial" w:hAnsi="Arial" w:cs="Arial"/>
        </w:rPr>
        <w:t xml:space="preserve">.- Dentro de los 60 días </w:t>
      </w:r>
      <w:r w:rsidRPr="00B130B3">
        <w:rPr>
          <w:rFonts w:ascii="Arial" w:hAnsi="Arial" w:cs="Arial"/>
          <w:b/>
        </w:rPr>
        <w:t>naturales</w:t>
      </w:r>
      <w:r w:rsidRPr="00B130B3">
        <w:rPr>
          <w:rFonts w:ascii="Arial" w:hAnsi="Arial" w:cs="Arial"/>
        </w:rPr>
        <w:t xml:space="preserve"> siguientes a la conclusión del encargo.</w:t>
      </w:r>
    </w:p>
    <w:p w14:paraId="413B3D19" w14:textId="0C2D631A" w:rsidR="00F84BF9" w:rsidRPr="00B130B3" w:rsidRDefault="00F84BF9" w:rsidP="00B130B3">
      <w:pPr>
        <w:numPr>
          <w:ilvl w:val="0"/>
          <w:numId w:val="18"/>
        </w:numPr>
        <w:spacing w:line="360" w:lineRule="auto"/>
        <w:jc w:val="both"/>
        <w:rPr>
          <w:rFonts w:ascii="Arial" w:hAnsi="Arial" w:cs="Arial"/>
        </w:rPr>
      </w:pPr>
      <w:r w:rsidRPr="00B130B3">
        <w:rPr>
          <w:rFonts w:ascii="Arial" w:hAnsi="Arial" w:cs="Arial"/>
          <w:b/>
        </w:rPr>
        <w:t>Declaración anual</w:t>
      </w:r>
      <w:r w:rsidRPr="00B130B3">
        <w:rPr>
          <w:rFonts w:ascii="Arial" w:hAnsi="Arial" w:cs="Arial"/>
        </w:rPr>
        <w:t>.- Durante mayo de cada año.</w:t>
      </w:r>
    </w:p>
    <w:p w14:paraId="41FFB0A0" w14:textId="77777777" w:rsidR="00F84BF9" w:rsidRPr="00B130B3" w:rsidRDefault="00F84BF9" w:rsidP="00B130B3">
      <w:pPr>
        <w:spacing w:line="360" w:lineRule="auto"/>
        <w:ind w:left="1416"/>
        <w:jc w:val="both"/>
        <w:rPr>
          <w:rFonts w:ascii="Arial" w:hAnsi="Arial" w:cs="Arial"/>
        </w:rPr>
      </w:pPr>
    </w:p>
    <w:p w14:paraId="5EB98988" w14:textId="2D164D73" w:rsidR="00F84BF9" w:rsidRPr="00B130B3" w:rsidRDefault="00B130B3" w:rsidP="00B130B3">
      <w:pPr>
        <w:widowControl w:val="0"/>
        <w:autoSpaceDE w:val="0"/>
        <w:autoSpaceDN w:val="0"/>
        <w:adjustRightInd w:val="0"/>
        <w:spacing w:line="360" w:lineRule="auto"/>
        <w:jc w:val="both"/>
        <w:rPr>
          <w:rFonts w:ascii="Arial" w:hAnsi="Arial" w:cs="Arial"/>
          <w:lang w:val="en-US"/>
        </w:rPr>
      </w:pPr>
      <w:r w:rsidRPr="00B130B3">
        <w:rPr>
          <w:rFonts w:ascii="Arial" w:hAnsi="Arial" w:cs="Arial"/>
          <w:lang w:val="en-US"/>
        </w:rPr>
        <w:t xml:space="preserve">Se obligan a presentar la declaración Annual ante el SAT, los servidores públicos en el mes de Abril de cada año </w:t>
      </w:r>
      <w:r w:rsidR="00F84BF9" w:rsidRPr="00B130B3">
        <w:rPr>
          <w:rFonts w:ascii="Arial" w:hAnsi="Arial" w:cs="Arial"/>
          <w:lang w:val="en-US"/>
        </w:rPr>
        <w:t>las personas físicas que hayan obtenido ingresos, entre otros, por los siguientes conceptos: Prestar servicios profesionales (honorarios</w:t>
      </w:r>
      <w:proofErr w:type="gramStart"/>
      <w:r w:rsidR="00F84BF9" w:rsidRPr="00B130B3">
        <w:rPr>
          <w:rFonts w:ascii="Arial" w:hAnsi="Arial" w:cs="Arial"/>
          <w:lang w:val="en-US"/>
        </w:rPr>
        <w:t>) , </w:t>
      </w:r>
      <w:proofErr w:type="gramEnd"/>
      <w:r w:rsidR="00F84BF9" w:rsidRPr="00B130B3">
        <w:rPr>
          <w:rFonts w:ascii="Arial" w:hAnsi="Arial" w:cs="Arial"/>
          <w:lang w:val="en-US"/>
        </w:rPr>
        <w:t xml:space="preserve"> Rentar bienes inmuebles, Realizar actividades empresariales (comerciales, industriales, agrícolas, ganaderas, silvícolas, de pesca, y de autotransporte), excepto los que tributan en el Régimen de Incorporación Fiscal , Enajenar bienes , adquirir bienes, percibir salarios, percibir </w:t>
      </w:r>
      <w:hyperlink r:id="rId8" w:history="1">
        <w:r w:rsidR="00F84BF9" w:rsidRPr="00B130B3">
          <w:rPr>
            <w:rFonts w:ascii="Arial" w:hAnsi="Arial" w:cs="Arial"/>
            <w:lang w:val="en-US"/>
          </w:rPr>
          <w:t>intereses</w:t>
        </w:r>
      </w:hyperlink>
      <w:r w:rsidR="00F84BF9" w:rsidRPr="00B130B3">
        <w:rPr>
          <w:rFonts w:ascii="Arial" w:hAnsi="Arial" w:cs="Arial"/>
          <w:lang w:val="en-US"/>
        </w:rPr>
        <w:t>, otros ingresos, por ejemplo: las deudas condonadas por el acreedor o pagadas por otra persona, por inversiones en el extranjero, por intereses moratorios o por penas convencionales.  </w:t>
      </w:r>
    </w:p>
    <w:p w14:paraId="3B4E32CD" w14:textId="77777777" w:rsidR="00F84BF9" w:rsidRPr="00B130B3" w:rsidRDefault="00F84BF9" w:rsidP="00B130B3">
      <w:pPr>
        <w:widowControl w:val="0"/>
        <w:autoSpaceDE w:val="0"/>
        <w:autoSpaceDN w:val="0"/>
        <w:adjustRightInd w:val="0"/>
        <w:spacing w:after="193" w:line="360" w:lineRule="auto"/>
        <w:jc w:val="both"/>
        <w:rPr>
          <w:rFonts w:ascii="Arial" w:hAnsi="Arial" w:cs="Arial"/>
          <w:b/>
          <w:bCs/>
          <w:lang w:val="en-US"/>
        </w:rPr>
      </w:pPr>
    </w:p>
    <w:p w14:paraId="1BF24F22" w14:textId="3092FFF9" w:rsidR="000D137C" w:rsidRPr="00B130B3" w:rsidRDefault="0026056B" w:rsidP="00B130B3">
      <w:pPr>
        <w:widowControl w:val="0"/>
        <w:autoSpaceDE w:val="0"/>
        <w:autoSpaceDN w:val="0"/>
        <w:adjustRightInd w:val="0"/>
        <w:spacing w:after="193" w:line="360" w:lineRule="auto"/>
        <w:jc w:val="both"/>
        <w:rPr>
          <w:rFonts w:ascii="Arial" w:hAnsi="Arial" w:cs="Arial"/>
          <w:lang w:val="en-US"/>
        </w:rPr>
      </w:pPr>
      <w:r w:rsidRPr="00B130B3">
        <w:rPr>
          <w:rFonts w:ascii="Arial" w:hAnsi="Arial" w:cs="Arial"/>
          <w:bCs/>
          <w:lang w:val="en-US"/>
        </w:rPr>
        <w:t xml:space="preserve">En el </w:t>
      </w:r>
      <w:r w:rsidR="000D137C" w:rsidRPr="00B130B3">
        <w:rPr>
          <w:rFonts w:ascii="Arial" w:hAnsi="Arial" w:cs="Arial"/>
          <w:bCs/>
          <w:lang w:val="en-US"/>
        </w:rPr>
        <w:t>Instituto Nacional de Transparencia, Acceso a la Información y Protección de Datos Personales</w:t>
      </w:r>
      <w:r w:rsidR="00B130B3">
        <w:rPr>
          <w:rFonts w:ascii="Arial" w:hAnsi="Arial" w:cs="Arial"/>
          <w:lang w:val="en-US"/>
        </w:rPr>
        <w:t>, m</w:t>
      </w:r>
      <w:r w:rsidR="00DF3CF3" w:rsidRPr="00B130B3">
        <w:rPr>
          <w:rFonts w:ascii="Arial" w:hAnsi="Arial" w:cs="Arial"/>
          <w:lang w:val="en-US"/>
        </w:rPr>
        <w:t xml:space="preserve">ediante </w:t>
      </w:r>
      <w:r w:rsidR="000D137C" w:rsidRPr="00B130B3">
        <w:rPr>
          <w:rFonts w:ascii="Arial" w:hAnsi="Arial" w:cs="Arial"/>
          <w:lang w:val="en-US"/>
        </w:rPr>
        <w:t>un escrito que las personas presentan ante las Unidades de Enlace de los Sujetos Obligados por la Ley Federal de Transparencia y Acceso a la Información Pública Gubernamental (LFTAIPG), por el que pueden requerir el acceso a información pública que se encuentra en documentos que generen, obtengan, adquieran, transformen o conserven en sus archivos.</w:t>
      </w:r>
    </w:p>
    <w:p w14:paraId="39D2929C" w14:textId="4AB9B257" w:rsidR="000D137C" w:rsidRPr="00B130B3" w:rsidRDefault="000D137C" w:rsidP="00B130B3">
      <w:pPr>
        <w:widowControl w:val="0"/>
        <w:autoSpaceDE w:val="0"/>
        <w:autoSpaceDN w:val="0"/>
        <w:adjustRightInd w:val="0"/>
        <w:spacing w:after="200" w:line="360" w:lineRule="auto"/>
        <w:jc w:val="both"/>
        <w:rPr>
          <w:rFonts w:ascii="Arial" w:hAnsi="Arial" w:cs="Arial"/>
          <w:lang w:val="en-US"/>
        </w:rPr>
      </w:pPr>
      <w:r w:rsidRPr="00B130B3">
        <w:rPr>
          <w:rFonts w:ascii="Arial" w:hAnsi="Arial" w:cs="Arial"/>
          <w:lang w:val="en-US"/>
        </w:rPr>
        <w:t>La información solicitada puede ser sobre cualquier actividad que lleven a cab</w:t>
      </w:r>
      <w:r w:rsidR="00DF3CF3" w:rsidRPr="00B130B3">
        <w:rPr>
          <w:rFonts w:ascii="Arial" w:hAnsi="Arial" w:cs="Arial"/>
          <w:lang w:val="en-US"/>
        </w:rPr>
        <w:t xml:space="preserve">o las dependencias y entidades, </w:t>
      </w:r>
      <w:r w:rsidRPr="00B130B3">
        <w:rPr>
          <w:rFonts w:ascii="Arial" w:hAnsi="Arial" w:cs="Arial"/>
          <w:lang w:val="en-US"/>
        </w:rPr>
        <w:t>minutas de reuniones, resultados de los proyectos y programas</w:t>
      </w:r>
      <w:r w:rsidR="00DF3CF3" w:rsidRPr="00B130B3">
        <w:rPr>
          <w:rFonts w:ascii="Arial" w:hAnsi="Arial" w:cs="Arial"/>
          <w:lang w:val="en-US"/>
        </w:rPr>
        <w:t xml:space="preserve">, entre muchos otros conceptos </w:t>
      </w:r>
      <w:r w:rsidRPr="00B130B3">
        <w:rPr>
          <w:rFonts w:ascii="Arial" w:hAnsi="Arial" w:cs="Arial"/>
          <w:lang w:val="en-US"/>
        </w:rPr>
        <w:t>o bien, sobre el desemp</w:t>
      </w:r>
      <w:r w:rsidR="00DF3CF3" w:rsidRPr="00B130B3">
        <w:rPr>
          <w:rFonts w:ascii="Arial" w:hAnsi="Arial" w:cs="Arial"/>
          <w:lang w:val="en-US"/>
        </w:rPr>
        <w:t xml:space="preserve">eño de los servidores públicos </w:t>
      </w:r>
      <w:r w:rsidRPr="00B130B3">
        <w:rPr>
          <w:rFonts w:ascii="Arial" w:hAnsi="Arial" w:cs="Arial"/>
          <w:lang w:val="en-US"/>
        </w:rPr>
        <w:t>gastos que realizan, versión pública de sus agendas laborales, versión pública de su currículo, etc.</w:t>
      </w:r>
    </w:p>
    <w:p w14:paraId="2085D877" w14:textId="77777777" w:rsidR="000D137C" w:rsidRPr="00B130B3" w:rsidRDefault="000D137C" w:rsidP="00B130B3">
      <w:pPr>
        <w:widowControl w:val="0"/>
        <w:autoSpaceDE w:val="0"/>
        <w:autoSpaceDN w:val="0"/>
        <w:adjustRightInd w:val="0"/>
        <w:spacing w:after="200" w:line="360" w:lineRule="auto"/>
        <w:jc w:val="both"/>
        <w:rPr>
          <w:rFonts w:ascii="Arial" w:hAnsi="Arial" w:cs="Arial"/>
          <w:lang w:val="en-US"/>
        </w:rPr>
      </w:pPr>
      <w:r w:rsidRPr="00B130B3">
        <w:rPr>
          <w:rFonts w:ascii="Arial" w:hAnsi="Arial" w:cs="Arial"/>
          <w:lang w:val="en-US"/>
        </w:rPr>
        <w:t xml:space="preserve">La LFTAIPG establece que toda la información que posean los Sujetos Obligados es pública, excepto aquélla que el propio ordenamiento la clasifique </w:t>
      </w:r>
      <w:proofErr w:type="gramStart"/>
      <w:r w:rsidRPr="00B130B3">
        <w:rPr>
          <w:rFonts w:ascii="Arial" w:hAnsi="Arial" w:cs="Arial"/>
          <w:lang w:val="en-US"/>
        </w:rPr>
        <w:t>como</w:t>
      </w:r>
      <w:proofErr w:type="gramEnd"/>
      <w:r w:rsidRPr="00B130B3">
        <w:rPr>
          <w:rFonts w:ascii="Arial" w:hAnsi="Arial" w:cs="Arial"/>
          <w:lang w:val="en-US"/>
        </w:rPr>
        <w:t xml:space="preserve"> reservada o confidencial.</w:t>
      </w:r>
    </w:p>
    <w:p w14:paraId="49CE0B45" w14:textId="77777777" w:rsidR="000D137C" w:rsidRPr="00B130B3" w:rsidRDefault="000D137C" w:rsidP="00B130B3">
      <w:pPr>
        <w:widowControl w:val="0"/>
        <w:autoSpaceDE w:val="0"/>
        <w:autoSpaceDN w:val="0"/>
        <w:adjustRightInd w:val="0"/>
        <w:spacing w:after="200" w:line="360" w:lineRule="auto"/>
        <w:jc w:val="both"/>
        <w:rPr>
          <w:rFonts w:ascii="Arial" w:hAnsi="Arial" w:cs="Arial"/>
          <w:lang w:val="en-US"/>
        </w:rPr>
      </w:pPr>
      <w:r w:rsidRPr="00B130B3">
        <w:rPr>
          <w:rFonts w:ascii="Arial" w:hAnsi="Arial" w:cs="Arial"/>
          <w:lang w:val="en-US"/>
        </w:rPr>
        <w:t>La información reservada es aquella cuya difusión puede comprometer la seguridad nacional, menoscabar la conducción de las negociaciones o relaciones internacionales, dañar la estabilidad financiera del país, poner en riesgo la vida de cualquier persona, causar perjuicio a las actividades de verificación del cumplimiento de las leyes mientras las resoluciones no causen estado, entre otros.</w:t>
      </w:r>
    </w:p>
    <w:p w14:paraId="00933F32" w14:textId="77777777" w:rsidR="000D137C" w:rsidRPr="00B130B3" w:rsidRDefault="000D137C" w:rsidP="00B130B3">
      <w:pPr>
        <w:widowControl w:val="0"/>
        <w:autoSpaceDE w:val="0"/>
        <w:autoSpaceDN w:val="0"/>
        <w:adjustRightInd w:val="0"/>
        <w:spacing w:after="200" w:line="360" w:lineRule="auto"/>
        <w:jc w:val="both"/>
        <w:rPr>
          <w:rFonts w:ascii="Arial" w:hAnsi="Arial" w:cs="Arial"/>
          <w:lang w:val="en-US"/>
        </w:rPr>
      </w:pPr>
      <w:r w:rsidRPr="00B130B3">
        <w:rPr>
          <w:rFonts w:ascii="Arial" w:hAnsi="Arial" w:cs="Arial"/>
          <w:lang w:val="en-US"/>
        </w:rPr>
        <w:t>La información confidencial se refiere a los datos personales de cualquier individuo y es la relativa, por ejemplo, a su domicilio, teléfono, expediente médico, origen étnico o racial, características físicas, morales o emocionales y toda aquella que afecte su intimidad.</w:t>
      </w:r>
    </w:p>
    <w:p w14:paraId="17FEEB13" w14:textId="77777777" w:rsidR="00F863B6" w:rsidRPr="00B130B3" w:rsidRDefault="00F863B6" w:rsidP="00B130B3">
      <w:pPr>
        <w:widowControl w:val="0"/>
        <w:autoSpaceDE w:val="0"/>
        <w:autoSpaceDN w:val="0"/>
        <w:adjustRightInd w:val="0"/>
        <w:spacing w:after="240" w:line="360" w:lineRule="auto"/>
        <w:jc w:val="both"/>
        <w:rPr>
          <w:rFonts w:ascii="Arial" w:hAnsi="Arial" w:cs="Arial"/>
          <w:lang w:val="en-US"/>
        </w:rPr>
      </w:pPr>
    </w:p>
    <w:p w14:paraId="7075DBD7" w14:textId="77777777" w:rsidR="0026056B" w:rsidRPr="00B130B3" w:rsidRDefault="0026056B" w:rsidP="00B130B3">
      <w:pPr>
        <w:widowControl w:val="0"/>
        <w:autoSpaceDE w:val="0"/>
        <w:autoSpaceDN w:val="0"/>
        <w:adjustRightInd w:val="0"/>
        <w:spacing w:line="360" w:lineRule="auto"/>
        <w:jc w:val="both"/>
        <w:rPr>
          <w:rFonts w:ascii="Arial" w:hAnsi="Arial" w:cs="Arial"/>
          <w:lang w:val="en-US"/>
        </w:rPr>
      </w:pPr>
    </w:p>
    <w:p w14:paraId="71DA5997" w14:textId="77777777" w:rsidR="00B130B3" w:rsidRPr="00B130B3" w:rsidRDefault="00B130B3" w:rsidP="00B130B3">
      <w:pPr>
        <w:widowControl w:val="0"/>
        <w:autoSpaceDE w:val="0"/>
        <w:autoSpaceDN w:val="0"/>
        <w:adjustRightInd w:val="0"/>
        <w:spacing w:line="360" w:lineRule="auto"/>
        <w:jc w:val="both"/>
        <w:rPr>
          <w:rFonts w:ascii="Arial" w:hAnsi="Arial" w:cs="Arial"/>
          <w:lang w:val="en-US"/>
        </w:rPr>
      </w:pPr>
      <w:r w:rsidRPr="00B130B3">
        <w:rPr>
          <w:rFonts w:ascii="Arial" w:hAnsi="Arial" w:cs="Arial"/>
          <w:lang w:val="en-US"/>
        </w:rPr>
        <w:t>Los conceptos “</w:t>
      </w:r>
      <w:r w:rsidRPr="00B130B3">
        <w:rPr>
          <w:rFonts w:ascii="Arial" w:hAnsi="Arial" w:cs="Arial"/>
          <w:b/>
          <w:bCs/>
          <w:lang w:val="en-US"/>
        </w:rPr>
        <w:t>answerability</w:t>
      </w:r>
      <w:r w:rsidRPr="00B130B3">
        <w:rPr>
          <w:rFonts w:ascii="Arial" w:hAnsi="Arial" w:cs="Arial"/>
          <w:lang w:val="en-US"/>
        </w:rPr>
        <w:t>” y “</w:t>
      </w:r>
      <w:r w:rsidRPr="00B130B3">
        <w:rPr>
          <w:rFonts w:ascii="Arial" w:hAnsi="Arial" w:cs="Arial"/>
          <w:b/>
          <w:bCs/>
          <w:lang w:val="en-US"/>
        </w:rPr>
        <w:t>enforcement</w:t>
      </w:r>
      <w:r w:rsidRPr="00B130B3">
        <w:rPr>
          <w:rFonts w:ascii="Arial" w:hAnsi="Arial" w:cs="Arial"/>
          <w:lang w:val="en-US"/>
        </w:rPr>
        <w:t xml:space="preserve">” se definen de la siguiente manera: la primera es la obligación de los políticos y funcionarios públicos de informar y justificar sus actos, y la segunda es la capacidad para imponer sanciones negativas a los funcionarios y representantes que violen ciertas </w:t>
      </w:r>
      <w:proofErr w:type="gramStart"/>
      <w:r w:rsidRPr="00B130B3">
        <w:rPr>
          <w:rFonts w:ascii="Arial" w:hAnsi="Arial" w:cs="Arial"/>
          <w:lang w:val="en-US"/>
        </w:rPr>
        <w:t>normas</w:t>
      </w:r>
      <w:proofErr w:type="gramEnd"/>
      <w:r w:rsidRPr="00B130B3">
        <w:rPr>
          <w:rFonts w:ascii="Arial" w:hAnsi="Arial" w:cs="Arial"/>
          <w:lang w:val="en-US"/>
        </w:rPr>
        <w:t xml:space="preserve"> de conducta.</w:t>
      </w:r>
    </w:p>
    <w:p w14:paraId="4A49134A" w14:textId="60ABDC48" w:rsidR="0026056B" w:rsidRPr="00B130B3" w:rsidRDefault="00B130B3" w:rsidP="00B130B3">
      <w:pPr>
        <w:widowControl w:val="0"/>
        <w:autoSpaceDE w:val="0"/>
        <w:autoSpaceDN w:val="0"/>
        <w:adjustRightInd w:val="0"/>
        <w:spacing w:after="240" w:line="360" w:lineRule="auto"/>
        <w:jc w:val="both"/>
        <w:rPr>
          <w:rFonts w:ascii="Arial" w:hAnsi="Arial" w:cs="Arial"/>
          <w:lang w:val="en-US"/>
        </w:rPr>
      </w:pPr>
      <w:r w:rsidRPr="00B130B3">
        <w:rPr>
          <w:rFonts w:ascii="Arial" w:hAnsi="Arial" w:cs="Arial"/>
          <w:lang w:val="en-US"/>
        </w:rPr>
        <w:t xml:space="preserve">Desde mi punto de vista no se esta llevando acabo de forma estricta, ya que el tráfico de influencias y la corrupción estan en </w:t>
      </w:r>
      <w:proofErr w:type="gramStart"/>
      <w:r w:rsidRPr="00B130B3">
        <w:rPr>
          <w:rFonts w:ascii="Arial" w:hAnsi="Arial" w:cs="Arial"/>
          <w:lang w:val="en-US"/>
        </w:rPr>
        <w:t>un</w:t>
      </w:r>
      <w:proofErr w:type="gramEnd"/>
      <w:r w:rsidRPr="00B130B3">
        <w:rPr>
          <w:rFonts w:ascii="Arial" w:hAnsi="Arial" w:cs="Arial"/>
          <w:lang w:val="en-US"/>
        </w:rPr>
        <w:t xml:space="preserve"> alto grado en nuestro País. Existen diversos organismos que estan facultados para realizar auditorías en las instituciones que manejan recursos publicos, me refiero a la Funcion Publica, a la Audotira Superior de la Federación y al Organo Interno de Control de cada institucion.</w:t>
      </w:r>
    </w:p>
    <w:sectPr w:rsidR="0026056B" w:rsidRPr="00B130B3" w:rsidSect="009A48ED">
      <w:headerReference w:type="default" r:id="rId9"/>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DCCF03" w14:textId="77777777" w:rsidR="00F84BF9" w:rsidRDefault="00F84BF9" w:rsidP="009A48ED">
      <w:r>
        <w:separator/>
      </w:r>
    </w:p>
  </w:endnote>
  <w:endnote w:type="continuationSeparator" w:id="0">
    <w:p w14:paraId="45449F57" w14:textId="77777777" w:rsidR="00F84BF9" w:rsidRDefault="00F84BF9" w:rsidP="009A4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86A0C" w14:textId="77777777" w:rsidR="00F84BF9" w:rsidRDefault="00F84BF9" w:rsidP="009A48ED">
      <w:r>
        <w:separator/>
      </w:r>
    </w:p>
  </w:footnote>
  <w:footnote w:type="continuationSeparator" w:id="0">
    <w:p w14:paraId="6D6DC857" w14:textId="77777777" w:rsidR="00F84BF9" w:rsidRDefault="00F84BF9" w:rsidP="009A48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FE11C" w14:textId="77777777" w:rsidR="00F84BF9" w:rsidRPr="00E15C72" w:rsidRDefault="00F84BF9" w:rsidP="009A48ED">
    <w:pPr>
      <w:jc w:val="center"/>
      <w:rPr>
        <w:rFonts w:ascii="Arial" w:hAnsi="Arial" w:cs="Arial"/>
        <w:b/>
        <w:color w:val="000000" w:themeColor="text1"/>
        <w:sz w:val="20"/>
        <w:szCs w:val="20"/>
      </w:rPr>
    </w:pPr>
    <w:r w:rsidRPr="00E15C72">
      <w:rPr>
        <w:rFonts w:ascii="Arial" w:hAnsi="Arial" w:cs="Arial"/>
        <w:b/>
        <w:noProof/>
        <w:color w:val="000000" w:themeColor="text1"/>
        <w:sz w:val="20"/>
        <w:szCs w:val="20"/>
        <w:lang w:val="en-US"/>
      </w:rPr>
      <w:drawing>
        <wp:anchor distT="0" distB="0" distL="114300" distR="114300" simplePos="0" relativeHeight="251659264" behindDoc="1" locked="0" layoutInCell="1" allowOverlap="1" wp14:anchorId="1B6402BF" wp14:editId="66CA1F98">
          <wp:simplePos x="0" y="0"/>
          <wp:positionH relativeFrom="column">
            <wp:posOffset>-105203</wp:posOffset>
          </wp:positionH>
          <wp:positionV relativeFrom="paragraph">
            <wp:posOffset>-67442</wp:posOffset>
          </wp:positionV>
          <wp:extent cx="1352550" cy="850604"/>
          <wp:effectExtent l="19050" t="0" r="0" b="0"/>
          <wp:wrapNone/>
          <wp:docPr id="2" name="Imagen 1" descr="https://encrypted-tbn3.gstatic.com/images?q=tbn:ANd9GcTYd9h20htvCiZC-blTO0e1NTEGJcfFplFLaZ2kEqUXvaHjqUAGIlk_T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TYd9h20htvCiZC-blTO0e1NTEGJcfFplFLaZ2kEqUXvaHjqUAGIlk_T8A"/>
                  <pic:cNvPicPr>
                    <a:picLocks noChangeAspect="1" noChangeArrowheads="1"/>
                  </pic:cNvPicPr>
                </pic:nvPicPr>
                <pic:blipFill>
                  <a:blip r:embed="rId1"/>
                  <a:srcRect/>
                  <a:stretch>
                    <a:fillRect/>
                  </a:stretch>
                </pic:blipFill>
                <pic:spPr bwMode="auto">
                  <a:xfrm>
                    <a:off x="0" y="0"/>
                    <a:ext cx="1352550" cy="850604"/>
                  </a:xfrm>
                  <a:prstGeom prst="rect">
                    <a:avLst/>
                  </a:prstGeom>
                  <a:noFill/>
                  <a:ln w="9525">
                    <a:noFill/>
                    <a:miter lim="800000"/>
                    <a:headEnd/>
                    <a:tailEnd/>
                  </a:ln>
                </pic:spPr>
              </pic:pic>
            </a:graphicData>
          </a:graphic>
        </wp:anchor>
      </w:drawing>
    </w:r>
    <w:r>
      <w:rPr>
        <w:rFonts w:ascii="Arial" w:hAnsi="Arial" w:cs="Arial"/>
        <w:b/>
        <w:color w:val="000000" w:themeColor="text1"/>
        <w:sz w:val="20"/>
        <w:szCs w:val="20"/>
      </w:rPr>
      <w:t xml:space="preserve">                  </w:t>
    </w:r>
    <w:r w:rsidRPr="00E15C72">
      <w:rPr>
        <w:rFonts w:ascii="Arial" w:hAnsi="Arial" w:cs="Arial"/>
        <w:b/>
        <w:color w:val="000000" w:themeColor="text1"/>
        <w:sz w:val="20"/>
        <w:szCs w:val="20"/>
      </w:rPr>
      <w:t xml:space="preserve">INSTITUTO DE ADMINISTRACIÓN PÚBLICA </w:t>
    </w:r>
    <w:r>
      <w:rPr>
        <w:rFonts w:ascii="Arial" w:hAnsi="Arial" w:cs="Arial"/>
        <w:b/>
        <w:color w:val="000000" w:themeColor="text1"/>
        <w:sz w:val="20"/>
        <w:szCs w:val="20"/>
      </w:rPr>
      <w:t>DEL</w:t>
    </w:r>
  </w:p>
  <w:p w14:paraId="1A1BEEA1" w14:textId="77777777" w:rsidR="00F84BF9" w:rsidRPr="00E15C72" w:rsidRDefault="00F84BF9" w:rsidP="009A48ED">
    <w:pPr>
      <w:jc w:val="center"/>
      <w:rPr>
        <w:rFonts w:ascii="Arial" w:hAnsi="Arial" w:cs="Arial"/>
        <w:b/>
        <w:color w:val="000000" w:themeColor="text1"/>
        <w:sz w:val="20"/>
        <w:szCs w:val="20"/>
      </w:rPr>
    </w:pPr>
    <w:r>
      <w:rPr>
        <w:rFonts w:ascii="Arial" w:hAnsi="Arial" w:cs="Arial"/>
        <w:b/>
        <w:color w:val="000000" w:themeColor="text1"/>
        <w:sz w:val="20"/>
        <w:szCs w:val="20"/>
      </w:rPr>
      <w:t xml:space="preserve">         </w:t>
    </w:r>
    <w:r w:rsidRPr="00E15C72">
      <w:rPr>
        <w:rFonts w:ascii="Arial" w:hAnsi="Arial" w:cs="Arial"/>
        <w:b/>
        <w:color w:val="000000" w:themeColor="text1"/>
        <w:sz w:val="20"/>
        <w:szCs w:val="20"/>
      </w:rPr>
      <w:t xml:space="preserve"> ESTADO DE CHIAPAS</w:t>
    </w:r>
  </w:p>
  <w:p w14:paraId="3C9E48EA" w14:textId="77777777" w:rsidR="00F84BF9" w:rsidRPr="00E15C72" w:rsidRDefault="00F84BF9" w:rsidP="009A48ED">
    <w:pPr>
      <w:jc w:val="center"/>
      <w:rPr>
        <w:rFonts w:ascii="Arial" w:hAnsi="Arial" w:cs="Arial"/>
        <w:color w:val="000000" w:themeColor="text1"/>
        <w:sz w:val="20"/>
        <w:szCs w:val="20"/>
      </w:rPr>
    </w:pPr>
    <w:r>
      <w:rPr>
        <w:rFonts w:ascii="Arial" w:hAnsi="Arial" w:cs="Arial"/>
        <w:color w:val="000000" w:themeColor="text1"/>
        <w:sz w:val="20"/>
        <w:szCs w:val="20"/>
      </w:rPr>
      <w:t xml:space="preserve">                </w:t>
    </w:r>
    <w:r w:rsidRPr="00E15C72">
      <w:rPr>
        <w:rFonts w:ascii="Arial" w:hAnsi="Arial" w:cs="Arial"/>
        <w:color w:val="000000" w:themeColor="text1"/>
        <w:sz w:val="20"/>
        <w:szCs w:val="20"/>
      </w:rPr>
      <w:t xml:space="preserve">MAESTRÍA EN ADMINISTRACIÓN </w:t>
    </w:r>
    <w:r>
      <w:rPr>
        <w:rFonts w:ascii="Arial" w:hAnsi="Arial" w:cs="Arial"/>
        <w:color w:val="000000" w:themeColor="text1"/>
        <w:sz w:val="20"/>
        <w:szCs w:val="20"/>
      </w:rPr>
      <w:t>Y POLITICAS</w:t>
    </w:r>
  </w:p>
  <w:p w14:paraId="1F601C37" w14:textId="77777777" w:rsidR="00F84BF9" w:rsidRPr="00E15C72" w:rsidRDefault="00F84BF9" w:rsidP="009A48ED">
    <w:pPr>
      <w:jc w:val="center"/>
      <w:rPr>
        <w:rFonts w:ascii="Arial" w:hAnsi="Arial" w:cs="Arial"/>
        <w:color w:val="000000" w:themeColor="text1"/>
        <w:sz w:val="20"/>
        <w:szCs w:val="20"/>
      </w:rPr>
    </w:pPr>
    <w:r>
      <w:rPr>
        <w:rFonts w:ascii="Arial" w:hAnsi="Arial" w:cs="Arial"/>
        <w:color w:val="000000" w:themeColor="text1"/>
        <w:sz w:val="20"/>
        <w:szCs w:val="20"/>
      </w:rPr>
      <w:t xml:space="preserve"> </w:t>
    </w:r>
    <w:r w:rsidRPr="00E15C72">
      <w:rPr>
        <w:rFonts w:ascii="Arial" w:hAnsi="Arial" w:cs="Arial"/>
        <w:color w:val="000000" w:themeColor="text1"/>
        <w:sz w:val="20"/>
        <w:szCs w:val="20"/>
      </w:rPr>
      <w:t xml:space="preserve"> PÚBLICAS</w:t>
    </w:r>
  </w:p>
  <w:p w14:paraId="45273057" w14:textId="481735D8" w:rsidR="00F84BF9" w:rsidRPr="00E15C72" w:rsidRDefault="00F84BF9" w:rsidP="009A48ED">
    <w:pPr>
      <w:jc w:val="center"/>
      <w:rPr>
        <w:rFonts w:ascii="Arial" w:hAnsi="Arial" w:cs="Arial"/>
        <w:color w:val="000000" w:themeColor="text1"/>
        <w:sz w:val="20"/>
        <w:szCs w:val="20"/>
      </w:rPr>
    </w:pPr>
    <w:r>
      <w:rPr>
        <w:rFonts w:ascii="Arial" w:hAnsi="Arial" w:cs="Arial"/>
        <w:color w:val="000000" w:themeColor="text1"/>
        <w:sz w:val="20"/>
        <w:szCs w:val="20"/>
      </w:rPr>
      <w:t xml:space="preserve">                  RENDICION DE CUENTAS Y CONTRALORIA SOCIAL</w:t>
    </w:r>
  </w:p>
  <w:p w14:paraId="0B764297" w14:textId="77777777" w:rsidR="00F84BF9" w:rsidRDefault="00F84BF9" w:rsidP="009A48ED">
    <w:pPr>
      <w:pStyle w:val="Header"/>
    </w:pPr>
  </w:p>
  <w:p w14:paraId="52E54B2F" w14:textId="77777777" w:rsidR="00F84BF9" w:rsidRDefault="00F84B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6AA67CD"/>
    <w:multiLevelType w:val="multilevel"/>
    <w:tmpl w:val="CCB490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8D4A51"/>
    <w:multiLevelType w:val="multilevel"/>
    <w:tmpl w:val="B1F8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BDE6B2B"/>
    <w:multiLevelType w:val="multilevel"/>
    <w:tmpl w:val="260E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02B0072"/>
    <w:multiLevelType w:val="hybridMultilevel"/>
    <w:tmpl w:val="7160F8A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19103972"/>
    <w:multiLevelType w:val="multilevel"/>
    <w:tmpl w:val="EE72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9C311CF"/>
    <w:multiLevelType w:val="multilevel"/>
    <w:tmpl w:val="CCD2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2805F4"/>
    <w:multiLevelType w:val="multilevel"/>
    <w:tmpl w:val="34BE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44A4608"/>
    <w:multiLevelType w:val="hybridMultilevel"/>
    <w:tmpl w:val="B0DECB66"/>
    <w:lvl w:ilvl="0" w:tplc="0C0A0001">
      <w:start w:val="1"/>
      <w:numFmt w:val="bullet"/>
      <w:lvlText w:val=""/>
      <w:lvlJc w:val="left"/>
      <w:pPr>
        <w:tabs>
          <w:tab w:val="num" w:pos="360"/>
        </w:tabs>
        <w:ind w:left="360" w:hanging="360"/>
      </w:pPr>
      <w:rPr>
        <w:rFonts w:ascii="Symbol" w:hAnsi="Symbol"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3E0C01C1"/>
    <w:multiLevelType w:val="multilevel"/>
    <w:tmpl w:val="FFC4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4B0BF4"/>
    <w:multiLevelType w:val="multilevel"/>
    <w:tmpl w:val="8F70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6CB00CC"/>
    <w:multiLevelType w:val="hybridMultilevel"/>
    <w:tmpl w:val="B0DECB66"/>
    <w:lvl w:ilvl="0" w:tplc="0C0A0001">
      <w:start w:val="1"/>
      <w:numFmt w:val="bullet"/>
      <w:lvlText w:val=""/>
      <w:lvlJc w:val="left"/>
      <w:pPr>
        <w:tabs>
          <w:tab w:val="num" w:pos="360"/>
        </w:tabs>
        <w:ind w:left="360" w:hanging="360"/>
      </w:pPr>
      <w:rPr>
        <w:rFonts w:ascii="Symbol" w:hAnsi="Symbol"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5B6E43F2"/>
    <w:multiLevelType w:val="hybridMultilevel"/>
    <w:tmpl w:val="B0DECB66"/>
    <w:lvl w:ilvl="0" w:tplc="4FDAE242">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70FB121D"/>
    <w:multiLevelType w:val="hybridMultilevel"/>
    <w:tmpl w:val="48509CE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7D296F9F"/>
    <w:multiLevelType w:val="hybridMultilevel"/>
    <w:tmpl w:val="BDC82112"/>
    <w:lvl w:ilvl="0" w:tplc="0F58247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0"/>
  </w:num>
  <w:num w:numId="3">
    <w:abstractNumId w:val="1"/>
  </w:num>
  <w:num w:numId="4">
    <w:abstractNumId w:val="14"/>
  </w:num>
  <w:num w:numId="5">
    <w:abstractNumId w:val="7"/>
  </w:num>
  <w:num w:numId="6">
    <w:abstractNumId w:val="12"/>
  </w:num>
  <w:num w:numId="7">
    <w:abstractNumId w:val="10"/>
  </w:num>
  <w:num w:numId="8">
    <w:abstractNumId w:val="8"/>
  </w:num>
  <w:num w:numId="9">
    <w:abstractNumId w:val="15"/>
  </w:num>
  <w:num w:numId="10">
    <w:abstractNumId w:val="11"/>
  </w:num>
  <w:num w:numId="11">
    <w:abstractNumId w:val="6"/>
  </w:num>
  <w:num w:numId="12">
    <w:abstractNumId w:val="2"/>
  </w:num>
  <w:num w:numId="13">
    <w:abstractNumId w:val="3"/>
  </w:num>
  <w:num w:numId="14">
    <w:abstractNumId w:val="4"/>
  </w:num>
  <w:num w:numId="15">
    <w:abstractNumId w:val="5"/>
  </w:num>
  <w:num w:numId="16">
    <w:abstractNumId w:val="17"/>
  </w:num>
  <w:num w:numId="17">
    <w:abstractNumId w:val="9"/>
  </w:num>
  <w:num w:numId="18">
    <w:abstractNumId w:val="16"/>
  </w:num>
  <w:num w:numId="19">
    <w:abstractNumId w:val="1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hideSpellingErrors/>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27C"/>
    <w:rsid w:val="00004D0E"/>
    <w:rsid w:val="000069B4"/>
    <w:rsid w:val="00051816"/>
    <w:rsid w:val="0006685A"/>
    <w:rsid w:val="000D137C"/>
    <w:rsid w:val="000E32C3"/>
    <w:rsid w:val="000F250A"/>
    <w:rsid w:val="0012427C"/>
    <w:rsid w:val="001B50CA"/>
    <w:rsid w:val="001D046C"/>
    <w:rsid w:val="001E4C8A"/>
    <w:rsid w:val="0026056B"/>
    <w:rsid w:val="002A6AAF"/>
    <w:rsid w:val="00317FB0"/>
    <w:rsid w:val="00351234"/>
    <w:rsid w:val="00352933"/>
    <w:rsid w:val="00356062"/>
    <w:rsid w:val="003625AC"/>
    <w:rsid w:val="00364729"/>
    <w:rsid w:val="003911E8"/>
    <w:rsid w:val="00396FD6"/>
    <w:rsid w:val="004100A6"/>
    <w:rsid w:val="0045446C"/>
    <w:rsid w:val="00482E4F"/>
    <w:rsid w:val="004B0B53"/>
    <w:rsid w:val="004E2F61"/>
    <w:rsid w:val="00523205"/>
    <w:rsid w:val="005D0FF6"/>
    <w:rsid w:val="006917BB"/>
    <w:rsid w:val="006C611D"/>
    <w:rsid w:val="006D3F72"/>
    <w:rsid w:val="006E18AC"/>
    <w:rsid w:val="00707849"/>
    <w:rsid w:val="007370B6"/>
    <w:rsid w:val="00743E74"/>
    <w:rsid w:val="00777BF3"/>
    <w:rsid w:val="007A4B23"/>
    <w:rsid w:val="007C4E96"/>
    <w:rsid w:val="007E667B"/>
    <w:rsid w:val="008C38F1"/>
    <w:rsid w:val="008E7F4C"/>
    <w:rsid w:val="008F50DF"/>
    <w:rsid w:val="00905A69"/>
    <w:rsid w:val="00924BF0"/>
    <w:rsid w:val="00950E95"/>
    <w:rsid w:val="00953D6C"/>
    <w:rsid w:val="009956A3"/>
    <w:rsid w:val="009A48ED"/>
    <w:rsid w:val="009C6C86"/>
    <w:rsid w:val="00A35C3A"/>
    <w:rsid w:val="00A54824"/>
    <w:rsid w:val="00AA145F"/>
    <w:rsid w:val="00AE0983"/>
    <w:rsid w:val="00AE4854"/>
    <w:rsid w:val="00AF0E44"/>
    <w:rsid w:val="00B130B3"/>
    <w:rsid w:val="00B222B8"/>
    <w:rsid w:val="00B54146"/>
    <w:rsid w:val="00BD29A4"/>
    <w:rsid w:val="00BF6E8D"/>
    <w:rsid w:val="00C04435"/>
    <w:rsid w:val="00C05240"/>
    <w:rsid w:val="00C326C0"/>
    <w:rsid w:val="00D335C7"/>
    <w:rsid w:val="00D35402"/>
    <w:rsid w:val="00D439BF"/>
    <w:rsid w:val="00D618E5"/>
    <w:rsid w:val="00D865F5"/>
    <w:rsid w:val="00DB78E3"/>
    <w:rsid w:val="00DD481D"/>
    <w:rsid w:val="00DF3CF3"/>
    <w:rsid w:val="00E47546"/>
    <w:rsid w:val="00E74B73"/>
    <w:rsid w:val="00EE1E7A"/>
    <w:rsid w:val="00F115EE"/>
    <w:rsid w:val="00F31E0C"/>
    <w:rsid w:val="00F53602"/>
    <w:rsid w:val="00F84BF9"/>
    <w:rsid w:val="00F863B6"/>
    <w:rsid w:val="00F906E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E38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2A6AAF"/>
    <w:pPr>
      <w:spacing w:before="100" w:beforeAutospacing="1" w:after="100" w:afterAutospacing="1"/>
      <w:outlineLvl w:val="0"/>
    </w:pPr>
    <w:rPr>
      <w:rFonts w:ascii="Arial" w:eastAsia="Times New Roman" w:hAnsi="Arial" w:cs="Arial"/>
      <w:b/>
      <w:bCs/>
      <w:color w:val="6666CC"/>
      <w:kern w:val="36"/>
      <w:sz w:val="16"/>
      <w:szCs w:val="16"/>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8ED"/>
    <w:pPr>
      <w:tabs>
        <w:tab w:val="center" w:pos="4153"/>
        <w:tab w:val="right" w:pos="8306"/>
      </w:tabs>
    </w:pPr>
  </w:style>
  <w:style w:type="character" w:customStyle="1" w:styleId="HeaderChar">
    <w:name w:val="Header Char"/>
    <w:basedOn w:val="DefaultParagraphFont"/>
    <w:link w:val="Header"/>
    <w:uiPriority w:val="99"/>
    <w:rsid w:val="009A48ED"/>
  </w:style>
  <w:style w:type="paragraph" w:styleId="Footer">
    <w:name w:val="footer"/>
    <w:basedOn w:val="Normal"/>
    <w:link w:val="FooterChar"/>
    <w:uiPriority w:val="99"/>
    <w:unhideWhenUsed/>
    <w:rsid w:val="009A48ED"/>
    <w:pPr>
      <w:tabs>
        <w:tab w:val="center" w:pos="4153"/>
        <w:tab w:val="right" w:pos="8306"/>
      </w:tabs>
    </w:pPr>
  </w:style>
  <w:style w:type="character" w:customStyle="1" w:styleId="FooterChar">
    <w:name w:val="Footer Char"/>
    <w:basedOn w:val="DefaultParagraphFont"/>
    <w:link w:val="Footer"/>
    <w:uiPriority w:val="99"/>
    <w:rsid w:val="009A48ED"/>
  </w:style>
  <w:style w:type="paragraph" w:styleId="ListParagraph">
    <w:name w:val="List Paragraph"/>
    <w:basedOn w:val="Normal"/>
    <w:uiPriority w:val="34"/>
    <w:qFormat/>
    <w:rsid w:val="00C04435"/>
    <w:pPr>
      <w:ind w:left="720"/>
      <w:contextualSpacing/>
    </w:pPr>
  </w:style>
  <w:style w:type="paragraph" w:styleId="BalloonText">
    <w:name w:val="Balloon Text"/>
    <w:basedOn w:val="Normal"/>
    <w:link w:val="BalloonTextChar"/>
    <w:uiPriority w:val="99"/>
    <w:semiHidden/>
    <w:unhideWhenUsed/>
    <w:rsid w:val="009956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56A3"/>
    <w:rPr>
      <w:rFonts w:ascii="Lucida Grande" w:hAnsi="Lucida Grande" w:cs="Lucida Grande"/>
      <w:sz w:val="18"/>
      <w:szCs w:val="18"/>
    </w:rPr>
  </w:style>
  <w:style w:type="paragraph" w:styleId="NormalWeb">
    <w:name w:val="Normal (Web)"/>
    <w:basedOn w:val="Normal"/>
    <w:uiPriority w:val="99"/>
    <w:unhideWhenUsed/>
    <w:rsid w:val="007C4E96"/>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rsid w:val="002A6AAF"/>
    <w:rPr>
      <w:rFonts w:ascii="Arial" w:eastAsia="Times New Roman" w:hAnsi="Arial" w:cs="Arial"/>
      <w:b/>
      <w:bCs/>
      <w:color w:val="6666CC"/>
      <w:kern w:val="36"/>
      <w:sz w:val="16"/>
      <w:szCs w:val="16"/>
      <w:lang w:val="es-ES"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2A6AAF"/>
    <w:pPr>
      <w:spacing w:before="100" w:beforeAutospacing="1" w:after="100" w:afterAutospacing="1"/>
      <w:outlineLvl w:val="0"/>
    </w:pPr>
    <w:rPr>
      <w:rFonts w:ascii="Arial" w:eastAsia="Times New Roman" w:hAnsi="Arial" w:cs="Arial"/>
      <w:b/>
      <w:bCs/>
      <w:color w:val="6666CC"/>
      <w:kern w:val="36"/>
      <w:sz w:val="16"/>
      <w:szCs w:val="16"/>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8ED"/>
    <w:pPr>
      <w:tabs>
        <w:tab w:val="center" w:pos="4153"/>
        <w:tab w:val="right" w:pos="8306"/>
      </w:tabs>
    </w:pPr>
  </w:style>
  <w:style w:type="character" w:customStyle="1" w:styleId="HeaderChar">
    <w:name w:val="Header Char"/>
    <w:basedOn w:val="DefaultParagraphFont"/>
    <w:link w:val="Header"/>
    <w:uiPriority w:val="99"/>
    <w:rsid w:val="009A48ED"/>
  </w:style>
  <w:style w:type="paragraph" w:styleId="Footer">
    <w:name w:val="footer"/>
    <w:basedOn w:val="Normal"/>
    <w:link w:val="FooterChar"/>
    <w:uiPriority w:val="99"/>
    <w:unhideWhenUsed/>
    <w:rsid w:val="009A48ED"/>
    <w:pPr>
      <w:tabs>
        <w:tab w:val="center" w:pos="4153"/>
        <w:tab w:val="right" w:pos="8306"/>
      </w:tabs>
    </w:pPr>
  </w:style>
  <w:style w:type="character" w:customStyle="1" w:styleId="FooterChar">
    <w:name w:val="Footer Char"/>
    <w:basedOn w:val="DefaultParagraphFont"/>
    <w:link w:val="Footer"/>
    <w:uiPriority w:val="99"/>
    <w:rsid w:val="009A48ED"/>
  </w:style>
  <w:style w:type="paragraph" w:styleId="ListParagraph">
    <w:name w:val="List Paragraph"/>
    <w:basedOn w:val="Normal"/>
    <w:uiPriority w:val="34"/>
    <w:qFormat/>
    <w:rsid w:val="00C04435"/>
    <w:pPr>
      <w:ind w:left="720"/>
      <w:contextualSpacing/>
    </w:pPr>
  </w:style>
  <w:style w:type="paragraph" w:styleId="BalloonText">
    <w:name w:val="Balloon Text"/>
    <w:basedOn w:val="Normal"/>
    <w:link w:val="BalloonTextChar"/>
    <w:uiPriority w:val="99"/>
    <w:semiHidden/>
    <w:unhideWhenUsed/>
    <w:rsid w:val="009956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56A3"/>
    <w:rPr>
      <w:rFonts w:ascii="Lucida Grande" w:hAnsi="Lucida Grande" w:cs="Lucida Grande"/>
      <w:sz w:val="18"/>
      <w:szCs w:val="18"/>
    </w:rPr>
  </w:style>
  <w:style w:type="paragraph" w:styleId="NormalWeb">
    <w:name w:val="Normal (Web)"/>
    <w:basedOn w:val="Normal"/>
    <w:uiPriority w:val="99"/>
    <w:unhideWhenUsed/>
    <w:rsid w:val="007C4E96"/>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rsid w:val="002A6AAF"/>
    <w:rPr>
      <w:rFonts w:ascii="Arial" w:eastAsia="Times New Roman" w:hAnsi="Arial" w:cs="Arial"/>
      <w:b/>
      <w:bCs/>
      <w:color w:val="6666CC"/>
      <w:kern w:val="36"/>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0311">
      <w:bodyDiv w:val="1"/>
      <w:marLeft w:val="0"/>
      <w:marRight w:val="0"/>
      <w:marTop w:val="0"/>
      <w:marBottom w:val="0"/>
      <w:divBdr>
        <w:top w:val="none" w:sz="0" w:space="0" w:color="auto"/>
        <w:left w:val="none" w:sz="0" w:space="0" w:color="auto"/>
        <w:bottom w:val="none" w:sz="0" w:space="0" w:color="auto"/>
        <w:right w:val="none" w:sz="0" w:space="0" w:color="auto"/>
      </w:divBdr>
      <w:divsChild>
        <w:div w:id="1015309293">
          <w:marLeft w:val="0"/>
          <w:marRight w:val="0"/>
          <w:marTop w:val="0"/>
          <w:marBottom w:val="0"/>
          <w:divBdr>
            <w:top w:val="none" w:sz="0" w:space="0" w:color="auto"/>
            <w:left w:val="none" w:sz="0" w:space="0" w:color="auto"/>
            <w:bottom w:val="none" w:sz="0" w:space="0" w:color="auto"/>
            <w:right w:val="none" w:sz="0" w:space="0" w:color="auto"/>
          </w:divBdr>
          <w:divsChild>
            <w:div w:id="1922719335">
              <w:marLeft w:val="0"/>
              <w:marRight w:val="0"/>
              <w:marTop w:val="0"/>
              <w:marBottom w:val="0"/>
              <w:divBdr>
                <w:top w:val="none" w:sz="0" w:space="0" w:color="auto"/>
                <w:left w:val="none" w:sz="0" w:space="0" w:color="auto"/>
                <w:bottom w:val="none" w:sz="0" w:space="0" w:color="auto"/>
                <w:right w:val="none" w:sz="0" w:space="0" w:color="auto"/>
              </w:divBdr>
              <w:divsChild>
                <w:div w:id="1266424513">
                  <w:marLeft w:val="0"/>
                  <w:marRight w:val="0"/>
                  <w:marTop w:val="0"/>
                  <w:marBottom w:val="0"/>
                  <w:divBdr>
                    <w:top w:val="none" w:sz="0" w:space="0" w:color="auto"/>
                    <w:left w:val="none" w:sz="0" w:space="0" w:color="auto"/>
                    <w:bottom w:val="none" w:sz="0" w:space="0" w:color="auto"/>
                    <w:right w:val="none" w:sz="0" w:space="0" w:color="auto"/>
                  </w:divBdr>
                </w:div>
              </w:divsChild>
            </w:div>
            <w:div w:id="854425100">
              <w:marLeft w:val="0"/>
              <w:marRight w:val="0"/>
              <w:marTop w:val="0"/>
              <w:marBottom w:val="0"/>
              <w:divBdr>
                <w:top w:val="none" w:sz="0" w:space="0" w:color="auto"/>
                <w:left w:val="none" w:sz="0" w:space="0" w:color="auto"/>
                <w:bottom w:val="none" w:sz="0" w:space="0" w:color="auto"/>
                <w:right w:val="none" w:sz="0" w:space="0" w:color="auto"/>
              </w:divBdr>
              <w:divsChild>
                <w:div w:id="7567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4220">
          <w:marLeft w:val="0"/>
          <w:marRight w:val="0"/>
          <w:marTop w:val="0"/>
          <w:marBottom w:val="0"/>
          <w:divBdr>
            <w:top w:val="none" w:sz="0" w:space="0" w:color="auto"/>
            <w:left w:val="none" w:sz="0" w:space="0" w:color="auto"/>
            <w:bottom w:val="none" w:sz="0" w:space="0" w:color="auto"/>
            <w:right w:val="none" w:sz="0" w:space="0" w:color="auto"/>
          </w:divBdr>
          <w:divsChild>
            <w:div w:id="2006320454">
              <w:marLeft w:val="0"/>
              <w:marRight w:val="0"/>
              <w:marTop w:val="0"/>
              <w:marBottom w:val="0"/>
              <w:divBdr>
                <w:top w:val="none" w:sz="0" w:space="0" w:color="auto"/>
                <w:left w:val="none" w:sz="0" w:space="0" w:color="auto"/>
                <w:bottom w:val="none" w:sz="0" w:space="0" w:color="auto"/>
                <w:right w:val="none" w:sz="0" w:space="0" w:color="auto"/>
              </w:divBdr>
              <w:divsChild>
                <w:div w:id="248198678">
                  <w:marLeft w:val="0"/>
                  <w:marRight w:val="0"/>
                  <w:marTop w:val="0"/>
                  <w:marBottom w:val="0"/>
                  <w:divBdr>
                    <w:top w:val="none" w:sz="0" w:space="0" w:color="auto"/>
                    <w:left w:val="none" w:sz="0" w:space="0" w:color="auto"/>
                    <w:bottom w:val="none" w:sz="0" w:space="0" w:color="auto"/>
                    <w:right w:val="none" w:sz="0" w:space="0" w:color="auto"/>
                  </w:divBdr>
                </w:div>
              </w:divsChild>
            </w:div>
            <w:div w:id="1831947621">
              <w:marLeft w:val="0"/>
              <w:marRight w:val="0"/>
              <w:marTop w:val="0"/>
              <w:marBottom w:val="0"/>
              <w:divBdr>
                <w:top w:val="none" w:sz="0" w:space="0" w:color="auto"/>
                <w:left w:val="none" w:sz="0" w:space="0" w:color="auto"/>
                <w:bottom w:val="none" w:sz="0" w:space="0" w:color="auto"/>
                <w:right w:val="none" w:sz="0" w:space="0" w:color="auto"/>
              </w:divBdr>
              <w:divsChild>
                <w:div w:id="1235119491">
                  <w:marLeft w:val="0"/>
                  <w:marRight w:val="0"/>
                  <w:marTop w:val="0"/>
                  <w:marBottom w:val="0"/>
                  <w:divBdr>
                    <w:top w:val="none" w:sz="0" w:space="0" w:color="auto"/>
                    <w:left w:val="none" w:sz="0" w:space="0" w:color="auto"/>
                    <w:bottom w:val="none" w:sz="0" w:space="0" w:color="auto"/>
                    <w:right w:val="none" w:sz="0" w:space="0" w:color="auto"/>
                  </w:divBdr>
                </w:div>
              </w:divsChild>
            </w:div>
            <w:div w:id="576745199">
              <w:marLeft w:val="0"/>
              <w:marRight w:val="0"/>
              <w:marTop w:val="0"/>
              <w:marBottom w:val="0"/>
              <w:divBdr>
                <w:top w:val="none" w:sz="0" w:space="0" w:color="auto"/>
                <w:left w:val="none" w:sz="0" w:space="0" w:color="auto"/>
                <w:bottom w:val="none" w:sz="0" w:space="0" w:color="auto"/>
                <w:right w:val="none" w:sz="0" w:space="0" w:color="auto"/>
              </w:divBdr>
              <w:divsChild>
                <w:div w:id="846676919">
                  <w:marLeft w:val="0"/>
                  <w:marRight w:val="0"/>
                  <w:marTop w:val="0"/>
                  <w:marBottom w:val="0"/>
                  <w:divBdr>
                    <w:top w:val="none" w:sz="0" w:space="0" w:color="auto"/>
                    <w:left w:val="none" w:sz="0" w:space="0" w:color="auto"/>
                    <w:bottom w:val="none" w:sz="0" w:space="0" w:color="auto"/>
                    <w:right w:val="none" w:sz="0" w:space="0" w:color="auto"/>
                  </w:divBdr>
                </w:div>
                <w:div w:id="1562517410">
                  <w:marLeft w:val="0"/>
                  <w:marRight w:val="0"/>
                  <w:marTop w:val="0"/>
                  <w:marBottom w:val="0"/>
                  <w:divBdr>
                    <w:top w:val="none" w:sz="0" w:space="0" w:color="auto"/>
                    <w:left w:val="none" w:sz="0" w:space="0" w:color="auto"/>
                    <w:bottom w:val="none" w:sz="0" w:space="0" w:color="auto"/>
                    <w:right w:val="none" w:sz="0" w:space="0" w:color="auto"/>
                  </w:divBdr>
                </w:div>
              </w:divsChild>
            </w:div>
            <w:div w:id="1112548938">
              <w:marLeft w:val="0"/>
              <w:marRight w:val="0"/>
              <w:marTop w:val="0"/>
              <w:marBottom w:val="0"/>
              <w:divBdr>
                <w:top w:val="none" w:sz="0" w:space="0" w:color="auto"/>
                <w:left w:val="none" w:sz="0" w:space="0" w:color="auto"/>
                <w:bottom w:val="none" w:sz="0" w:space="0" w:color="auto"/>
                <w:right w:val="none" w:sz="0" w:space="0" w:color="auto"/>
              </w:divBdr>
              <w:divsChild>
                <w:div w:id="1672096333">
                  <w:marLeft w:val="0"/>
                  <w:marRight w:val="0"/>
                  <w:marTop w:val="0"/>
                  <w:marBottom w:val="0"/>
                  <w:divBdr>
                    <w:top w:val="none" w:sz="0" w:space="0" w:color="auto"/>
                    <w:left w:val="none" w:sz="0" w:space="0" w:color="auto"/>
                    <w:bottom w:val="none" w:sz="0" w:space="0" w:color="auto"/>
                    <w:right w:val="none" w:sz="0" w:space="0" w:color="auto"/>
                  </w:divBdr>
                </w:div>
                <w:div w:id="1879926650">
                  <w:marLeft w:val="0"/>
                  <w:marRight w:val="0"/>
                  <w:marTop w:val="0"/>
                  <w:marBottom w:val="0"/>
                  <w:divBdr>
                    <w:top w:val="none" w:sz="0" w:space="0" w:color="auto"/>
                    <w:left w:val="none" w:sz="0" w:space="0" w:color="auto"/>
                    <w:bottom w:val="none" w:sz="0" w:space="0" w:color="auto"/>
                    <w:right w:val="none" w:sz="0" w:space="0" w:color="auto"/>
                  </w:divBdr>
                </w:div>
                <w:div w:id="1692149074">
                  <w:marLeft w:val="0"/>
                  <w:marRight w:val="0"/>
                  <w:marTop w:val="0"/>
                  <w:marBottom w:val="0"/>
                  <w:divBdr>
                    <w:top w:val="none" w:sz="0" w:space="0" w:color="auto"/>
                    <w:left w:val="none" w:sz="0" w:space="0" w:color="auto"/>
                    <w:bottom w:val="none" w:sz="0" w:space="0" w:color="auto"/>
                    <w:right w:val="none" w:sz="0" w:space="0" w:color="auto"/>
                  </w:divBdr>
                </w:div>
                <w:div w:id="1120145521">
                  <w:marLeft w:val="0"/>
                  <w:marRight w:val="0"/>
                  <w:marTop w:val="0"/>
                  <w:marBottom w:val="0"/>
                  <w:divBdr>
                    <w:top w:val="none" w:sz="0" w:space="0" w:color="auto"/>
                    <w:left w:val="none" w:sz="0" w:space="0" w:color="auto"/>
                    <w:bottom w:val="none" w:sz="0" w:space="0" w:color="auto"/>
                    <w:right w:val="none" w:sz="0" w:space="0" w:color="auto"/>
                  </w:divBdr>
                </w:div>
              </w:divsChild>
            </w:div>
            <w:div w:id="478888464">
              <w:marLeft w:val="0"/>
              <w:marRight w:val="0"/>
              <w:marTop w:val="0"/>
              <w:marBottom w:val="0"/>
              <w:divBdr>
                <w:top w:val="none" w:sz="0" w:space="0" w:color="auto"/>
                <w:left w:val="none" w:sz="0" w:space="0" w:color="auto"/>
                <w:bottom w:val="none" w:sz="0" w:space="0" w:color="auto"/>
                <w:right w:val="none" w:sz="0" w:space="0" w:color="auto"/>
              </w:divBdr>
              <w:divsChild>
                <w:div w:id="1996107316">
                  <w:marLeft w:val="0"/>
                  <w:marRight w:val="0"/>
                  <w:marTop w:val="0"/>
                  <w:marBottom w:val="0"/>
                  <w:divBdr>
                    <w:top w:val="none" w:sz="0" w:space="0" w:color="auto"/>
                    <w:left w:val="none" w:sz="0" w:space="0" w:color="auto"/>
                    <w:bottom w:val="none" w:sz="0" w:space="0" w:color="auto"/>
                    <w:right w:val="none" w:sz="0" w:space="0" w:color="auto"/>
                  </w:divBdr>
                </w:div>
              </w:divsChild>
            </w:div>
            <w:div w:id="864041">
              <w:marLeft w:val="0"/>
              <w:marRight w:val="0"/>
              <w:marTop w:val="0"/>
              <w:marBottom w:val="0"/>
              <w:divBdr>
                <w:top w:val="none" w:sz="0" w:space="0" w:color="auto"/>
                <w:left w:val="none" w:sz="0" w:space="0" w:color="auto"/>
                <w:bottom w:val="none" w:sz="0" w:space="0" w:color="auto"/>
                <w:right w:val="none" w:sz="0" w:space="0" w:color="auto"/>
              </w:divBdr>
              <w:divsChild>
                <w:div w:id="2110587202">
                  <w:marLeft w:val="0"/>
                  <w:marRight w:val="0"/>
                  <w:marTop w:val="0"/>
                  <w:marBottom w:val="0"/>
                  <w:divBdr>
                    <w:top w:val="none" w:sz="0" w:space="0" w:color="auto"/>
                    <w:left w:val="none" w:sz="0" w:space="0" w:color="auto"/>
                    <w:bottom w:val="none" w:sz="0" w:space="0" w:color="auto"/>
                    <w:right w:val="none" w:sz="0" w:space="0" w:color="auto"/>
                  </w:divBdr>
                </w:div>
                <w:div w:id="1107651008">
                  <w:marLeft w:val="0"/>
                  <w:marRight w:val="0"/>
                  <w:marTop w:val="0"/>
                  <w:marBottom w:val="0"/>
                  <w:divBdr>
                    <w:top w:val="none" w:sz="0" w:space="0" w:color="auto"/>
                    <w:left w:val="none" w:sz="0" w:space="0" w:color="auto"/>
                    <w:bottom w:val="none" w:sz="0" w:space="0" w:color="auto"/>
                    <w:right w:val="none" w:sz="0" w:space="0" w:color="auto"/>
                  </w:divBdr>
                </w:div>
              </w:divsChild>
            </w:div>
            <w:div w:id="386340318">
              <w:marLeft w:val="0"/>
              <w:marRight w:val="0"/>
              <w:marTop w:val="0"/>
              <w:marBottom w:val="0"/>
              <w:divBdr>
                <w:top w:val="none" w:sz="0" w:space="0" w:color="auto"/>
                <w:left w:val="none" w:sz="0" w:space="0" w:color="auto"/>
                <w:bottom w:val="none" w:sz="0" w:space="0" w:color="auto"/>
                <w:right w:val="none" w:sz="0" w:space="0" w:color="auto"/>
              </w:divBdr>
              <w:divsChild>
                <w:div w:id="1327781798">
                  <w:marLeft w:val="0"/>
                  <w:marRight w:val="0"/>
                  <w:marTop w:val="0"/>
                  <w:marBottom w:val="0"/>
                  <w:divBdr>
                    <w:top w:val="none" w:sz="0" w:space="0" w:color="auto"/>
                    <w:left w:val="none" w:sz="0" w:space="0" w:color="auto"/>
                    <w:bottom w:val="none" w:sz="0" w:space="0" w:color="auto"/>
                    <w:right w:val="none" w:sz="0" w:space="0" w:color="auto"/>
                  </w:divBdr>
                </w:div>
              </w:divsChild>
            </w:div>
            <w:div w:id="1135562620">
              <w:marLeft w:val="0"/>
              <w:marRight w:val="0"/>
              <w:marTop w:val="0"/>
              <w:marBottom w:val="0"/>
              <w:divBdr>
                <w:top w:val="none" w:sz="0" w:space="0" w:color="auto"/>
                <w:left w:val="none" w:sz="0" w:space="0" w:color="auto"/>
                <w:bottom w:val="none" w:sz="0" w:space="0" w:color="auto"/>
                <w:right w:val="none" w:sz="0" w:space="0" w:color="auto"/>
              </w:divBdr>
              <w:divsChild>
                <w:div w:id="1998024233">
                  <w:marLeft w:val="0"/>
                  <w:marRight w:val="0"/>
                  <w:marTop w:val="0"/>
                  <w:marBottom w:val="0"/>
                  <w:divBdr>
                    <w:top w:val="none" w:sz="0" w:space="0" w:color="auto"/>
                    <w:left w:val="none" w:sz="0" w:space="0" w:color="auto"/>
                    <w:bottom w:val="none" w:sz="0" w:space="0" w:color="auto"/>
                    <w:right w:val="none" w:sz="0" w:space="0" w:color="auto"/>
                  </w:divBdr>
                </w:div>
                <w:div w:id="1218930563">
                  <w:marLeft w:val="0"/>
                  <w:marRight w:val="0"/>
                  <w:marTop w:val="0"/>
                  <w:marBottom w:val="0"/>
                  <w:divBdr>
                    <w:top w:val="none" w:sz="0" w:space="0" w:color="auto"/>
                    <w:left w:val="none" w:sz="0" w:space="0" w:color="auto"/>
                    <w:bottom w:val="none" w:sz="0" w:space="0" w:color="auto"/>
                    <w:right w:val="none" w:sz="0" w:space="0" w:color="auto"/>
                  </w:divBdr>
                </w:div>
              </w:divsChild>
            </w:div>
            <w:div w:id="2080248529">
              <w:marLeft w:val="0"/>
              <w:marRight w:val="0"/>
              <w:marTop w:val="0"/>
              <w:marBottom w:val="0"/>
              <w:divBdr>
                <w:top w:val="none" w:sz="0" w:space="0" w:color="auto"/>
                <w:left w:val="none" w:sz="0" w:space="0" w:color="auto"/>
                <w:bottom w:val="none" w:sz="0" w:space="0" w:color="auto"/>
                <w:right w:val="none" w:sz="0" w:space="0" w:color="auto"/>
              </w:divBdr>
              <w:divsChild>
                <w:div w:id="562981965">
                  <w:marLeft w:val="0"/>
                  <w:marRight w:val="0"/>
                  <w:marTop w:val="0"/>
                  <w:marBottom w:val="0"/>
                  <w:divBdr>
                    <w:top w:val="none" w:sz="0" w:space="0" w:color="auto"/>
                    <w:left w:val="none" w:sz="0" w:space="0" w:color="auto"/>
                    <w:bottom w:val="none" w:sz="0" w:space="0" w:color="auto"/>
                    <w:right w:val="none" w:sz="0" w:space="0" w:color="auto"/>
                  </w:divBdr>
                </w:div>
              </w:divsChild>
            </w:div>
            <w:div w:id="938827692">
              <w:marLeft w:val="0"/>
              <w:marRight w:val="0"/>
              <w:marTop w:val="0"/>
              <w:marBottom w:val="0"/>
              <w:divBdr>
                <w:top w:val="none" w:sz="0" w:space="0" w:color="auto"/>
                <w:left w:val="none" w:sz="0" w:space="0" w:color="auto"/>
                <w:bottom w:val="none" w:sz="0" w:space="0" w:color="auto"/>
                <w:right w:val="none" w:sz="0" w:space="0" w:color="auto"/>
              </w:divBdr>
              <w:divsChild>
                <w:div w:id="14648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5002">
          <w:marLeft w:val="0"/>
          <w:marRight w:val="0"/>
          <w:marTop w:val="0"/>
          <w:marBottom w:val="0"/>
          <w:divBdr>
            <w:top w:val="none" w:sz="0" w:space="0" w:color="auto"/>
            <w:left w:val="none" w:sz="0" w:space="0" w:color="auto"/>
            <w:bottom w:val="none" w:sz="0" w:space="0" w:color="auto"/>
            <w:right w:val="none" w:sz="0" w:space="0" w:color="auto"/>
          </w:divBdr>
          <w:divsChild>
            <w:div w:id="786002923">
              <w:marLeft w:val="0"/>
              <w:marRight w:val="0"/>
              <w:marTop w:val="0"/>
              <w:marBottom w:val="0"/>
              <w:divBdr>
                <w:top w:val="none" w:sz="0" w:space="0" w:color="auto"/>
                <w:left w:val="none" w:sz="0" w:space="0" w:color="auto"/>
                <w:bottom w:val="none" w:sz="0" w:space="0" w:color="auto"/>
                <w:right w:val="none" w:sz="0" w:space="0" w:color="auto"/>
              </w:divBdr>
              <w:divsChild>
                <w:div w:id="1608613494">
                  <w:marLeft w:val="0"/>
                  <w:marRight w:val="0"/>
                  <w:marTop w:val="0"/>
                  <w:marBottom w:val="0"/>
                  <w:divBdr>
                    <w:top w:val="none" w:sz="0" w:space="0" w:color="auto"/>
                    <w:left w:val="none" w:sz="0" w:space="0" w:color="auto"/>
                    <w:bottom w:val="none" w:sz="0" w:space="0" w:color="auto"/>
                    <w:right w:val="none" w:sz="0" w:space="0" w:color="auto"/>
                  </w:divBdr>
                </w:div>
              </w:divsChild>
            </w:div>
            <w:div w:id="1851870409">
              <w:marLeft w:val="0"/>
              <w:marRight w:val="0"/>
              <w:marTop w:val="0"/>
              <w:marBottom w:val="0"/>
              <w:divBdr>
                <w:top w:val="none" w:sz="0" w:space="0" w:color="auto"/>
                <w:left w:val="none" w:sz="0" w:space="0" w:color="auto"/>
                <w:bottom w:val="none" w:sz="0" w:space="0" w:color="auto"/>
                <w:right w:val="none" w:sz="0" w:space="0" w:color="auto"/>
              </w:divBdr>
              <w:divsChild>
                <w:div w:id="800342430">
                  <w:marLeft w:val="0"/>
                  <w:marRight w:val="0"/>
                  <w:marTop w:val="0"/>
                  <w:marBottom w:val="0"/>
                  <w:divBdr>
                    <w:top w:val="none" w:sz="0" w:space="0" w:color="auto"/>
                    <w:left w:val="none" w:sz="0" w:space="0" w:color="auto"/>
                    <w:bottom w:val="none" w:sz="0" w:space="0" w:color="auto"/>
                    <w:right w:val="none" w:sz="0" w:space="0" w:color="auto"/>
                  </w:divBdr>
                </w:div>
              </w:divsChild>
            </w:div>
            <w:div w:id="262232162">
              <w:marLeft w:val="0"/>
              <w:marRight w:val="0"/>
              <w:marTop w:val="0"/>
              <w:marBottom w:val="0"/>
              <w:divBdr>
                <w:top w:val="none" w:sz="0" w:space="0" w:color="auto"/>
                <w:left w:val="none" w:sz="0" w:space="0" w:color="auto"/>
                <w:bottom w:val="none" w:sz="0" w:space="0" w:color="auto"/>
                <w:right w:val="none" w:sz="0" w:space="0" w:color="auto"/>
              </w:divBdr>
              <w:divsChild>
                <w:div w:id="1663267008">
                  <w:marLeft w:val="0"/>
                  <w:marRight w:val="0"/>
                  <w:marTop w:val="0"/>
                  <w:marBottom w:val="0"/>
                  <w:divBdr>
                    <w:top w:val="none" w:sz="0" w:space="0" w:color="auto"/>
                    <w:left w:val="none" w:sz="0" w:space="0" w:color="auto"/>
                    <w:bottom w:val="none" w:sz="0" w:space="0" w:color="auto"/>
                    <w:right w:val="none" w:sz="0" w:space="0" w:color="auto"/>
                  </w:divBdr>
                </w:div>
              </w:divsChild>
            </w:div>
            <w:div w:id="1064110336">
              <w:marLeft w:val="0"/>
              <w:marRight w:val="0"/>
              <w:marTop w:val="0"/>
              <w:marBottom w:val="0"/>
              <w:divBdr>
                <w:top w:val="none" w:sz="0" w:space="0" w:color="auto"/>
                <w:left w:val="none" w:sz="0" w:space="0" w:color="auto"/>
                <w:bottom w:val="none" w:sz="0" w:space="0" w:color="auto"/>
                <w:right w:val="none" w:sz="0" w:space="0" w:color="auto"/>
              </w:divBdr>
              <w:divsChild>
                <w:div w:id="1030883320">
                  <w:marLeft w:val="0"/>
                  <w:marRight w:val="0"/>
                  <w:marTop w:val="0"/>
                  <w:marBottom w:val="0"/>
                  <w:divBdr>
                    <w:top w:val="none" w:sz="0" w:space="0" w:color="auto"/>
                    <w:left w:val="none" w:sz="0" w:space="0" w:color="auto"/>
                    <w:bottom w:val="none" w:sz="0" w:space="0" w:color="auto"/>
                    <w:right w:val="none" w:sz="0" w:space="0" w:color="auto"/>
                  </w:divBdr>
                  <w:divsChild>
                    <w:div w:id="14587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352">
              <w:marLeft w:val="0"/>
              <w:marRight w:val="0"/>
              <w:marTop w:val="0"/>
              <w:marBottom w:val="0"/>
              <w:divBdr>
                <w:top w:val="none" w:sz="0" w:space="0" w:color="auto"/>
                <w:left w:val="none" w:sz="0" w:space="0" w:color="auto"/>
                <w:bottom w:val="none" w:sz="0" w:space="0" w:color="auto"/>
                <w:right w:val="none" w:sz="0" w:space="0" w:color="auto"/>
              </w:divBdr>
              <w:divsChild>
                <w:div w:id="1030648057">
                  <w:marLeft w:val="0"/>
                  <w:marRight w:val="0"/>
                  <w:marTop w:val="0"/>
                  <w:marBottom w:val="0"/>
                  <w:divBdr>
                    <w:top w:val="none" w:sz="0" w:space="0" w:color="auto"/>
                    <w:left w:val="none" w:sz="0" w:space="0" w:color="auto"/>
                    <w:bottom w:val="none" w:sz="0" w:space="0" w:color="auto"/>
                    <w:right w:val="none" w:sz="0" w:space="0" w:color="auto"/>
                  </w:divBdr>
                </w:div>
              </w:divsChild>
            </w:div>
            <w:div w:id="873887315">
              <w:marLeft w:val="0"/>
              <w:marRight w:val="0"/>
              <w:marTop w:val="0"/>
              <w:marBottom w:val="0"/>
              <w:divBdr>
                <w:top w:val="none" w:sz="0" w:space="0" w:color="auto"/>
                <w:left w:val="none" w:sz="0" w:space="0" w:color="auto"/>
                <w:bottom w:val="none" w:sz="0" w:space="0" w:color="auto"/>
                <w:right w:val="none" w:sz="0" w:space="0" w:color="auto"/>
              </w:divBdr>
              <w:divsChild>
                <w:div w:id="928856756">
                  <w:marLeft w:val="0"/>
                  <w:marRight w:val="0"/>
                  <w:marTop w:val="0"/>
                  <w:marBottom w:val="0"/>
                  <w:divBdr>
                    <w:top w:val="none" w:sz="0" w:space="0" w:color="auto"/>
                    <w:left w:val="none" w:sz="0" w:space="0" w:color="auto"/>
                    <w:bottom w:val="none" w:sz="0" w:space="0" w:color="auto"/>
                    <w:right w:val="none" w:sz="0" w:space="0" w:color="auto"/>
                  </w:divBdr>
                </w:div>
              </w:divsChild>
            </w:div>
            <w:div w:id="283998546">
              <w:marLeft w:val="0"/>
              <w:marRight w:val="0"/>
              <w:marTop w:val="0"/>
              <w:marBottom w:val="0"/>
              <w:divBdr>
                <w:top w:val="none" w:sz="0" w:space="0" w:color="auto"/>
                <w:left w:val="none" w:sz="0" w:space="0" w:color="auto"/>
                <w:bottom w:val="none" w:sz="0" w:space="0" w:color="auto"/>
                <w:right w:val="none" w:sz="0" w:space="0" w:color="auto"/>
              </w:divBdr>
              <w:divsChild>
                <w:div w:id="1854345951">
                  <w:marLeft w:val="0"/>
                  <w:marRight w:val="0"/>
                  <w:marTop w:val="0"/>
                  <w:marBottom w:val="0"/>
                  <w:divBdr>
                    <w:top w:val="none" w:sz="0" w:space="0" w:color="auto"/>
                    <w:left w:val="none" w:sz="0" w:space="0" w:color="auto"/>
                    <w:bottom w:val="none" w:sz="0" w:space="0" w:color="auto"/>
                    <w:right w:val="none" w:sz="0" w:space="0" w:color="auto"/>
                  </w:divBdr>
                </w:div>
              </w:divsChild>
            </w:div>
            <w:div w:id="483425616">
              <w:marLeft w:val="0"/>
              <w:marRight w:val="0"/>
              <w:marTop w:val="0"/>
              <w:marBottom w:val="0"/>
              <w:divBdr>
                <w:top w:val="none" w:sz="0" w:space="0" w:color="auto"/>
                <w:left w:val="none" w:sz="0" w:space="0" w:color="auto"/>
                <w:bottom w:val="none" w:sz="0" w:space="0" w:color="auto"/>
                <w:right w:val="none" w:sz="0" w:space="0" w:color="auto"/>
              </w:divBdr>
              <w:divsChild>
                <w:div w:id="1642534874">
                  <w:marLeft w:val="0"/>
                  <w:marRight w:val="0"/>
                  <w:marTop w:val="0"/>
                  <w:marBottom w:val="0"/>
                  <w:divBdr>
                    <w:top w:val="none" w:sz="0" w:space="0" w:color="auto"/>
                    <w:left w:val="none" w:sz="0" w:space="0" w:color="auto"/>
                    <w:bottom w:val="none" w:sz="0" w:space="0" w:color="auto"/>
                    <w:right w:val="none" w:sz="0" w:space="0" w:color="auto"/>
                  </w:divBdr>
                </w:div>
              </w:divsChild>
            </w:div>
            <w:div w:id="653988866">
              <w:marLeft w:val="0"/>
              <w:marRight w:val="0"/>
              <w:marTop w:val="0"/>
              <w:marBottom w:val="0"/>
              <w:divBdr>
                <w:top w:val="none" w:sz="0" w:space="0" w:color="auto"/>
                <w:left w:val="none" w:sz="0" w:space="0" w:color="auto"/>
                <w:bottom w:val="none" w:sz="0" w:space="0" w:color="auto"/>
                <w:right w:val="none" w:sz="0" w:space="0" w:color="auto"/>
              </w:divBdr>
              <w:divsChild>
                <w:div w:id="3476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47511">
          <w:marLeft w:val="0"/>
          <w:marRight w:val="0"/>
          <w:marTop w:val="0"/>
          <w:marBottom w:val="0"/>
          <w:divBdr>
            <w:top w:val="none" w:sz="0" w:space="0" w:color="auto"/>
            <w:left w:val="none" w:sz="0" w:space="0" w:color="auto"/>
            <w:bottom w:val="none" w:sz="0" w:space="0" w:color="auto"/>
            <w:right w:val="none" w:sz="0" w:space="0" w:color="auto"/>
          </w:divBdr>
          <w:divsChild>
            <w:div w:id="33238957">
              <w:marLeft w:val="0"/>
              <w:marRight w:val="0"/>
              <w:marTop w:val="0"/>
              <w:marBottom w:val="0"/>
              <w:divBdr>
                <w:top w:val="none" w:sz="0" w:space="0" w:color="auto"/>
                <w:left w:val="none" w:sz="0" w:space="0" w:color="auto"/>
                <w:bottom w:val="none" w:sz="0" w:space="0" w:color="auto"/>
                <w:right w:val="none" w:sz="0" w:space="0" w:color="auto"/>
              </w:divBdr>
              <w:divsChild>
                <w:div w:id="1643005240">
                  <w:marLeft w:val="0"/>
                  <w:marRight w:val="0"/>
                  <w:marTop w:val="0"/>
                  <w:marBottom w:val="0"/>
                  <w:divBdr>
                    <w:top w:val="none" w:sz="0" w:space="0" w:color="auto"/>
                    <w:left w:val="none" w:sz="0" w:space="0" w:color="auto"/>
                    <w:bottom w:val="none" w:sz="0" w:space="0" w:color="auto"/>
                    <w:right w:val="none" w:sz="0" w:space="0" w:color="auto"/>
                  </w:divBdr>
                </w:div>
              </w:divsChild>
            </w:div>
            <w:div w:id="1079137861">
              <w:marLeft w:val="0"/>
              <w:marRight w:val="0"/>
              <w:marTop w:val="0"/>
              <w:marBottom w:val="0"/>
              <w:divBdr>
                <w:top w:val="none" w:sz="0" w:space="0" w:color="auto"/>
                <w:left w:val="none" w:sz="0" w:space="0" w:color="auto"/>
                <w:bottom w:val="none" w:sz="0" w:space="0" w:color="auto"/>
                <w:right w:val="none" w:sz="0" w:space="0" w:color="auto"/>
              </w:divBdr>
              <w:divsChild>
                <w:div w:id="593441727">
                  <w:marLeft w:val="0"/>
                  <w:marRight w:val="0"/>
                  <w:marTop w:val="0"/>
                  <w:marBottom w:val="0"/>
                  <w:divBdr>
                    <w:top w:val="none" w:sz="0" w:space="0" w:color="auto"/>
                    <w:left w:val="none" w:sz="0" w:space="0" w:color="auto"/>
                    <w:bottom w:val="none" w:sz="0" w:space="0" w:color="auto"/>
                    <w:right w:val="none" w:sz="0" w:space="0" w:color="auto"/>
                  </w:divBdr>
                </w:div>
              </w:divsChild>
            </w:div>
            <w:div w:id="2032291115">
              <w:marLeft w:val="0"/>
              <w:marRight w:val="0"/>
              <w:marTop w:val="0"/>
              <w:marBottom w:val="0"/>
              <w:divBdr>
                <w:top w:val="none" w:sz="0" w:space="0" w:color="auto"/>
                <w:left w:val="none" w:sz="0" w:space="0" w:color="auto"/>
                <w:bottom w:val="none" w:sz="0" w:space="0" w:color="auto"/>
                <w:right w:val="none" w:sz="0" w:space="0" w:color="auto"/>
              </w:divBdr>
              <w:divsChild>
                <w:div w:id="1144200544">
                  <w:marLeft w:val="0"/>
                  <w:marRight w:val="0"/>
                  <w:marTop w:val="0"/>
                  <w:marBottom w:val="0"/>
                  <w:divBdr>
                    <w:top w:val="none" w:sz="0" w:space="0" w:color="auto"/>
                    <w:left w:val="none" w:sz="0" w:space="0" w:color="auto"/>
                    <w:bottom w:val="none" w:sz="0" w:space="0" w:color="auto"/>
                    <w:right w:val="none" w:sz="0" w:space="0" w:color="auto"/>
                  </w:divBdr>
                </w:div>
              </w:divsChild>
            </w:div>
            <w:div w:id="556018068">
              <w:marLeft w:val="0"/>
              <w:marRight w:val="0"/>
              <w:marTop w:val="0"/>
              <w:marBottom w:val="0"/>
              <w:divBdr>
                <w:top w:val="none" w:sz="0" w:space="0" w:color="auto"/>
                <w:left w:val="none" w:sz="0" w:space="0" w:color="auto"/>
                <w:bottom w:val="none" w:sz="0" w:space="0" w:color="auto"/>
                <w:right w:val="none" w:sz="0" w:space="0" w:color="auto"/>
              </w:divBdr>
              <w:divsChild>
                <w:div w:id="383600273">
                  <w:marLeft w:val="0"/>
                  <w:marRight w:val="0"/>
                  <w:marTop w:val="0"/>
                  <w:marBottom w:val="0"/>
                  <w:divBdr>
                    <w:top w:val="none" w:sz="0" w:space="0" w:color="auto"/>
                    <w:left w:val="none" w:sz="0" w:space="0" w:color="auto"/>
                    <w:bottom w:val="none" w:sz="0" w:space="0" w:color="auto"/>
                    <w:right w:val="none" w:sz="0" w:space="0" w:color="auto"/>
                  </w:divBdr>
                </w:div>
                <w:div w:id="1343556409">
                  <w:marLeft w:val="0"/>
                  <w:marRight w:val="0"/>
                  <w:marTop w:val="0"/>
                  <w:marBottom w:val="0"/>
                  <w:divBdr>
                    <w:top w:val="none" w:sz="0" w:space="0" w:color="auto"/>
                    <w:left w:val="none" w:sz="0" w:space="0" w:color="auto"/>
                    <w:bottom w:val="none" w:sz="0" w:space="0" w:color="auto"/>
                    <w:right w:val="none" w:sz="0" w:space="0" w:color="auto"/>
                  </w:divBdr>
                </w:div>
              </w:divsChild>
            </w:div>
            <w:div w:id="206138720">
              <w:marLeft w:val="0"/>
              <w:marRight w:val="0"/>
              <w:marTop w:val="0"/>
              <w:marBottom w:val="0"/>
              <w:divBdr>
                <w:top w:val="none" w:sz="0" w:space="0" w:color="auto"/>
                <w:left w:val="none" w:sz="0" w:space="0" w:color="auto"/>
                <w:bottom w:val="none" w:sz="0" w:space="0" w:color="auto"/>
                <w:right w:val="none" w:sz="0" w:space="0" w:color="auto"/>
              </w:divBdr>
              <w:divsChild>
                <w:div w:id="6944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4407">
          <w:marLeft w:val="0"/>
          <w:marRight w:val="0"/>
          <w:marTop w:val="0"/>
          <w:marBottom w:val="0"/>
          <w:divBdr>
            <w:top w:val="none" w:sz="0" w:space="0" w:color="auto"/>
            <w:left w:val="none" w:sz="0" w:space="0" w:color="auto"/>
            <w:bottom w:val="none" w:sz="0" w:space="0" w:color="auto"/>
            <w:right w:val="none" w:sz="0" w:space="0" w:color="auto"/>
          </w:divBdr>
          <w:divsChild>
            <w:div w:id="1921791983">
              <w:marLeft w:val="0"/>
              <w:marRight w:val="0"/>
              <w:marTop w:val="0"/>
              <w:marBottom w:val="0"/>
              <w:divBdr>
                <w:top w:val="none" w:sz="0" w:space="0" w:color="auto"/>
                <w:left w:val="none" w:sz="0" w:space="0" w:color="auto"/>
                <w:bottom w:val="none" w:sz="0" w:space="0" w:color="auto"/>
                <w:right w:val="none" w:sz="0" w:space="0" w:color="auto"/>
              </w:divBdr>
              <w:divsChild>
                <w:div w:id="1270697435">
                  <w:marLeft w:val="0"/>
                  <w:marRight w:val="0"/>
                  <w:marTop w:val="0"/>
                  <w:marBottom w:val="0"/>
                  <w:divBdr>
                    <w:top w:val="none" w:sz="0" w:space="0" w:color="auto"/>
                    <w:left w:val="none" w:sz="0" w:space="0" w:color="auto"/>
                    <w:bottom w:val="none" w:sz="0" w:space="0" w:color="auto"/>
                    <w:right w:val="none" w:sz="0" w:space="0" w:color="auto"/>
                  </w:divBdr>
                </w:div>
              </w:divsChild>
            </w:div>
            <w:div w:id="738480428">
              <w:marLeft w:val="0"/>
              <w:marRight w:val="0"/>
              <w:marTop w:val="0"/>
              <w:marBottom w:val="0"/>
              <w:divBdr>
                <w:top w:val="none" w:sz="0" w:space="0" w:color="auto"/>
                <w:left w:val="none" w:sz="0" w:space="0" w:color="auto"/>
                <w:bottom w:val="none" w:sz="0" w:space="0" w:color="auto"/>
                <w:right w:val="none" w:sz="0" w:space="0" w:color="auto"/>
              </w:divBdr>
              <w:divsChild>
                <w:div w:id="1546288455">
                  <w:marLeft w:val="0"/>
                  <w:marRight w:val="0"/>
                  <w:marTop w:val="0"/>
                  <w:marBottom w:val="0"/>
                  <w:divBdr>
                    <w:top w:val="none" w:sz="0" w:space="0" w:color="auto"/>
                    <w:left w:val="none" w:sz="0" w:space="0" w:color="auto"/>
                    <w:bottom w:val="none" w:sz="0" w:space="0" w:color="auto"/>
                    <w:right w:val="none" w:sz="0" w:space="0" w:color="auto"/>
                  </w:divBdr>
                </w:div>
              </w:divsChild>
            </w:div>
            <w:div w:id="2046321422">
              <w:marLeft w:val="0"/>
              <w:marRight w:val="0"/>
              <w:marTop w:val="0"/>
              <w:marBottom w:val="0"/>
              <w:divBdr>
                <w:top w:val="none" w:sz="0" w:space="0" w:color="auto"/>
                <w:left w:val="none" w:sz="0" w:space="0" w:color="auto"/>
                <w:bottom w:val="none" w:sz="0" w:space="0" w:color="auto"/>
                <w:right w:val="none" w:sz="0" w:space="0" w:color="auto"/>
              </w:divBdr>
              <w:divsChild>
                <w:div w:id="717896348">
                  <w:marLeft w:val="0"/>
                  <w:marRight w:val="0"/>
                  <w:marTop w:val="0"/>
                  <w:marBottom w:val="0"/>
                  <w:divBdr>
                    <w:top w:val="none" w:sz="0" w:space="0" w:color="auto"/>
                    <w:left w:val="none" w:sz="0" w:space="0" w:color="auto"/>
                    <w:bottom w:val="none" w:sz="0" w:space="0" w:color="auto"/>
                    <w:right w:val="none" w:sz="0" w:space="0" w:color="auto"/>
                  </w:divBdr>
                </w:div>
              </w:divsChild>
            </w:div>
            <w:div w:id="1945530645">
              <w:marLeft w:val="0"/>
              <w:marRight w:val="0"/>
              <w:marTop w:val="0"/>
              <w:marBottom w:val="0"/>
              <w:divBdr>
                <w:top w:val="none" w:sz="0" w:space="0" w:color="auto"/>
                <w:left w:val="none" w:sz="0" w:space="0" w:color="auto"/>
                <w:bottom w:val="none" w:sz="0" w:space="0" w:color="auto"/>
                <w:right w:val="none" w:sz="0" w:space="0" w:color="auto"/>
              </w:divBdr>
              <w:divsChild>
                <w:div w:id="1049067085">
                  <w:marLeft w:val="0"/>
                  <w:marRight w:val="0"/>
                  <w:marTop w:val="0"/>
                  <w:marBottom w:val="0"/>
                  <w:divBdr>
                    <w:top w:val="none" w:sz="0" w:space="0" w:color="auto"/>
                    <w:left w:val="none" w:sz="0" w:space="0" w:color="auto"/>
                    <w:bottom w:val="none" w:sz="0" w:space="0" w:color="auto"/>
                    <w:right w:val="none" w:sz="0" w:space="0" w:color="auto"/>
                  </w:divBdr>
                </w:div>
              </w:divsChild>
            </w:div>
            <w:div w:id="1166634577">
              <w:marLeft w:val="0"/>
              <w:marRight w:val="0"/>
              <w:marTop w:val="0"/>
              <w:marBottom w:val="0"/>
              <w:divBdr>
                <w:top w:val="none" w:sz="0" w:space="0" w:color="auto"/>
                <w:left w:val="none" w:sz="0" w:space="0" w:color="auto"/>
                <w:bottom w:val="none" w:sz="0" w:space="0" w:color="auto"/>
                <w:right w:val="none" w:sz="0" w:space="0" w:color="auto"/>
              </w:divBdr>
              <w:divsChild>
                <w:div w:id="13363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2753">
          <w:marLeft w:val="0"/>
          <w:marRight w:val="0"/>
          <w:marTop w:val="0"/>
          <w:marBottom w:val="0"/>
          <w:divBdr>
            <w:top w:val="none" w:sz="0" w:space="0" w:color="auto"/>
            <w:left w:val="none" w:sz="0" w:space="0" w:color="auto"/>
            <w:bottom w:val="none" w:sz="0" w:space="0" w:color="auto"/>
            <w:right w:val="none" w:sz="0" w:space="0" w:color="auto"/>
          </w:divBdr>
          <w:divsChild>
            <w:div w:id="998850972">
              <w:marLeft w:val="0"/>
              <w:marRight w:val="0"/>
              <w:marTop w:val="0"/>
              <w:marBottom w:val="0"/>
              <w:divBdr>
                <w:top w:val="none" w:sz="0" w:space="0" w:color="auto"/>
                <w:left w:val="none" w:sz="0" w:space="0" w:color="auto"/>
                <w:bottom w:val="none" w:sz="0" w:space="0" w:color="auto"/>
                <w:right w:val="none" w:sz="0" w:space="0" w:color="auto"/>
              </w:divBdr>
              <w:divsChild>
                <w:div w:id="332149328">
                  <w:marLeft w:val="0"/>
                  <w:marRight w:val="0"/>
                  <w:marTop w:val="0"/>
                  <w:marBottom w:val="0"/>
                  <w:divBdr>
                    <w:top w:val="none" w:sz="0" w:space="0" w:color="auto"/>
                    <w:left w:val="none" w:sz="0" w:space="0" w:color="auto"/>
                    <w:bottom w:val="none" w:sz="0" w:space="0" w:color="auto"/>
                    <w:right w:val="none" w:sz="0" w:space="0" w:color="auto"/>
                  </w:divBdr>
                </w:div>
              </w:divsChild>
            </w:div>
            <w:div w:id="210193538">
              <w:marLeft w:val="0"/>
              <w:marRight w:val="0"/>
              <w:marTop w:val="0"/>
              <w:marBottom w:val="0"/>
              <w:divBdr>
                <w:top w:val="none" w:sz="0" w:space="0" w:color="auto"/>
                <w:left w:val="none" w:sz="0" w:space="0" w:color="auto"/>
                <w:bottom w:val="none" w:sz="0" w:space="0" w:color="auto"/>
                <w:right w:val="none" w:sz="0" w:space="0" w:color="auto"/>
              </w:divBdr>
              <w:divsChild>
                <w:div w:id="560480104">
                  <w:marLeft w:val="0"/>
                  <w:marRight w:val="0"/>
                  <w:marTop w:val="0"/>
                  <w:marBottom w:val="0"/>
                  <w:divBdr>
                    <w:top w:val="none" w:sz="0" w:space="0" w:color="auto"/>
                    <w:left w:val="none" w:sz="0" w:space="0" w:color="auto"/>
                    <w:bottom w:val="none" w:sz="0" w:space="0" w:color="auto"/>
                    <w:right w:val="none" w:sz="0" w:space="0" w:color="auto"/>
                  </w:divBdr>
                </w:div>
              </w:divsChild>
            </w:div>
            <w:div w:id="425200710">
              <w:marLeft w:val="0"/>
              <w:marRight w:val="0"/>
              <w:marTop w:val="0"/>
              <w:marBottom w:val="0"/>
              <w:divBdr>
                <w:top w:val="none" w:sz="0" w:space="0" w:color="auto"/>
                <w:left w:val="none" w:sz="0" w:space="0" w:color="auto"/>
                <w:bottom w:val="none" w:sz="0" w:space="0" w:color="auto"/>
                <w:right w:val="none" w:sz="0" w:space="0" w:color="auto"/>
              </w:divBdr>
              <w:divsChild>
                <w:div w:id="1732731598">
                  <w:marLeft w:val="0"/>
                  <w:marRight w:val="0"/>
                  <w:marTop w:val="0"/>
                  <w:marBottom w:val="0"/>
                  <w:divBdr>
                    <w:top w:val="none" w:sz="0" w:space="0" w:color="auto"/>
                    <w:left w:val="none" w:sz="0" w:space="0" w:color="auto"/>
                    <w:bottom w:val="none" w:sz="0" w:space="0" w:color="auto"/>
                    <w:right w:val="none" w:sz="0" w:space="0" w:color="auto"/>
                  </w:divBdr>
                  <w:divsChild>
                    <w:div w:id="6251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9945">
              <w:marLeft w:val="0"/>
              <w:marRight w:val="0"/>
              <w:marTop w:val="0"/>
              <w:marBottom w:val="0"/>
              <w:divBdr>
                <w:top w:val="none" w:sz="0" w:space="0" w:color="auto"/>
                <w:left w:val="none" w:sz="0" w:space="0" w:color="auto"/>
                <w:bottom w:val="none" w:sz="0" w:space="0" w:color="auto"/>
                <w:right w:val="none" w:sz="0" w:space="0" w:color="auto"/>
              </w:divBdr>
              <w:divsChild>
                <w:div w:id="1491749995">
                  <w:marLeft w:val="0"/>
                  <w:marRight w:val="0"/>
                  <w:marTop w:val="0"/>
                  <w:marBottom w:val="0"/>
                  <w:divBdr>
                    <w:top w:val="none" w:sz="0" w:space="0" w:color="auto"/>
                    <w:left w:val="none" w:sz="0" w:space="0" w:color="auto"/>
                    <w:bottom w:val="none" w:sz="0" w:space="0" w:color="auto"/>
                    <w:right w:val="none" w:sz="0" w:space="0" w:color="auto"/>
                  </w:divBdr>
                </w:div>
              </w:divsChild>
            </w:div>
            <w:div w:id="1089352343">
              <w:marLeft w:val="0"/>
              <w:marRight w:val="0"/>
              <w:marTop w:val="0"/>
              <w:marBottom w:val="0"/>
              <w:divBdr>
                <w:top w:val="none" w:sz="0" w:space="0" w:color="auto"/>
                <w:left w:val="none" w:sz="0" w:space="0" w:color="auto"/>
                <w:bottom w:val="none" w:sz="0" w:space="0" w:color="auto"/>
                <w:right w:val="none" w:sz="0" w:space="0" w:color="auto"/>
              </w:divBdr>
              <w:divsChild>
                <w:div w:id="9213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98232">
          <w:marLeft w:val="0"/>
          <w:marRight w:val="0"/>
          <w:marTop w:val="0"/>
          <w:marBottom w:val="0"/>
          <w:divBdr>
            <w:top w:val="none" w:sz="0" w:space="0" w:color="auto"/>
            <w:left w:val="none" w:sz="0" w:space="0" w:color="auto"/>
            <w:bottom w:val="none" w:sz="0" w:space="0" w:color="auto"/>
            <w:right w:val="none" w:sz="0" w:space="0" w:color="auto"/>
          </w:divBdr>
          <w:divsChild>
            <w:div w:id="1292857890">
              <w:marLeft w:val="0"/>
              <w:marRight w:val="0"/>
              <w:marTop w:val="0"/>
              <w:marBottom w:val="0"/>
              <w:divBdr>
                <w:top w:val="none" w:sz="0" w:space="0" w:color="auto"/>
                <w:left w:val="none" w:sz="0" w:space="0" w:color="auto"/>
                <w:bottom w:val="none" w:sz="0" w:space="0" w:color="auto"/>
                <w:right w:val="none" w:sz="0" w:space="0" w:color="auto"/>
              </w:divBdr>
              <w:divsChild>
                <w:div w:id="1764836794">
                  <w:marLeft w:val="0"/>
                  <w:marRight w:val="0"/>
                  <w:marTop w:val="0"/>
                  <w:marBottom w:val="0"/>
                  <w:divBdr>
                    <w:top w:val="none" w:sz="0" w:space="0" w:color="auto"/>
                    <w:left w:val="none" w:sz="0" w:space="0" w:color="auto"/>
                    <w:bottom w:val="none" w:sz="0" w:space="0" w:color="auto"/>
                    <w:right w:val="none" w:sz="0" w:space="0" w:color="auto"/>
                  </w:divBdr>
                </w:div>
                <w:div w:id="202521833">
                  <w:marLeft w:val="0"/>
                  <w:marRight w:val="0"/>
                  <w:marTop w:val="0"/>
                  <w:marBottom w:val="0"/>
                  <w:divBdr>
                    <w:top w:val="none" w:sz="0" w:space="0" w:color="auto"/>
                    <w:left w:val="none" w:sz="0" w:space="0" w:color="auto"/>
                    <w:bottom w:val="none" w:sz="0" w:space="0" w:color="auto"/>
                    <w:right w:val="none" w:sz="0" w:space="0" w:color="auto"/>
                  </w:divBdr>
                </w:div>
              </w:divsChild>
            </w:div>
            <w:div w:id="1842966152">
              <w:marLeft w:val="0"/>
              <w:marRight w:val="0"/>
              <w:marTop w:val="0"/>
              <w:marBottom w:val="0"/>
              <w:divBdr>
                <w:top w:val="none" w:sz="0" w:space="0" w:color="auto"/>
                <w:left w:val="none" w:sz="0" w:space="0" w:color="auto"/>
                <w:bottom w:val="none" w:sz="0" w:space="0" w:color="auto"/>
                <w:right w:val="none" w:sz="0" w:space="0" w:color="auto"/>
              </w:divBdr>
              <w:divsChild>
                <w:div w:id="728848416">
                  <w:marLeft w:val="0"/>
                  <w:marRight w:val="0"/>
                  <w:marTop w:val="0"/>
                  <w:marBottom w:val="0"/>
                  <w:divBdr>
                    <w:top w:val="none" w:sz="0" w:space="0" w:color="auto"/>
                    <w:left w:val="none" w:sz="0" w:space="0" w:color="auto"/>
                    <w:bottom w:val="none" w:sz="0" w:space="0" w:color="auto"/>
                    <w:right w:val="none" w:sz="0" w:space="0" w:color="auto"/>
                  </w:divBdr>
                </w:div>
              </w:divsChild>
            </w:div>
            <w:div w:id="1129014039">
              <w:marLeft w:val="0"/>
              <w:marRight w:val="0"/>
              <w:marTop w:val="0"/>
              <w:marBottom w:val="0"/>
              <w:divBdr>
                <w:top w:val="none" w:sz="0" w:space="0" w:color="auto"/>
                <w:left w:val="none" w:sz="0" w:space="0" w:color="auto"/>
                <w:bottom w:val="none" w:sz="0" w:space="0" w:color="auto"/>
                <w:right w:val="none" w:sz="0" w:space="0" w:color="auto"/>
              </w:divBdr>
              <w:divsChild>
                <w:div w:id="1957788851">
                  <w:marLeft w:val="0"/>
                  <w:marRight w:val="0"/>
                  <w:marTop w:val="0"/>
                  <w:marBottom w:val="0"/>
                  <w:divBdr>
                    <w:top w:val="none" w:sz="0" w:space="0" w:color="auto"/>
                    <w:left w:val="none" w:sz="0" w:space="0" w:color="auto"/>
                    <w:bottom w:val="none" w:sz="0" w:space="0" w:color="auto"/>
                    <w:right w:val="none" w:sz="0" w:space="0" w:color="auto"/>
                  </w:divBdr>
                </w:div>
                <w:div w:id="2114785149">
                  <w:marLeft w:val="0"/>
                  <w:marRight w:val="0"/>
                  <w:marTop w:val="0"/>
                  <w:marBottom w:val="0"/>
                  <w:divBdr>
                    <w:top w:val="none" w:sz="0" w:space="0" w:color="auto"/>
                    <w:left w:val="none" w:sz="0" w:space="0" w:color="auto"/>
                    <w:bottom w:val="none" w:sz="0" w:space="0" w:color="auto"/>
                    <w:right w:val="none" w:sz="0" w:space="0" w:color="auto"/>
                  </w:divBdr>
                </w:div>
              </w:divsChild>
            </w:div>
            <w:div w:id="1515537815">
              <w:marLeft w:val="0"/>
              <w:marRight w:val="0"/>
              <w:marTop w:val="0"/>
              <w:marBottom w:val="0"/>
              <w:divBdr>
                <w:top w:val="none" w:sz="0" w:space="0" w:color="auto"/>
                <w:left w:val="none" w:sz="0" w:space="0" w:color="auto"/>
                <w:bottom w:val="none" w:sz="0" w:space="0" w:color="auto"/>
                <w:right w:val="none" w:sz="0" w:space="0" w:color="auto"/>
              </w:divBdr>
              <w:divsChild>
                <w:div w:id="2143618501">
                  <w:marLeft w:val="0"/>
                  <w:marRight w:val="0"/>
                  <w:marTop w:val="0"/>
                  <w:marBottom w:val="0"/>
                  <w:divBdr>
                    <w:top w:val="none" w:sz="0" w:space="0" w:color="auto"/>
                    <w:left w:val="none" w:sz="0" w:space="0" w:color="auto"/>
                    <w:bottom w:val="none" w:sz="0" w:space="0" w:color="auto"/>
                    <w:right w:val="none" w:sz="0" w:space="0" w:color="auto"/>
                  </w:divBdr>
                </w:div>
              </w:divsChild>
            </w:div>
            <w:div w:id="1835146611">
              <w:marLeft w:val="0"/>
              <w:marRight w:val="0"/>
              <w:marTop w:val="0"/>
              <w:marBottom w:val="0"/>
              <w:divBdr>
                <w:top w:val="none" w:sz="0" w:space="0" w:color="auto"/>
                <w:left w:val="none" w:sz="0" w:space="0" w:color="auto"/>
                <w:bottom w:val="none" w:sz="0" w:space="0" w:color="auto"/>
                <w:right w:val="none" w:sz="0" w:space="0" w:color="auto"/>
              </w:divBdr>
              <w:divsChild>
                <w:div w:id="1346058895">
                  <w:marLeft w:val="0"/>
                  <w:marRight w:val="0"/>
                  <w:marTop w:val="0"/>
                  <w:marBottom w:val="0"/>
                  <w:divBdr>
                    <w:top w:val="none" w:sz="0" w:space="0" w:color="auto"/>
                    <w:left w:val="none" w:sz="0" w:space="0" w:color="auto"/>
                    <w:bottom w:val="none" w:sz="0" w:space="0" w:color="auto"/>
                    <w:right w:val="none" w:sz="0" w:space="0" w:color="auto"/>
                  </w:divBdr>
                </w:div>
                <w:div w:id="142818775">
                  <w:marLeft w:val="0"/>
                  <w:marRight w:val="0"/>
                  <w:marTop w:val="0"/>
                  <w:marBottom w:val="0"/>
                  <w:divBdr>
                    <w:top w:val="none" w:sz="0" w:space="0" w:color="auto"/>
                    <w:left w:val="none" w:sz="0" w:space="0" w:color="auto"/>
                    <w:bottom w:val="none" w:sz="0" w:space="0" w:color="auto"/>
                    <w:right w:val="none" w:sz="0" w:space="0" w:color="auto"/>
                  </w:divBdr>
                </w:div>
              </w:divsChild>
            </w:div>
            <w:div w:id="2095659541">
              <w:marLeft w:val="0"/>
              <w:marRight w:val="0"/>
              <w:marTop w:val="0"/>
              <w:marBottom w:val="0"/>
              <w:divBdr>
                <w:top w:val="none" w:sz="0" w:space="0" w:color="auto"/>
                <w:left w:val="none" w:sz="0" w:space="0" w:color="auto"/>
                <w:bottom w:val="none" w:sz="0" w:space="0" w:color="auto"/>
                <w:right w:val="none" w:sz="0" w:space="0" w:color="auto"/>
              </w:divBdr>
              <w:divsChild>
                <w:div w:id="12710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9825">
          <w:marLeft w:val="0"/>
          <w:marRight w:val="0"/>
          <w:marTop w:val="0"/>
          <w:marBottom w:val="0"/>
          <w:divBdr>
            <w:top w:val="none" w:sz="0" w:space="0" w:color="auto"/>
            <w:left w:val="none" w:sz="0" w:space="0" w:color="auto"/>
            <w:bottom w:val="none" w:sz="0" w:space="0" w:color="auto"/>
            <w:right w:val="none" w:sz="0" w:space="0" w:color="auto"/>
          </w:divBdr>
          <w:divsChild>
            <w:div w:id="1599292982">
              <w:marLeft w:val="0"/>
              <w:marRight w:val="0"/>
              <w:marTop w:val="0"/>
              <w:marBottom w:val="0"/>
              <w:divBdr>
                <w:top w:val="none" w:sz="0" w:space="0" w:color="auto"/>
                <w:left w:val="none" w:sz="0" w:space="0" w:color="auto"/>
                <w:bottom w:val="none" w:sz="0" w:space="0" w:color="auto"/>
                <w:right w:val="none" w:sz="0" w:space="0" w:color="auto"/>
              </w:divBdr>
              <w:divsChild>
                <w:div w:id="1910379530">
                  <w:marLeft w:val="0"/>
                  <w:marRight w:val="0"/>
                  <w:marTop w:val="0"/>
                  <w:marBottom w:val="0"/>
                  <w:divBdr>
                    <w:top w:val="none" w:sz="0" w:space="0" w:color="auto"/>
                    <w:left w:val="none" w:sz="0" w:space="0" w:color="auto"/>
                    <w:bottom w:val="none" w:sz="0" w:space="0" w:color="auto"/>
                    <w:right w:val="none" w:sz="0" w:space="0" w:color="auto"/>
                  </w:divBdr>
                </w:div>
              </w:divsChild>
            </w:div>
            <w:div w:id="638147046">
              <w:marLeft w:val="0"/>
              <w:marRight w:val="0"/>
              <w:marTop w:val="0"/>
              <w:marBottom w:val="0"/>
              <w:divBdr>
                <w:top w:val="none" w:sz="0" w:space="0" w:color="auto"/>
                <w:left w:val="none" w:sz="0" w:space="0" w:color="auto"/>
                <w:bottom w:val="none" w:sz="0" w:space="0" w:color="auto"/>
                <w:right w:val="none" w:sz="0" w:space="0" w:color="auto"/>
              </w:divBdr>
              <w:divsChild>
                <w:div w:id="889027647">
                  <w:marLeft w:val="0"/>
                  <w:marRight w:val="0"/>
                  <w:marTop w:val="0"/>
                  <w:marBottom w:val="0"/>
                  <w:divBdr>
                    <w:top w:val="none" w:sz="0" w:space="0" w:color="auto"/>
                    <w:left w:val="none" w:sz="0" w:space="0" w:color="auto"/>
                    <w:bottom w:val="none" w:sz="0" w:space="0" w:color="auto"/>
                    <w:right w:val="none" w:sz="0" w:space="0" w:color="auto"/>
                  </w:divBdr>
                </w:div>
              </w:divsChild>
            </w:div>
            <w:div w:id="2003583150">
              <w:marLeft w:val="0"/>
              <w:marRight w:val="0"/>
              <w:marTop w:val="0"/>
              <w:marBottom w:val="0"/>
              <w:divBdr>
                <w:top w:val="none" w:sz="0" w:space="0" w:color="auto"/>
                <w:left w:val="none" w:sz="0" w:space="0" w:color="auto"/>
                <w:bottom w:val="none" w:sz="0" w:space="0" w:color="auto"/>
                <w:right w:val="none" w:sz="0" w:space="0" w:color="auto"/>
              </w:divBdr>
              <w:divsChild>
                <w:div w:id="2018264772">
                  <w:marLeft w:val="0"/>
                  <w:marRight w:val="0"/>
                  <w:marTop w:val="0"/>
                  <w:marBottom w:val="0"/>
                  <w:divBdr>
                    <w:top w:val="none" w:sz="0" w:space="0" w:color="auto"/>
                    <w:left w:val="none" w:sz="0" w:space="0" w:color="auto"/>
                    <w:bottom w:val="none" w:sz="0" w:space="0" w:color="auto"/>
                    <w:right w:val="none" w:sz="0" w:space="0" w:color="auto"/>
                  </w:divBdr>
                </w:div>
              </w:divsChild>
            </w:div>
            <w:div w:id="913054590">
              <w:marLeft w:val="0"/>
              <w:marRight w:val="0"/>
              <w:marTop w:val="0"/>
              <w:marBottom w:val="0"/>
              <w:divBdr>
                <w:top w:val="none" w:sz="0" w:space="0" w:color="auto"/>
                <w:left w:val="none" w:sz="0" w:space="0" w:color="auto"/>
                <w:bottom w:val="none" w:sz="0" w:space="0" w:color="auto"/>
                <w:right w:val="none" w:sz="0" w:space="0" w:color="auto"/>
              </w:divBdr>
              <w:divsChild>
                <w:div w:id="1625186202">
                  <w:marLeft w:val="0"/>
                  <w:marRight w:val="0"/>
                  <w:marTop w:val="0"/>
                  <w:marBottom w:val="0"/>
                  <w:divBdr>
                    <w:top w:val="none" w:sz="0" w:space="0" w:color="auto"/>
                    <w:left w:val="none" w:sz="0" w:space="0" w:color="auto"/>
                    <w:bottom w:val="none" w:sz="0" w:space="0" w:color="auto"/>
                    <w:right w:val="none" w:sz="0" w:space="0" w:color="auto"/>
                  </w:divBdr>
                </w:div>
              </w:divsChild>
            </w:div>
            <w:div w:id="872419678">
              <w:marLeft w:val="0"/>
              <w:marRight w:val="0"/>
              <w:marTop w:val="0"/>
              <w:marBottom w:val="0"/>
              <w:divBdr>
                <w:top w:val="none" w:sz="0" w:space="0" w:color="auto"/>
                <w:left w:val="none" w:sz="0" w:space="0" w:color="auto"/>
                <w:bottom w:val="none" w:sz="0" w:space="0" w:color="auto"/>
                <w:right w:val="none" w:sz="0" w:space="0" w:color="auto"/>
              </w:divBdr>
              <w:divsChild>
                <w:div w:id="1276138173">
                  <w:marLeft w:val="0"/>
                  <w:marRight w:val="0"/>
                  <w:marTop w:val="0"/>
                  <w:marBottom w:val="0"/>
                  <w:divBdr>
                    <w:top w:val="none" w:sz="0" w:space="0" w:color="auto"/>
                    <w:left w:val="none" w:sz="0" w:space="0" w:color="auto"/>
                    <w:bottom w:val="none" w:sz="0" w:space="0" w:color="auto"/>
                    <w:right w:val="none" w:sz="0" w:space="0" w:color="auto"/>
                  </w:divBdr>
                </w:div>
              </w:divsChild>
            </w:div>
            <w:div w:id="1486775433">
              <w:marLeft w:val="0"/>
              <w:marRight w:val="0"/>
              <w:marTop w:val="0"/>
              <w:marBottom w:val="0"/>
              <w:divBdr>
                <w:top w:val="none" w:sz="0" w:space="0" w:color="auto"/>
                <w:left w:val="none" w:sz="0" w:space="0" w:color="auto"/>
                <w:bottom w:val="none" w:sz="0" w:space="0" w:color="auto"/>
                <w:right w:val="none" w:sz="0" w:space="0" w:color="auto"/>
              </w:divBdr>
              <w:divsChild>
                <w:div w:id="1087654636">
                  <w:marLeft w:val="0"/>
                  <w:marRight w:val="0"/>
                  <w:marTop w:val="0"/>
                  <w:marBottom w:val="0"/>
                  <w:divBdr>
                    <w:top w:val="none" w:sz="0" w:space="0" w:color="auto"/>
                    <w:left w:val="none" w:sz="0" w:space="0" w:color="auto"/>
                    <w:bottom w:val="none" w:sz="0" w:space="0" w:color="auto"/>
                    <w:right w:val="none" w:sz="0" w:space="0" w:color="auto"/>
                  </w:divBdr>
                </w:div>
              </w:divsChild>
            </w:div>
            <w:div w:id="2127969635">
              <w:marLeft w:val="0"/>
              <w:marRight w:val="0"/>
              <w:marTop w:val="0"/>
              <w:marBottom w:val="0"/>
              <w:divBdr>
                <w:top w:val="none" w:sz="0" w:space="0" w:color="auto"/>
                <w:left w:val="none" w:sz="0" w:space="0" w:color="auto"/>
                <w:bottom w:val="none" w:sz="0" w:space="0" w:color="auto"/>
                <w:right w:val="none" w:sz="0" w:space="0" w:color="auto"/>
              </w:divBdr>
              <w:divsChild>
                <w:div w:id="2100712320">
                  <w:marLeft w:val="0"/>
                  <w:marRight w:val="0"/>
                  <w:marTop w:val="0"/>
                  <w:marBottom w:val="0"/>
                  <w:divBdr>
                    <w:top w:val="none" w:sz="0" w:space="0" w:color="auto"/>
                    <w:left w:val="none" w:sz="0" w:space="0" w:color="auto"/>
                    <w:bottom w:val="none" w:sz="0" w:space="0" w:color="auto"/>
                    <w:right w:val="none" w:sz="0" w:space="0" w:color="auto"/>
                  </w:divBdr>
                </w:div>
              </w:divsChild>
            </w:div>
            <w:div w:id="1924333604">
              <w:marLeft w:val="0"/>
              <w:marRight w:val="0"/>
              <w:marTop w:val="0"/>
              <w:marBottom w:val="0"/>
              <w:divBdr>
                <w:top w:val="none" w:sz="0" w:space="0" w:color="auto"/>
                <w:left w:val="none" w:sz="0" w:space="0" w:color="auto"/>
                <w:bottom w:val="none" w:sz="0" w:space="0" w:color="auto"/>
                <w:right w:val="none" w:sz="0" w:space="0" w:color="auto"/>
              </w:divBdr>
              <w:divsChild>
                <w:div w:id="287711034">
                  <w:marLeft w:val="0"/>
                  <w:marRight w:val="0"/>
                  <w:marTop w:val="0"/>
                  <w:marBottom w:val="0"/>
                  <w:divBdr>
                    <w:top w:val="none" w:sz="0" w:space="0" w:color="auto"/>
                    <w:left w:val="none" w:sz="0" w:space="0" w:color="auto"/>
                    <w:bottom w:val="none" w:sz="0" w:space="0" w:color="auto"/>
                    <w:right w:val="none" w:sz="0" w:space="0" w:color="auto"/>
                  </w:divBdr>
                </w:div>
              </w:divsChild>
            </w:div>
            <w:div w:id="307713006">
              <w:marLeft w:val="0"/>
              <w:marRight w:val="0"/>
              <w:marTop w:val="0"/>
              <w:marBottom w:val="0"/>
              <w:divBdr>
                <w:top w:val="none" w:sz="0" w:space="0" w:color="auto"/>
                <w:left w:val="none" w:sz="0" w:space="0" w:color="auto"/>
                <w:bottom w:val="none" w:sz="0" w:space="0" w:color="auto"/>
                <w:right w:val="none" w:sz="0" w:space="0" w:color="auto"/>
              </w:divBdr>
              <w:divsChild>
                <w:div w:id="1845433776">
                  <w:marLeft w:val="0"/>
                  <w:marRight w:val="0"/>
                  <w:marTop w:val="0"/>
                  <w:marBottom w:val="0"/>
                  <w:divBdr>
                    <w:top w:val="none" w:sz="0" w:space="0" w:color="auto"/>
                    <w:left w:val="none" w:sz="0" w:space="0" w:color="auto"/>
                    <w:bottom w:val="none" w:sz="0" w:space="0" w:color="auto"/>
                    <w:right w:val="none" w:sz="0" w:space="0" w:color="auto"/>
                  </w:divBdr>
                </w:div>
              </w:divsChild>
            </w:div>
            <w:div w:id="82840551">
              <w:marLeft w:val="0"/>
              <w:marRight w:val="0"/>
              <w:marTop w:val="0"/>
              <w:marBottom w:val="0"/>
              <w:divBdr>
                <w:top w:val="none" w:sz="0" w:space="0" w:color="auto"/>
                <w:left w:val="none" w:sz="0" w:space="0" w:color="auto"/>
                <w:bottom w:val="none" w:sz="0" w:space="0" w:color="auto"/>
                <w:right w:val="none" w:sz="0" w:space="0" w:color="auto"/>
              </w:divBdr>
              <w:divsChild>
                <w:div w:id="1752434506">
                  <w:marLeft w:val="0"/>
                  <w:marRight w:val="0"/>
                  <w:marTop w:val="0"/>
                  <w:marBottom w:val="0"/>
                  <w:divBdr>
                    <w:top w:val="none" w:sz="0" w:space="0" w:color="auto"/>
                    <w:left w:val="none" w:sz="0" w:space="0" w:color="auto"/>
                    <w:bottom w:val="none" w:sz="0" w:space="0" w:color="auto"/>
                    <w:right w:val="none" w:sz="0" w:space="0" w:color="auto"/>
                  </w:divBdr>
                </w:div>
                <w:div w:id="667177049">
                  <w:marLeft w:val="0"/>
                  <w:marRight w:val="0"/>
                  <w:marTop w:val="0"/>
                  <w:marBottom w:val="0"/>
                  <w:divBdr>
                    <w:top w:val="none" w:sz="0" w:space="0" w:color="auto"/>
                    <w:left w:val="none" w:sz="0" w:space="0" w:color="auto"/>
                    <w:bottom w:val="none" w:sz="0" w:space="0" w:color="auto"/>
                    <w:right w:val="none" w:sz="0" w:space="0" w:color="auto"/>
                  </w:divBdr>
                </w:div>
              </w:divsChild>
            </w:div>
            <w:div w:id="1542284198">
              <w:marLeft w:val="0"/>
              <w:marRight w:val="0"/>
              <w:marTop w:val="0"/>
              <w:marBottom w:val="0"/>
              <w:divBdr>
                <w:top w:val="none" w:sz="0" w:space="0" w:color="auto"/>
                <w:left w:val="none" w:sz="0" w:space="0" w:color="auto"/>
                <w:bottom w:val="none" w:sz="0" w:space="0" w:color="auto"/>
                <w:right w:val="none" w:sz="0" w:space="0" w:color="auto"/>
              </w:divBdr>
              <w:divsChild>
                <w:div w:id="747387523">
                  <w:marLeft w:val="0"/>
                  <w:marRight w:val="0"/>
                  <w:marTop w:val="0"/>
                  <w:marBottom w:val="0"/>
                  <w:divBdr>
                    <w:top w:val="none" w:sz="0" w:space="0" w:color="auto"/>
                    <w:left w:val="none" w:sz="0" w:space="0" w:color="auto"/>
                    <w:bottom w:val="none" w:sz="0" w:space="0" w:color="auto"/>
                    <w:right w:val="none" w:sz="0" w:space="0" w:color="auto"/>
                  </w:divBdr>
                </w:div>
              </w:divsChild>
            </w:div>
            <w:div w:id="2112893675">
              <w:marLeft w:val="0"/>
              <w:marRight w:val="0"/>
              <w:marTop w:val="0"/>
              <w:marBottom w:val="0"/>
              <w:divBdr>
                <w:top w:val="none" w:sz="0" w:space="0" w:color="auto"/>
                <w:left w:val="none" w:sz="0" w:space="0" w:color="auto"/>
                <w:bottom w:val="none" w:sz="0" w:space="0" w:color="auto"/>
                <w:right w:val="none" w:sz="0" w:space="0" w:color="auto"/>
              </w:divBdr>
              <w:divsChild>
                <w:div w:id="154493859">
                  <w:marLeft w:val="0"/>
                  <w:marRight w:val="0"/>
                  <w:marTop w:val="0"/>
                  <w:marBottom w:val="0"/>
                  <w:divBdr>
                    <w:top w:val="none" w:sz="0" w:space="0" w:color="auto"/>
                    <w:left w:val="none" w:sz="0" w:space="0" w:color="auto"/>
                    <w:bottom w:val="none" w:sz="0" w:space="0" w:color="auto"/>
                    <w:right w:val="none" w:sz="0" w:space="0" w:color="auto"/>
                  </w:divBdr>
                </w:div>
              </w:divsChild>
            </w:div>
            <w:div w:id="348724397">
              <w:marLeft w:val="0"/>
              <w:marRight w:val="0"/>
              <w:marTop w:val="0"/>
              <w:marBottom w:val="0"/>
              <w:divBdr>
                <w:top w:val="none" w:sz="0" w:space="0" w:color="auto"/>
                <w:left w:val="none" w:sz="0" w:space="0" w:color="auto"/>
                <w:bottom w:val="none" w:sz="0" w:space="0" w:color="auto"/>
                <w:right w:val="none" w:sz="0" w:space="0" w:color="auto"/>
              </w:divBdr>
              <w:divsChild>
                <w:div w:id="20527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1469">
          <w:marLeft w:val="0"/>
          <w:marRight w:val="0"/>
          <w:marTop w:val="0"/>
          <w:marBottom w:val="0"/>
          <w:divBdr>
            <w:top w:val="none" w:sz="0" w:space="0" w:color="auto"/>
            <w:left w:val="none" w:sz="0" w:space="0" w:color="auto"/>
            <w:bottom w:val="none" w:sz="0" w:space="0" w:color="auto"/>
            <w:right w:val="none" w:sz="0" w:space="0" w:color="auto"/>
          </w:divBdr>
          <w:divsChild>
            <w:div w:id="699821994">
              <w:marLeft w:val="0"/>
              <w:marRight w:val="0"/>
              <w:marTop w:val="0"/>
              <w:marBottom w:val="0"/>
              <w:divBdr>
                <w:top w:val="none" w:sz="0" w:space="0" w:color="auto"/>
                <w:left w:val="none" w:sz="0" w:space="0" w:color="auto"/>
                <w:bottom w:val="none" w:sz="0" w:space="0" w:color="auto"/>
                <w:right w:val="none" w:sz="0" w:space="0" w:color="auto"/>
              </w:divBdr>
              <w:divsChild>
                <w:div w:id="413012594">
                  <w:marLeft w:val="0"/>
                  <w:marRight w:val="0"/>
                  <w:marTop w:val="0"/>
                  <w:marBottom w:val="0"/>
                  <w:divBdr>
                    <w:top w:val="none" w:sz="0" w:space="0" w:color="auto"/>
                    <w:left w:val="none" w:sz="0" w:space="0" w:color="auto"/>
                    <w:bottom w:val="none" w:sz="0" w:space="0" w:color="auto"/>
                    <w:right w:val="none" w:sz="0" w:space="0" w:color="auto"/>
                  </w:divBdr>
                  <w:divsChild>
                    <w:div w:id="484394813">
                      <w:marLeft w:val="0"/>
                      <w:marRight w:val="0"/>
                      <w:marTop w:val="0"/>
                      <w:marBottom w:val="0"/>
                      <w:divBdr>
                        <w:top w:val="none" w:sz="0" w:space="0" w:color="auto"/>
                        <w:left w:val="none" w:sz="0" w:space="0" w:color="auto"/>
                        <w:bottom w:val="none" w:sz="0" w:space="0" w:color="auto"/>
                        <w:right w:val="none" w:sz="0" w:space="0" w:color="auto"/>
                      </w:divBdr>
                    </w:div>
                  </w:divsChild>
                </w:div>
                <w:div w:id="40173705">
                  <w:marLeft w:val="0"/>
                  <w:marRight w:val="0"/>
                  <w:marTop w:val="0"/>
                  <w:marBottom w:val="0"/>
                  <w:divBdr>
                    <w:top w:val="none" w:sz="0" w:space="0" w:color="auto"/>
                    <w:left w:val="none" w:sz="0" w:space="0" w:color="auto"/>
                    <w:bottom w:val="none" w:sz="0" w:space="0" w:color="auto"/>
                    <w:right w:val="none" w:sz="0" w:space="0" w:color="auto"/>
                  </w:divBdr>
                  <w:divsChild>
                    <w:div w:id="712191449">
                      <w:marLeft w:val="0"/>
                      <w:marRight w:val="0"/>
                      <w:marTop w:val="0"/>
                      <w:marBottom w:val="0"/>
                      <w:divBdr>
                        <w:top w:val="none" w:sz="0" w:space="0" w:color="auto"/>
                        <w:left w:val="none" w:sz="0" w:space="0" w:color="auto"/>
                        <w:bottom w:val="none" w:sz="0" w:space="0" w:color="auto"/>
                        <w:right w:val="none" w:sz="0" w:space="0" w:color="auto"/>
                      </w:divBdr>
                    </w:div>
                  </w:divsChild>
                </w:div>
                <w:div w:id="360401746">
                  <w:marLeft w:val="0"/>
                  <w:marRight w:val="0"/>
                  <w:marTop w:val="0"/>
                  <w:marBottom w:val="0"/>
                  <w:divBdr>
                    <w:top w:val="none" w:sz="0" w:space="0" w:color="auto"/>
                    <w:left w:val="none" w:sz="0" w:space="0" w:color="auto"/>
                    <w:bottom w:val="none" w:sz="0" w:space="0" w:color="auto"/>
                    <w:right w:val="none" w:sz="0" w:space="0" w:color="auto"/>
                  </w:divBdr>
                  <w:divsChild>
                    <w:div w:id="49229265">
                      <w:marLeft w:val="0"/>
                      <w:marRight w:val="0"/>
                      <w:marTop w:val="0"/>
                      <w:marBottom w:val="0"/>
                      <w:divBdr>
                        <w:top w:val="none" w:sz="0" w:space="0" w:color="auto"/>
                        <w:left w:val="none" w:sz="0" w:space="0" w:color="auto"/>
                        <w:bottom w:val="none" w:sz="0" w:space="0" w:color="auto"/>
                        <w:right w:val="none" w:sz="0" w:space="0" w:color="auto"/>
                      </w:divBdr>
                    </w:div>
                    <w:div w:id="1267421844">
                      <w:marLeft w:val="0"/>
                      <w:marRight w:val="0"/>
                      <w:marTop w:val="0"/>
                      <w:marBottom w:val="0"/>
                      <w:divBdr>
                        <w:top w:val="none" w:sz="0" w:space="0" w:color="auto"/>
                        <w:left w:val="none" w:sz="0" w:space="0" w:color="auto"/>
                        <w:bottom w:val="none" w:sz="0" w:space="0" w:color="auto"/>
                        <w:right w:val="none" w:sz="0" w:space="0" w:color="auto"/>
                      </w:divBdr>
                    </w:div>
                  </w:divsChild>
                </w:div>
                <w:div w:id="261762356">
                  <w:marLeft w:val="0"/>
                  <w:marRight w:val="0"/>
                  <w:marTop w:val="0"/>
                  <w:marBottom w:val="0"/>
                  <w:divBdr>
                    <w:top w:val="none" w:sz="0" w:space="0" w:color="auto"/>
                    <w:left w:val="none" w:sz="0" w:space="0" w:color="auto"/>
                    <w:bottom w:val="none" w:sz="0" w:space="0" w:color="auto"/>
                    <w:right w:val="none" w:sz="0" w:space="0" w:color="auto"/>
                  </w:divBdr>
                  <w:divsChild>
                    <w:div w:id="854154504">
                      <w:marLeft w:val="0"/>
                      <w:marRight w:val="0"/>
                      <w:marTop w:val="0"/>
                      <w:marBottom w:val="0"/>
                      <w:divBdr>
                        <w:top w:val="none" w:sz="0" w:space="0" w:color="auto"/>
                        <w:left w:val="none" w:sz="0" w:space="0" w:color="auto"/>
                        <w:bottom w:val="none" w:sz="0" w:space="0" w:color="auto"/>
                        <w:right w:val="none" w:sz="0" w:space="0" w:color="auto"/>
                      </w:divBdr>
                    </w:div>
                  </w:divsChild>
                </w:div>
                <w:div w:id="1634941720">
                  <w:marLeft w:val="0"/>
                  <w:marRight w:val="0"/>
                  <w:marTop w:val="0"/>
                  <w:marBottom w:val="0"/>
                  <w:divBdr>
                    <w:top w:val="none" w:sz="0" w:space="0" w:color="auto"/>
                    <w:left w:val="none" w:sz="0" w:space="0" w:color="auto"/>
                    <w:bottom w:val="none" w:sz="0" w:space="0" w:color="auto"/>
                    <w:right w:val="none" w:sz="0" w:space="0" w:color="auto"/>
                  </w:divBdr>
                  <w:divsChild>
                    <w:div w:id="1136528440">
                      <w:marLeft w:val="0"/>
                      <w:marRight w:val="0"/>
                      <w:marTop w:val="0"/>
                      <w:marBottom w:val="0"/>
                      <w:divBdr>
                        <w:top w:val="none" w:sz="0" w:space="0" w:color="auto"/>
                        <w:left w:val="none" w:sz="0" w:space="0" w:color="auto"/>
                        <w:bottom w:val="none" w:sz="0" w:space="0" w:color="auto"/>
                        <w:right w:val="none" w:sz="0" w:space="0" w:color="auto"/>
                      </w:divBdr>
                      <w:divsChild>
                        <w:div w:id="1077090688">
                          <w:marLeft w:val="0"/>
                          <w:marRight w:val="0"/>
                          <w:marTop w:val="0"/>
                          <w:marBottom w:val="0"/>
                          <w:divBdr>
                            <w:top w:val="none" w:sz="0" w:space="0" w:color="auto"/>
                            <w:left w:val="none" w:sz="0" w:space="0" w:color="auto"/>
                            <w:bottom w:val="none" w:sz="0" w:space="0" w:color="auto"/>
                            <w:right w:val="none" w:sz="0" w:space="0" w:color="auto"/>
                          </w:divBdr>
                        </w:div>
                      </w:divsChild>
                    </w:div>
                    <w:div w:id="1962956949">
                      <w:marLeft w:val="0"/>
                      <w:marRight w:val="0"/>
                      <w:marTop w:val="0"/>
                      <w:marBottom w:val="0"/>
                      <w:divBdr>
                        <w:top w:val="none" w:sz="0" w:space="0" w:color="auto"/>
                        <w:left w:val="none" w:sz="0" w:space="0" w:color="auto"/>
                        <w:bottom w:val="none" w:sz="0" w:space="0" w:color="auto"/>
                        <w:right w:val="none" w:sz="0" w:space="0" w:color="auto"/>
                      </w:divBdr>
                      <w:divsChild>
                        <w:div w:id="1021014077">
                          <w:marLeft w:val="0"/>
                          <w:marRight w:val="0"/>
                          <w:marTop w:val="0"/>
                          <w:marBottom w:val="0"/>
                          <w:divBdr>
                            <w:top w:val="none" w:sz="0" w:space="0" w:color="auto"/>
                            <w:left w:val="none" w:sz="0" w:space="0" w:color="auto"/>
                            <w:bottom w:val="none" w:sz="0" w:space="0" w:color="auto"/>
                            <w:right w:val="none" w:sz="0" w:space="0" w:color="auto"/>
                          </w:divBdr>
                          <w:divsChild>
                            <w:div w:id="1534922059">
                              <w:marLeft w:val="0"/>
                              <w:marRight w:val="0"/>
                              <w:marTop w:val="0"/>
                              <w:marBottom w:val="0"/>
                              <w:divBdr>
                                <w:top w:val="none" w:sz="0" w:space="0" w:color="auto"/>
                                <w:left w:val="none" w:sz="0" w:space="0" w:color="auto"/>
                                <w:bottom w:val="none" w:sz="0" w:space="0" w:color="auto"/>
                                <w:right w:val="none" w:sz="0" w:space="0" w:color="auto"/>
                              </w:divBdr>
                            </w:div>
                            <w:div w:id="21299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1378">
                      <w:marLeft w:val="0"/>
                      <w:marRight w:val="0"/>
                      <w:marTop w:val="0"/>
                      <w:marBottom w:val="0"/>
                      <w:divBdr>
                        <w:top w:val="none" w:sz="0" w:space="0" w:color="auto"/>
                        <w:left w:val="none" w:sz="0" w:space="0" w:color="auto"/>
                        <w:bottom w:val="none" w:sz="0" w:space="0" w:color="auto"/>
                        <w:right w:val="none" w:sz="0" w:space="0" w:color="auto"/>
                      </w:divBdr>
                      <w:divsChild>
                        <w:div w:id="18692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9328">
                  <w:marLeft w:val="0"/>
                  <w:marRight w:val="0"/>
                  <w:marTop w:val="0"/>
                  <w:marBottom w:val="0"/>
                  <w:divBdr>
                    <w:top w:val="none" w:sz="0" w:space="0" w:color="auto"/>
                    <w:left w:val="none" w:sz="0" w:space="0" w:color="auto"/>
                    <w:bottom w:val="none" w:sz="0" w:space="0" w:color="auto"/>
                    <w:right w:val="none" w:sz="0" w:space="0" w:color="auto"/>
                  </w:divBdr>
                  <w:divsChild>
                    <w:div w:id="8135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2743">
          <w:marLeft w:val="0"/>
          <w:marRight w:val="0"/>
          <w:marTop w:val="0"/>
          <w:marBottom w:val="0"/>
          <w:divBdr>
            <w:top w:val="none" w:sz="0" w:space="0" w:color="auto"/>
            <w:left w:val="none" w:sz="0" w:space="0" w:color="auto"/>
            <w:bottom w:val="none" w:sz="0" w:space="0" w:color="auto"/>
            <w:right w:val="none" w:sz="0" w:space="0" w:color="auto"/>
          </w:divBdr>
          <w:divsChild>
            <w:div w:id="355930978">
              <w:marLeft w:val="0"/>
              <w:marRight w:val="0"/>
              <w:marTop w:val="0"/>
              <w:marBottom w:val="0"/>
              <w:divBdr>
                <w:top w:val="none" w:sz="0" w:space="0" w:color="auto"/>
                <w:left w:val="none" w:sz="0" w:space="0" w:color="auto"/>
                <w:bottom w:val="none" w:sz="0" w:space="0" w:color="auto"/>
                <w:right w:val="none" w:sz="0" w:space="0" w:color="auto"/>
              </w:divBdr>
              <w:divsChild>
                <w:div w:id="1761365064">
                  <w:marLeft w:val="0"/>
                  <w:marRight w:val="0"/>
                  <w:marTop w:val="0"/>
                  <w:marBottom w:val="0"/>
                  <w:divBdr>
                    <w:top w:val="none" w:sz="0" w:space="0" w:color="auto"/>
                    <w:left w:val="none" w:sz="0" w:space="0" w:color="auto"/>
                    <w:bottom w:val="none" w:sz="0" w:space="0" w:color="auto"/>
                    <w:right w:val="none" w:sz="0" w:space="0" w:color="auto"/>
                  </w:divBdr>
                </w:div>
              </w:divsChild>
            </w:div>
            <w:div w:id="1509902538">
              <w:marLeft w:val="0"/>
              <w:marRight w:val="0"/>
              <w:marTop w:val="0"/>
              <w:marBottom w:val="0"/>
              <w:divBdr>
                <w:top w:val="none" w:sz="0" w:space="0" w:color="auto"/>
                <w:left w:val="none" w:sz="0" w:space="0" w:color="auto"/>
                <w:bottom w:val="none" w:sz="0" w:space="0" w:color="auto"/>
                <w:right w:val="none" w:sz="0" w:space="0" w:color="auto"/>
              </w:divBdr>
              <w:divsChild>
                <w:div w:id="623389394">
                  <w:marLeft w:val="0"/>
                  <w:marRight w:val="0"/>
                  <w:marTop w:val="0"/>
                  <w:marBottom w:val="0"/>
                  <w:divBdr>
                    <w:top w:val="none" w:sz="0" w:space="0" w:color="auto"/>
                    <w:left w:val="none" w:sz="0" w:space="0" w:color="auto"/>
                    <w:bottom w:val="none" w:sz="0" w:space="0" w:color="auto"/>
                    <w:right w:val="none" w:sz="0" w:space="0" w:color="auto"/>
                  </w:divBdr>
                </w:div>
              </w:divsChild>
            </w:div>
            <w:div w:id="1143694232">
              <w:marLeft w:val="0"/>
              <w:marRight w:val="0"/>
              <w:marTop w:val="0"/>
              <w:marBottom w:val="0"/>
              <w:divBdr>
                <w:top w:val="none" w:sz="0" w:space="0" w:color="auto"/>
                <w:left w:val="none" w:sz="0" w:space="0" w:color="auto"/>
                <w:bottom w:val="none" w:sz="0" w:space="0" w:color="auto"/>
                <w:right w:val="none" w:sz="0" w:space="0" w:color="auto"/>
              </w:divBdr>
              <w:divsChild>
                <w:div w:id="1707827024">
                  <w:marLeft w:val="0"/>
                  <w:marRight w:val="0"/>
                  <w:marTop w:val="0"/>
                  <w:marBottom w:val="0"/>
                  <w:divBdr>
                    <w:top w:val="none" w:sz="0" w:space="0" w:color="auto"/>
                    <w:left w:val="none" w:sz="0" w:space="0" w:color="auto"/>
                    <w:bottom w:val="none" w:sz="0" w:space="0" w:color="auto"/>
                    <w:right w:val="none" w:sz="0" w:space="0" w:color="auto"/>
                  </w:divBdr>
                  <w:divsChild>
                    <w:div w:id="1128813538">
                      <w:marLeft w:val="0"/>
                      <w:marRight w:val="0"/>
                      <w:marTop w:val="0"/>
                      <w:marBottom w:val="0"/>
                      <w:divBdr>
                        <w:top w:val="none" w:sz="0" w:space="0" w:color="auto"/>
                        <w:left w:val="none" w:sz="0" w:space="0" w:color="auto"/>
                        <w:bottom w:val="none" w:sz="0" w:space="0" w:color="auto"/>
                        <w:right w:val="none" w:sz="0" w:space="0" w:color="auto"/>
                      </w:divBdr>
                      <w:divsChild>
                        <w:div w:id="104275945">
                          <w:marLeft w:val="0"/>
                          <w:marRight w:val="0"/>
                          <w:marTop w:val="0"/>
                          <w:marBottom w:val="0"/>
                          <w:divBdr>
                            <w:top w:val="none" w:sz="0" w:space="0" w:color="auto"/>
                            <w:left w:val="none" w:sz="0" w:space="0" w:color="auto"/>
                            <w:bottom w:val="none" w:sz="0" w:space="0" w:color="auto"/>
                            <w:right w:val="none" w:sz="0" w:space="0" w:color="auto"/>
                          </w:divBdr>
                        </w:div>
                      </w:divsChild>
                    </w:div>
                    <w:div w:id="663897176">
                      <w:marLeft w:val="0"/>
                      <w:marRight w:val="0"/>
                      <w:marTop w:val="0"/>
                      <w:marBottom w:val="0"/>
                      <w:divBdr>
                        <w:top w:val="none" w:sz="0" w:space="0" w:color="auto"/>
                        <w:left w:val="none" w:sz="0" w:space="0" w:color="auto"/>
                        <w:bottom w:val="none" w:sz="0" w:space="0" w:color="auto"/>
                        <w:right w:val="none" w:sz="0" w:space="0" w:color="auto"/>
                      </w:divBdr>
                      <w:divsChild>
                        <w:div w:id="878664458">
                          <w:marLeft w:val="0"/>
                          <w:marRight w:val="0"/>
                          <w:marTop w:val="0"/>
                          <w:marBottom w:val="0"/>
                          <w:divBdr>
                            <w:top w:val="none" w:sz="0" w:space="0" w:color="auto"/>
                            <w:left w:val="none" w:sz="0" w:space="0" w:color="auto"/>
                            <w:bottom w:val="none" w:sz="0" w:space="0" w:color="auto"/>
                            <w:right w:val="none" w:sz="0" w:space="0" w:color="auto"/>
                          </w:divBdr>
                        </w:div>
                      </w:divsChild>
                    </w:div>
                    <w:div w:id="684597329">
                      <w:marLeft w:val="0"/>
                      <w:marRight w:val="0"/>
                      <w:marTop w:val="0"/>
                      <w:marBottom w:val="0"/>
                      <w:divBdr>
                        <w:top w:val="none" w:sz="0" w:space="0" w:color="auto"/>
                        <w:left w:val="none" w:sz="0" w:space="0" w:color="auto"/>
                        <w:bottom w:val="none" w:sz="0" w:space="0" w:color="auto"/>
                        <w:right w:val="none" w:sz="0" w:space="0" w:color="auto"/>
                      </w:divBdr>
                      <w:divsChild>
                        <w:div w:id="18313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422">
                  <w:marLeft w:val="0"/>
                  <w:marRight w:val="0"/>
                  <w:marTop w:val="0"/>
                  <w:marBottom w:val="0"/>
                  <w:divBdr>
                    <w:top w:val="none" w:sz="0" w:space="0" w:color="auto"/>
                    <w:left w:val="none" w:sz="0" w:space="0" w:color="auto"/>
                    <w:bottom w:val="none" w:sz="0" w:space="0" w:color="auto"/>
                    <w:right w:val="none" w:sz="0" w:space="0" w:color="auto"/>
                  </w:divBdr>
                  <w:divsChild>
                    <w:div w:id="403915325">
                      <w:marLeft w:val="0"/>
                      <w:marRight w:val="0"/>
                      <w:marTop w:val="0"/>
                      <w:marBottom w:val="0"/>
                      <w:divBdr>
                        <w:top w:val="none" w:sz="0" w:space="0" w:color="auto"/>
                        <w:left w:val="none" w:sz="0" w:space="0" w:color="auto"/>
                        <w:bottom w:val="none" w:sz="0" w:space="0" w:color="auto"/>
                        <w:right w:val="none" w:sz="0" w:space="0" w:color="auto"/>
                      </w:divBdr>
                    </w:div>
                  </w:divsChild>
                </w:div>
                <w:div w:id="59452447">
                  <w:marLeft w:val="0"/>
                  <w:marRight w:val="0"/>
                  <w:marTop w:val="0"/>
                  <w:marBottom w:val="0"/>
                  <w:divBdr>
                    <w:top w:val="none" w:sz="0" w:space="0" w:color="auto"/>
                    <w:left w:val="none" w:sz="0" w:space="0" w:color="auto"/>
                    <w:bottom w:val="none" w:sz="0" w:space="0" w:color="auto"/>
                    <w:right w:val="none" w:sz="0" w:space="0" w:color="auto"/>
                  </w:divBdr>
                  <w:divsChild>
                    <w:div w:id="787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1954">
              <w:marLeft w:val="0"/>
              <w:marRight w:val="0"/>
              <w:marTop w:val="0"/>
              <w:marBottom w:val="0"/>
              <w:divBdr>
                <w:top w:val="none" w:sz="0" w:space="0" w:color="auto"/>
                <w:left w:val="none" w:sz="0" w:space="0" w:color="auto"/>
                <w:bottom w:val="none" w:sz="0" w:space="0" w:color="auto"/>
                <w:right w:val="none" w:sz="0" w:space="0" w:color="auto"/>
              </w:divBdr>
              <w:divsChild>
                <w:div w:id="19417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3660">
          <w:marLeft w:val="0"/>
          <w:marRight w:val="0"/>
          <w:marTop w:val="0"/>
          <w:marBottom w:val="0"/>
          <w:divBdr>
            <w:top w:val="none" w:sz="0" w:space="0" w:color="auto"/>
            <w:left w:val="none" w:sz="0" w:space="0" w:color="auto"/>
            <w:bottom w:val="none" w:sz="0" w:space="0" w:color="auto"/>
            <w:right w:val="none" w:sz="0" w:space="0" w:color="auto"/>
          </w:divBdr>
          <w:divsChild>
            <w:div w:id="219443533">
              <w:marLeft w:val="0"/>
              <w:marRight w:val="0"/>
              <w:marTop w:val="0"/>
              <w:marBottom w:val="0"/>
              <w:divBdr>
                <w:top w:val="none" w:sz="0" w:space="0" w:color="auto"/>
                <w:left w:val="none" w:sz="0" w:space="0" w:color="auto"/>
                <w:bottom w:val="none" w:sz="0" w:space="0" w:color="auto"/>
                <w:right w:val="none" w:sz="0" w:space="0" w:color="auto"/>
              </w:divBdr>
              <w:divsChild>
                <w:div w:id="1353385406">
                  <w:marLeft w:val="0"/>
                  <w:marRight w:val="0"/>
                  <w:marTop w:val="0"/>
                  <w:marBottom w:val="0"/>
                  <w:divBdr>
                    <w:top w:val="none" w:sz="0" w:space="0" w:color="auto"/>
                    <w:left w:val="none" w:sz="0" w:space="0" w:color="auto"/>
                    <w:bottom w:val="none" w:sz="0" w:space="0" w:color="auto"/>
                    <w:right w:val="none" w:sz="0" w:space="0" w:color="auto"/>
                  </w:divBdr>
                </w:div>
                <w:div w:id="1546453352">
                  <w:marLeft w:val="0"/>
                  <w:marRight w:val="0"/>
                  <w:marTop w:val="0"/>
                  <w:marBottom w:val="0"/>
                  <w:divBdr>
                    <w:top w:val="none" w:sz="0" w:space="0" w:color="auto"/>
                    <w:left w:val="none" w:sz="0" w:space="0" w:color="auto"/>
                    <w:bottom w:val="none" w:sz="0" w:space="0" w:color="auto"/>
                    <w:right w:val="none" w:sz="0" w:space="0" w:color="auto"/>
                  </w:divBdr>
                </w:div>
              </w:divsChild>
            </w:div>
            <w:div w:id="1310548799">
              <w:marLeft w:val="0"/>
              <w:marRight w:val="0"/>
              <w:marTop w:val="0"/>
              <w:marBottom w:val="0"/>
              <w:divBdr>
                <w:top w:val="none" w:sz="0" w:space="0" w:color="auto"/>
                <w:left w:val="none" w:sz="0" w:space="0" w:color="auto"/>
                <w:bottom w:val="none" w:sz="0" w:space="0" w:color="auto"/>
                <w:right w:val="none" w:sz="0" w:space="0" w:color="auto"/>
              </w:divBdr>
              <w:divsChild>
                <w:div w:id="1084376030">
                  <w:marLeft w:val="0"/>
                  <w:marRight w:val="0"/>
                  <w:marTop w:val="0"/>
                  <w:marBottom w:val="0"/>
                  <w:divBdr>
                    <w:top w:val="none" w:sz="0" w:space="0" w:color="auto"/>
                    <w:left w:val="none" w:sz="0" w:space="0" w:color="auto"/>
                    <w:bottom w:val="none" w:sz="0" w:space="0" w:color="auto"/>
                    <w:right w:val="none" w:sz="0" w:space="0" w:color="auto"/>
                  </w:divBdr>
                </w:div>
                <w:div w:id="869534719">
                  <w:marLeft w:val="0"/>
                  <w:marRight w:val="0"/>
                  <w:marTop w:val="0"/>
                  <w:marBottom w:val="0"/>
                  <w:divBdr>
                    <w:top w:val="none" w:sz="0" w:space="0" w:color="auto"/>
                    <w:left w:val="none" w:sz="0" w:space="0" w:color="auto"/>
                    <w:bottom w:val="none" w:sz="0" w:space="0" w:color="auto"/>
                    <w:right w:val="none" w:sz="0" w:space="0" w:color="auto"/>
                  </w:divBdr>
                </w:div>
              </w:divsChild>
            </w:div>
            <w:div w:id="558787369">
              <w:marLeft w:val="0"/>
              <w:marRight w:val="0"/>
              <w:marTop w:val="0"/>
              <w:marBottom w:val="0"/>
              <w:divBdr>
                <w:top w:val="none" w:sz="0" w:space="0" w:color="auto"/>
                <w:left w:val="none" w:sz="0" w:space="0" w:color="auto"/>
                <w:bottom w:val="none" w:sz="0" w:space="0" w:color="auto"/>
                <w:right w:val="none" w:sz="0" w:space="0" w:color="auto"/>
              </w:divBdr>
              <w:divsChild>
                <w:div w:id="58483923">
                  <w:marLeft w:val="0"/>
                  <w:marRight w:val="0"/>
                  <w:marTop w:val="0"/>
                  <w:marBottom w:val="0"/>
                  <w:divBdr>
                    <w:top w:val="none" w:sz="0" w:space="0" w:color="auto"/>
                    <w:left w:val="none" w:sz="0" w:space="0" w:color="auto"/>
                    <w:bottom w:val="none" w:sz="0" w:space="0" w:color="auto"/>
                    <w:right w:val="none" w:sz="0" w:space="0" w:color="auto"/>
                  </w:divBdr>
                </w:div>
              </w:divsChild>
            </w:div>
            <w:div w:id="2018582164">
              <w:marLeft w:val="0"/>
              <w:marRight w:val="0"/>
              <w:marTop w:val="0"/>
              <w:marBottom w:val="0"/>
              <w:divBdr>
                <w:top w:val="none" w:sz="0" w:space="0" w:color="auto"/>
                <w:left w:val="none" w:sz="0" w:space="0" w:color="auto"/>
                <w:bottom w:val="none" w:sz="0" w:space="0" w:color="auto"/>
                <w:right w:val="none" w:sz="0" w:space="0" w:color="auto"/>
              </w:divBdr>
              <w:divsChild>
                <w:div w:id="923874343">
                  <w:marLeft w:val="0"/>
                  <w:marRight w:val="0"/>
                  <w:marTop w:val="0"/>
                  <w:marBottom w:val="0"/>
                  <w:divBdr>
                    <w:top w:val="none" w:sz="0" w:space="0" w:color="auto"/>
                    <w:left w:val="none" w:sz="0" w:space="0" w:color="auto"/>
                    <w:bottom w:val="none" w:sz="0" w:space="0" w:color="auto"/>
                    <w:right w:val="none" w:sz="0" w:space="0" w:color="auto"/>
                  </w:divBdr>
                </w:div>
                <w:div w:id="1566376845">
                  <w:marLeft w:val="0"/>
                  <w:marRight w:val="0"/>
                  <w:marTop w:val="0"/>
                  <w:marBottom w:val="0"/>
                  <w:divBdr>
                    <w:top w:val="none" w:sz="0" w:space="0" w:color="auto"/>
                    <w:left w:val="none" w:sz="0" w:space="0" w:color="auto"/>
                    <w:bottom w:val="none" w:sz="0" w:space="0" w:color="auto"/>
                    <w:right w:val="none" w:sz="0" w:space="0" w:color="auto"/>
                  </w:divBdr>
                </w:div>
                <w:div w:id="1139961921">
                  <w:marLeft w:val="0"/>
                  <w:marRight w:val="0"/>
                  <w:marTop w:val="0"/>
                  <w:marBottom w:val="0"/>
                  <w:divBdr>
                    <w:top w:val="none" w:sz="0" w:space="0" w:color="auto"/>
                    <w:left w:val="none" w:sz="0" w:space="0" w:color="auto"/>
                    <w:bottom w:val="none" w:sz="0" w:space="0" w:color="auto"/>
                    <w:right w:val="none" w:sz="0" w:space="0" w:color="auto"/>
                  </w:divBdr>
                </w:div>
                <w:div w:id="577137236">
                  <w:marLeft w:val="0"/>
                  <w:marRight w:val="0"/>
                  <w:marTop w:val="0"/>
                  <w:marBottom w:val="0"/>
                  <w:divBdr>
                    <w:top w:val="none" w:sz="0" w:space="0" w:color="auto"/>
                    <w:left w:val="none" w:sz="0" w:space="0" w:color="auto"/>
                    <w:bottom w:val="none" w:sz="0" w:space="0" w:color="auto"/>
                    <w:right w:val="none" w:sz="0" w:space="0" w:color="auto"/>
                  </w:divBdr>
                </w:div>
                <w:div w:id="1117144816">
                  <w:marLeft w:val="0"/>
                  <w:marRight w:val="0"/>
                  <w:marTop w:val="0"/>
                  <w:marBottom w:val="0"/>
                  <w:divBdr>
                    <w:top w:val="none" w:sz="0" w:space="0" w:color="auto"/>
                    <w:left w:val="none" w:sz="0" w:space="0" w:color="auto"/>
                    <w:bottom w:val="none" w:sz="0" w:space="0" w:color="auto"/>
                    <w:right w:val="none" w:sz="0" w:space="0" w:color="auto"/>
                  </w:divBdr>
                </w:div>
              </w:divsChild>
            </w:div>
            <w:div w:id="328488689">
              <w:marLeft w:val="0"/>
              <w:marRight w:val="0"/>
              <w:marTop w:val="0"/>
              <w:marBottom w:val="0"/>
              <w:divBdr>
                <w:top w:val="none" w:sz="0" w:space="0" w:color="auto"/>
                <w:left w:val="none" w:sz="0" w:space="0" w:color="auto"/>
                <w:bottom w:val="none" w:sz="0" w:space="0" w:color="auto"/>
                <w:right w:val="none" w:sz="0" w:space="0" w:color="auto"/>
              </w:divBdr>
              <w:divsChild>
                <w:div w:id="503863366">
                  <w:marLeft w:val="0"/>
                  <w:marRight w:val="0"/>
                  <w:marTop w:val="0"/>
                  <w:marBottom w:val="0"/>
                  <w:divBdr>
                    <w:top w:val="none" w:sz="0" w:space="0" w:color="auto"/>
                    <w:left w:val="none" w:sz="0" w:space="0" w:color="auto"/>
                    <w:bottom w:val="none" w:sz="0" w:space="0" w:color="auto"/>
                    <w:right w:val="none" w:sz="0" w:space="0" w:color="auto"/>
                  </w:divBdr>
                </w:div>
              </w:divsChild>
            </w:div>
            <w:div w:id="1647857632">
              <w:marLeft w:val="0"/>
              <w:marRight w:val="0"/>
              <w:marTop w:val="0"/>
              <w:marBottom w:val="0"/>
              <w:divBdr>
                <w:top w:val="none" w:sz="0" w:space="0" w:color="auto"/>
                <w:left w:val="none" w:sz="0" w:space="0" w:color="auto"/>
                <w:bottom w:val="none" w:sz="0" w:space="0" w:color="auto"/>
                <w:right w:val="none" w:sz="0" w:space="0" w:color="auto"/>
              </w:divBdr>
              <w:divsChild>
                <w:div w:id="922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9376">
          <w:marLeft w:val="0"/>
          <w:marRight w:val="0"/>
          <w:marTop w:val="0"/>
          <w:marBottom w:val="0"/>
          <w:divBdr>
            <w:top w:val="none" w:sz="0" w:space="0" w:color="auto"/>
            <w:left w:val="none" w:sz="0" w:space="0" w:color="auto"/>
            <w:bottom w:val="none" w:sz="0" w:space="0" w:color="auto"/>
            <w:right w:val="none" w:sz="0" w:space="0" w:color="auto"/>
          </w:divBdr>
          <w:divsChild>
            <w:div w:id="167867128">
              <w:marLeft w:val="0"/>
              <w:marRight w:val="0"/>
              <w:marTop w:val="0"/>
              <w:marBottom w:val="0"/>
              <w:divBdr>
                <w:top w:val="none" w:sz="0" w:space="0" w:color="auto"/>
                <w:left w:val="none" w:sz="0" w:space="0" w:color="auto"/>
                <w:bottom w:val="none" w:sz="0" w:space="0" w:color="auto"/>
                <w:right w:val="none" w:sz="0" w:space="0" w:color="auto"/>
              </w:divBdr>
              <w:divsChild>
                <w:div w:id="1046836059">
                  <w:marLeft w:val="0"/>
                  <w:marRight w:val="0"/>
                  <w:marTop w:val="0"/>
                  <w:marBottom w:val="0"/>
                  <w:divBdr>
                    <w:top w:val="none" w:sz="0" w:space="0" w:color="auto"/>
                    <w:left w:val="none" w:sz="0" w:space="0" w:color="auto"/>
                    <w:bottom w:val="none" w:sz="0" w:space="0" w:color="auto"/>
                    <w:right w:val="none" w:sz="0" w:space="0" w:color="auto"/>
                  </w:divBdr>
                </w:div>
              </w:divsChild>
            </w:div>
            <w:div w:id="1943292798">
              <w:marLeft w:val="0"/>
              <w:marRight w:val="0"/>
              <w:marTop w:val="0"/>
              <w:marBottom w:val="0"/>
              <w:divBdr>
                <w:top w:val="none" w:sz="0" w:space="0" w:color="auto"/>
                <w:left w:val="none" w:sz="0" w:space="0" w:color="auto"/>
                <w:bottom w:val="none" w:sz="0" w:space="0" w:color="auto"/>
                <w:right w:val="none" w:sz="0" w:space="0" w:color="auto"/>
              </w:divBdr>
              <w:divsChild>
                <w:div w:id="1026756996">
                  <w:marLeft w:val="0"/>
                  <w:marRight w:val="0"/>
                  <w:marTop w:val="0"/>
                  <w:marBottom w:val="0"/>
                  <w:divBdr>
                    <w:top w:val="none" w:sz="0" w:space="0" w:color="auto"/>
                    <w:left w:val="none" w:sz="0" w:space="0" w:color="auto"/>
                    <w:bottom w:val="none" w:sz="0" w:space="0" w:color="auto"/>
                    <w:right w:val="none" w:sz="0" w:space="0" w:color="auto"/>
                  </w:divBdr>
                </w:div>
              </w:divsChild>
            </w:div>
            <w:div w:id="1835222887">
              <w:marLeft w:val="0"/>
              <w:marRight w:val="0"/>
              <w:marTop w:val="0"/>
              <w:marBottom w:val="0"/>
              <w:divBdr>
                <w:top w:val="none" w:sz="0" w:space="0" w:color="auto"/>
                <w:left w:val="none" w:sz="0" w:space="0" w:color="auto"/>
                <w:bottom w:val="none" w:sz="0" w:space="0" w:color="auto"/>
                <w:right w:val="none" w:sz="0" w:space="0" w:color="auto"/>
              </w:divBdr>
              <w:divsChild>
                <w:div w:id="812715032">
                  <w:marLeft w:val="0"/>
                  <w:marRight w:val="0"/>
                  <w:marTop w:val="0"/>
                  <w:marBottom w:val="0"/>
                  <w:divBdr>
                    <w:top w:val="none" w:sz="0" w:space="0" w:color="auto"/>
                    <w:left w:val="none" w:sz="0" w:space="0" w:color="auto"/>
                    <w:bottom w:val="none" w:sz="0" w:space="0" w:color="auto"/>
                    <w:right w:val="none" w:sz="0" w:space="0" w:color="auto"/>
                  </w:divBdr>
                </w:div>
              </w:divsChild>
            </w:div>
            <w:div w:id="1627740216">
              <w:marLeft w:val="0"/>
              <w:marRight w:val="0"/>
              <w:marTop w:val="0"/>
              <w:marBottom w:val="0"/>
              <w:divBdr>
                <w:top w:val="none" w:sz="0" w:space="0" w:color="auto"/>
                <w:left w:val="none" w:sz="0" w:space="0" w:color="auto"/>
                <w:bottom w:val="none" w:sz="0" w:space="0" w:color="auto"/>
                <w:right w:val="none" w:sz="0" w:space="0" w:color="auto"/>
              </w:divBdr>
              <w:divsChild>
                <w:div w:id="1151874251">
                  <w:marLeft w:val="0"/>
                  <w:marRight w:val="0"/>
                  <w:marTop w:val="0"/>
                  <w:marBottom w:val="0"/>
                  <w:divBdr>
                    <w:top w:val="none" w:sz="0" w:space="0" w:color="auto"/>
                    <w:left w:val="none" w:sz="0" w:space="0" w:color="auto"/>
                    <w:bottom w:val="none" w:sz="0" w:space="0" w:color="auto"/>
                    <w:right w:val="none" w:sz="0" w:space="0" w:color="auto"/>
                  </w:divBdr>
                </w:div>
              </w:divsChild>
            </w:div>
            <w:div w:id="2099978072">
              <w:marLeft w:val="0"/>
              <w:marRight w:val="0"/>
              <w:marTop w:val="0"/>
              <w:marBottom w:val="0"/>
              <w:divBdr>
                <w:top w:val="none" w:sz="0" w:space="0" w:color="auto"/>
                <w:left w:val="none" w:sz="0" w:space="0" w:color="auto"/>
                <w:bottom w:val="none" w:sz="0" w:space="0" w:color="auto"/>
                <w:right w:val="none" w:sz="0" w:space="0" w:color="auto"/>
              </w:divBdr>
              <w:divsChild>
                <w:div w:id="263540301">
                  <w:marLeft w:val="0"/>
                  <w:marRight w:val="0"/>
                  <w:marTop w:val="0"/>
                  <w:marBottom w:val="0"/>
                  <w:divBdr>
                    <w:top w:val="none" w:sz="0" w:space="0" w:color="auto"/>
                    <w:left w:val="none" w:sz="0" w:space="0" w:color="auto"/>
                    <w:bottom w:val="none" w:sz="0" w:space="0" w:color="auto"/>
                    <w:right w:val="none" w:sz="0" w:space="0" w:color="auto"/>
                  </w:divBdr>
                </w:div>
              </w:divsChild>
            </w:div>
            <w:div w:id="2111311964">
              <w:marLeft w:val="0"/>
              <w:marRight w:val="0"/>
              <w:marTop w:val="0"/>
              <w:marBottom w:val="0"/>
              <w:divBdr>
                <w:top w:val="none" w:sz="0" w:space="0" w:color="auto"/>
                <w:left w:val="none" w:sz="0" w:space="0" w:color="auto"/>
                <w:bottom w:val="none" w:sz="0" w:space="0" w:color="auto"/>
                <w:right w:val="none" w:sz="0" w:space="0" w:color="auto"/>
              </w:divBdr>
              <w:divsChild>
                <w:div w:id="2007203775">
                  <w:marLeft w:val="0"/>
                  <w:marRight w:val="0"/>
                  <w:marTop w:val="0"/>
                  <w:marBottom w:val="0"/>
                  <w:divBdr>
                    <w:top w:val="none" w:sz="0" w:space="0" w:color="auto"/>
                    <w:left w:val="none" w:sz="0" w:space="0" w:color="auto"/>
                    <w:bottom w:val="none" w:sz="0" w:space="0" w:color="auto"/>
                    <w:right w:val="none" w:sz="0" w:space="0" w:color="auto"/>
                  </w:divBdr>
                </w:div>
              </w:divsChild>
            </w:div>
            <w:div w:id="557790414">
              <w:marLeft w:val="0"/>
              <w:marRight w:val="0"/>
              <w:marTop w:val="0"/>
              <w:marBottom w:val="0"/>
              <w:divBdr>
                <w:top w:val="none" w:sz="0" w:space="0" w:color="auto"/>
                <w:left w:val="none" w:sz="0" w:space="0" w:color="auto"/>
                <w:bottom w:val="none" w:sz="0" w:space="0" w:color="auto"/>
                <w:right w:val="none" w:sz="0" w:space="0" w:color="auto"/>
              </w:divBdr>
              <w:divsChild>
                <w:div w:id="361439692">
                  <w:marLeft w:val="0"/>
                  <w:marRight w:val="0"/>
                  <w:marTop w:val="0"/>
                  <w:marBottom w:val="0"/>
                  <w:divBdr>
                    <w:top w:val="none" w:sz="0" w:space="0" w:color="auto"/>
                    <w:left w:val="none" w:sz="0" w:space="0" w:color="auto"/>
                    <w:bottom w:val="none" w:sz="0" w:space="0" w:color="auto"/>
                    <w:right w:val="none" w:sz="0" w:space="0" w:color="auto"/>
                  </w:divBdr>
                </w:div>
              </w:divsChild>
            </w:div>
            <w:div w:id="1878347287">
              <w:marLeft w:val="0"/>
              <w:marRight w:val="0"/>
              <w:marTop w:val="0"/>
              <w:marBottom w:val="0"/>
              <w:divBdr>
                <w:top w:val="none" w:sz="0" w:space="0" w:color="auto"/>
                <w:left w:val="none" w:sz="0" w:space="0" w:color="auto"/>
                <w:bottom w:val="none" w:sz="0" w:space="0" w:color="auto"/>
                <w:right w:val="none" w:sz="0" w:space="0" w:color="auto"/>
              </w:divBdr>
              <w:divsChild>
                <w:div w:id="1324508223">
                  <w:marLeft w:val="0"/>
                  <w:marRight w:val="0"/>
                  <w:marTop w:val="0"/>
                  <w:marBottom w:val="0"/>
                  <w:divBdr>
                    <w:top w:val="none" w:sz="0" w:space="0" w:color="auto"/>
                    <w:left w:val="none" w:sz="0" w:space="0" w:color="auto"/>
                    <w:bottom w:val="none" w:sz="0" w:space="0" w:color="auto"/>
                    <w:right w:val="none" w:sz="0" w:space="0" w:color="auto"/>
                  </w:divBdr>
                </w:div>
              </w:divsChild>
            </w:div>
            <w:div w:id="873538636">
              <w:marLeft w:val="0"/>
              <w:marRight w:val="0"/>
              <w:marTop w:val="0"/>
              <w:marBottom w:val="0"/>
              <w:divBdr>
                <w:top w:val="none" w:sz="0" w:space="0" w:color="auto"/>
                <w:left w:val="none" w:sz="0" w:space="0" w:color="auto"/>
                <w:bottom w:val="none" w:sz="0" w:space="0" w:color="auto"/>
                <w:right w:val="none" w:sz="0" w:space="0" w:color="auto"/>
              </w:divBdr>
              <w:divsChild>
                <w:div w:id="513156607">
                  <w:marLeft w:val="0"/>
                  <w:marRight w:val="0"/>
                  <w:marTop w:val="0"/>
                  <w:marBottom w:val="0"/>
                  <w:divBdr>
                    <w:top w:val="none" w:sz="0" w:space="0" w:color="auto"/>
                    <w:left w:val="none" w:sz="0" w:space="0" w:color="auto"/>
                    <w:bottom w:val="none" w:sz="0" w:space="0" w:color="auto"/>
                    <w:right w:val="none" w:sz="0" w:space="0" w:color="auto"/>
                  </w:divBdr>
                </w:div>
              </w:divsChild>
            </w:div>
            <w:div w:id="1449159833">
              <w:marLeft w:val="0"/>
              <w:marRight w:val="0"/>
              <w:marTop w:val="0"/>
              <w:marBottom w:val="0"/>
              <w:divBdr>
                <w:top w:val="none" w:sz="0" w:space="0" w:color="auto"/>
                <w:left w:val="none" w:sz="0" w:space="0" w:color="auto"/>
                <w:bottom w:val="none" w:sz="0" w:space="0" w:color="auto"/>
                <w:right w:val="none" w:sz="0" w:space="0" w:color="auto"/>
              </w:divBdr>
              <w:divsChild>
                <w:div w:id="319770909">
                  <w:marLeft w:val="0"/>
                  <w:marRight w:val="0"/>
                  <w:marTop w:val="0"/>
                  <w:marBottom w:val="0"/>
                  <w:divBdr>
                    <w:top w:val="none" w:sz="0" w:space="0" w:color="auto"/>
                    <w:left w:val="none" w:sz="0" w:space="0" w:color="auto"/>
                    <w:bottom w:val="none" w:sz="0" w:space="0" w:color="auto"/>
                    <w:right w:val="none" w:sz="0" w:space="0" w:color="auto"/>
                  </w:divBdr>
                </w:div>
              </w:divsChild>
            </w:div>
            <w:div w:id="81025510">
              <w:marLeft w:val="0"/>
              <w:marRight w:val="0"/>
              <w:marTop w:val="0"/>
              <w:marBottom w:val="0"/>
              <w:divBdr>
                <w:top w:val="none" w:sz="0" w:space="0" w:color="auto"/>
                <w:left w:val="none" w:sz="0" w:space="0" w:color="auto"/>
                <w:bottom w:val="none" w:sz="0" w:space="0" w:color="auto"/>
                <w:right w:val="none" w:sz="0" w:space="0" w:color="auto"/>
              </w:divBdr>
              <w:divsChild>
                <w:div w:id="1666126392">
                  <w:marLeft w:val="0"/>
                  <w:marRight w:val="0"/>
                  <w:marTop w:val="0"/>
                  <w:marBottom w:val="0"/>
                  <w:divBdr>
                    <w:top w:val="none" w:sz="0" w:space="0" w:color="auto"/>
                    <w:left w:val="none" w:sz="0" w:space="0" w:color="auto"/>
                    <w:bottom w:val="none" w:sz="0" w:space="0" w:color="auto"/>
                    <w:right w:val="none" w:sz="0" w:space="0" w:color="auto"/>
                  </w:divBdr>
                </w:div>
              </w:divsChild>
            </w:div>
            <w:div w:id="185559704">
              <w:marLeft w:val="0"/>
              <w:marRight w:val="0"/>
              <w:marTop w:val="0"/>
              <w:marBottom w:val="0"/>
              <w:divBdr>
                <w:top w:val="none" w:sz="0" w:space="0" w:color="auto"/>
                <w:left w:val="none" w:sz="0" w:space="0" w:color="auto"/>
                <w:bottom w:val="none" w:sz="0" w:space="0" w:color="auto"/>
                <w:right w:val="none" w:sz="0" w:space="0" w:color="auto"/>
              </w:divBdr>
              <w:divsChild>
                <w:div w:id="1843666663">
                  <w:marLeft w:val="0"/>
                  <w:marRight w:val="0"/>
                  <w:marTop w:val="0"/>
                  <w:marBottom w:val="0"/>
                  <w:divBdr>
                    <w:top w:val="none" w:sz="0" w:space="0" w:color="auto"/>
                    <w:left w:val="none" w:sz="0" w:space="0" w:color="auto"/>
                    <w:bottom w:val="none" w:sz="0" w:space="0" w:color="auto"/>
                    <w:right w:val="none" w:sz="0" w:space="0" w:color="auto"/>
                  </w:divBdr>
                </w:div>
              </w:divsChild>
            </w:div>
            <w:div w:id="94449362">
              <w:marLeft w:val="0"/>
              <w:marRight w:val="0"/>
              <w:marTop w:val="0"/>
              <w:marBottom w:val="0"/>
              <w:divBdr>
                <w:top w:val="none" w:sz="0" w:space="0" w:color="auto"/>
                <w:left w:val="none" w:sz="0" w:space="0" w:color="auto"/>
                <w:bottom w:val="none" w:sz="0" w:space="0" w:color="auto"/>
                <w:right w:val="none" w:sz="0" w:space="0" w:color="auto"/>
              </w:divBdr>
              <w:divsChild>
                <w:div w:id="1094858022">
                  <w:marLeft w:val="0"/>
                  <w:marRight w:val="0"/>
                  <w:marTop w:val="0"/>
                  <w:marBottom w:val="0"/>
                  <w:divBdr>
                    <w:top w:val="none" w:sz="0" w:space="0" w:color="auto"/>
                    <w:left w:val="none" w:sz="0" w:space="0" w:color="auto"/>
                    <w:bottom w:val="none" w:sz="0" w:space="0" w:color="auto"/>
                    <w:right w:val="none" w:sz="0" w:space="0" w:color="auto"/>
                  </w:divBdr>
                  <w:divsChild>
                    <w:div w:id="12193250">
                      <w:marLeft w:val="0"/>
                      <w:marRight w:val="0"/>
                      <w:marTop w:val="0"/>
                      <w:marBottom w:val="0"/>
                      <w:divBdr>
                        <w:top w:val="none" w:sz="0" w:space="0" w:color="auto"/>
                        <w:left w:val="none" w:sz="0" w:space="0" w:color="auto"/>
                        <w:bottom w:val="none" w:sz="0" w:space="0" w:color="auto"/>
                        <w:right w:val="none" w:sz="0" w:space="0" w:color="auto"/>
                      </w:divBdr>
                    </w:div>
                    <w:div w:id="275337798">
                      <w:marLeft w:val="0"/>
                      <w:marRight w:val="0"/>
                      <w:marTop w:val="0"/>
                      <w:marBottom w:val="0"/>
                      <w:divBdr>
                        <w:top w:val="none" w:sz="0" w:space="0" w:color="auto"/>
                        <w:left w:val="none" w:sz="0" w:space="0" w:color="auto"/>
                        <w:bottom w:val="none" w:sz="0" w:space="0" w:color="auto"/>
                        <w:right w:val="none" w:sz="0" w:space="0" w:color="auto"/>
                      </w:divBdr>
                    </w:div>
                    <w:div w:id="1566723409">
                      <w:marLeft w:val="0"/>
                      <w:marRight w:val="0"/>
                      <w:marTop w:val="0"/>
                      <w:marBottom w:val="0"/>
                      <w:divBdr>
                        <w:top w:val="none" w:sz="0" w:space="0" w:color="auto"/>
                        <w:left w:val="none" w:sz="0" w:space="0" w:color="auto"/>
                        <w:bottom w:val="none" w:sz="0" w:space="0" w:color="auto"/>
                        <w:right w:val="none" w:sz="0" w:space="0" w:color="auto"/>
                      </w:divBdr>
                    </w:div>
                  </w:divsChild>
                </w:div>
                <w:div w:id="263343873">
                  <w:marLeft w:val="0"/>
                  <w:marRight w:val="0"/>
                  <w:marTop w:val="0"/>
                  <w:marBottom w:val="0"/>
                  <w:divBdr>
                    <w:top w:val="none" w:sz="0" w:space="0" w:color="auto"/>
                    <w:left w:val="none" w:sz="0" w:space="0" w:color="auto"/>
                    <w:bottom w:val="none" w:sz="0" w:space="0" w:color="auto"/>
                    <w:right w:val="none" w:sz="0" w:space="0" w:color="auto"/>
                  </w:divBdr>
                  <w:divsChild>
                    <w:div w:id="4514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6858">
              <w:marLeft w:val="0"/>
              <w:marRight w:val="0"/>
              <w:marTop w:val="0"/>
              <w:marBottom w:val="0"/>
              <w:divBdr>
                <w:top w:val="none" w:sz="0" w:space="0" w:color="auto"/>
                <w:left w:val="none" w:sz="0" w:space="0" w:color="auto"/>
                <w:bottom w:val="none" w:sz="0" w:space="0" w:color="auto"/>
                <w:right w:val="none" w:sz="0" w:space="0" w:color="auto"/>
              </w:divBdr>
              <w:divsChild>
                <w:div w:id="978917769">
                  <w:marLeft w:val="0"/>
                  <w:marRight w:val="0"/>
                  <w:marTop w:val="0"/>
                  <w:marBottom w:val="0"/>
                  <w:divBdr>
                    <w:top w:val="none" w:sz="0" w:space="0" w:color="auto"/>
                    <w:left w:val="none" w:sz="0" w:space="0" w:color="auto"/>
                    <w:bottom w:val="none" w:sz="0" w:space="0" w:color="auto"/>
                    <w:right w:val="none" w:sz="0" w:space="0" w:color="auto"/>
                  </w:divBdr>
                </w:div>
              </w:divsChild>
            </w:div>
            <w:div w:id="1481460649">
              <w:marLeft w:val="0"/>
              <w:marRight w:val="0"/>
              <w:marTop w:val="0"/>
              <w:marBottom w:val="0"/>
              <w:divBdr>
                <w:top w:val="none" w:sz="0" w:space="0" w:color="auto"/>
                <w:left w:val="none" w:sz="0" w:space="0" w:color="auto"/>
                <w:bottom w:val="none" w:sz="0" w:space="0" w:color="auto"/>
                <w:right w:val="none" w:sz="0" w:space="0" w:color="auto"/>
              </w:divBdr>
              <w:divsChild>
                <w:div w:id="1561817685">
                  <w:marLeft w:val="0"/>
                  <w:marRight w:val="0"/>
                  <w:marTop w:val="0"/>
                  <w:marBottom w:val="0"/>
                  <w:divBdr>
                    <w:top w:val="none" w:sz="0" w:space="0" w:color="auto"/>
                    <w:left w:val="none" w:sz="0" w:space="0" w:color="auto"/>
                    <w:bottom w:val="none" w:sz="0" w:space="0" w:color="auto"/>
                    <w:right w:val="none" w:sz="0" w:space="0" w:color="auto"/>
                  </w:divBdr>
                </w:div>
              </w:divsChild>
            </w:div>
            <w:div w:id="268468004">
              <w:marLeft w:val="0"/>
              <w:marRight w:val="0"/>
              <w:marTop w:val="0"/>
              <w:marBottom w:val="0"/>
              <w:divBdr>
                <w:top w:val="none" w:sz="0" w:space="0" w:color="auto"/>
                <w:left w:val="none" w:sz="0" w:space="0" w:color="auto"/>
                <w:bottom w:val="none" w:sz="0" w:space="0" w:color="auto"/>
                <w:right w:val="none" w:sz="0" w:space="0" w:color="auto"/>
              </w:divBdr>
              <w:divsChild>
                <w:div w:id="836043690">
                  <w:marLeft w:val="0"/>
                  <w:marRight w:val="0"/>
                  <w:marTop w:val="0"/>
                  <w:marBottom w:val="0"/>
                  <w:divBdr>
                    <w:top w:val="none" w:sz="0" w:space="0" w:color="auto"/>
                    <w:left w:val="none" w:sz="0" w:space="0" w:color="auto"/>
                    <w:bottom w:val="none" w:sz="0" w:space="0" w:color="auto"/>
                    <w:right w:val="none" w:sz="0" w:space="0" w:color="auto"/>
                  </w:divBdr>
                </w:div>
              </w:divsChild>
            </w:div>
            <w:div w:id="1396003741">
              <w:marLeft w:val="0"/>
              <w:marRight w:val="0"/>
              <w:marTop w:val="0"/>
              <w:marBottom w:val="0"/>
              <w:divBdr>
                <w:top w:val="none" w:sz="0" w:space="0" w:color="auto"/>
                <w:left w:val="none" w:sz="0" w:space="0" w:color="auto"/>
                <w:bottom w:val="none" w:sz="0" w:space="0" w:color="auto"/>
                <w:right w:val="none" w:sz="0" w:space="0" w:color="auto"/>
              </w:divBdr>
              <w:divsChild>
                <w:div w:id="11972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4916">
          <w:marLeft w:val="0"/>
          <w:marRight w:val="0"/>
          <w:marTop w:val="0"/>
          <w:marBottom w:val="0"/>
          <w:divBdr>
            <w:top w:val="none" w:sz="0" w:space="0" w:color="auto"/>
            <w:left w:val="none" w:sz="0" w:space="0" w:color="auto"/>
            <w:bottom w:val="none" w:sz="0" w:space="0" w:color="auto"/>
            <w:right w:val="none" w:sz="0" w:space="0" w:color="auto"/>
          </w:divBdr>
          <w:divsChild>
            <w:div w:id="1481389005">
              <w:marLeft w:val="0"/>
              <w:marRight w:val="0"/>
              <w:marTop w:val="0"/>
              <w:marBottom w:val="0"/>
              <w:divBdr>
                <w:top w:val="none" w:sz="0" w:space="0" w:color="auto"/>
                <w:left w:val="none" w:sz="0" w:space="0" w:color="auto"/>
                <w:bottom w:val="none" w:sz="0" w:space="0" w:color="auto"/>
                <w:right w:val="none" w:sz="0" w:space="0" w:color="auto"/>
              </w:divBdr>
              <w:divsChild>
                <w:div w:id="102657613">
                  <w:marLeft w:val="0"/>
                  <w:marRight w:val="0"/>
                  <w:marTop w:val="0"/>
                  <w:marBottom w:val="0"/>
                  <w:divBdr>
                    <w:top w:val="none" w:sz="0" w:space="0" w:color="auto"/>
                    <w:left w:val="none" w:sz="0" w:space="0" w:color="auto"/>
                    <w:bottom w:val="none" w:sz="0" w:space="0" w:color="auto"/>
                    <w:right w:val="none" w:sz="0" w:space="0" w:color="auto"/>
                  </w:divBdr>
                </w:div>
                <w:div w:id="626356798">
                  <w:marLeft w:val="0"/>
                  <w:marRight w:val="0"/>
                  <w:marTop w:val="0"/>
                  <w:marBottom w:val="0"/>
                  <w:divBdr>
                    <w:top w:val="none" w:sz="0" w:space="0" w:color="auto"/>
                    <w:left w:val="none" w:sz="0" w:space="0" w:color="auto"/>
                    <w:bottom w:val="none" w:sz="0" w:space="0" w:color="auto"/>
                    <w:right w:val="none" w:sz="0" w:space="0" w:color="auto"/>
                  </w:divBdr>
                </w:div>
              </w:divsChild>
            </w:div>
            <w:div w:id="1033727673">
              <w:marLeft w:val="0"/>
              <w:marRight w:val="0"/>
              <w:marTop w:val="0"/>
              <w:marBottom w:val="0"/>
              <w:divBdr>
                <w:top w:val="none" w:sz="0" w:space="0" w:color="auto"/>
                <w:left w:val="none" w:sz="0" w:space="0" w:color="auto"/>
                <w:bottom w:val="none" w:sz="0" w:space="0" w:color="auto"/>
                <w:right w:val="none" w:sz="0" w:space="0" w:color="auto"/>
              </w:divBdr>
              <w:divsChild>
                <w:div w:id="1415787208">
                  <w:marLeft w:val="0"/>
                  <w:marRight w:val="0"/>
                  <w:marTop w:val="0"/>
                  <w:marBottom w:val="0"/>
                  <w:divBdr>
                    <w:top w:val="none" w:sz="0" w:space="0" w:color="auto"/>
                    <w:left w:val="none" w:sz="0" w:space="0" w:color="auto"/>
                    <w:bottom w:val="none" w:sz="0" w:space="0" w:color="auto"/>
                    <w:right w:val="none" w:sz="0" w:space="0" w:color="auto"/>
                  </w:divBdr>
                </w:div>
              </w:divsChild>
            </w:div>
            <w:div w:id="1556547037">
              <w:marLeft w:val="0"/>
              <w:marRight w:val="0"/>
              <w:marTop w:val="0"/>
              <w:marBottom w:val="0"/>
              <w:divBdr>
                <w:top w:val="none" w:sz="0" w:space="0" w:color="auto"/>
                <w:left w:val="none" w:sz="0" w:space="0" w:color="auto"/>
                <w:bottom w:val="none" w:sz="0" w:space="0" w:color="auto"/>
                <w:right w:val="none" w:sz="0" w:space="0" w:color="auto"/>
              </w:divBdr>
              <w:divsChild>
                <w:div w:id="1765999231">
                  <w:marLeft w:val="0"/>
                  <w:marRight w:val="0"/>
                  <w:marTop w:val="0"/>
                  <w:marBottom w:val="0"/>
                  <w:divBdr>
                    <w:top w:val="none" w:sz="0" w:space="0" w:color="auto"/>
                    <w:left w:val="none" w:sz="0" w:space="0" w:color="auto"/>
                    <w:bottom w:val="none" w:sz="0" w:space="0" w:color="auto"/>
                    <w:right w:val="none" w:sz="0" w:space="0" w:color="auto"/>
                  </w:divBdr>
                </w:div>
              </w:divsChild>
            </w:div>
            <w:div w:id="1568763539">
              <w:marLeft w:val="0"/>
              <w:marRight w:val="0"/>
              <w:marTop w:val="0"/>
              <w:marBottom w:val="0"/>
              <w:divBdr>
                <w:top w:val="none" w:sz="0" w:space="0" w:color="auto"/>
                <w:left w:val="none" w:sz="0" w:space="0" w:color="auto"/>
                <w:bottom w:val="none" w:sz="0" w:space="0" w:color="auto"/>
                <w:right w:val="none" w:sz="0" w:space="0" w:color="auto"/>
              </w:divBdr>
              <w:divsChild>
                <w:div w:id="1976176587">
                  <w:marLeft w:val="0"/>
                  <w:marRight w:val="0"/>
                  <w:marTop w:val="0"/>
                  <w:marBottom w:val="0"/>
                  <w:divBdr>
                    <w:top w:val="none" w:sz="0" w:space="0" w:color="auto"/>
                    <w:left w:val="none" w:sz="0" w:space="0" w:color="auto"/>
                    <w:bottom w:val="none" w:sz="0" w:space="0" w:color="auto"/>
                    <w:right w:val="none" w:sz="0" w:space="0" w:color="auto"/>
                  </w:divBdr>
                </w:div>
              </w:divsChild>
            </w:div>
            <w:div w:id="1865438410">
              <w:marLeft w:val="0"/>
              <w:marRight w:val="0"/>
              <w:marTop w:val="0"/>
              <w:marBottom w:val="0"/>
              <w:divBdr>
                <w:top w:val="none" w:sz="0" w:space="0" w:color="auto"/>
                <w:left w:val="none" w:sz="0" w:space="0" w:color="auto"/>
                <w:bottom w:val="none" w:sz="0" w:space="0" w:color="auto"/>
                <w:right w:val="none" w:sz="0" w:space="0" w:color="auto"/>
              </w:divBdr>
              <w:divsChild>
                <w:div w:id="463502104">
                  <w:marLeft w:val="0"/>
                  <w:marRight w:val="0"/>
                  <w:marTop w:val="0"/>
                  <w:marBottom w:val="0"/>
                  <w:divBdr>
                    <w:top w:val="none" w:sz="0" w:space="0" w:color="auto"/>
                    <w:left w:val="none" w:sz="0" w:space="0" w:color="auto"/>
                    <w:bottom w:val="none" w:sz="0" w:space="0" w:color="auto"/>
                    <w:right w:val="none" w:sz="0" w:space="0" w:color="auto"/>
                  </w:divBdr>
                </w:div>
              </w:divsChild>
            </w:div>
            <w:div w:id="723717731">
              <w:marLeft w:val="0"/>
              <w:marRight w:val="0"/>
              <w:marTop w:val="0"/>
              <w:marBottom w:val="0"/>
              <w:divBdr>
                <w:top w:val="none" w:sz="0" w:space="0" w:color="auto"/>
                <w:left w:val="none" w:sz="0" w:space="0" w:color="auto"/>
                <w:bottom w:val="none" w:sz="0" w:space="0" w:color="auto"/>
                <w:right w:val="none" w:sz="0" w:space="0" w:color="auto"/>
              </w:divBdr>
              <w:divsChild>
                <w:div w:id="2103647862">
                  <w:marLeft w:val="0"/>
                  <w:marRight w:val="0"/>
                  <w:marTop w:val="0"/>
                  <w:marBottom w:val="0"/>
                  <w:divBdr>
                    <w:top w:val="none" w:sz="0" w:space="0" w:color="auto"/>
                    <w:left w:val="none" w:sz="0" w:space="0" w:color="auto"/>
                    <w:bottom w:val="none" w:sz="0" w:space="0" w:color="auto"/>
                    <w:right w:val="none" w:sz="0" w:space="0" w:color="auto"/>
                  </w:divBdr>
                </w:div>
              </w:divsChild>
            </w:div>
            <w:div w:id="1789615833">
              <w:marLeft w:val="0"/>
              <w:marRight w:val="0"/>
              <w:marTop w:val="0"/>
              <w:marBottom w:val="0"/>
              <w:divBdr>
                <w:top w:val="none" w:sz="0" w:space="0" w:color="auto"/>
                <w:left w:val="none" w:sz="0" w:space="0" w:color="auto"/>
                <w:bottom w:val="none" w:sz="0" w:space="0" w:color="auto"/>
                <w:right w:val="none" w:sz="0" w:space="0" w:color="auto"/>
              </w:divBdr>
              <w:divsChild>
                <w:div w:id="2109620481">
                  <w:marLeft w:val="0"/>
                  <w:marRight w:val="0"/>
                  <w:marTop w:val="0"/>
                  <w:marBottom w:val="0"/>
                  <w:divBdr>
                    <w:top w:val="none" w:sz="0" w:space="0" w:color="auto"/>
                    <w:left w:val="none" w:sz="0" w:space="0" w:color="auto"/>
                    <w:bottom w:val="none" w:sz="0" w:space="0" w:color="auto"/>
                    <w:right w:val="none" w:sz="0" w:space="0" w:color="auto"/>
                  </w:divBdr>
                </w:div>
              </w:divsChild>
            </w:div>
            <w:div w:id="1671448847">
              <w:marLeft w:val="0"/>
              <w:marRight w:val="0"/>
              <w:marTop w:val="0"/>
              <w:marBottom w:val="0"/>
              <w:divBdr>
                <w:top w:val="none" w:sz="0" w:space="0" w:color="auto"/>
                <w:left w:val="none" w:sz="0" w:space="0" w:color="auto"/>
                <w:bottom w:val="none" w:sz="0" w:space="0" w:color="auto"/>
                <w:right w:val="none" w:sz="0" w:space="0" w:color="auto"/>
              </w:divBdr>
              <w:divsChild>
                <w:div w:id="81731313">
                  <w:marLeft w:val="0"/>
                  <w:marRight w:val="0"/>
                  <w:marTop w:val="0"/>
                  <w:marBottom w:val="0"/>
                  <w:divBdr>
                    <w:top w:val="none" w:sz="0" w:space="0" w:color="auto"/>
                    <w:left w:val="none" w:sz="0" w:space="0" w:color="auto"/>
                    <w:bottom w:val="none" w:sz="0" w:space="0" w:color="auto"/>
                    <w:right w:val="none" w:sz="0" w:space="0" w:color="auto"/>
                  </w:divBdr>
                </w:div>
                <w:div w:id="141310836">
                  <w:marLeft w:val="0"/>
                  <w:marRight w:val="0"/>
                  <w:marTop w:val="0"/>
                  <w:marBottom w:val="0"/>
                  <w:divBdr>
                    <w:top w:val="none" w:sz="0" w:space="0" w:color="auto"/>
                    <w:left w:val="none" w:sz="0" w:space="0" w:color="auto"/>
                    <w:bottom w:val="none" w:sz="0" w:space="0" w:color="auto"/>
                    <w:right w:val="none" w:sz="0" w:space="0" w:color="auto"/>
                  </w:divBdr>
                </w:div>
              </w:divsChild>
            </w:div>
            <w:div w:id="1717579569">
              <w:marLeft w:val="0"/>
              <w:marRight w:val="0"/>
              <w:marTop w:val="0"/>
              <w:marBottom w:val="0"/>
              <w:divBdr>
                <w:top w:val="none" w:sz="0" w:space="0" w:color="auto"/>
                <w:left w:val="none" w:sz="0" w:space="0" w:color="auto"/>
                <w:bottom w:val="none" w:sz="0" w:space="0" w:color="auto"/>
                <w:right w:val="none" w:sz="0" w:space="0" w:color="auto"/>
              </w:divBdr>
              <w:divsChild>
                <w:div w:id="1670672975">
                  <w:marLeft w:val="0"/>
                  <w:marRight w:val="0"/>
                  <w:marTop w:val="0"/>
                  <w:marBottom w:val="0"/>
                  <w:divBdr>
                    <w:top w:val="none" w:sz="0" w:space="0" w:color="auto"/>
                    <w:left w:val="none" w:sz="0" w:space="0" w:color="auto"/>
                    <w:bottom w:val="none" w:sz="0" w:space="0" w:color="auto"/>
                    <w:right w:val="none" w:sz="0" w:space="0" w:color="auto"/>
                  </w:divBdr>
                </w:div>
              </w:divsChild>
            </w:div>
            <w:div w:id="2101367934">
              <w:marLeft w:val="0"/>
              <w:marRight w:val="0"/>
              <w:marTop w:val="0"/>
              <w:marBottom w:val="0"/>
              <w:divBdr>
                <w:top w:val="none" w:sz="0" w:space="0" w:color="auto"/>
                <w:left w:val="none" w:sz="0" w:space="0" w:color="auto"/>
                <w:bottom w:val="none" w:sz="0" w:space="0" w:color="auto"/>
                <w:right w:val="none" w:sz="0" w:space="0" w:color="auto"/>
              </w:divBdr>
              <w:divsChild>
                <w:div w:id="62459561">
                  <w:marLeft w:val="0"/>
                  <w:marRight w:val="0"/>
                  <w:marTop w:val="0"/>
                  <w:marBottom w:val="0"/>
                  <w:divBdr>
                    <w:top w:val="none" w:sz="0" w:space="0" w:color="auto"/>
                    <w:left w:val="none" w:sz="0" w:space="0" w:color="auto"/>
                    <w:bottom w:val="none" w:sz="0" w:space="0" w:color="auto"/>
                    <w:right w:val="none" w:sz="0" w:space="0" w:color="auto"/>
                  </w:divBdr>
                </w:div>
              </w:divsChild>
            </w:div>
            <w:div w:id="76054314">
              <w:marLeft w:val="0"/>
              <w:marRight w:val="0"/>
              <w:marTop w:val="0"/>
              <w:marBottom w:val="0"/>
              <w:divBdr>
                <w:top w:val="none" w:sz="0" w:space="0" w:color="auto"/>
                <w:left w:val="none" w:sz="0" w:space="0" w:color="auto"/>
                <w:bottom w:val="none" w:sz="0" w:space="0" w:color="auto"/>
                <w:right w:val="none" w:sz="0" w:space="0" w:color="auto"/>
              </w:divBdr>
              <w:divsChild>
                <w:div w:id="1474179214">
                  <w:marLeft w:val="0"/>
                  <w:marRight w:val="0"/>
                  <w:marTop w:val="0"/>
                  <w:marBottom w:val="0"/>
                  <w:divBdr>
                    <w:top w:val="none" w:sz="0" w:space="0" w:color="auto"/>
                    <w:left w:val="none" w:sz="0" w:space="0" w:color="auto"/>
                    <w:bottom w:val="none" w:sz="0" w:space="0" w:color="auto"/>
                    <w:right w:val="none" w:sz="0" w:space="0" w:color="auto"/>
                  </w:divBdr>
                  <w:divsChild>
                    <w:div w:id="141318052">
                      <w:marLeft w:val="0"/>
                      <w:marRight w:val="0"/>
                      <w:marTop w:val="0"/>
                      <w:marBottom w:val="0"/>
                      <w:divBdr>
                        <w:top w:val="none" w:sz="0" w:space="0" w:color="auto"/>
                        <w:left w:val="none" w:sz="0" w:space="0" w:color="auto"/>
                        <w:bottom w:val="none" w:sz="0" w:space="0" w:color="auto"/>
                        <w:right w:val="none" w:sz="0" w:space="0" w:color="auto"/>
                      </w:divBdr>
                    </w:div>
                  </w:divsChild>
                </w:div>
                <w:div w:id="745687149">
                  <w:marLeft w:val="0"/>
                  <w:marRight w:val="0"/>
                  <w:marTop w:val="0"/>
                  <w:marBottom w:val="0"/>
                  <w:divBdr>
                    <w:top w:val="none" w:sz="0" w:space="0" w:color="auto"/>
                    <w:left w:val="none" w:sz="0" w:space="0" w:color="auto"/>
                    <w:bottom w:val="none" w:sz="0" w:space="0" w:color="auto"/>
                    <w:right w:val="none" w:sz="0" w:space="0" w:color="auto"/>
                  </w:divBdr>
                  <w:divsChild>
                    <w:div w:id="1506701358">
                      <w:marLeft w:val="0"/>
                      <w:marRight w:val="0"/>
                      <w:marTop w:val="0"/>
                      <w:marBottom w:val="0"/>
                      <w:divBdr>
                        <w:top w:val="none" w:sz="0" w:space="0" w:color="auto"/>
                        <w:left w:val="none" w:sz="0" w:space="0" w:color="auto"/>
                        <w:bottom w:val="none" w:sz="0" w:space="0" w:color="auto"/>
                        <w:right w:val="none" w:sz="0" w:space="0" w:color="auto"/>
                      </w:divBdr>
                    </w:div>
                  </w:divsChild>
                </w:div>
                <w:div w:id="2086561342">
                  <w:marLeft w:val="0"/>
                  <w:marRight w:val="0"/>
                  <w:marTop w:val="0"/>
                  <w:marBottom w:val="0"/>
                  <w:divBdr>
                    <w:top w:val="none" w:sz="0" w:space="0" w:color="auto"/>
                    <w:left w:val="none" w:sz="0" w:space="0" w:color="auto"/>
                    <w:bottom w:val="none" w:sz="0" w:space="0" w:color="auto"/>
                    <w:right w:val="none" w:sz="0" w:space="0" w:color="auto"/>
                  </w:divBdr>
                  <w:divsChild>
                    <w:div w:id="719355022">
                      <w:marLeft w:val="0"/>
                      <w:marRight w:val="0"/>
                      <w:marTop w:val="0"/>
                      <w:marBottom w:val="0"/>
                      <w:divBdr>
                        <w:top w:val="none" w:sz="0" w:space="0" w:color="auto"/>
                        <w:left w:val="none" w:sz="0" w:space="0" w:color="auto"/>
                        <w:bottom w:val="none" w:sz="0" w:space="0" w:color="auto"/>
                        <w:right w:val="none" w:sz="0" w:space="0" w:color="auto"/>
                      </w:divBdr>
                    </w:div>
                  </w:divsChild>
                </w:div>
                <w:div w:id="1701199838">
                  <w:marLeft w:val="0"/>
                  <w:marRight w:val="0"/>
                  <w:marTop w:val="0"/>
                  <w:marBottom w:val="0"/>
                  <w:divBdr>
                    <w:top w:val="none" w:sz="0" w:space="0" w:color="auto"/>
                    <w:left w:val="none" w:sz="0" w:space="0" w:color="auto"/>
                    <w:bottom w:val="none" w:sz="0" w:space="0" w:color="auto"/>
                    <w:right w:val="none" w:sz="0" w:space="0" w:color="auto"/>
                  </w:divBdr>
                  <w:divsChild>
                    <w:div w:id="9006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9640">
              <w:marLeft w:val="0"/>
              <w:marRight w:val="0"/>
              <w:marTop w:val="0"/>
              <w:marBottom w:val="0"/>
              <w:divBdr>
                <w:top w:val="none" w:sz="0" w:space="0" w:color="auto"/>
                <w:left w:val="none" w:sz="0" w:space="0" w:color="auto"/>
                <w:bottom w:val="none" w:sz="0" w:space="0" w:color="auto"/>
                <w:right w:val="none" w:sz="0" w:space="0" w:color="auto"/>
              </w:divBdr>
              <w:divsChild>
                <w:div w:id="546723054">
                  <w:marLeft w:val="0"/>
                  <w:marRight w:val="0"/>
                  <w:marTop w:val="0"/>
                  <w:marBottom w:val="0"/>
                  <w:divBdr>
                    <w:top w:val="none" w:sz="0" w:space="0" w:color="auto"/>
                    <w:left w:val="none" w:sz="0" w:space="0" w:color="auto"/>
                    <w:bottom w:val="none" w:sz="0" w:space="0" w:color="auto"/>
                    <w:right w:val="none" w:sz="0" w:space="0" w:color="auto"/>
                  </w:divBdr>
                </w:div>
                <w:div w:id="1069154643">
                  <w:marLeft w:val="0"/>
                  <w:marRight w:val="0"/>
                  <w:marTop w:val="0"/>
                  <w:marBottom w:val="0"/>
                  <w:divBdr>
                    <w:top w:val="none" w:sz="0" w:space="0" w:color="auto"/>
                    <w:left w:val="none" w:sz="0" w:space="0" w:color="auto"/>
                    <w:bottom w:val="none" w:sz="0" w:space="0" w:color="auto"/>
                    <w:right w:val="none" w:sz="0" w:space="0" w:color="auto"/>
                  </w:divBdr>
                </w:div>
              </w:divsChild>
            </w:div>
            <w:div w:id="601912500">
              <w:marLeft w:val="0"/>
              <w:marRight w:val="0"/>
              <w:marTop w:val="0"/>
              <w:marBottom w:val="0"/>
              <w:divBdr>
                <w:top w:val="none" w:sz="0" w:space="0" w:color="auto"/>
                <w:left w:val="none" w:sz="0" w:space="0" w:color="auto"/>
                <w:bottom w:val="none" w:sz="0" w:space="0" w:color="auto"/>
                <w:right w:val="none" w:sz="0" w:space="0" w:color="auto"/>
              </w:divBdr>
              <w:divsChild>
                <w:div w:id="19310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5132">
          <w:marLeft w:val="0"/>
          <w:marRight w:val="0"/>
          <w:marTop w:val="0"/>
          <w:marBottom w:val="0"/>
          <w:divBdr>
            <w:top w:val="none" w:sz="0" w:space="0" w:color="auto"/>
            <w:left w:val="none" w:sz="0" w:space="0" w:color="auto"/>
            <w:bottom w:val="none" w:sz="0" w:space="0" w:color="auto"/>
            <w:right w:val="none" w:sz="0" w:space="0" w:color="auto"/>
          </w:divBdr>
          <w:divsChild>
            <w:div w:id="1829588926">
              <w:marLeft w:val="0"/>
              <w:marRight w:val="0"/>
              <w:marTop w:val="0"/>
              <w:marBottom w:val="0"/>
              <w:divBdr>
                <w:top w:val="none" w:sz="0" w:space="0" w:color="auto"/>
                <w:left w:val="none" w:sz="0" w:space="0" w:color="auto"/>
                <w:bottom w:val="none" w:sz="0" w:space="0" w:color="auto"/>
                <w:right w:val="none" w:sz="0" w:space="0" w:color="auto"/>
              </w:divBdr>
              <w:divsChild>
                <w:div w:id="1024087629">
                  <w:marLeft w:val="0"/>
                  <w:marRight w:val="0"/>
                  <w:marTop w:val="0"/>
                  <w:marBottom w:val="0"/>
                  <w:divBdr>
                    <w:top w:val="none" w:sz="0" w:space="0" w:color="auto"/>
                    <w:left w:val="none" w:sz="0" w:space="0" w:color="auto"/>
                    <w:bottom w:val="none" w:sz="0" w:space="0" w:color="auto"/>
                    <w:right w:val="none" w:sz="0" w:space="0" w:color="auto"/>
                  </w:divBdr>
                </w:div>
              </w:divsChild>
            </w:div>
            <w:div w:id="436172298">
              <w:marLeft w:val="0"/>
              <w:marRight w:val="0"/>
              <w:marTop w:val="0"/>
              <w:marBottom w:val="0"/>
              <w:divBdr>
                <w:top w:val="none" w:sz="0" w:space="0" w:color="auto"/>
                <w:left w:val="none" w:sz="0" w:space="0" w:color="auto"/>
                <w:bottom w:val="none" w:sz="0" w:space="0" w:color="auto"/>
                <w:right w:val="none" w:sz="0" w:space="0" w:color="auto"/>
              </w:divBdr>
              <w:divsChild>
                <w:div w:id="293752468">
                  <w:marLeft w:val="0"/>
                  <w:marRight w:val="0"/>
                  <w:marTop w:val="0"/>
                  <w:marBottom w:val="0"/>
                  <w:divBdr>
                    <w:top w:val="none" w:sz="0" w:space="0" w:color="auto"/>
                    <w:left w:val="none" w:sz="0" w:space="0" w:color="auto"/>
                    <w:bottom w:val="none" w:sz="0" w:space="0" w:color="auto"/>
                    <w:right w:val="none" w:sz="0" w:space="0" w:color="auto"/>
                  </w:divBdr>
                </w:div>
              </w:divsChild>
            </w:div>
            <w:div w:id="1842811203">
              <w:marLeft w:val="0"/>
              <w:marRight w:val="0"/>
              <w:marTop w:val="0"/>
              <w:marBottom w:val="0"/>
              <w:divBdr>
                <w:top w:val="none" w:sz="0" w:space="0" w:color="auto"/>
                <w:left w:val="none" w:sz="0" w:space="0" w:color="auto"/>
                <w:bottom w:val="none" w:sz="0" w:space="0" w:color="auto"/>
                <w:right w:val="none" w:sz="0" w:space="0" w:color="auto"/>
              </w:divBdr>
              <w:divsChild>
                <w:div w:id="392314961">
                  <w:marLeft w:val="0"/>
                  <w:marRight w:val="0"/>
                  <w:marTop w:val="0"/>
                  <w:marBottom w:val="0"/>
                  <w:divBdr>
                    <w:top w:val="none" w:sz="0" w:space="0" w:color="auto"/>
                    <w:left w:val="none" w:sz="0" w:space="0" w:color="auto"/>
                    <w:bottom w:val="none" w:sz="0" w:space="0" w:color="auto"/>
                    <w:right w:val="none" w:sz="0" w:space="0" w:color="auto"/>
                  </w:divBdr>
                </w:div>
              </w:divsChild>
            </w:div>
            <w:div w:id="12728207">
              <w:marLeft w:val="0"/>
              <w:marRight w:val="0"/>
              <w:marTop w:val="0"/>
              <w:marBottom w:val="0"/>
              <w:divBdr>
                <w:top w:val="none" w:sz="0" w:space="0" w:color="auto"/>
                <w:left w:val="none" w:sz="0" w:space="0" w:color="auto"/>
                <w:bottom w:val="none" w:sz="0" w:space="0" w:color="auto"/>
                <w:right w:val="none" w:sz="0" w:space="0" w:color="auto"/>
              </w:divBdr>
              <w:divsChild>
                <w:div w:id="1274509206">
                  <w:marLeft w:val="0"/>
                  <w:marRight w:val="0"/>
                  <w:marTop w:val="0"/>
                  <w:marBottom w:val="0"/>
                  <w:divBdr>
                    <w:top w:val="none" w:sz="0" w:space="0" w:color="auto"/>
                    <w:left w:val="none" w:sz="0" w:space="0" w:color="auto"/>
                    <w:bottom w:val="none" w:sz="0" w:space="0" w:color="auto"/>
                    <w:right w:val="none" w:sz="0" w:space="0" w:color="auto"/>
                  </w:divBdr>
                </w:div>
                <w:div w:id="1489057415">
                  <w:marLeft w:val="0"/>
                  <w:marRight w:val="0"/>
                  <w:marTop w:val="0"/>
                  <w:marBottom w:val="0"/>
                  <w:divBdr>
                    <w:top w:val="none" w:sz="0" w:space="0" w:color="auto"/>
                    <w:left w:val="none" w:sz="0" w:space="0" w:color="auto"/>
                    <w:bottom w:val="none" w:sz="0" w:space="0" w:color="auto"/>
                    <w:right w:val="none" w:sz="0" w:space="0" w:color="auto"/>
                  </w:divBdr>
                </w:div>
              </w:divsChild>
            </w:div>
            <w:div w:id="386419539">
              <w:marLeft w:val="0"/>
              <w:marRight w:val="0"/>
              <w:marTop w:val="0"/>
              <w:marBottom w:val="0"/>
              <w:divBdr>
                <w:top w:val="none" w:sz="0" w:space="0" w:color="auto"/>
                <w:left w:val="none" w:sz="0" w:space="0" w:color="auto"/>
                <w:bottom w:val="none" w:sz="0" w:space="0" w:color="auto"/>
                <w:right w:val="none" w:sz="0" w:space="0" w:color="auto"/>
              </w:divBdr>
              <w:divsChild>
                <w:div w:id="2124297414">
                  <w:marLeft w:val="0"/>
                  <w:marRight w:val="0"/>
                  <w:marTop w:val="0"/>
                  <w:marBottom w:val="0"/>
                  <w:divBdr>
                    <w:top w:val="none" w:sz="0" w:space="0" w:color="auto"/>
                    <w:left w:val="none" w:sz="0" w:space="0" w:color="auto"/>
                    <w:bottom w:val="none" w:sz="0" w:space="0" w:color="auto"/>
                    <w:right w:val="none" w:sz="0" w:space="0" w:color="auto"/>
                  </w:divBdr>
                </w:div>
              </w:divsChild>
            </w:div>
            <w:div w:id="1731808628">
              <w:marLeft w:val="0"/>
              <w:marRight w:val="0"/>
              <w:marTop w:val="0"/>
              <w:marBottom w:val="0"/>
              <w:divBdr>
                <w:top w:val="none" w:sz="0" w:space="0" w:color="auto"/>
                <w:left w:val="none" w:sz="0" w:space="0" w:color="auto"/>
                <w:bottom w:val="none" w:sz="0" w:space="0" w:color="auto"/>
                <w:right w:val="none" w:sz="0" w:space="0" w:color="auto"/>
              </w:divBdr>
              <w:divsChild>
                <w:div w:id="1067730834">
                  <w:marLeft w:val="0"/>
                  <w:marRight w:val="0"/>
                  <w:marTop w:val="0"/>
                  <w:marBottom w:val="0"/>
                  <w:divBdr>
                    <w:top w:val="none" w:sz="0" w:space="0" w:color="auto"/>
                    <w:left w:val="none" w:sz="0" w:space="0" w:color="auto"/>
                    <w:bottom w:val="none" w:sz="0" w:space="0" w:color="auto"/>
                    <w:right w:val="none" w:sz="0" w:space="0" w:color="auto"/>
                  </w:divBdr>
                </w:div>
                <w:div w:id="1210260358">
                  <w:marLeft w:val="0"/>
                  <w:marRight w:val="0"/>
                  <w:marTop w:val="0"/>
                  <w:marBottom w:val="0"/>
                  <w:divBdr>
                    <w:top w:val="none" w:sz="0" w:space="0" w:color="auto"/>
                    <w:left w:val="none" w:sz="0" w:space="0" w:color="auto"/>
                    <w:bottom w:val="none" w:sz="0" w:space="0" w:color="auto"/>
                    <w:right w:val="none" w:sz="0" w:space="0" w:color="auto"/>
                  </w:divBdr>
                </w:div>
              </w:divsChild>
            </w:div>
            <w:div w:id="2042626440">
              <w:marLeft w:val="0"/>
              <w:marRight w:val="0"/>
              <w:marTop w:val="0"/>
              <w:marBottom w:val="0"/>
              <w:divBdr>
                <w:top w:val="none" w:sz="0" w:space="0" w:color="auto"/>
                <w:left w:val="none" w:sz="0" w:space="0" w:color="auto"/>
                <w:bottom w:val="none" w:sz="0" w:space="0" w:color="auto"/>
                <w:right w:val="none" w:sz="0" w:space="0" w:color="auto"/>
              </w:divBdr>
              <w:divsChild>
                <w:div w:id="2093506560">
                  <w:marLeft w:val="0"/>
                  <w:marRight w:val="0"/>
                  <w:marTop w:val="0"/>
                  <w:marBottom w:val="0"/>
                  <w:divBdr>
                    <w:top w:val="none" w:sz="0" w:space="0" w:color="auto"/>
                    <w:left w:val="none" w:sz="0" w:space="0" w:color="auto"/>
                    <w:bottom w:val="none" w:sz="0" w:space="0" w:color="auto"/>
                    <w:right w:val="none" w:sz="0" w:space="0" w:color="auto"/>
                  </w:divBdr>
                </w:div>
              </w:divsChild>
            </w:div>
            <w:div w:id="813374432">
              <w:marLeft w:val="0"/>
              <w:marRight w:val="0"/>
              <w:marTop w:val="0"/>
              <w:marBottom w:val="0"/>
              <w:divBdr>
                <w:top w:val="none" w:sz="0" w:space="0" w:color="auto"/>
                <w:left w:val="none" w:sz="0" w:space="0" w:color="auto"/>
                <w:bottom w:val="none" w:sz="0" w:space="0" w:color="auto"/>
                <w:right w:val="none" w:sz="0" w:space="0" w:color="auto"/>
              </w:divBdr>
              <w:divsChild>
                <w:div w:id="1437602131">
                  <w:marLeft w:val="0"/>
                  <w:marRight w:val="0"/>
                  <w:marTop w:val="0"/>
                  <w:marBottom w:val="0"/>
                  <w:divBdr>
                    <w:top w:val="none" w:sz="0" w:space="0" w:color="auto"/>
                    <w:left w:val="none" w:sz="0" w:space="0" w:color="auto"/>
                    <w:bottom w:val="none" w:sz="0" w:space="0" w:color="auto"/>
                    <w:right w:val="none" w:sz="0" w:space="0" w:color="auto"/>
                  </w:divBdr>
                </w:div>
              </w:divsChild>
            </w:div>
            <w:div w:id="1948732778">
              <w:marLeft w:val="0"/>
              <w:marRight w:val="0"/>
              <w:marTop w:val="0"/>
              <w:marBottom w:val="0"/>
              <w:divBdr>
                <w:top w:val="none" w:sz="0" w:space="0" w:color="auto"/>
                <w:left w:val="none" w:sz="0" w:space="0" w:color="auto"/>
                <w:bottom w:val="none" w:sz="0" w:space="0" w:color="auto"/>
                <w:right w:val="none" w:sz="0" w:space="0" w:color="auto"/>
              </w:divBdr>
              <w:divsChild>
                <w:div w:id="2067215625">
                  <w:marLeft w:val="0"/>
                  <w:marRight w:val="0"/>
                  <w:marTop w:val="0"/>
                  <w:marBottom w:val="0"/>
                  <w:divBdr>
                    <w:top w:val="none" w:sz="0" w:space="0" w:color="auto"/>
                    <w:left w:val="none" w:sz="0" w:space="0" w:color="auto"/>
                    <w:bottom w:val="none" w:sz="0" w:space="0" w:color="auto"/>
                    <w:right w:val="none" w:sz="0" w:space="0" w:color="auto"/>
                  </w:divBdr>
                </w:div>
                <w:div w:id="1001927983">
                  <w:marLeft w:val="0"/>
                  <w:marRight w:val="0"/>
                  <w:marTop w:val="0"/>
                  <w:marBottom w:val="0"/>
                  <w:divBdr>
                    <w:top w:val="none" w:sz="0" w:space="0" w:color="auto"/>
                    <w:left w:val="none" w:sz="0" w:space="0" w:color="auto"/>
                    <w:bottom w:val="none" w:sz="0" w:space="0" w:color="auto"/>
                    <w:right w:val="none" w:sz="0" w:space="0" w:color="auto"/>
                  </w:divBdr>
                </w:div>
              </w:divsChild>
            </w:div>
            <w:div w:id="2115394107">
              <w:marLeft w:val="0"/>
              <w:marRight w:val="0"/>
              <w:marTop w:val="0"/>
              <w:marBottom w:val="0"/>
              <w:divBdr>
                <w:top w:val="none" w:sz="0" w:space="0" w:color="auto"/>
                <w:left w:val="none" w:sz="0" w:space="0" w:color="auto"/>
                <w:bottom w:val="none" w:sz="0" w:space="0" w:color="auto"/>
                <w:right w:val="none" w:sz="0" w:space="0" w:color="auto"/>
              </w:divBdr>
              <w:divsChild>
                <w:div w:id="18154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4990">
          <w:marLeft w:val="0"/>
          <w:marRight w:val="0"/>
          <w:marTop w:val="0"/>
          <w:marBottom w:val="0"/>
          <w:divBdr>
            <w:top w:val="none" w:sz="0" w:space="0" w:color="auto"/>
            <w:left w:val="none" w:sz="0" w:space="0" w:color="auto"/>
            <w:bottom w:val="none" w:sz="0" w:space="0" w:color="auto"/>
            <w:right w:val="none" w:sz="0" w:space="0" w:color="auto"/>
          </w:divBdr>
          <w:divsChild>
            <w:div w:id="606236817">
              <w:marLeft w:val="0"/>
              <w:marRight w:val="0"/>
              <w:marTop w:val="0"/>
              <w:marBottom w:val="0"/>
              <w:divBdr>
                <w:top w:val="none" w:sz="0" w:space="0" w:color="auto"/>
                <w:left w:val="none" w:sz="0" w:space="0" w:color="auto"/>
                <w:bottom w:val="none" w:sz="0" w:space="0" w:color="auto"/>
                <w:right w:val="none" w:sz="0" w:space="0" w:color="auto"/>
              </w:divBdr>
              <w:divsChild>
                <w:div w:id="1060906041">
                  <w:marLeft w:val="0"/>
                  <w:marRight w:val="0"/>
                  <w:marTop w:val="0"/>
                  <w:marBottom w:val="0"/>
                  <w:divBdr>
                    <w:top w:val="none" w:sz="0" w:space="0" w:color="auto"/>
                    <w:left w:val="none" w:sz="0" w:space="0" w:color="auto"/>
                    <w:bottom w:val="none" w:sz="0" w:space="0" w:color="auto"/>
                    <w:right w:val="none" w:sz="0" w:space="0" w:color="auto"/>
                  </w:divBdr>
                </w:div>
              </w:divsChild>
            </w:div>
            <w:div w:id="22632222">
              <w:marLeft w:val="0"/>
              <w:marRight w:val="0"/>
              <w:marTop w:val="0"/>
              <w:marBottom w:val="0"/>
              <w:divBdr>
                <w:top w:val="none" w:sz="0" w:space="0" w:color="auto"/>
                <w:left w:val="none" w:sz="0" w:space="0" w:color="auto"/>
                <w:bottom w:val="none" w:sz="0" w:space="0" w:color="auto"/>
                <w:right w:val="none" w:sz="0" w:space="0" w:color="auto"/>
              </w:divBdr>
              <w:divsChild>
                <w:div w:id="334768164">
                  <w:marLeft w:val="0"/>
                  <w:marRight w:val="0"/>
                  <w:marTop w:val="0"/>
                  <w:marBottom w:val="0"/>
                  <w:divBdr>
                    <w:top w:val="none" w:sz="0" w:space="0" w:color="auto"/>
                    <w:left w:val="none" w:sz="0" w:space="0" w:color="auto"/>
                    <w:bottom w:val="none" w:sz="0" w:space="0" w:color="auto"/>
                    <w:right w:val="none" w:sz="0" w:space="0" w:color="auto"/>
                  </w:divBdr>
                </w:div>
              </w:divsChild>
            </w:div>
            <w:div w:id="178782758">
              <w:marLeft w:val="0"/>
              <w:marRight w:val="0"/>
              <w:marTop w:val="0"/>
              <w:marBottom w:val="0"/>
              <w:divBdr>
                <w:top w:val="none" w:sz="0" w:space="0" w:color="auto"/>
                <w:left w:val="none" w:sz="0" w:space="0" w:color="auto"/>
                <w:bottom w:val="none" w:sz="0" w:space="0" w:color="auto"/>
                <w:right w:val="none" w:sz="0" w:space="0" w:color="auto"/>
              </w:divBdr>
              <w:divsChild>
                <w:div w:id="838618858">
                  <w:marLeft w:val="0"/>
                  <w:marRight w:val="0"/>
                  <w:marTop w:val="0"/>
                  <w:marBottom w:val="0"/>
                  <w:divBdr>
                    <w:top w:val="none" w:sz="0" w:space="0" w:color="auto"/>
                    <w:left w:val="none" w:sz="0" w:space="0" w:color="auto"/>
                    <w:bottom w:val="none" w:sz="0" w:space="0" w:color="auto"/>
                    <w:right w:val="none" w:sz="0" w:space="0" w:color="auto"/>
                  </w:divBdr>
                </w:div>
              </w:divsChild>
            </w:div>
            <w:div w:id="1874028834">
              <w:marLeft w:val="0"/>
              <w:marRight w:val="0"/>
              <w:marTop w:val="0"/>
              <w:marBottom w:val="0"/>
              <w:divBdr>
                <w:top w:val="none" w:sz="0" w:space="0" w:color="auto"/>
                <w:left w:val="none" w:sz="0" w:space="0" w:color="auto"/>
                <w:bottom w:val="none" w:sz="0" w:space="0" w:color="auto"/>
                <w:right w:val="none" w:sz="0" w:space="0" w:color="auto"/>
              </w:divBdr>
              <w:divsChild>
                <w:div w:id="27729892">
                  <w:marLeft w:val="0"/>
                  <w:marRight w:val="0"/>
                  <w:marTop w:val="0"/>
                  <w:marBottom w:val="0"/>
                  <w:divBdr>
                    <w:top w:val="none" w:sz="0" w:space="0" w:color="auto"/>
                    <w:left w:val="none" w:sz="0" w:space="0" w:color="auto"/>
                    <w:bottom w:val="none" w:sz="0" w:space="0" w:color="auto"/>
                    <w:right w:val="none" w:sz="0" w:space="0" w:color="auto"/>
                  </w:divBdr>
                </w:div>
                <w:div w:id="243034499">
                  <w:marLeft w:val="0"/>
                  <w:marRight w:val="0"/>
                  <w:marTop w:val="0"/>
                  <w:marBottom w:val="0"/>
                  <w:divBdr>
                    <w:top w:val="none" w:sz="0" w:space="0" w:color="auto"/>
                    <w:left w:val="none" w:sz="0" w:space="0" w:color="auto"/>
                    <w:bottom w:val="none" w:sz="0" w:space="0" w:color="auto"/>
                    <w:right w:val="none" w:sz="0" w:space="0" w:color="auto"/>
                  </w:divBdr>
                </w:div>
              </w:divsChild>
            </w:div>
            <w:div w:id="842358952">
              <w:marLeft w:val="0"/>
              <w:marRight w:val="0"/>
              <w:marTop w:val="0"/>
              <w:marBottom w:val="0"/>
              <w:divBdr>
                <w:top w:val="none" w:sz="0" w:space="0" w:color="auto"/>
                <w:left w:val="none" w:sz="0" w:space="0" w:color="auto"/>
                <w:bottom w:val="none" w:sz="0" w:space="0" w:color="auto"/>
                <w:right w:val="none" w:sz="0" w:space="0" w:color="auto"/>
              </w:divBdr>
              <w:divsChild>
                <w:div w:id="1976180041">
                  <w:marLeft w:val="0"/>
                  <w:marRight w:val="0"/>
                  <w:marTop w:val="0"/>
                  <w:marBottom w:val="0"/>
                  <w:divBdr>
                    <w:top w:val="none" w:sz="0" w:space="0" w:color="auto"/>
                    <w:left w:val="none" w:sz="0" w:space="0" w:color="auto"/>
                    <w:bottom w:val="none" w:sz="0" w:space="0" w:color="auto"/>
                    <w:right w:val="none" w:sz="0" w:space="0" w:color="auto"/>
                  </w:divBdr>
                </w:div>
                <w:div w:id="188954092">
                  <w:marLeft w:val="0"/>
                  <w:marRight w:val="0"/>
                  <w:marTop w:val="0"/>
                  <w:marBottom w:val="0"/>
                  <w:divBdr>
                    <w:top w:val="none" w:sz="0" w:space="0" w:color="auto"/>
                    <w:left w:val="none" w:sz="0" w:space="0" w:color="auto"/>
                    <w:bottom w:val="none" w:sz="0" w:space="0" w:color="auto"/>
                    <w:right w:val="none" w:sz="0" w:space="0" w:color="auto"/>
                  </w:divBdr>
                </w:div>
                <w:div w:id="886380600">
                  <w:marLeft w:val="0"/>
                  <w:marRight w:val="0"/>
                  <w:marTop w:val="0"/>
                  <w:marBottom w:val="0"/>
                  <w:divBdr>
                    <w:top w:val="none" w:sz="0" w:space="0" w:color="auto"/>
                    <w:left w:val="none" w:sz="0" w:space="0" w:color="auto"/>
                    <w:bottom w:val="none" w:sz="0" w:space="0" w:color="auto"/>
                    <w:right w:val="none" w:sz="0" w:space="0" w:color="auto"/>
                  </w:divBdr>
                </w:div>
              </w:divsChild>
            </w:div>
            <w:div w:id="1688408637">
              <w:marLeft w:val="0"/>
              <w:marRight w:val="0"/>
              <w:marTop w:val="0"/>
              <w:marBottom w:val="0"/>
              <w:divBdr>
                <w:top w:val="none" w:sz="0" w:space="0" w:color="auto"/>
                <w:left w:val="none" w:sz="0" w:space="0" w:color="auto"/>
                <w:bottom w:val="none" w:sz="0" w:space="0" w:color="auto"/>
                <w:right w:val="none" w:sz="0" w:space="0" w:color="auto"/>
              </w:divBdr>
              <w:divsChild>
                <w:div w:id="884294253">
                  <w:marLeft w:val="0"/>
                  <w:marRight w:val="0"/>
                  <w:marTop w:val="0"/>
                  <w:marBottom w:val="0"/>
                  <w:divBdr>
                    <w:top w:val="none" w:sz="0" w:space="0" w:color="auto"/>
                    <w:left w:val="none" w:sz="0" w:space="0" w:color="auto"/>
                    <w:bottom w:val="none" w:sz="0" w:space="0" w:color="auto"/>
                    <w:right w:val="none" w:sz="0" w:space="0" w:color="auto"/>
                  </w:divBdr>
                </w:div>
              </w:divsChild>
            </w:div>
            <w:div w:id="78452489">
              <w:marLeft w:val="0"/>
              <w:marRight w:val="0"/>
              <w:marTop w:val="0"/>
              <w:marBottom w:val="0"/>
              <w:divBdr>
                <w:top w:val="none" w:sz="0" w:space="0" w:color="auto"/>
                <w:left w:val="none" w:sz="0" w:space="0" w:color="auto"/>
                <w:bottom w:val="none" w:sz="0" w:space="0" w:color="auto"/>
                <w:right w:val="none" w:sz="0" w:space="0" w:color="auto"/>
              </w:divBdr>
              <w:divsChild>
                <w:div w:id="900945641">
                  <w:marLeft w:val="0"/>
                  <w:marRight w:val="0"/>
                  <w:marTop w:val="0"/>
                  <w:marBottom w:val="0"/>
                  <w:divBdr>
                    <w:top w:val="none" w:sz="0" w:space="0" w:color="auto"/>
                    <w:left w:val="none" w:sz="0" w:space="0" w:color="auto"/>
                    <w:bottom w:val="none" w:sz="0" w:space="0" w:color="auto"/>
                    <w:right w:val="none" w:sz="0" w:space="0" w:color="auto"/>
                  </w:divBdr>
                </w:div>
                <w:div w:id="1082530838">
                  <w:marLeft w:val="0"/>
                  <w:marRight w:val="0"/>
                  <w:marTop w:val="0"/>
                  <w:marBottom w:val="0"/>
                  <w:divBdr>
                    <w:top w:val="none" w:sz="0" w:space="0" w:color="auto"/>
                    <w:left w:val="none" w:sz="0" w:space="0" w:color="auto"/>
                    <w:bottom w:val="none" w:sz="0" w:space="0" w:color="auto"/>
                    <w:right w:val="none" w:sz="0" w:space="0" w:color="auto"/>
                  </w:divBdr>
                </w:div>
              </w:divsChild>
            </w:div>
            <w:div w:id="1417047468">
              <w:marLeft w:val="0"/>
              <w:marRight w:val="0"/>
              <w:marTop w:val="0"/>
              <w:marBottom w:val="0"/>
              <w:divBdr>
                <w:top w:val="none" w:sz="0" w:space="0" w:color="auto"/>
                <w:left w:val="none" w:sz="0" w:space="0" w:color="auto"/>
                <w:bottom w:val="none" w:sz="0" w:space="0" w:color="auto"/>
                <w:right w:val="none" w:sz="0" w:space="0" w:color="auto"/>
              </w:divBdr>
              <w:divsChild>
                <w:div w:id="1235972153">
                  <w:marLeft w:val="0"/>
                  <w:marRight w:val="0"/>
                  <w:marTop w:val="0"/>
                  <w:marBottom w:val="0"/>
                  <w:divBdr>
                    <w:top w:val="none" w:sz="0" w:space="0" w:color="auto"/>
                    <w:left w:val="none" w:sz="0" w:space="0" w:color="auto"/>
                    <w:bottom w:val="none" w:sz="0" w:space="0" w:color="auto"/>
                    <w:right w:val="none" w:sz="0" w:space="0" w:color="auto"/>
                  </w:divBdr>
                </w:div>
              </w:divsChild>
            </w:div>
            <w:div w:id="276372095">
              <w:marLeft w:val="0"/>
              <w:marRight w:val="0"/>
              <w:marTop w:val="0"/>
              <w:marBottom w:val="0"/>
              <w:divBdr>
                <w:top w:val="none" w:sz="0" w:space="0" w:color="auto"/>
                <w:left w:val="none" w:sz="0" w:space="0" w:color="auto"/>
                <w:bottom w:val="none" w:sz="0" w:space="0" w:color="auto"/>
                <w:right w:val="none" w:sz="0" w:space="0" w:color="auto"/>
              </w:divBdr>
              <w:divsChild>
                <w:div w:id="2033218468">
                  <w:marLeft w:val="0"/>
                  <w:marRight w:val="0"/>
                  <w:marTop w:val="0"/>
                  <w:marBottom w:val="0"/>
                  <w:divBdr>
                    <w:top w:val="none" w:sz="0" w:space="0" w:color="auto"/>
                    <w:left w:val="none" w:sz="0" w:space="0" w:color="auto"/>
                    <w:bottom w:val="none" w:sz="0" w:space="0" w:color="auto"/>
                    <w:right w:val="none" w:sz="0" w:space="0" w:color="auto"/>
                  </w:divBdr>
                </w:div>
              </w:divsChild>
            </w:div>
            <w:div w:id="218443619">
              <w:marLeft w:val="0"/>
              <w:marRight w:val="0"/>
              <w:marTop w:val="0"/>
              <w:marBottom w:val="0"/>
              <w:divBdr>
                <w:top w:val="none" w:sz="0" w:space="0" w:color="auto"/>
                <w:left w:val="none" w:sz="0" w:space="0" w:color="auto"/>
                <w:bottom w:val="none" w:sz="0" w:space="0" w:color="auto"/>
                <w:right w:val="none" w:sz="0" w:space="0" w:color="auto"/>
              </w:divBdr>
              <w:divsChild>
                <w:div w:id="12152326">
                  <w:marLeft w:val="0"/>
                  <w:marRight w:val="0"/>
                  <w:marTop w:val="0"/>
                  <w:marBottom w:val="0"/>
                  <w:divBdr>
                    <w:top w:val="none" w:sz="0" w:space="0" w:color="auto"/>
                    <w:left w:val="none" w:sz="0" w:space="0" w:color="auto"/>
                    <w:bottom w:val="none" w:sz="0" w:space="0" w:color="auto"/>
                    <w:right w:val="none" w:sz="0" w:space="0" w:color="auto"/>
                  </w:divBdr>
                </w:div>
              </w:divsChild>
            </w:div>
            <w:div w:id="691609195">
              <w:marLeft w:val="0"/>
              <w:marRight w:val="0"/>
              <w:marTop w:val="0"/>
              <w:marBottom w:val="0"/>
              <w:divBdr>
                <w:top w:val="none" w:sz="0" w:space="0" w:color="auto"/>
                <w:left w:val="none" w:sz="0" w:space="0" w:color="auto"/>
                <w:bottom w:val="none" w:sz="0" w:space="0" w:color="auto"/>
                <w:right w:val="none" w:sz="0" w:space="0" w:color="auto"/>
              </w:divBdr>
              <w:divsChild>
                <w:div w:id="191504080">
                  <w:marLeft w:val="0"/>
                  <w:marRight w:val="0"/>
                  <w:marTop w:val="0"/>
                  <w:marBottom w:val="0"/>
                  <w:divBdr>
                    <w:top w:val="none" w:sz="0" w:space="0" w:color="auto"/>
                    <w:left w:val="none" w:sz="0" w:space="0" w:color="auto"/>
                    <w:bottom w:val="none" w:sz="0" w:space="0" w:color="auto"/>
                    <w:right w:val="none" w:sz="0" w:space="0" w:color="auto"/>
                  </w:divBdr>
                </w:div>
              </w:divsChild>
            </w:div>
            <w:div w:id="131023434">
              <w:marLeft w:val="0"/>
              <w:marRight w:val="0"/>
              <w:marTop w:val="0"/>
              <w:marBottom w:val="0"/>
              <w:divBdr>
                <w:top w:val="none" w:sz="0" w:space="0" w:color="auto"/>
                <w:left w:val="none" w:sz="0" w:space="0" w:color="auto"/>
                <w:bottom w:val="none" w:sz="0" w:space="0" w:color="auto"/>
                <w:right w:val="none" w:sz="0" w:space="0" w:color="auto"/>
              </w:divBdr>
              <w:divsChild>
                <w:div w:id="820585218">
                  <w:marLeft w:val="0"/>
                  <w:marRight w:val="0"/>
                  <w:marTop w:val="0"/>
                  <w:marBottom w:val="0"/>
                  <w:divBdr>
                    <w:top w:val="none" w:sz="0" w:space="0" w:color="auto"/>
                    <w:left w:val="none" w:sz="0" w:space="0" w:color="auto"/>
                    <w:bottom w:val="none" w:sz="0" w:space="0" w:color="auto"/>
                    <w:right w:val="none" w:sz="0" w:space="0" w:color="auto"/>
                  </w:divBdr>
                  <w:divsChild>
                    <w:div w:id="200326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31457">
              <w:marLeft w:val="0"/>
              <w:marRight w:val="0"/>
              <w:marTop w:val="0"/>
              <w:marBottom w:val="0"/>
              <w:divBdr>
                <w:top w:val="none" w:sz="0" w:space="0" w:color="auto"/>
                <w:left w:val="none" w:sz="0" w:space="0" w:color="auto"/>
                <w:bottom w:val="none" w:sz="0" w:space="0" w:color="auto"/>
                <w:right w:val="none" w:sz="0" w:space="0" w:color="auto"/>
              </w:divBdr>
              <w:divsChild>
                <w:div w:id="4499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80756">
          <w:marLeft w:val="0"/>
          <w:marRight w:val="0"/>
          <w:marTop w:val="0"/>
          <w:marBottom w:val="0"/>
          <w:divBdr>
            <w:top w:val="none" w:sz="0" w:space="0" w:color="auto"/>
            <w:left w:val="none" w:sz="0" w:space="0" w:color="auto"/>
            <w:bottom w:val="none" w:sz="0" w:space="0" w:color="auto"/>
            <w:right w:val="none" w:sz="0" w:space="0" w:color="auto"/>
          </w:divBdr>
          <w:divsChild>
            <w:div w:id="947736213">
              <w:marLeft w:val="0"/>
              <w:marRight w:val="0"/>
              <w:marTop w:val="0"/>
              <w:marBottom w:val="0"/>
              <w:divBdr>
                <w:top w:val="none" w:sz="0" w:space="0" w:color="auto"/>
                <w:left w:val="none" w:sz="0" w:space="0" w:color="auto"/>
                <w:bottom w:val="none" w:sz="0" w:space="0" w:color="auto"/>
                <w:right w:val="none" w:sz="0" w:space="0" w:color="auto"/>
              </w:divBdr>
              <w:divsChild>
                <w:div w:id="51469980">
                  <w:marLeft w:val="0"/>
                  <w:marRight w:val="0"/>
                  <w:marTop w:val="0"/>
                  <w:marBottom w:val="0"/>
                  <w:divBdr>
                    <w:top w:val="none" w:sz="0" w:space="0" w:color="auto"/>
                    <w:left w:val="none" w:sz="0" w:space="0" w:color="auto"/>
                    <w:bottom w:val="none" w:sz="0" w:space="0" w:color="auto"/>
                    <w:right w:val="none" w:sz="0" w:space="0" w:color="auto"/>
                  </w:divBdr>
                </w:div>
              </w:divsChild>
            </w:div>
            <w:div w:id="285434975">
              <w:marLeft w:val="0"/>
              <w:marRight w:val="0"/>
              <w:marTop w:val="0"/>
              <w:marBottom w:val="0"/>
              <w:divBdr>
                <w:top w:val="none" w:sz="0" w:space="0" w:color="auto"/>
                <w:left w:val="none" w:sz="0" w:space="0" w:color="auto"/>
                <w:bottom w:val="none" w:sz="0" w:space="0" w:color="auto"/>
                <w:right w:val="none" w:sz="0" w:space="0" w:color="auto"/>
              </w:divBdr>
              <w:divsChild>
                <w:div w:id="1502888618">
                  <w:marLeft w:val="0"/>
                  <w:marRight w:val="0"/>
                  <w:marTop w:val="0"/>
                  <w:marBottom w:val="0"/>
                  <w:divBdr>
                    <w:top w:val="none" w:sz="0" w:space="0" w:color="auto"/>
                    <w:left w:val="none" w:sz="0" w:space="0" w:color="auto"/>
                    <w:bottom w:val="none" w:sz="0" w:space="0" w:color="auto"/>
                    <w:right w:val="none" w:sz="0" w:space="0" w:color="auto"/>
                  </w:divBdr>
                </w:div>
              </w:divsChild>
            </w:div>
            <w:div w:id="1853568430">
              <w:marLeft w:val="0"/>
              <w:marRight w:val="0"/>
              <w:marTop w:val="0"/>
              <w:marBottom w:val="0"/>
              <w:divBdr>
                <w:top w:val="none" w:sz="0" w:space="0" w:color="auto"/>
                <w:left w:val="none" w:sz="0" w:space="0" w:color="auto"/>
                <w:bottom w:val="none" w:sz="0" w:space="0" w:color="auto"/>
                <w:right w:val="none" w:sz="0" w:space="0" w:color="auto"/>
              </w:divBdr>
              <w:divsChild>
                <w:div w:id="921643601">
                  <w:marLeft w:val="0"/>
                  <w:marRight w:val="0"/>
                  <w:marTop w:val="0"/>
                  <w:marBottom w:val="0"/>
                  <w:divBdr>
                    <w:top w:val="none" w:sz="0" w:space="0" w:color="auto"/>
                    <w:left w:val="none" w:sz="0" w:space="0" w:color="auto"/>
                    <w:bottom w:val="none" w:sz="0" w:space="0" w:color="auto"/>
                    <w:right w:val="none" w:sz="0" w:space="0" w:color="auto"/>
                  </w:divBdr>
                </w:div>
              </w:divsChild>
            </w:div>
            <w:div w:id="354382576">
              <w:marLeft w:val="0"/>
              <w:marRight w:val="0"/>
              <w:marTop w:val="0"/>
              <w:marBottom w:val="0"/>
              <w:divBdr>
                <w:top w:val="none" w:sz="0" w:space="0" w:color="auto"/>
                <w:left w:val="none" w:sz="0" w:space="0" w:color="auto"/>
                <w:bottom w:val="none" w:sz="0" w:space="0" w:color="auto"/>
                <w:right w:val="none" w:sz="0" w:space="0" w:color="auto"/>
              </w:divBdr>
              <w:divsChild>
                <w:div w:id="260653100">
                  <w:marLeft w:val="0"/>
                  <w:marRight w:val="0"/>
                  <w:marTop w:val="0"/>
                  <w:marBottom w:val="0"/>
                  <w:divBdr>
                    <w:top w:val="none" w:sz="0" w:space="0" w:color="auto"/>
                    <w:left w:val="none" w:sz="0" w:space="0" w:color="auto"/>
                    <w:bottom w:val="none" w:sz="0" w:space="0" w:color="auto"/>
                    <w:right w:val="none" w:sz="0" w:space="0" w:color="auto"/>
                  </w:divBdr>
                  <w:divsChild>
                    <w:div w:id="2089419042">
                      <w:marLeft w:val="0"/>
                      <w:marRight w:val="0"/>
                      <w:marTop w:val="0"/>
                      <w:marBottom w:val="0"/>
                      <w:divBdr>
                        <w:top w:val="none" w:sz="0" w:space="0" w:color="auto"/>
                        <w:left w:val="none" w:sz="0" w:space="0" w:color="auto"/>
                        <w:bottom w:val="none" w:sz="0" w:space="0" w:color="auto"/>
                        <w:right w:val="none" w:sz="0" w:space="0" w:color="auto"/>
                      </w:divBdr>
                    </w:div>
                  </w:divsChild>
                </w:div>
                <w:div w:id="730231795">
                  <w:marLeft w:val="0"/>
                  <w:marRight w:val="0"/>
                  <w:marTop w:val="0"/>
                  <w:marBottom w:val="0"/>
                  <w:divBdr>
                    <w:top w:val="none" w:sz="0" w:space="0" w:color="auto"/>
                    <w:left w:val="none" w:sz="0" w:space="0" w:color="auto"/>
                    <w:bottom w:val="none" w:sz="0" w:space="0" w:color="auto"/>
                    <w:right w:val="none" w:sz="0" w:space="0" w:color="auto"/>
                  </w:divBdr>
                  <w:divsChild>
                    <w:div w:id="25957632">
                      <w:marLeft w:val="0"/>
                      <w:marRight w:val="0"/>
                      <w:marTop w:val="0"/>
                      <w:marBottom w:val="0"/>
                      <w:divBdr>
                        <w:top w:val="none" w:sz="0" w:space="0" w:color="auto"/>
                        <w:left w:val="none" w:sz="0" w:space="0" w:color="auto"/>
                        <w:bottom w:val="none" w:sz="0" w:space="0" w:color="auto"/>
                        <w:right w:val="none" w:sz="0" w:space="0" w:color="auto"/>
                      </w:divBdr>
                    </w:div>
                  </w:divsChild>
                </w:div>
                <w:div w:id="1074669916">
                  <w:marLeft w:val="0"/>
                  <w:marRight w:val="0"/>
                  <w:marTop w:val="0"/>
                  <w:marBottom w:val="0"/>
                  <w:divBdr>
                    <w:top w:val="none" w:sz="0" w:space="0" w:color="auto"/>
                    <w:left w:val="none" w:sz="0" w:space="0" w:color="auto"/>
                    <w:bottom w:val="none" w:sz="0" w:space="0" w:color="auto"/>
                    <w:right w:val="none" w:sz="0" w:space="0" w:color="auto"/>
                  </w:divBdr>
                  <w:divsChild>
                    <w:div w:id="1389575237">
                      <w:marLeft w:val="0"/>
                      <w:marRight w:val="0"/>
                      <w:marTop w:val="0"/>
                      <w:marBottom w:val="0"/>
                      <w:divBdr>
                        <w:top w:val="none" w:sz="0" w:space="0" w:color="auto"/>
                        <w:left w:val="none" w:sz="0" w:space="0" w:color="auto"/>
                        <w:bottom w:val="none" w:sz="0" w:space="0" w:color="auto"/>
                        <w:right w:val="none" w:sz="0" w:space="0" w:color="auto"/>
                      </w:divBdr>
                    </w:div>
                  </w:divsChild>
                </w:div>
                <w:div w:id="383648427">
                  <w:marLeft w:val="0"/>
                  <w:marRight w:val="0"/>
                  <w:marTop w:val="0"/>
                  <w:marBottom w:val="0"/>
                  <w:divBdr>
                    <w:top w:val="none" w:sz="0" w:space="0" w:color="auto"/>
                    <w:left w:val="none" w:sz="0" w:space="0" w:color="auto"/>
                    <w:bottom w:val="none" w:sz="0" w:space="0" w:color="auto"/>
                    <w:right w:val="none" w:sz="0" w:space="0" w:color="auto"/>
                  </w:divBdr>
                  <w:divsChild>
                    <w:div w:id="1071541563">
                      <w:marLeft w:val="0"/>
                      <w:marRight w:val="0"/>
                      <w:marTop w:val="0"/>
                      <w:marBottom w:val="0"/>
                      <w:divBdr>
                        <w:top w:val="none" w:sz="0" w:space="0" w:color="auto"/>
                        <w:left w:val="none" w:sz="0" w:space="0" w:color="auto"/>
                        <w:bottom w:val="none" w:sz="0" w:space="0" w:color="auto"/>
                        <w:right w:val="none" w:sz="0" w:space="0" w:color="auto"/>
                      </w:divBdr>
                    </w:div>
                  </w:divsChild>
                </w:div>
                <w:div w:id="435254970">
                  <w:marLeft w:val="0"/>
                  <w:marRight w:val="0"/>
                  <w:marTop w:val="0"/>
                  <w:marBottom w:val="0"/>
                  <w:divBdr>
                    <w:top w:val="none" w:sz="0" w:space="0" w:color="auto"/>
                    <w:left w:val="none" w:sz="0" w:space="0" w:color="auto"/>
                    <w:bottom w:val="none" w:sz="0" w:space="0" w:color="auto"/>
                    <w:right w:val="none" w:sz="0" w:space="0" w:color="auto"/>
                  </w:divBdr>
                  <w:divsChild>
                    <w:div w:id="1659965565">
                      <w:marLeft w:val="0"/>
                      <w:marRight w:val="0"/>
                      <w:marTop w:val="0"/>
                      <w:marBottom w:val="0"/>
                      <w:divBdr>
                        <w:top w:val="none" w:sz="0" w:space="0" w:color="auto"/>
                        <w:left w:val="none" w:sz="0" w:space="0" w:color="auto"/>
                        <w:bottom w:val="none" w:sz="0" w:space="0" w:color="auto"/>
                        <w:right w:val="none" w:sz="0" w:space="0" w:color="auto"/>
                      </w:divBdr>
                    </w:div>
                  </w:divsChild>
                </w:div>
                <w:div w:id="1710495055">
                  <w:marLeft w:val="0"/>
                  <w:marRight w:val="0"/>
                  <w:marTop w:val="0"/>
                  <w:marBottom w:val="0"/>
                  <w:divBdr>
                    <w:top w:val="none" w:sz="0" w:space="0" w:color="auto"/>
                    <w:left w:val="none" w:sz="0" w:space="0" w:color="auto"/>
                    <w:bottom w:val="none" w:sz="0" w:space="0" w:color="auto"/>
                    <w:right w:val="none" w:sz="0" w:space="0" w:color="auto"/>
                  </w:divBdr>
                  <w:divsChild>
                    <w:div w:id="1858494950">
                      <w:marLeft w:val="0"/>
                      <w:marRight w:val="0"/>
                      <w:marTop w:val="0"/>
                      <w:marBottom w:val="0"/>
                      <w:divBdr>
                        <w:top w:val="none" w:sz="0" w:space="0" w:color="auto"/>
                        <w:left w:val="none" w:sz="0" w:space="0" w:color="auto"/>
                        <w:bottom w:val="none" w:sz="0" w:space="0" w:color="auto"/>
                        <w:right w:val="none" w:sz="0" w:space="0" w:color="auto"/>
                      </w:divBdr>
                    </w:div>
                  </w:divsChild>
                </w:div>
                <w:div w:id="300548749">
                  <w:marLeft w:val="0"/>
                  <w:marRight w:val="0"/>
                  <w:marTop w:val="0"/>
                  <w:marBottom w:val="0"/>
                  <w:divBdr>
                    <w:top w:val="none" w:sz="0" w:space="0" w:color="auto"/>
                    <w:left w:val="none" w:sz="0" w:space="0" w:color="auto"/>
                    <w:bottom w:val="none" w:sz="0" w:space="0" w:color="auto"/>
                    <w:right w:val="none" w:sz="0" w:space="0" w:color="auto"/>
                  </w:divBdr>
                  <w:divsChild>
                    <w:div w:id="2073577734">
                      <w:marLeft w:val="0"/>
                      <w:marRight w:val="0"/>
                      <w:marTop w:val="0"/>
                      <w:marBottom w:val="0"/>
                      <w:divBdr>
                        <w:top w:val="none" w:sz="0" w:space="0" w:color="auto"/>
                        <w:left w:val="none" w:sz="0" w:space="0" w:color="auto"/>
                        <w:bottom w:val="none" w:sz="0" w:space="0" w:color="auto"/>
                        <w:right w:val="none" w:sz="0" w:space="0" w:color="auto"/>
                      </w:divBdr>
                    </w:div>
                  </w:divsChild>
                </w:div>
                <w:div w:id="499546623">
                  <w:marLeft w:val="0"/>
                  <w:marRight w:val="0"/>
                  <w:marTop w:val="0"/>
                  <w:marBottom w:val="0"/>
                  <w:divBdr>
                    <w:top w:val="none" w:sz="0" w:space="0" w:color="auto"/>
                    <w:left w:val="none" w:sz="0" w:space="0" w:color="auto"/>
                    <w:bottom w:val="none" w:sz="0" w:space="0" w:color="auto"/>
                    <w:right w:val="none" w:sz="0" w:space="0" w:color="auto"/>
                  </w:divBdr>
                  <w:divsChild>
                    <w:div w:id="1530022921">
                      <w:marLeft w:val="0"/>
                      <w:marRight w:val="0"/>
                      <w:marTop w:val="0"/>
                      <w:marBottom w:val="0"/>
                      <w:divBdr>
                        <w:top w:val="none" w:sz="0" w:space="0" w:color="auto"/>
                        <w:left w:val="none" w:sz="0" w:space="0" w:color="auto"/>
                        <w:bottom w:val="none" w:sz="0" w:space="0" w:color="auto"/>
                        <w:right w:val="none" w:sz="0" w:space="0" w:color="auto"/>
                      </w:divBdr>
                    </w:div>
                  </w:divsChild>
                </w:div>
                <w:div w:id="2119059044">
                  <w:marLeft w:val="0"/>
                  <w:marRight w:val="0"/>
                  <w:marTop w:val="0"/>
                  <w:marBottom w:val="0"/>
                  <w:divBdr>
                    <w:top w:val="none" w:sz="0" w:space="0" w:color="auto"/>
                    <w:left w:val="none" w:sz="0" w:space="0" w:color="auto"/>
                    <w:bottom w:val="none" w:sz="0" w:space="0" w:color="auto"/>
                    <w:right w:val="none" w:sz="0" w:space="0" w:color="auto"/>
                  </w:divBdr>
                  <w:divsChild>
                    <w:div w:id="1520314104">
                      <w:marLeft w:val="0"/>
                      <w:marRight w:val="0"/>
                      <w:marTop w:val="0"/>
                      <w:marBottom w:val="0"/>
                      <w:divBdr>
                        <w:top w:val="none" w:sz="0" w:space="0" w:color="auto"/>
                        <w:left w:val="none" w:sz="0" w:space="0" w:color="auto"/>
                        <w:bottom w:val="none" w:sz="0" w:space="0" w:color="auto"/>
                        <w:right w:val="none" w:sz="0" w:space="0" w:color="auto"/>
                      </w:divBdr>
                    </w:div>
                  </w:divsChild>
                </w:div>
                <w:div w:id="1511215281">
                  <w:marLeft w:val="0"/>
                  <w:marRight w:val="0"/>
                  <w:marTop w:val="0"/>
                  <w:marBottom w:val="0"/>
                  <w:divBdr>
                    <w:top w:val="none" w:sz="0" w:space="0" w:color="auto"/>
                    <w:left w:val="none" w:sz="0" w:space="0" w:color="auto"/>
                    <w:bottom w:val="none" w:sz="0" w:space="0" w:color="auto"/>
                    <w:right w:val="none" w:sz="0" w:space="0" w:color="auto"/>
                  </w:divBdr>
                  <w:divsChild>
                    <w:div w:id="114831809">
                      <w:marLeft w:val="0"/>
                      <w:marRight w:val="0"/>
                      <w:marTop w:val="0"/>
                      <w:marBottom w:val="0"/>
                      <w:divBdr>
                        <w:top w:val="none" w:sz="0" w:space="0" w:color="auto"/>
                        <w:left w:val="none" w:sz="0" w:space="0" w:color="auto"/>
                        <w:bottom w:val="none" w:sz="0" w:space="0" w:color="auto"/>
                        <w:right w:val="none" w:sz="0" w:space="0" w:color="auto"/>
                      </w:divBdr>
                    </w:div>
                  </w:divsChild>
                </w:div>
                <w:div w:id="1433863689">
                  <w:marLeft w:val="0"/>
                  <w:marRight w:val="0"/>
                  <w:marTop w:val="0"/>
                  <w:marBottom w:val="0"/>
                  <w:divBdr>
                    <w:top w:val="none" w:sz="0" w:space="0" w:color="auto"/>
                    <w:left w:val="none" w:sz="0" w:space="0" w:color="auto"/>
                    <w:bottom w:val="none" w:sz="0" w:space="0" w:color="auto"/>
                    <w:right w:val="none" w:sz="0" w:space="0" w:color="auto"/>
                  </w:divBdr>
                  <w:divsChild>
                    <w:div w:id="994720477">
                      <w:marLeft w:val="0"/>
                      <w:marRight w:val="0"/>
                      <w:marTop w:val="0"/>
                      <w:marBottom w:val="0"/>
                      <w:divBdr>
                        <w:top w:val="none" w:sz="0" w:space="0" w:color="auto"/>
                        <w:left w:val="none" w:sz="0" w:space="0" w:color="auto"/>
                        <w:bottom w:val="none" w:sz="0" w:space="0" w:color="auto"/>
                        <w:right w:val="none" w:sz="0" w:space="0" w:color="auto"/>
                      </w:divBdr>
                    </w:div>
                  </w:divsChild>
                </w:div>
                <w:div w:id="401367772">
                  <w:marLeft w:val="0"/>
                  <w:marRight w:val="0"/>
                  <w:marTop w:val="0"/>
                  <w:marBottom w:val="0"/>
                  <w:divBdr>
                    <w:top w:val="none" w:sz="0" w:space="0" w:color="auto"/>
                    <w:left w:val="none" w:sz="0" w:space="0" w:color="auto"/>
                    <w:bottom w:val="none" w:sz="0" w:space="0" w:color="auto"/>
                    <w:right w:val="none" w:sz="0" w:space="0" w:color="auto"/>
                  </w:divBdr>
                  <w:divsChild>
                    <w:div w:id="82608057">
                      <w:marLeft w:val="0"/>
                      <w:marRight w:val="0"/>
                      <w:marTop w:val="0"/>
                      <w:marBottom w:val="0"/>
                      <w:divBdr>
                        <w:top w:val="none" w:sz="0" w:space="0" w:color="auto"/>
                        <w:left w:val="none" w:sz="0" w:space="0" w:color="auto"/>
                        <w:bottom w:val="none" w:sz="0" w:space="0" w:color="auto"/>
                        <w:right w:val="none" w:sz="0" w:space="0" w:color="auto"/>
                      </w:divBdr>
                    </w:div>
                  </w:divsChild>
                </w:div>
                <w:div w:id="1341392558">
                  <w:marLeft w:val="0"/>
                  <w:marRight w:val="0"/>
                  <w:marTop w:val="0"/>
                  <w:marBottom w:val="0"/>
                  <w:divBdr>
                    <w:top w:val="none" w:sz="0" w:space="0" w:color="auto"/>
                    <w:left w:val="none" w:sz="0" w:space="0" w:color="auto"/>
                    <w:bottom w:val="none" w:sz="0" w:space="0" w:color="auto"/>
                    <w:right w:val="none" w:sz="0" w:space="0" w:color="auto"/>
                  </w:divBdr>
                  <w:divsChild>
                    <w:div w:id="858784303">
                      <w:marLeft w:val="0"/>
                      <w:marRight w:val="0"/>
                      <w:marTop w:val="0"/>
                      <w:marBottom w:val="0"/>
                      <w:divBdr>
                        <w:top w:val="none" w:sz="0" w:space="0" w:color="auto"/>
                        <w:left w:val="none" w:sz="0" w:space="0" w:color="auto"/>
                        <w:bottom w:val="none" w:sz="0" w:space="0" w:color="auto"/>
                        <w:right w:val="none" w:sz="0" w:space="0" w:color="auto"/>
                      </w:divBdr>
                    </w:div>
                  </w:divsChild>
                </w:div>
                <w:div w:id="1114130148">
                  <w:marLeft w:val="0"/>
                  <w:marRight w:val="0"/>
                  <w:marTop w:val="0"/>
                  <w:marBottom w:val="0"/>
                  <w:divBdr>
                    <w:top w:val="none" w:sz="0" w:space="0" w:color="auto"/>
                    <w:left w:val="none" w:sz="0" w:space="0" w:color="auto"/>
                    <w:bottom w:val="none" w:sz="0" w:space="0" w:color="auto"/>
                    <w:right w:val="none" w:sz="0" w:space="0" w:color="auto"/>
                  </w:divBdr>
                  <w:divsChild>
                    <w:div w:id="1103454053">
                      <w:marLeft w:val="0"/>
                      <w:marRight w:val="0"/>
                      <w:marTop w:val="0"/>
                      <w:marBottom w:val="0"/>
                      <w:divBdr>
                        <w:top w:val="none" w:sz="0" w:space="0" w:color="auto"/>
                        <w:left w:val="none" w:sz="0" w:space="0" w:color="auto"/>
                        <w:bottom w:val="none" w:sz="0" w:space="0" w:color="auto"/>
                        <w:right w:val="none" w:sz="0" w:space="0" w:color="auto"/>
                      </w:divBdr>
                    </w:div>
                  </w:divsChild>
                </w:div>
                <w:div w:id="1129130581">
                  <w:marLeft w:val="0"/>
                  <w:marRight w:val="0"/>
                  <w:marTop w:val="0"/>
                  <w:marBottom w:val="0"/>
                  <w:divBdr>
                    <w:top w:val="none" w:sz="0" w:space="0" w:color="auto"/>
                    <w:left w:val="none" w:sz="0" w:space="0" w:color="auto"/>
                    <w:bottom w:val="none" w:sz="0" w:space="0" w:color="auto"/>
                    <w:right w:val="none" w:sz="0" w:space="0" w:color="auto"/>
                  </w:divBdr>
                  <w:divsChild>
                    <w:div w:id="919564137">
                      <w:marLeft w:val="0"/>
                      <w:marRight w:val="0"/>
                      <w:marTop w:val="0"/>
                      <w:marBottom w:val="0"/>
                      <w:divBdr>
                        <w:top w:val="none" w:sz="0" w:space="0" w:color="auto"/>
                        <w:left w:val="none" w:sz="0" w:space="0" w:color="auto"/>
                        <w:bottom w:val="none" w:sz="0" w:space="0" w:color="auto"/>
                        <w:right w:val="none" w:sz="0" w:space="0" w:color="auto"/>
                      </w:divBdr>
                    </w:div>
                  </w:divsChild>
                </w:div>
                <w:div w:id="77218270">
                  <w:marLeft w:val="0"/>
                  <w:marRight w:val="0"/>
                  <w:marTop w:val="0"/>
                  <w:marBottom w:val="0"/>
                  <w:divBdr>
                    <w:top w:val="none" w:sz="0" w:space="0" w:color="auto"/>
                    <w:left w:val="none" w:sz="0" w:space="0" w:color="auto"/>
                    <w:bottom w:val="none" w:sz="0" w:space="0" w:color="auto"/>
                    <w:right w:val="none" w:sz="0" w:space="0" w:color="auto"/>
                  </w:divBdr>
                  <w:divsChild>
                    <w:div w:id="472216234">
                      <w:marLeft w:val="0"/>
                      <w:marRight w:val="0"/>
                      <w:marTop w:val="0"/>
                      <w:marBottom w:val="0"/>
                      <w:divBdr>
                        <w:top w:val="none" w:sz="0" w:space="0" w:color="auto"/>
                        <w:left w:val="none" w:sz="0" w:space="0" w:color="auto"/>
                        <w:bottom w:val="none" w:sz="0" w:space="0" w:color="auto"/>
                        <w:right w:val="none" w:sz="0" w:space="0" w:color="auto"/>
                      </w:divBdr>
                    </w:div>
                  </w:divsChild>
                </w:div>
                <w:div w:id="1358773986">
                  <w:marLeft w:val="0"/>
                  <w:marRight w:val="0"/>
                  <w:marTop w:val="0"/>
                  <w:marBottom w:val="0"/>
                  <w:divBdr>
                    <w:top w:val="none" w:sz="0" w:space="0" w:color="auto"/>
                    <w:left w:val="none" w:sz="0" w:space="0" w:color="auto"/>
                    <w:bottom w:val="none" w:sz="0" w:space="0" w:color="auto"/>
                    <w:right w:val="none" w:sz="0" w:space="0" w:color="auto"/>
                  </w:divBdr>
                  <w:divsChild>
                    <w:div w:id="2058508663">
                      <w:marLeft w:val="0"/>
                      <w:marRight w:val="0"/>
                      <w:marTop w:val="0"/>
                      <w:marBottom w:val="0"/>
                      <w:divBdr>
                        <w:top w:val="none" w:sz="0" w:space="0" w:color="auto"/>
                        <w:left w:val="none" w:sz="0" w:space="0" w:color="auto"/>
                        <w:bottom w:val="none" w:sz="0" w:space="0" w:color="auto"/>
                        <w:right w:val="none" w:sz="0" w:space="0" w:color="auto"/>
                      </w:divBdr>
                    </w:div>
                  </w:divsChild>
                </w:div>
                <w:div w:id="371342767">
                  <w:marLeft w:val="0"/>
                  <w:marRight w:val="0"/>
                  <w:marTop w:val="0"/>
                  <w:marBottom w:val="0"/>
                  <w:divBdr>
                    <w:top w:val="none" w:sz="0" w:space="0" w:color="auto"/>
                    <w:left w:val="none" w:sz="0" w:space="0" w:color="auto"/>
                    <w:bottom w:val="none" w:sz="0" w:space="0" w:color="auto"/>
                    <w:right w:val="none" w:sz="0" w:space="0" w:color="auto"/>
                  </w:divBdr>
                  <w:divsChild>
                    <w:div w:id="1920092069">
                      <w:marLeft w:val="0"/>
                      <w:marRight w:val="0"/>
                      <w:marTop w:val="0"/>
                      <w:marBottom w:val="0"/>
                      <w:divBdr>
                        <w:top w:val="none" w:sz="0" w:space="0" w:color="auto"/>
                        <w:left w:val="none" w:sz="0" w:space="0" w:color="auto"/>
                        <w:bottom w:val="none" w:sz="0" w:space="0" w:color="auto"/>
                        <w:right w:val="none" w:sz="0" w:space="0" w:color="auto"/>
                      </w:divBdr>
                    </w:div>
                  </w:divsChild>
                </w:div>
                <w:div w:id="1152865690">
                  <w:marLeft w:val="0"/>
                  <w:marRight w:val="0"/>
                  <w:marTop w:val="0"/>
                  <w:marBottom w:val="0"/>
                  <w:divBdr>
                    <w:top w:val="none" w:sz="0" w:space="0" w:color="auto"/>
                    <w:left w:val="none" w:sz="0" w:space="0" w:color="auto"/>
                    <w:bottom w:val="none" w:sz="0" w:space="0" w:color="auto"/>
                    <w:right w:val="none" w:sz="0" w:space="0" w:color="auto"/>
                  </w:divBdr>
                  <w:divsChild>
                    <w:div w:id="264196020">
                      <w:marLeft w:val="0"/>
                      <w:marRight w:val="0"/>
                      <w:marTop w:val="0"/>
                      <w:marBottom w:val="0"/>
                      <w:divBdr>
                        <w:top w:val="none" w:sz="0" w:space="0" w:color="auto"/>
                        <w:left w:val="none" w:sz="0" w:space="0" w:color="auto"/>
                        <w:bottom w:val="none" w:sz="0" w:space="0" w:color="auto"/>
                        <w:right w:val="none" w:sz="0" w:space="0" w:color="auto"/>
                      </w:divBdr>
                    </w:div>
                  </w:divsChild>
                </w:div>
                <w:div w:id="725296022">
                  <w:marLeft w:val="0"/>
                  <w:marRight w:val="0"/>
                  <w:marTop w:val="0"/>
                  <w:marBottom w:val="0"/>
                  <w:divBdr>
                    <w:top w:val="none" w:sz="0" w:space="0" w:color="auto"/>
                    <w:left w:val="none" w:sz="0" w:space="0" w:color="auto"/>
                    <w:bottom w:val="none" w:sz="0" w:space="0" w:color="auto"/>
                    <w:right w:val="none" w:sz="0" w:space="0" w:color="auto"/>
                  </w:divBdr>
                  <w:divsChild>
                    <w:div w:id="65425294">
                      <w:marLeft w:val="0"/>
                      <w:marRight w:val="0"/>
                      <w:marTop w:val="0"/>
                      <w:marBottom w:val="0"/>
                      <w:divBdr>
                        <w:top w:val="none" w:sz="0" w:space="0" w:color="auto"/>
                        <w:left w:val="none" w:sz="0" w:space="0" w:color="auto"/>
                        <w:bottom w:val="none" w:sz="0" w:space="0" w:color="auto"/>
                        <w:right w:val="none" w:sz="0" w:space="0" w:color="auto"/>
                      </w:divBdr>
                    </w:div>
                  </w:divsChild>
                </w:div>
                <w:div w:id="150102352">
                  <w:marLeft w:val="0"/>
                  <w:marRight w:val="0"/>
                  <w:marTop w:val="0"/>
                  <w:marBottom w:val="0"/>
                  <w:divBdr>
                    <w:top w:val="none" w:sz="0" w:space="0" w:color="auto"/>
                    <w:left w:val="none" w:sz="0" w:space="0" w:color="auto"/>
                    <w:bottom w:val="none" w:sz="0" w:space="0" w:color="auto"/>
                    <w:right w:val="none" w:sz="0" w:space="0" w:color="auto"/>
                  </w:divBdr>
                  <w:divsChild>
                    <w:div w:id="960068393">
                      <w:marLeft w:val="0"/>
                      <w:marRight w:val="0"/>
                      <w:marTop w:val="0"/>
                      <w:marBottom w:val="0"/>
                      <w:divBdr>
                        <w:top w:val="none" w:sz="0" w:space="0" w:color="auto"/>
                        <w:left w:val="none" w:sz="0" w:space="0" w:color="auto"/>
                        <w:bottom w:val="none" w:sz="0" w:space="0" w:color="auto"/>
                        <w:right w:val="none" w:sz="0" w:space="0" w:color="auto"/>
                      </w:divBdr>
                    </w:div>
                  </w:divsChild>
                </w:div>
                <w:div w:id="481393267">
                  <w:marLeft w:val="0"/>
                  <w:marRight w:val="0"/>
                  <w:marTop w:val="0"/>
                  <w:marBottom w:val="0"/>
                  <w:divBdr>
                    <w:top w:val="none" w:sz="0" w:space="0" w:color="auto"/>
                    <w:left w:val="none" w:sz="0" w:space="0" w:color="auto"/>
                    <w:bottom w:val="none" w:sz="0" w:space="0" w:color="auto"/>
                    <w:right w:val="none" w:sz="0" w:space="0" w:color="auto"/>
                  </w:divBdr>
                  <w:divsChild>
                    <w:div w:id="1880242558">
                      <w:marLeft w:val="0"/>
                      <w:marRight w:val="0"/>
                      <w:marTop w:val="0"/>
                      <w:marBottom w:val="0"/>
                      <w:divBdr>
                        <w:top w:val="none" w:sz="0" w:space="0" w:color="auto"/>
                        <w:left w:val="none" w:sz="0" w:space="0" w:color="auto"/>
                        <w:bottom w:val="none" w:sz="0" w:space="0" w:color="auto"/>
                        <w:right w:val="none" w:sz="0" w:space="0" w:color="auto"/>
                      </w:divBdr>
                    </w:div>
                  </w:divsChild>
                </w:div>
                <w:div w:id="508957265">
                  <w:marLeft w:val="0"/>
                  <w:marRight w:val="0"/>
                  <w:marTop w:val="0"/>
                  <w:marBottom w:val="0"/>
                  <w:divBdr>
                    <w:top w:val="none" w:sz="0" w:space="0" w:color="auto"/>
                    <w:left w:val="none" w:sz="0" w:space="0" w:color="auto"/>
                    <w:bottom w:val="none" w:sz="0" w:space="0" w:color="auto"/>
                    <w:right w:val="none" w:sz="0" w:space="0" w:color="auto"/>
                  </w:divBdr>
                  <w:divsChild>
                    <w:div w:id="986474484">
                      <w:marLeft w:val="0"/>
                      <w:marRight w:val="0"/>
                      <w:marTop w:val="0"/>
                      <w:marBottom w:val="0"/>
                      <w:divBdr>
                        <w:top w:val="none" w:sz="0" w:space="0" w:color="auto"/>
                        <w:left w:val="none" w:sz="0" w:space="0" w:color="auto"/>
                        <w:bottom w:val="none" w:sz="0" w:space="0" w:color="auto"/>
                        <w:right w:val="none" w:sz="0" w:space="0" w:color="auto"/>
                      </w:divBdr>
                    </w:div>
                  </w:divsChild>
                </w:div>
                <w:div w:id="204635258">
                  <w:marLeft w:val="0"/>
                  <w:marRight w:val="0"/>
                  <w:marTop w:val="0"/>
                  <w:marBottom w:val="0"/>
                  <w:divBdr>
                    <w:top w:val="none" w:sz="0" w:space="0" w:color="auto"/>
                    <w:left w:val="none" w:sz="0" w:space="0" w:color="auto"/>
                    <w:bottom w:val="none" w:sz="0" w:space="0" w:color="auto"/>
                    <w:right w:val="none" w:sz="0" w:space="0" w:color="auto"/>
                  </w:divBdr>
                  <w:divsChild>
                    <w:div w:id="1147941575">
                      <w:marLeft w:val="0"/>
                      <w:marRight w:val="0"/>
                      <w:marTop w:val="0"/>
                      <w:marBottom w:val="0"/>
                      <w:divBdr>
                        <w:top w:val="none" w:sz="0" w:space="0" w:color="auto"/>
                        <w:left w:val="none" w:sz="0" w:space="0" w:color="auto"/>
                        <w:bottom w:val="none" w:sz="0" w:space="0" w:color="auto"/>
                        <w:right w:val="none" w:sz="0" w:space="0" w:color="auto"/>
                      </w:divBdr>
                    </w:div>
                  </w:divsChild>
                </w:div>
                <w:div w:id="2036729035">
                  <w:marLeft w:val="0"/>
                  <w:marRight w:val="0"/>
                  <w:marTop w:val="0"/>
                  <w:marBottom w:val="0"/>
                  <w:divBdr>
                    <w:top w:val="none" w:sz="0" w:space="0" w:color="auto"/>
                    <w:left w:val="none" w:sz="0" w:space="0" w:color="auto"/>
                    <w:bottom w:val="none" w:sz="0" w:space="0" w:color="auto"/>
                    <w:right w:val="none" w:sz="0" w:space="0" w:color="auto"/>
                  </w:divBdr>
                  <w:divsChild>
                    <w:div w:id="301345888">
                      <w:marLeft w:val="0"/>
                      <w:marRight w:val="0"/>
                      <w:marTop w:val="0"/>
                      <w:marBottom w:val="0"/>
                      <w:divBdr>
                        <w:top w:val="none" w:sz="0" w:space="0" w:color="auto"/>
                        <w:left w:val="none" w:sz="0" w:space="0" w:color="auto"/>
                        <w:bottom w:val="none" w:sz="0" w:space="0" w:color="auto"/>
                        <w:right w:val="none" w:sz="0" w:space="0" w:color="auto"/>
                      </w:divBdr>
                    </w:div>
                  </w:divsChild>
                </w:div>
                <w:div w:id="1242527503">
                  <w:marLeft w:val="0"/>
                  <w:marRight w:val="0"/>
                  <w:marTop w:val="0"/>
                  <w:marBottom w:val="0"/>
                  <w:divBdr>
                    <w:top w:val="none" w:sz="0" w:space="0" w:color="auto"/>
                    <w:left w:val="none" w:sz="0" w:space="0" w:color="auto"/>
                    <w:bottom w:val="none" w:sz="0" w:space="0" w:color="auto"/>
                    <w:right w:val="none" w:sz="0" w:space="0" w:color="auto"/>
                  </w:divBdr>
                  <w:divsChild>
                    <w:div w:id="1919635317">
                      <w:marLeft w:val="0"/>
                      <w:marRight w:val="0"/>
                      <w:marTop w:val="0"/>
                      <w:marBottom w:val="0"/>
                      <w:divBdr>
                        <w:top w:val="none" w:sz="0" w:space="0" w:color="auto"/>
                        <w:left w:val="none" w:sz="0" w:space="0" w:color="auto"/>
                        <w:bottom w:val="none" w:sz="0" w:space="0" w:color="auto"/>
                        <w:right w:val="none" w:sz="0" w:space="0" w:color="auto"/>
                      </w:divBdr>
                    </w:div>
                  </w:divsChild>
                </w:div>
                <w:div w:id="1216627807">
                  <w:marLeft w:val="0"/>
                  <w:marRight w:val="0"/>
                  <w:marTop w:val="0"/>
                  <w:marBottom w:val="0"/>
                  <w:divBdr>
                    <w:top w:val="none" w:sz="0" w:space="0" w:color="auto"/>
                    <w:left w:val="none" w:sz="0" w:space="0" w:color="auto"/>
                    <w:bottom w:val="none" w:sz="0" w:space="0" w:color="auto"/>
                    <w:right w:val="none" w:sz="0" w:space="0" w:color="auto"/>
                  </w:divBdr>
                  <w:divsChild>
                    <w:div w:id="320351243">
                      <w:marLeft w:val="0"/>
                      <w:marRight w:val="0"/>
                      <w:marTop w:val="0"/>
                      <w:marBottom w:val="0"/>
                      <w:divBdr>
                        <w:top w:val="none" w:sz="0" w:space="0" w:color="auto"/>
                        <w:left w:val="none" w:sz="0" w:space="0" w:color="auto"/>
                        <w:bottom w:val="none" w:sz="0" w:space="0" w:color="auto"/>
                        <w:right w:val="none" w:sz="0" w:space="0" w:color="auto"/>
                      </w:divBdr>
                    </w:div>
                  </w:divsChild>
                </w:div>
                <w:div w:id="748967794">
                  <w:marLeft w:val="0"/>
                  <w:marRight w:val="0"/>
                  <w:marTop w:val="0"/>
                  <w:marBottom w:val="0"/>
                  <w:divBdr>
                    <w:top w:val="none" w:sz="0" w:space="0" w:color="auto"/>
                    <w:left w:val="none" w:sz="0" w:space="0" w:color="auto"/>
                    <w:bottom w:val="none" w:sz="0" w:space="0" w:color="auto"/>
                    <w:right w:val="none" w:sz="0" w:space="0" w:color="auto"/>
                  </w:divBdr>
                  <w:divsChild>
                    <w:div w:id="119763453">
                      <w:marLeft w:val="0"/>
                      <w:marRight w:val="0"/>
                      <w:marTop w:val="0"/>
                      <w:marBottom w:val="0"/>
                      <w:divBdr>
                        <w:top w:val="none" w:sz="0" w:space="0" w:color="auto"/>
                        <w:left w:val="none" w:sz="0" w:space="0" w:color="auto"/>
                        <w:bottom w:val="none" w:sz="0" w:space="0" w:color="auto"/>
                        <w:right w:val="none" w:sz="0" w:space="0" w:color="auto"/>
                      </w:divBdr>
                    </w:div>
                  </w:divsChild>
                </w:div>
                <w:div w:id="936863963">
                  <w:marLeft w:val="0"/>
                  <w:marRight w:val="0"/>
                  <w:marTop w:val="0"/>
                  <w:marBottom w:val="0"/>
                  <w:divBdr>
                    <w:top w:val="none" w:sz="0" w:space="0" w:color="auto"/>
                    <w:left w:val="none" w:sz="0" w:space="0" w:color="auto"/>
                    <w:bottom w:val="none" w:sz="0" w:space="0" w:color="auto"/>
                    <w:right w:val="none" w:sz="0" w:space="0" w:color="auto"/>
                  </w:divBdr>
                  <w:divsChild>
                    <w:div w:id="1216820179">
                      <w:marLeft w:val="0"/>
                      <w:marRight w:val="0"/>
                      <w:marTop w:val="0"/>
                      <w:marBottom w:val="0"/>
                      <w:divBdr>
                        <w:top w:val="none" w:sz="0" w:space="0" w:color="auto"/>
                        <w:left w:val="none" w:sz="0" w:space="0" w:color="auto"/>
                        <w:bottom w:val="none" w:sz="0" w:space="0" w:color="auto"/>
                        <w:right w:val="none" w:sz="0" w:space="0" w:color="auto"/>
                      </w:divBdr>
                    </w:div>
                  </w:divsChild>
                </w:div>
                <w:div w:id="801121369">
                  <w:marLeft w:val="0"/>
                  <w:marRight w:val="0"/>
                  <w:marTop w:val="0"/>
                  <w:marBottom w:val="0"/>
                  <w:divBdr>
                    <w:top w:val="none" w:sz="0" w:space="0" w:color="auto"/>
                    <w:left w:val="none" w:sz="0" w:space="0" w:color="auto"/>
                    <w:bottom w:val="none" w:sz="0" w:space="0" w:color="auto"/>
                    <w:right w:val="none" w:sz="0" w:space="0" w:color="auto"/>
                  </w:divBdr>
                  <w:divsChild>
                    <w:div w:id="927691398">
                      <w:marLeft w:val="0"/>
                      <w:marRight w:val="0"/>
                      <w:marTop w:val="0"/>
                      <w:marBottom w:val="0"/>
                      <w:divBdr>
                        <w:top w:val="none" w:sz="0" w:space="0" w:color="auto"/>
                        <w:left w:val="none" w:sz="0" w:space="0" w:color="auto"/>
                        <w:bottom w:val="none" w:sz="0" w:space="0" w:color="auto"/>
                        <w:right w:val="none" w:sz="0" w:space="0" w:color="auto"/>
                      </w:divBdr>
                    </w:div>
                  </w:divsChild>
                </w:div>
                <w:div w:id="300574918">
                  <w:marLeft w:val="0"/>
                  <w:marRight w:val="0"/>
                  <w:marTop w:val="0"/>
                  <w:marBottom w:val="0"/>
                  <w:divBdr>
                    <w:top w:val="none" w:sz="0" w:space="0" w:color="auto"/>
                    <w:left w:val="none" w:sz="0" w:space="0" w:color="auto"/>
                    <w:bottom w:val="none" w:sz="0" w:space="0" w:color="auto"/>
                    <w:right w:val="none" w:sz="0" w:space="0" w:color="auto"/>
                  </w:divBdr>
                  <w:divsChild>
                    <w:div w:id="5444032">
                      <w:marLeft w:val="0"/>
                      <w:marRight w:val="0"/>
                      <w:marTop w:val="0"/>
                      <w:marBottom w:val="0"/>
                      <w:divBdr>
                        <w:top w:val="none" w:sz="0" w:space="0" w:color="auto"/>
                        <w:left w:val="none" w:sz="0" w:space="0" w:color="auto"/>
                        <w:bottom w:val="none" w:sz="0" w:space="0" w:color="auto"/>
                        <w:right w:val="none" w:sz="0" w:space="0" w:color="auto"/>
                      </w:divBdr>
                    </w:div>
                  </w:divsChild>
                </w:div>
                <w:div w:id="425276355">
                  <w:marLeft w:val="0"/>
                  <w:marRight w:val="0"/>
                  <w:marTop w:val="0"/>
                  <w:marBottom w:val="0"/>
                  <w:divBdr>
                    <w:top w:val="none" w:sz="0" w:space="0" w:color="auto"/>
                    <w:left w:val="none" w:sz="0" w:space="0" w:color="auto"/>
                    <w:bottom w:val="none" w:sz="0" w:space="0" w:color="auto"/>
                    <w:right w:val="none" w:sz="0" w:space="0" w:color="auto"/>
                  </w:divBdr>
                  <w:divsChild>
                    <w:div w:id="163714807">
                      <w:marLeft w:val="0"/>
                      <w:marRight w:val="0"/>
                      <w:marTop w:val="0"/>
                      <w:marBottom w:val="0"/>
                      <w:divBdr>
                        <w:top w:val="none" w:sz="0" w:space="0" w:color="auto"/>
                        <w:left w:val="none" w:sz="0" w:space="0" w:color="auto"/>
                        <w:bottom w:val="none" w:sz="0" w:space="0" w:color="auto"/>
                        <w:right w:val="none" w:sz="0" w:space="0" w:color="auto"/>
                      </w:divBdr>
                    </w:div>
                  </w:divsChild>
                </w:div>
                <w:div w:id="1267277086">
                  <w:marLeft w:val="0"/>
                  <w:marRight w:val="0"/>
                  <w:marTop w:val="0"/>
                  <w:marBottom w:val="0"/>
                  <w:divBdr>
                    <w:top w:val="none" w:sz="0" w:space="0" w:color="auto"/>
                    <w:left w:val="none" w:sz="0" w:space="0" w:color="auto"/>
                    <w:bottom w:val="none" w:sz="0" w:space="0" w:color="auto"/>
                    <w:right w:val="none" w:sz="0" w:space="0" w:color="auto"/>
                  </w:divBdr>
                  <w:divsChild>
                    <w:div w:id="1425805875">
                      <w:marLeft w:val="0"/>
                      <w:marRight w:val="0"/>
                      <w:marTop w:val="0"/>
                      <w:marBottom w:val="0"/>
                      <w:divBdr>
                        <w:top w:val="none" w:sz="0" w:space="0" w:color="auto"/>
                        <w:left w:val="none" w:sz="0" w:space="0" w:color="auto"/>
                        <w:bottom w:val="none" w:sz="0" w:space="0" w:color="auto"/>
                        <w:right w:val="none" w:sz="0" w:space="0" w:color="auto"/>
                      </w:divBdr>
                    </w:div>
                  </w:divsChild>
                </w:div>
                <w:div w:id="1025443575">
                  <w:marLeft w:val="0"/>
                  <w:marRight w:val="0"/>
                  <w:marTop w:val="0"/>
                  <w:marBottom w:val="0"/>
                  <w:divBdr>
                    <w:top w:val="none" w:sz="0" w:space="0" w:color="auto"/>
                    <w:left w:val="none" w:sz="0" w:space="0" w:color="auto"/>
                    <w:bottom w:val="none" w:sz="0" w:space="0" w:color="auto"/>
                    <w:right w:val="none" w:sz="0" w:space="0" w:color="auto"/>
                  </w:divBdr>
                  <w:divsChild>
                    <w:div w:id="487482426">
                      <w:marLeft w:val="0"/>
                      <w:marRight w:val="0"/>
                      <w:marTop w:val="0"/>
                      <w:marBottom w:val="0"/>
                      <w:divBdr>
                        <w:top w:val="none" w:sz="0" w:space="0" w:color="auto"/>
                        <w:left w:val="none" w:sz="0" w:space="0" w:color="auto"/>
                        <w:bottom w:val="none" w:sz="0" w:space="0" w:color="auto"/>
                        <w:right w:val="none" w:sz="0" w:space="0" w:color="auto"/>
                      </w:divBdr>
                    </w:div>
                  </w:divsChild>
                </w:div>
                <w:div w:id="335229545">
                  <w:marLeft w:val="0"/>
                  <w:marRight w:val="0"/>
                  <w:marTop w:val="0"/>
                  <w:marBottom w:val="0"/>
                  <w:divBdr>
                    <w:top w:val="none" w:sz="0" w:space="0" w:color="auto"/>
                    <w:left w:val="none" w:sz="0" w:space="0" w:color="auto"/>
                    <w:bottom w:val="none" w:sz="0" w:space="0" w:color="auto"/>
                    <w:right w:val="none" w:sz="0" w:space="0" w:color="auto"/>
                  </w:divBdr>
                  <w:divsChild>
                    <w:div w:id="1040125383">
                      <w:marLeft w:val="0"/>
                      <w:marRight w:val="0"/>
                      <w:marTop w:val="0"/>
                      <w:marBottom w:val="0"/>
                      <w:divBdr>
                        <w:top w:val="none" w:sz="0" w:space="0" w:color="auto"/>
                        <w:left w:val="none" w:sz="0" w:space="0" w:color="auto"/>
                        <w:bottom w:val="none" w:sz="0" w:space="0" w:color="auto"/>
                        <w:right w:val="none" w:sz="0" w:space="0" w:color="auto"/>
                      </w:divBdr>
                    </w:div>
                  </w:divsChild>
                </w:div>
                <w:div w:id="1526796517">
                  <w:marLeft w:val="0"/>
                  <w:marRight w:val="0"/>
                  <w:marTop w:val="0"/>
                  <w:marBottom w:val="0"/>
                  <w:divBdr>
                    <w:top w:val="none" w:sz="0" w:space="0" w:color="auto"/>
                    <w:left w:val="none" w:sz="0" w:space="0" w:color="auto"/>
                    <w:bottom w:val="none" w:sz="0" w:space="0" w:color="auto"/>
                    <w:right w:val="none" w:sz="0" w:space="0" w:color="auto"/>
                  </w:divBdr>
                  <w:divsChild>
                    <w:div w:id="199636691">
                      <w:marLeft w:val="0"/>
                      <w:marRight w:val="0"/>
                      <w:marTop w:val="0"/>
                      <w:marBottom w:val="0"/>
                      <w:divBdr>
                        <w:top w:val="none" w:sz="0" w:space="0" w:color="auto"/>
                        <w:left w:val="none" w:sz="0" w:space="0" w:color="auto"/>
                        <w:bottom w:val="none" w:sz="0" w:space="0" w:color="auto"/>
                        <w:right w:val="none" w:sz="0" w:space="0" w:color="auto"/>
                      </w:divBdr>
                    </w:div>
                  </w:divsChild>
                </w:div>
                <w:div w:id="1856381595">
                  <w:marLeft w:val="0"/>
                  <w:marRight w:val="0"/>
                  <w:marTop w:val="0"/>
                  <w:marBottom w:val="0"/>
                  <w:divBdr>
                    <w:top w:val="none" w:sz="0" w:space="0" w:color="auto"/>
                    <w:left w:val="none" w:sz="0" w:space="0" w:color="auto"/>
                    <w:bottom w:val="none" w:sz="0" w:space="0" w:color="auto"/>
                    <w:right w:val="none" w:sz="0" w:space="0" w:color="auto"/>
                  </w:divBdr>
                  <w:divsChild>
                    <w:div w:id="605773587">
                      <w:marLeft w:val="0"/>
                      <w:marRight w:val="0"/>
                      <w:marTop w:val="0"/>
                      <w:marBottom w:val="0"/>
                      <w:divBdr>
                        <w:top w:val="none" w:sz="0" w:space="0" w:color="auto"/>
                        <w:left w:val="none" w:sz="0" w:space="0" w:color="auto"/>
                        <w:bottom w:val="none" w:sz="0" w:space="0" w:color="auto"/>
                        <w:right w:val="none" w:sz="0" w:space="0" w:color="auto"/>
                      </w:divBdr>
                    </w:div>
                  </w:divsChild>
                </w:div>
                <w:div w:id="775294977">
                  <w:marLeft w:val="0"/>
                  <w:marRight w:val="0"/>
                  <w:marTop w:val="0"/>
                  <w:marBottom w:val="0"/>
                  <w:divBdr>
                    <w:top w:val="none" w:sz="0" w:space="0" w:color="auto"/>
                    <w:left w:val="none" w:sz="0" w:space="0" w:color="auto"/>
                    <w:bottom w:val="none" w:sz="0" w:space="0" w:color="auto"/>
                    <w:right w:val="none" w:sz="0" w:space="0" w:color="auto"/>
                  </w:divBdr>
                  <w:divsChild>
                    <w:div w:id="465126833">
                      <w:marLeft w:val="0"/>
                      <w:marRight w:val="0"/>
                      <w:marTop w:val="0"/>
                      <w:marBottom w:val="0"/>
                      <w:divBdr>
                        <w:top w:val="none" w:sz="0" w:space="0" w:color="auto"/>
                        <w:left w:val="none" w:sz="0" w:space="0" w:color="auto"/>
                        <w:bottom w:val="none" w:sz="0" w:space="0" w:color="auto"/>
                        <w:right w:val="none" w:sz="0" w:space="0" w:color="auto"/>
                      </w:divBdr>
                    </w:div>
                  </w:divsChild>
                </w:div>
                <w:div w:id="576211787">
                  <w:marLeft w:val="0"/>
                  <w:marRight w:val="0"/>
                  <w:marTop w:val="0"/>
                  <w:marBottom w:val="0"/>
                  <w:divBdr>
                    <w:top w:val="none" w:sz="0" w:space="0" w:color="auto"/>
                    <w:left w:val="none" w:sz="0" w:space="0" w:color="auto"/>
                    <w:bottom w:val="none" w:sz="0" w:space="0" w:color="auto"/>
                    <w:right w:val="none" w:sz="0" w:space="0" w:color="auto"/>
                  </w:divBdr>
                  <w:divsChild>
                    <w:div w:id="2052265699">
                      <w:marLeft w:val="0"/>
                      <w:marRight w:val="0"/>
                      <w:marTop w:val="0"/>
                      <w:marBottom w:val="0"/>
                      <w:divBdr>
                        <w:top w:val="none" w:sz="0" w:space="0" w:color="auto"/>
                        <w:left w:val="none" w:sz="0" w:space="0" w:color="auto"/>
                        <w:bottom w:val="none" w:sz="0" w:space="0" w:color="auto"/>
                        <w:right w:val="none" w:sz="0" w:space="0" w:color="auto"/>
                      </w:divBdr>
                    </w:div>
                  </w:divsChild>
                </w:div>
                <w:div w:id="990136506">
                  <w:marLeft w:val="0"/>
                  <w:marRight w:val="0"/>
                  <w:marTop w:val="0"/>
                  <w:marBottom w:val="0"/>
                  <w:divBdr>
                    <w:top w:val="none" w:sz="0" w:space="0" w:color="auto"/>
                    <w:left w:val="none" w:sz="0" w:space="0" w:color="auto"/>
                    <w:bottom w:val="none" w:sz="0" w:space="0" w:color="auto"/>
                    <w:right w:val="none" w:sz="0" w:space="0" w:color="auto"/>
                  </w:divBdr>
                  <w:divsChild>
                    <w:div w:id="429930208">
                      <w:marLeft w:val="0"/>
                      <w:marRight w:val="0"/>
                      <w:marTop w:val="0"/>
                      <w:marBottom w:val="0"/>
                      <w:divBdr>
                        <w:top w:val="none" w:sz="0" w:space="0" w:color="auto"/>
                        <w:left w:val="none" w:sz="0" w:space="0" w:color="auto"/>
                        <w:bottom w:val="none" w:sz="0" w:space="0" w:color="auto"/>
                        <w:right w:val="none" w:sz="0" w:space="0" w:color="auto"/>
                      </w:divBdr>
                    </w:div>
                  </w:divsChild>
                </w:div>
                <w:div w:id="1926525789">
                  <w:marLeft w:val="0"/>
                  <w:marRight w:val="0"/>
                  <w:marTop w:val="0"/>
                  <w:marBottom w:val="0"/>
                  <w:divBdr>
                    <w:top w:val="none" w:sz="0" w:space="0" w:color="auto"/>
                    <w:left w:val="none" w:sz="0" w:space="0" w:color="auto"/>
                    <w:bottom w:val="none" w:sz="0" w:space="0" w:color="auto"/>
                    <w:right w:val="none" w:sz="0" w:space="0" w:color="auto"/>
                  </w:divBdr>
                  <w:divsChild>
                    <w:div w:id="574173073">
                      <w:marLeft w:val="0"/>
                      <w:marRight w:val="0"/>
                      <w:marTop w:val="0"/>
                      <w:marBottom w:val="0"/>
                      <w:divBdr>
                        <w:top w:val="none" w:sz="0" w:space="0" w:color="auto"/>
                        <w:left w:val="none" w:sz="0" w:space="0" w:color="auto"/>
                        <w:bottom w:val="none" w:sz="0" w:space="0" w:color="auto"/>
                        <w:right w:val="none" w:sz="0" w:space="0" w:color="auto"/>
                      </w:divBdr>
                    </w:div>
                  </w:divsChild>
                </w:div>
                <w:div w:id="204297325">
                  <w:marLeft w:val="0"/>
                  <w:marRight w:val="0"/>
                  <w:marTop w:val="0"/>
                  <w:marBottom w:val="0"/>
                  <w:divBdr>
                    <w:top w:val="none" w:sz="0" w:space="0" w:color="auto"/>
                    <w:left w:val="none" w:sz="0" w:space="0" w:color="auto"/>
                    <w:bottom w:val="none" w:sz="0" w:space="0" w:color="auto"/>
                    <w:right w:val="none" w:sz="0" w:space="0" w:color="auto"/>
                  </w:divBdr>
                  <w:divsChild>
                    <w:div w:id="1907716431">
                      <w:marLeft w:val="0"/>
                      <w:marRight w:val="0"/>
                      <w:marTop w:val="0"/>
                      <w:marBottom w:val="0"/>
                      <w:divBdr>
                        <w:top w:val="none" w:sz="0" w:space="0" w:color="auto"/>
                        <w:left w:val="none" w:sz="0" w:space="0" w:color="auto"/>
                        <w:bottom w:val="none" w:sz="0" w:space="0" w:color="auto"/>
                        <w:right w:val="none" w:sz="0" w:space="0" w:color="auto"/>
                      </w:divBdr>
                    </w:div>
                  </w:divsChild>
                </w:div>
                <w:div w:id="1480147033">
                  <w:marLeft w:val="0"/>
                  <w:marRight w:val="0"/>
                  <w:marTop w:val="0"/>
                  <w:marBottom w:val="0"/>
                  <w:divBdr>
                    <w:top w:val="none" w:sz="0" w:space="0" w:color="auto"/>
                    <w:left w:val="none" w:sz="0" w:space="0" w:color="auto"/>
                    <w:bottom w:val="none" w:sz="0" w:space="0" w:color="auto"/>
                    <w:right w:val="none" w:sz="0" w:space="0" w:color="auto"/>
                  </w:divBdr>
                  <w:divsChild>
                    <w:div w:id="1938518840">
                      <w:marLeft w:val="0"/>
                      <w:marRight w:val="0"/>
                      <w:marTop w:val="0"/>
                      <w:marBottom w:val="0"/>
                      <w:divBdr>
                        <w:top w:val="none" w:sz="0" w:space="0" w:color="auto"/>
                        <w:left w:val="none" w:sz="0" w:space="0" w:color="auto"/>
                        <w:bottom w:val="none" w:sz="0" w:space="0" w:color="auto"/>
                        <w:right w:val="none" w:sz="0" w:space="0" w:color="auto"/>
                      </w:divBdr>
                    </w:div>
                  </w:divsChild>
                </w:div>
                <w:div w:id="1376277741">
                  <w:marLeft w:val="0"/>
                  <w:marRight w:val="0"/>
                  <w:marTop w:val="0"/>
                  <w:marBottom w:val="0"/>
                  <w:divBdr>
                    <w:top w:val="none" w:sz="0" w:space="0" w:color="auto"/>
                    <w:left w:val="none" w:sz="0" w:space="0" w:color="auto"/>
                    <w:bottom w:val="none" w:sz="0" w:space="0" w:color="auto"/>
                    <w:right w:val="none" w:sz="0" w:space="0" w:color="auto"/>
                  </w:divBdr>
                  <w:divsChild>
                    <w:div w:id="1062942219">
                      <w:marLeft w:val="0"/>
                      <w:marRight w:val="0"/>
                      <w:marTop w:val="0"/>
                      <w:marBottom w:val="0"/>
                      <w:divBdr>
                        <w:top w:val="none" w:sz="0" w:space="0" w:color="auto"/>
                        <w:left w:val="none" w:sz="0" w:space="0" w:color="auto"/>
                        <w:bottom w:val="none" w:sz="0" w:space="0" w:color="auto"/>
                        <w:right w:val="none" w:sz="0" w:space="0" w:color="auto"/>
                      </w:divBdr>
                    </w:div>
                  </w:divsChild>
                </w:div>
                <w:div w:id="270941064">
                  <w:marLeft w:val="0"/>
                  <w:marRight w:val="0"/>
                  <w:marTop w:val="0"/>
                  <w:marBottom w:val="0"/>
                  <w:divBdr>
                    <w:top w:val="none" w:sz="0" w:space="0" w:color="auto"/>
                    <w:left w:val="none" w:sz="0" w:space="0" w:color="auto"/>
                    <w:bottom w:val="none" w:sz="0" w:space="0" w:color="auto"/>
                    <w:right w:val="none" w:sz="0" w:space="0" w:color="auto"/>
                  </w:divBdr>
                  <w:divsChild>
                    <w:div w:id="918638878">
                      <w:marLeft w:val="0"/>
                      <w:marRight w:val="0"/>
                      <w:marTop w:val="0"/>
                      <w:marBottom w:val="0"/>
                      <w:divBdr>
                        <w:top w:val="none" w:sz="0" w:space="0" w:color="auto"/>
                        <w:left w:val="none" w:sz="0" w:space="0" w:color="auto"/>
                        <w:bottom w:val="none" w:sz="0" w:space="0" w:color="auto"/>
                        <w:right w:val="none" w:sz="0" w:space="0" w:color="auto"/>
                      </w:divBdr>
                    </w:div>
                  </w:divsChild>
                </w:div>
                <w:div w:id="558322142">
                  <w:marLeft w:val="0"/>
                  <w:marRight w:val="0"/>
                  <w:marTop w:val="0"/>
                  <w:marBottom w:val="0"/>
                  <w:divBdr>
                    <w:top w:val="none" w:sz="0" w:space="0" w:color="auto"/>
                    <w:left w:val="none" w:sz="0" w:space="0" w:color="auto"/>
                    <w:bottom w:val="none" w:sz="0" w:space="0" w:color="auto"/>
                    <w:right w:val="none" w:sz="0" w:space="0" w:color="auto"/>
                  </w:divBdr>
                  <w:divsChild>
                    <w:div w:id="1570308454">
                      <w:marLeft w:val="0"/>
                      <w:marRight w:val="0"/>
                      <w:marTop w:val="0"/>
                      <w:marBottom w:val="0"/>
                      <w:divBdr>
                        <w:top w:val="none" w:sz="0" w:space="0" w:color="auto"/>
                        <w:left w:val="none" w:sz="0" w:space="0" w:color="auto"/>
                        <w:bottom w:val="none" w:sz="0" w:space="0" w:color="auto"/>
                        <w:right w:val="none" w:sz="0" w:space="0" w:color="auto"/>
                      </w:divBdr>
                    </w:div>
                  </w:divsChild>
                </w:div>
                <w:div w:id="986203521">
                  <w:marLeft w:val="0"/>
                  <w:marRight w:val="0"/>
                  <w:marTop w:val="0"/>
                  <w:marBottom w:val="0"/>
                  <w:divBdr>
                    <w:top w:val="none" w:sz="0" w:space="0" w:color="auto"/>
                    <w:left w:val="none" w:sz="0" w:space="0" w:color="auto"/>
                    <w:bottom w:val="none" w:sz="0" w:space="0" w:color="auto"/>
                    <w:right w:val="none" w:sz="0" w:space="0" w:color="auto"/>
                  </w:divBdr>
                  <w:divsChild>
                    <w:div w:id="1065952764">
                      <w:marLeft w:val="0"/>
                      <w:marRight w:val="0"/>
                      <w:marTop w:val="0"/>
                      <w:marBottom w:val="0"/>
                      <w:divBdr>
                        <w:top w:val="none" w:sz="0" w:space="0" w:color="auto"/>
                        <w:left w:val="none" w:sz="0" w:space="0" w:color="auto"/>
                        <w:bottom w:val="none" w:sz="0" w:space="0" w:color="auto"/>
                        <w:right w:val="none" w:sz="0" w:space="0" w:color="auto"/>
                      </w:divBdr>
                    </w:div>
                  </w:divsChild>
                </w:div>
                <w:div w:id="1368020763">
                  <w:marLeft w:val="0"/>
                  <w:marRight w:val="0"/>
                  <w:marTop w:val="0"/>
                  <w:marBottom w:val="0"/>
                  <w:divBdr>
                    <w:top w:val="none" w:sz="0" w:space="0" w:color="auto"/>
                    <w:left w:val="none" w:sz="0" w:space="0" w:color="auto"/>
                    <w:bottom w:val="none" w:sz="0" w:space="0" w:color="auto"/>
                    <w:right w:val="none" w:sz="0" w:space="0" w:color="auto"/>
                  </w:divBdr>
                  <w:divsChild>
                    <w:div w:id="183518445">
                      <w:marLeft w:val="0"/>
                      <w:marRight w:val="0"/>
                      <w:marTop w:val="0"/>
                      <w:marBottom w:val="0"/>
                      <w:divBdr>
                        <w:top w:val="none" w:sz="0" w:space="0" w:color="auto"/>
                        <w:left w:val="none" w:sz="0" w:space="0" w:color="auto"/>
                        <w:bottom w:val="none" w:sz="0" w:space="0" w:color="auto"/>
                        <w:right w:val="none" w:sz="0" w:space="0" w:color="auto"/>
                      </w:divBdr>
                    </w:div>
                  </w:divsChild>
                </w:div>
                <w:div w:id="1760297935">
                  <w:marLeft w:val="0"/>
                  <w:marRight w:val="0"/>
                  <w:marTop w:val="0"/>
                  <w:marBottom w:val="0"/>
                  <w:divBdr>
                    <w:top w:val="none" w:sz="0" w:space="0" w:color="auto"/>
                    <w:left w:val="none" w:sz="0" w:space="0" w:color="auto"/>
                    <w:bottom w:val="none" w:sz="0" w:space="0" w:color="auto"/>
                    <w:right w:val="none" w:sz="0" w:space="0" w:color="auto"/>
                  </w:divBdr>
                  <w:divsChild>
                    <w:div w:id="1099569300">
                      <w:marLeft w:val="0"/>
                      <w:marRight w:val="0"/>
                      <w:marTop w:val="0"/>
                      <w:marBottom w:val="0"/>
                      <w:divBdr>
                        <w:top w:val="none" w:sz="0" w:space="0" w:color="auto"/>
                        <w:left w:val="none" w:sz="0" w:space="0" w:color="auto"/>
                        <w:bottom w:val="none" w:sz="0" w:space="0" w:color="auto"/>
                        <w:right w:val="none" w:sz="0" w:space="0" w:color="auto"/>
                      </w:divBdr>
                    </w:div>
                  </w:divsChild>
                </w:div>
                <w:div w:id="1744907971">
                  <w:marLeft w:val="0"/>
                  <w:marRight w:val="0"/>
                  <w:marTop w:val="0"/>
                  <w:marBottom w:val="0"/>
                  <w:divBdr>
                    <w:top w:val="none" w:sz="0" w:space="0" w:color="auto"/>
                    <w:left w:val="none" w:sz="0" w:space="0" w:color="auto"/>
                    <w:bottom w:val="none" w:sz="0" w:space="0" w:color="auto"/>
                    <w:right w:val="none" w:sz="0" w:space="0" w:color="auto"/>
                  </w:divBdr>
                  <w:divsChild>
                    <w:div w:id="772945006">
                      <w:marLeft w:val="0"/>
                      <w:marRight w:val="0"/>
                      <w:marTop w:val="0"/>
                      <w:marBottom w:val="0"/>
                      <w:divBdr>
                        <w:top w:val="none" w:sz="0" w:space="0" w:color="auto"/>
                        <w:left w:val="none" w:sz="0" w:space="0" w:color="auto"/>
                        <w:bottom w:val="none" w:sz="0" w:space="0" w:color="auto"/>
                        <w:right w:val="none" w:sz="0" w:space="0" w:color="auto"/>
                      </w:divBdr>
                    </w:div>
                  </w:divsChild>
                </w:div>
                <w:div w:id="2092195651">
                  <w:marLeft w:val="0"/>
                  <w:marRight w:val="0"/>
                  <w:marTop w:val="0"/>
                  <w:marBottom w:val="0"/>
                  <w:divBdr>
                    <w:top w:val="none" w:sz="0" w:space="0" w:color="auto"/>
                    <w:left w:val="none" w:sz="0" w:space="0" w:color="auto"/>
                    <w:bottom w:val="none" w:sz="0" w:space="0" w:color="auto"/>
                    <w:right w:val="none" w:sz="0" w:space="0" w:color="auto"/>
                  </w:divBdr>
                  <w:divsChild>
                    <w:div w:id="1911622546">
                      <w:marLeft w:val="0"/>
                      <w:marRight w:val="0"/>
                      <w:marTop w:val="0"/>
                      <w:marBottom w:val="0"/>
                      <w:divBdr>
                        <w:top w:val="none" w:sz="0" w:space="0" w:color="auto"/>
                        <w:left w:val="none" w:sz="0" w:space="0" w:color="auto"/>
                        <w:bottom w:val="none" w:sz="0" w:space="0" w:color="auto"/>
                        <w:right w:val="none" w:sz="0" w:space="0" w:color="auto"/>
                      </w:divBdr>
                    </w:div>
                  </w:divsChild>
                </w:div>
                <w:div w:id="951670707">
                  <w:marLeft w:val="0"/>
                  <w:marRight w:val="0"/>
                  <w:marTop w:val="0"/>
                  <w:marBottom w:val="0"/>
                  <w:divBdr>
                    <w:top w:val="none" w:sz="0" w:space="0" w:color="auto"/>
                    <w:left w:val="none" w:sz="0" w:space="0" w:color="auto"/>
                    <w:bottom w:val="none" w:sz="0" w:space="0" w:color="auto"/>
                    <w:right w:val="none" w:sz="0" w:space="0" w:color="auto"/>
                  </w:divBdr>
                  <w:divsChild>
                    <w:div w:id="645744059">
                      <w:marLeft w:val="0"/>
                      <w:marRight w:val="0"/>
                      <w:marTop w:val="0"/>
                      <w:marBottom w:val="0"/>
                      <w:divBdr>
                        <w:top w:val="none" w:sz="0" w:space="0" w:color="auto"/>
                        <w:left w:val="none" w:sz="0" w:space="0" w:color="auto"/>
                        <w:bottom w:val="none" w:sz="0" w:space="0" w:color="auto"/>
                        <w:right w:val="none" w:sz="0" w:space="0" w:color="auto"/>
                      </w:divBdr>
                    </w:div>
                  </w:divsChild>
                </w:div>
                <w:div w:id="1865243118">
                  <w:marLeft w:val="0"/>
                  <w:marRight w:val="0"/>
                  <w:marTop w:val="0"/>
                  <w:marBottom w:val="0"/>
                  <w:divBdr>
                    <w:top w:val="none" w:sz="0" w:space="0" w:color="auto"/>
                    <w:left w:val="none" w:sz="0" w:space="0" w:color="auto"/>
                    <w:bottom w:val="none" w:sz="0" w:space="0" w:color="auto"/>
                    <w:right w:val="none" w:sz="0" w:space="0" w:color="auto"/>
                  </w:divBdr>
                  <w:divsChild>
                    <w:div w:id="516848478">
                      <w:marLeft w:val="0"/>
                      <w:marRight w:val="0"/>
                      <w:marTop w:val="0"/>
                      <w:marBottom w:val="0"/>
                      <w:divBdr>
                        <w:top w:val="none" w:sz="0" w:space="0" w:color="auto"/>
                        <w:left w:val="none" w:sz="0" w:space="0" w:color="auto"/>
                        <w:bottom w:val="none" w:sz="0" w:space="0" w:color="auto"/>
                        <w:right w:val="none" w:sz="0" w:space="0" w:color="auto"/>
                      </w:divBdr>
                    </w:div>
                  </w:divsChild>
                </w:div>
                <w:div w:id="1532493977">
                  <w:marLeft w:val="0"/>
                  <w:marRight w:val="0"/>
                  <w:marTop w:val="0"/>
                  <w:marBottom w:val="0"/>
                  <w:divBdr>
                    <w:top w:val="none" w:sz="0" w:space="0" w:color="auto"/>
                    <w:left w:val="none" w:sz="0" w:space="0" w:color="auto"/>
                    <w:bottom w:val="none" w:sz="0" w:space="0" w:color="auto"/>
                    <w:right w:val="none" w:sz="0" w:space="0" w:color="auto"/>
                  </w:divBdr>
                  <w:divsChild>
                    <w:div w:id="347372505">
                      <w:marLeft w:val="0"/>
                      <w:marRight w:val="0"/>
                      <w:marTop w:val="0"/>
                      <w:marBottom w:val="0"/>
                      <w:divBdr>
                        <w:top w:val="none" w:sz="0" w:space="0" w:color="auto"/>
                        <w:left w:val="none" w:sz="0" w:space="0" w:color="auto"/>
                        <w:bottom w:val="none" w:sz="0" w:space="0" w:color="auto"/>
                        <w:right w:val="none" w:sz="0" w:space="0" w:color="auto"/>
                      </w:divBdr>
                    </w:div>
                  </w:divsChild>
                </w:div>
                <w:div w:id="1298679562">
                  <w:marLeft w:val="0"/>
                  <w:marRight w:val="0"/>
                  <w:marTop w:val="0"/>
                  <w:marBottom w:val="0"/>
                  <w:divBdr>
                    <w:top w:val="none" w:sz="0" w:space="0" w:color="auto"/>
                    <w:left w:val="none" w:sz="0" w:space="0" w:color="auto"/>
                    <w:bottom w:val="none" w:sz="0" w:space="0" w:color="auto"/>
                    <w:right w:val="none" w:sz="0" w:space="0" w:color="auto"/>
                  </w:divBdr>
                  <w:divsChild>
                    <w:div w:id="1939872418">
                      <w:marLeft w:val="0"/>
                      <w:marRight w:val="0"/>
                      <w:marTop w:val="0"/>
                      <w:marBottom w:val="0"/>
                      <w:divBdr>
                        <w:top w:val="none" w:sz="0" w:space="0" w:color="auto"/>
                        <w:left w:val="none" w:sz="0" w:space="0" w:color="auto"/>
                        <w:bottom w:val="none" w:sz="0" w:space="0" w:color="auto"/>
                        <w:right w:val="none" w:sz="0" w:space="0" w:color="auto"/>
                      </w:divBdr>
                    </w:div>
                  </w:divsChild>
                </w:div>
                <w:div w:id="2031486542">
                  <w:marLeft w:val="0"/>
                  <w:marRight w:val="0"/>
                  <w:marTop w:val="0"/>
                  <w:marBottom w:val="0"/>
                  <w:divBdr>
                    <w:top w:val="none" w:sz="0" w:space="0" w:color="auto"/>
                    <w:left w:val="none" w:sz="0" w:space="0" w:color="auto"/>
                    <w:bottom w:val="none" w:sz="0" w:space="0" w:color="auto"/>
                    <w:right w:val="none" w:sz="0" w:space="0" w:color="auto"/>
                  </w:divBdr>
                  <w:divsChild>
                    <w:div w:id="1467166626">
                      <w:marLeft w:val="0"/>
                      <w:marRight w:val="0"/>
                      <w:marTop w:val="0"/>
                      <w:marBottom w:val="0"/>
                      <w:divBdr>
                        <w:top w:val="none" w:sz="0" w:space="0" w:color="auto"/>
                        <w:left w:val="none" w:sz="0" w:space="0" w:color="auto"/>
                        <w:bottom w:val="none" w:sz="0" w:space="0" w:color="auto"/>
                        <w:right w:val="none" w:sz="0" w:space="0" w:color="auto"/>
                      </w:divBdr>
                    </w:div>
                  </w:divsChild>
                </w:div>
                <w:div w:id="1173688709">
                  <w:marLeft w:val="0"/>
                  <w:marRight w:val="0"/>
                  <w:marTop w:val="0"/>
                  <w:marBottom w:val="0"/>
                  <w:divBdr>
                    <w:top w:val="none" w:sz="0" w:space="0" w:color="auto"/>
                    <w:left w:val="none" w:sz="0" w:space="0" w:color="auto"/>
                    <w:bottom w:val="none" w:sz="0" w:space="0" w:color="auto"/>
                    <w:right w:val="none" w:sz="0" w:space="0" w:color="auto"/>
                  </w:divBdr>
                  <w:divsChild>
                    <w:div w:id="1824396221">
                      <w:marLeft w:val="0"/>
                      <w:marRight w:val="0"/>
                      <w:marTop w:val="0"/>
                      <w:marBottom w:val="0"/>
                      <w:divBdr>
                        <w:top w:val="none" w:sz="0" w:space="0" w:color="auto"/>
                        <w:left w:val="none" w:sz="0" w:space="0" w:color="auto"/>
                        <w:bottom w:val="none" w:sz="0" w:space="0" w:color="auto"/>
                        <w:right w:val="none" w:sz="0" w:space="0" w:color="auto"/>
                      </w:divBdr>
                    </w:div>
                  </w:divsChild>
                </w:div>
                <w:div w:id="434791024">
                  <w:marLeft w:val="0"/>
                  <w:marRight w:val="0"/>
                  <w:marTop w:val="0"/>
                  <w:marBottom w:val="0"/>
                  <w:divBdr>
                    <w:top w:val="none" w:sz="0" w:space="0" w:color="auto"/>
                    <w:left w:val="none" w:sz="0" w:space="0" w:color="auto"/>
                    <w:bottom w:val="none" w:sz="0" w:space="0" w:color="auto"/>
                    <w:right w:val="none" w:sz="0" w:space="0" w:color="auto"/>
                  </w:divBdr>
                  <w:divsChild>
                    <w:div w:id="980768194">
                      <w:marLeft w:val="0"/>
                      <w:marRight w:val="0"/>
                      <w:marTop w:val="0"/>
                      <w:marBottom w:val="0"/>
                      <w:divBdr>
                        <w:top w:val="none" w:sz="0" w:space="0" w:color="auto"/>
                        <w:left w:val="none" w:sz="0" w:space="0" w:color="auto"/>
                        <w:bottom w:val="none" w:sz="0" w:space="0" w:color="auto"/>
                        <w:right w:val="none" w:sz="0" w:space="0" w:color="auto"/>
                      </w:divBdr>
                    </w:div>
                  </w:divsChild>
                </w:div>
                <w:div w:id="740370517">
                  <w:marLeft w:val="0"/>
                  <w:marRight w:val="0"/>
                  <w:marTop w:val="0"/>
                  <w:marBottom w:val="0"/>
                  <w:divBdr>
                    <w:top w:val="none" w:sz="0" w:space="0" w:color="auto"/>
                    <w:left w:val="none" w:sz="0" w:space="0" w:color="auto"/>
                    <w:bottom w:val="none" w:sz="0" w:space="0" w:color="auto"/>
                    <w:right w:val="none" w:sz="0" w:space="0" w:color="auto"/>
                  </w:divBdr>
                  <w:divsChild>
                    <w:div w:id="2003124573">
                      <w:marLeft w:val="0"/>
                      <w:marRight w:val="0"/>
                      <w:marTop w:val="0"/>
                      <w:marBottom w:val="0"/>
                      <w:divBdr>
                        <w:top w:val="none" w:sz="0" w:space="0" w:color="auto"/>
                        <w:left w:val="none" w:sz="0" w:space="0" w:color="auto"/>
                        <w:bottom w:val="none" w:sz="0" w:space="0" w:color="auto"/>
                        <w:right w:val="none" w:sz="0" w:space="0" w:color="auto"/>
                      </w:divBdr>
                    </w:div>
                  </w:divsChild>
                </w:div>
                <w:div w:id="1253275156">
                  <w:marLeft w:val="0"/>
                  <w:marRight w:val="0"/>
                  <w:marTop w:val="0"/>
                  <w:marBottom w:val="0"/>
                  <w:divBdr>
                    <w:top w:val="none" w:sz="0" w:space="0" w:color="auto"/>
                    <w:left w:val="none" w:sz="0" w:space="0" w:color="auto"/>
                    <w:bottom w:val="none" w:sz="0" w:space="0" w:color="auto"/>
                    <w:right w:val="none" w:sz="0" w:space="0" w:color="auto"/>
                  </w:divBdr>
                  <w:divsChild>
                    <w:div w:id="150393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432">
              <w:marLeft w:val="0"/>
              <w:marRight w:val="0"/>
              <w:marTop w:val="0"/>
              <w:marBottom w:val="0"/>
              <w:divBdr>
                <w:top w:val="none" w:sz="0" w:space="0" w:color="auto"/>
                <w:left w:val="none" w:sz="0" w:space="0" w:color="auto"/>
                <w:bottom w:val="none" w:sz="0" w:space="0" w:color="auto"/>
                <w:right w:val="none" w:sz="0" w:space="0" w:color="auto"/>
              </w:divBdr>
              <w:divsChild>
                <w:div w:id="2136285836">
                  <w:marLeft w:val="0"/>
                  <w:marRight w:val="0"/>
                  <w:marTop w:val="0"/>
                  <w:marBottom w:val="0"/>
                  <w:divBdr>
                    <w:top w:val="none" w:sz="0" w:space="0" w:color="auto"/>
                    <w:left w:val="none" w:sz="0" w:space="0" w:color="auto"/>
                    <w:bottom w:val="none" w:sz="0" w:space="0" w:color="auto"/>
                    <w:right w:val="none" w:sz="0" w:space="0" w:color="auto"/>
                  </w:divBdr>
                </w:div>
                <w:div w:id="1695495178">
                  <w:marLeft w:val="0"/>
                  <w:marRight w:val="0"/>
                  <w:marTop w:val="0"/>
                  <w:marBottom w:val="0"/>
                  <w:divBdr>
                    <w:top w:val="none" w:sz="0" w:space="0" w:color="auto"/>
                    <w:left w:val="none" w:sz="0" w:space="0" w:color="auto"/>
                    <w:bottom w:val="none" w:sz="0" w:space="0" w:color="auto"/>
                    <w:right w:val="none" w:sz="0" w:space="0" w:color="auto"/>
                  </w:divBdr>
                </w:div>
              </w:divsChild>
            </w:div>
            <w:div w:id="782454000">
              <w:marLeft w:val="0"/>
              <w:marRight w:val="0"/>
              <w:marTop w:val="0"/>
              <w:marBottom w:val="0"/>
              <w:divBdr>
                <w:top w:val="none" w:sz="0" w:space="0" w:color="auto"/>
                <w:left w:val="none" w:sz="0" w:space="0" w:color="auto"/>
                <w:bottom w:val="none" w:sz="0" w:space="0" w:color="auto"/>
                <w:right w:val="none" w:sz="0" w:space="0" w:color="auto"/>
              </w:divBdr>
              <w:divsChild>
                <w:div w:id="1886720716">
                  <w:marLeft w:val="0"/>
                  <w:marRight w:val="0"/>
                  <w:marTop w:val="0"/>
                  <w:marBottom w:val="0"/>
                  <w:divBdr>
                    <w:top w:val="none" w:sz="0" w:space="0" w:color="auto"/>
                    <w:left w:val="none" w:sz="0" w:space="0" w:color="auto"/>
                    <w:bottom w:val="none" w:sz="0" w:space="0" w:color="auto"/>
                    <w:right w:val="none" w:sz="0" w:space="0" w:color="auto"/>
                  </w:divBdr>
                </w:div>
              </w:divsChild>
            </w:div>
            <w:div w:id="1739786102">
              <w:marLeft w:val="0"/>
              <w:marRight w:val="0"/>
              <w:marTop w:val="0"/>
              <w:marBottom w:val="0"/>
              <w:divBdr>
                <w:top w:val="none" w:sz="0" w:space="0" w:color="auto"/>
                <w:left w:val="none" w:sz="0" w:space="0" w:color="auto"/>
                <w:bottom w:val="none" w:sz="0" w:space="0" w:color="auto"/>
                <w:right w:val="none" w:sz="0" w:space="0" w:color="auto"/>
              </w:divBdr>
              <w:divsChild>
                <w:div w:id="662852256">
                  <w:marLeft w:val="0"/>
                  <w:marRight w:val="0"/>
                  <w:marTop w:val="0"/>
                  <w:marBottom w:val="0"/>
                  <w:divBdr>
                    <w:top w:val="none" w:sz="0" w:space="0" w:color="auto"/>
                    <w:left w:val="none" w:sz="0" w:space="0" w:color="auto"/>
                    <w:bottom w:val="none" w:sz="0" w:space="0" w:color="auto"/>
                    <w:right w:val="none" w:sz="0" w:space="0" w:color="auto"/>
                  </w:divBdr>
                </w:div>
              </w:divsChild>
            </w:div>
            <w:div w:id="1429041592">
              <w:marLeft w:val="0"/>
              <w:marRight w:val="0"/>
              <w:marTop w:val="0"/>
              <w:marBottom w:val="0"/>
              <w:divBdr>
                <w:top w:val="none" w:sz="0" w:space="0" w:color="auto"/>
                <w:left w:val="none" w:sz="0" w:space="0" w:color="auto"/>
                <w:bottom w:val="none" w:sz="0" w:space="0" w:color="auto"/>
                <w:right w:val="none" w:sz="0" w:space="0" w:color="auto"/>
              </w:divBdr>
              <w:divsChild>
                <w:div w:id="12022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9108">
          <w:marLeft w:val="0"/>
          <w:marRight w:val="0"/>
          <w:marTop w:val="0"/>
          <w:marBottom w:val="0"/>
          <w:divBdr>
            <w:top w:val="none" w:sz="0" w:space="0" w:color="auto"/>
            <w:left w:val="none" w:sz="0" w:space="0" w:color="auto"/>
            <w:bottom w:val="none" w:sz="0" w:space="0" w:color="auto"/>
            <w:right w:val="none" w:sz="0" w:space="0" w:color="auto"/>
          </w:divBdr>
          <w:divsChild>
            <w:div w:id="310139729">
              <w:marLeft w:val="0"/>
              <w:marRight w:val="0"/>
              <w:marTop w:val="0"/>
              <w:marBottom w:val="0"/>
              <w:divBdr>
                <w:top w:val="none" w:sz="0" w:space="0" w:color="auto"/>
                <w:left w:val="none" w:sz="0" w:space="0" w:color="auto"/>
                <w:bottom w:val="none" w:sz="0" w:space="0" w:color="auto"/>
                <w:right w:val="none" w:sz="0" w:space="0" w:color="auto"/>
              </w:divBdr>
              <w:divsChild>
                <w:div w:id="1386949465">
                  <w:marLeft w:val="0"/>
                  <w:marRight w:val="0"/>
                  <w:marTop w:val="0"/>
                  <w:marBottom w:val="0"/>
                  <w:divBdr>
                    <w:top w:val="none" w:sz="0" w:space="0" w:color="auto"/>
                    <w:left w:val="none" w:sz="0" w:space="0" w:color="auto"/>
                    <w:bottom w:val="none" w:sz="0" w:space="0" w:color="auto"/>
                    <w:right w:val="none" w:sz="0" w:space="0" w:color="auto"/>
                  </w:divBdr>
                </w:div>
              </w:divsChild>
            </w:div>
            <w:div w:id="1654218052">
              <w:marLeft w:val="0"/>
              <w:marRight w:val="0"/>
              <w:marTop w:val="0"/>
              <w:marBottom w:val="0"/>
              <w:divBdr>
                <w:top w:val="none" w:sz="0" w:space="0" w:color="auto"/>
                <w:left w:val="none" w:sz="0" w:space="0" w:color="auto"/>
                <w:bottom w:val="none" w:sz="0" w:space="0" w:color="auto"/>
                <w:right w:val="none" w:sz="0" w:space="0" w:color="auto"/>
              </w:divBdr>
              <w:divsChild>
                <w:div w:id="1723165165">
                  <w:marLeft w:val="0"/>
                  <w:marRight w:val="0"/>
                  <w:marTop w:val="0"/>
                  <w:marBottom w:val="0"/>
                  <w:divBdr>
                    <w:top w:val="none" w:sz="0" w:space="0" w:color="auto"/>
                    <w:left w:val="none" w:sz="0" w:space="0" w:color="auto"/>
                    <w:bottom w:val="none" w:sz="0" w:space="0" w:color="auto"/>
                    <w:right w:val="none" w:sz="0" w:space="0" w:color="auto"/>
                  </w:divBdr>
                </w:div>
              </w:divsChild>
            </w:div>
            <w:div w:id="2120250896">
              <w:marLeft w:val="0"/>
              <w:marRight w:val="0"/>
              <w:marTop w:val="0"/>
              <w:marBottom w:val="0"/>
              <w:divBdr>
                <w:top w:val="none" w:sz="0" w:space="0" w:color="auto"/>
                <w:left w:val="none" w:sz="0" w:space="0" w:color="auto"/>
                <w:bottom w:val="none" w:sz="0" w:space="0" w:color="auto"/>
                <w:right w:val="none" w:sz="0" w:space="0" w:color="auto"/>
              </w:divBdr>
              <w:divsChild>
                <w:div w:id="648360222">
                  <w:marLeft w:val="0"/>
                  <w:marRight w:val="0"/>
                  <w:marTop w:val="0"/>
                  <w:marBottom w:val="0"/>
                  <w:divBdr>
                    <w:top w:val="none" w:sz="0" w:space="0" w:color="auto"/>
                    <w:left w:val="none" w:sz="0" w:space="0" w:color="auto"/>
                    <w:bottom w:val="none" w:sz="0" w:space="0" w:color="auto"/>
                    <w:right w:val="none" w:sz="0" w:space="0" w:color="auto"/>
                  </w:divBdr>
                </w:div>
                <w:div w:id="1916238079">
                  <w:marLeft w:val="0"/>
                  <w:marRight w:val="0"/>
                  <w:marTop w:val="0"/>
                  <w:marBottom w:val="0"/>
                  <w:divBdr>
                    <w:top w:val="none" w:sz="0" w:space="0" w:color="auto"/>
                    <w:left w:val="none" w:sz="0" w:space="0" w:color="auto"/>
                    <w:bottom w:val="none" w:sz="0" w:space="0" w:color="auto"/>
                    <w:right w:val="none" w:sz="0" w:space="0" w:color="auto"/>
                  </w:divBdr>
                </w:div>
              </w:divsChild>
            </w:div>
            <w:div w:id="350691865">
              <w:marLeft w:val="0"/>
              <w:marRight w:val="0"/>
              <w:marTop w:val="0"/>
              <w:marBottom w:val="0"/>
              <w:divBdr>
                <w:top w:val="none" w:sz="0" w:space="0" w:color="auto"/>
                <w:left w:val="none" w:sz="0" w:space="0" w:color="auto"/>
                <w:bottom w:val="none" w:sz="0" w:space="0" w:color="auto"/>
                <w:right w:val="none" w:sz="0" w:space="0" w:color="auto"/>
              </w:divBdr>
              <w:divsChild>
                <w:div w:id="1743525343">
                  <w:marLeft w:val="0"/>
                  <w:marRight w:val="0"/>
                  <w:marTop w:val="0"/>
                  <w:marBottom w:val="0"/>
                  <w:divBdr>
                    <w:top w:val="none" w:sz="0" w:space="0" w:color="auto"/>
                    <w:left w:val="none" w:sz="0" w:space="0" w:color="auto"/>
                    <w:bottom w:val="none" w:sz="0" w:space="0" w:color="auto"/>
                    <w:right w:val="none" w:sz="0" w:space="0" w:color="auto"/>
                  </w:divBdr>
                </w:div>
              </w:divsChild>
            </w:div>
            <w:div w:id="1628701428">
              <w:marLeft w:val="0"/>
              <w:marRight w:val="0"/>
              <w:marTop w:val="0"/>
              <w:marBottom w:val="0"/>
              <w:divBdr>
                <w:top w:val="none" w:sz="0" w:space="0" w:color="auto"/>
                <w:left w:val="none" w:sz="0" w:space="0" w:color="auto"/>
                <w:bottom w:val="none" w:sz="0" w:space="0" w:color="auto"/>
                <w:right w:val="none" w:sz="0" w:space="0" w:color="auto"/>
              </w:divBdr>
              <w:divsChild>
                <w:div w:id="855077428">
                  <w:marLeft w:val="0"/>
                  <w:marRight w:val="0"/>
                  <w:marTop w:val="0"/>
                  <w:marBottom w:val="0"/>
                  <w:divBdr>
                    <w:top w:val="none" w:sz="0" w:space="0" w:color="auto"/>
                    <w:left w:val="none" w:sz="0" w:space="0" w:color="auto"/>
                    <w:bottom w:val="none" w:sz="0" w:space="0" w:color="auto"/>
                    <w:right w:val="none" w:sz="0" w:space="0" w:color="auto"/>
                  </w:divBdr>
                </w:div>
              </w:divsChild>
            </w:div>
            <w:div w:id="221868605">
              <w:marLeft w:val="0"/>
              <w:marRight w:val="0"/>
              <w:marTop w:val="0"/>
              <w:marBottom w:val="0"/>
              <w:divBdr>
                <w:top w:val="none" w:sz="0" w:space="0" w:color="auto"/>
                <w:left w:val="none" w:sz="0" w:space="0" w:color="auto"/>
                <w:bottom w:val="none" w:sz="0" w:space="0" w:color="auto"/>
                <w:right w:val="none" w:sz="0" w:space="0" w:color="auto"/>
              </w:divBdr>
              <w:divsChild>
                <w:div w:id="1116094669">
                  <w:marLeft w:val="0"/>
                  <w:marRight w:val="0"/>
                  <w:marTop w:val="0"/>
                  <w:marBottom w:val="0"/>
                  <w:divBdr>
                    <w:top w:val="none" w:sz="0" w:space="0" w:color="auto"/>
                    <w:left w:val="none" w:sz="0" w:space="0" w:color="auto"/>
                    <w:bottom w:val="none" w:sz="0" w:space="0" w:color="auto"/>
                    <w:right w:val="none" w:sz="0" w:space="0" w:color="auto"/>
                  </w:divBdr>
                </w:div>
              </w:divsChild>
            </w:div>
            <w:div w:id="217396308">
              <w:marLeft w:val="0"/>
              <w:marRight w:val="0"/>
              <w:marTop w:val="0"/>
              <w:marBottom w:val="0"/>
              <w:divBdr>
                <w:top w:val="none" w:sz="0" w:space="0" w:color="auto"/>
                <w:left w:val="none" w:sz="0" w:space="0" w:color="auto"/>
                <w:bottom w:val="none" w:sz="0" w:space="0" w:color="auto"/>
                <w:right w:val="none" w:sz="0" w:space="0" w:color="auto"/>
              </w:divBdr>
              <w:divsChild>
                <w:div w:id="863130573">
                  <w:marLeft w:val="0"/>
                  <w:marRight w:val="0"/>
                  <w:marTop w:val="0"/>
                  <w:marBottom w:val="0"/>
                  <w:divBdr>
                    <w:top w:val="none" w:sz="0" w:space="0" w:color="auto"/>
                    <w:left w:val="none" w:sz="0" w:space="0" w:color="auto"/>
                    <w:bottom w:val="none" w:sz="0" w:space="0" w:color="auto"/>
                    <w:right w:val="none" w:sz="0" w:space="0" w:color="auto"/>
                  </w:divBdr>
                </w:div>
              </w:divsChild>
            </w:div>
            <w:div w:id="1771391950">
              <w:marLeft w:val="0"/>
              <w:marRight w:val="0"/>
              <w:marTop w:val="0"/>
              <w:marBottom w:val="0"/>
              <w:divBdr>
                <w:top w:val="none" w:sz="0" w:space="0" w:color="auto"/>
                <w:left w:val="none" w:sz="0" w:space="0" w:color="auto"/>
                <w:bottom w:val="none" w:sz="0" w:space="0" w:color="auto"/>
                <w:right w:val="none" w:sz="0" w:space="0" w:color="auto"/>
              </w:divBdr>
              <w:divsChild>
                <w:div w:id="190459566">
                  <w:marLeft w:val="0"/>
                  <w:marRight w:val="0"/>
                  <w:marTop w:val="0"/>
                  <w:marBottom w:val="0"/>
                  <w:divBdr>
                    <w:top w:val="none" w:sz="0" w:space="0" w:color="auto"/>
                    <w:left w:val="none" w:sz="0" w:space="0" w:color="auto"/>
                    <w:bottom w:val="none" w:sz="0" w:space="0" w:color="auto"/>
                    <w:right w:val="none" w:sz="0" w:space="0" w:color="auto"/>
                  </w:divBdr>
                </w:div>
              </w:divsChild>
            </w:div>
            <w:div w:id="115218526">
              <w:marLeft w:val="0"/>
              <w:marRight w:val="0"/>
              <w:marTop w:val="0"/>
              <w:marBottom w:val="0"/>
              <w:divBdr>
                <w:top w:val="none" w:sz="0" w:space="0" w:color="auto"/>
                <w:left w:val="none" w:sz="0" w:space="0" w:color="auto"/>
                <w:bottom w:val="none" w:sz="0" w:space="0" w:color="auto"/>
                <w:right w:val="none" w:sz="0" w:space="0" w:color="auto"/>
              </w:divBdr>
              <w:divsChild>
                <w:div w:id="1069962576">
                  <w:marLeft w:val="0"/>
                  <w:marRight w:val="0"/>
                  <w:marTop w:val="0"/>
                  <w:marBottom w:val="0"/>
                  <w:divBdr>
                    <w:top w:val="none" w:sz="0" w:space="0" w:color="auto"/>
                    <w:left w:val="none" w:sz="0" w:space="0" w:color="auto"/>
                    <w:bottom w:val="none" w:sz="0" w:space="0" w:color="auto"/>
                    <w:right w:val="none" w:sz="0" w:space="0" w:color="auto"/>
                  </w:divBdr>
                </w:div>
              </w:divsChild>
            </w:div>
            <w:div w:id="2066248641">
              <w:marLeft w:val="0"/>
              <w:marRight w:val="0"/>
              <w:marTop w:val="0"/>
              <w:marBottom w:val="0"/>
              <w:divBdr>
                <w:top w:val="none" w:sz="0" w:space="0" w:color="auto"/>
                <w:left w:val="none" w:sz="0" w:space="0" w:color="auto"/>
                <w:bottom w:val="none" w:sz="0" w:space="0" w:color="auto"/>
                <w:right w:val="none" w:sz="0" w:space="0" w:color="auto"/>
              </w:divBdr>
              <w:divsChild>
                <w:div w:id="1300569056">
                  <w:marLeft w:val="0"/>
                  <w:marRight w:val="0"/>
                  <w:marTop w:val="0"/>
                  <w:marBottom w:val="0"/>
                  <w:divBdr>
                    <w:top w:val="none" w:sz="0" w:space="0" w:color="auto"/>
                    <w:left w:val="none" w:sz="0" w:space="0" w:color="auto"/>
                    <w:bottom w:val="none" w:sz="0" w:space="0" w:color="auto"/>
                    <w:right w:val="none" w:sz="0" w:space="0" w:color="auto"/>
                  </w:divBdr>
                </w:div>
              </w:divsChild>
            </w:div>
            <w:div w:id="1320575675">
              <w:marLeft w:val="0"/>
              <w:marRight w:val="0"/>
              <w:marTop w:val="0"/>
              <w:marBottom w:val="0"/>
              <w:divBdr>
                <w:top w:val="none" w:sz="0" w:space="0" w:color="auto"/>
                <w:left w:val="none" w:sz="0" w:space="0" w:color="auto"/>
                <w:bottom w:val="none" w:sz="0" w:space="0" w:color="auto"/>
                <w:right w:val="none" w:sz="0" w:space="0" w:color="auto"/>
              </w:divBdr>
              <w:divsChild>
                <w:div w:id="1722702676">
                  <w:marLeft w:val="0"/>
                  <w:marRight w:val="0"/>
                  <w:marTop w:val="0"/>
                  <w:marBottom w:val="0"/>
                  <w:divBdr>
                    <w:top w:val="none" w:sz="0" w:space="0" w:color="auto"/>
                    <w:left w:val="none" w:sz="0" w:space="0" w:color="auto"/>
                    <w:bottom w:val="none" w:sz="0" w:space="0" w:color="auto"/>
                    <w:right w:val="none" w:sz="0" w:space="0" w:color="auto"/>
                  </w:divBdr>
                </w:div>
              </w:divsChild>
            </w:div>
            <w:div w:id="101149573">
              <w:marLeft w:val="0"/>
              <w:marRight w:val="0"/>
              <w:marTop w:val="0"/>
              <w:marBottom w:val="0"/>
              <w:divBdr>
                <w:top w:val="none" w:sz="0" w:space="0" w:color="auto"/>
                <w:left w:val="none" w:sz="0" w:space="0" w:color="auto"/>
                <w:bottom w:val="none" w:sz="0" w:space="0" w:color="auto"/>
                <w:right w:val="none" w:sz="0" w:space="0" w:color="auto"/>
              </w:divBdr>
              <w:divsChild>
                <w:div w:id="1278414082">
                  <w:marLeft w:val="0"/>
                  <w:marRight w:val="0"/>
                  <w:marTop w:val="0"/>
                  <w:marBottom w:val="0"/>
                  <w:divBdr>
                    <w:top w:val="none" w:sz="0" w:space="0" w:color="auto"/>
                    <w:left w:val="none" w:sz="0" w:space="0" w:color="auto"/>
                    <w:bottom w:val="none" w:sz="0" w:space="0" w:color="auto"/>
                    <w:right w:val="none" w:sz="0" w:space="0" w:color="auto"/>
                  </w:divBdr>
                </w:div>
              </w:divsChild>
            </w:div>
            <w:div w:id="1974555629">
              <w:marLeft w:val="0"/>
              <w:marRight w:val="0"/>
              <w:marTop w:val="0"/>
              <w:marBottom w:val="0"/>
              <w:divBdr>
                <w:top w:val="none" w:sz="0" w:space="0" w:color="auto"/>
                <w:left w:val="none" w:sz="0" w:space="0" w:color="auto"/>
                <w:bottom w:val="none" w:sz="0" w:space="0" w:color="auto"/>
                <w:right w:val="none" w:sz="0" w:space="0" w:color="auto"/>
              </w:divBdr>
              <w:divsChild>
                <w:div w:id="1987316196">
                  <w:marLeft w:val="0"/>
                  <w:marRight w:val="0"/>
                  <w:marTop w:val="0"/>
                  <w:marBottom w:val="0"/>
                  <w:divBdr>
                    <w:top w:val="none" w:sz="0" w:space="0" w:color="auto"/>
                    <w:left w:val="none" w:sz="0" w:space="0" w:color="auto"/>
                    <w:bottom w:val="none" w:sz="0" w:space="0" w:color="auto"/>
                    <w:right w:val="none" w:sz="0" w:space="0" w:color="auto"/>
                  </w:divBdr>
                </w:div>
              </w:divsChild>
            </w:div>
            <w:div w:id="724373680">
              <w:marLeft w:val="0"/>
              <w:marRight w:val="0"/>
              <w:marTop w:val="0"/>
              <w:marBottom w:val="0"/>
              <w:divBdr>
                <w:top w:val="none" w:sz="0" w:space="0" w:color="auto"/>
                <w:left w:val="none" w:sz="0" w:space="0" w:color="auto"/>
                <w:bottom w:val="none" w:sz="0" w:space="0" w:color="auto"/>
                <w:right w:val="none" w:sz="0" w:space="0" w:color="auto"/>
              </w:divBdr>
              <w:divsChild>
                <w:div w:id="971668283">
                  <w:marLeft w:val="0"/>
                  <w:marRight w:val="0"/>
                  <w:marTop w:val="0"/>
                  <w:marBottom w:val="0"/>
                  <w:divBdr>
                    <w:top w:val="none" w:sz="0" w:space="0" w:color="auto"/>
                    <w:left w:val="none" w:sz="0" w:space="0" w:color="auto"/>
                    <w:bottom w:val="none" w:sz="0" w:space="0" w:color="auto"/>
                    <w:right w:val="none" w:sz="0" w:space="0" w:color="auto"/>
                  </w:divBdr>
                </w:div>
              </w:divsChild>
            </w:div>
            <w:div w:id="1646474671">
              <w:marLeft w:val="0"/>
              <w:marRight w:val="0"/>
              <w:marTop w:val="0"/>
              <w:marBottom w:val="0"/>
              <w:divBdr>
                <w:top w:val="none" w:sz="0" w:space="0" w:color="auto"/>
                <w:left w:val="none" w:sz="0" w:space="0" w:color="auto"/>
                <w:bottom w:val="none" w:sz="0" w:space="0" w:color="auto"/>
                <w:right w:val="none" w:sz="0" w:space="0" w:color="auto"/>
              </w:divBdr>
              <w:divsChild>
                <w:div w:id="1306936544">
                  <w:marLeft w:val="0"/>
                  <w:marRight w:val="0"/>
                  <w:marTop w:val="0"/>
                  <w:marBottom w:val="0"/>
                  <w:divBdr>
                    <w:top w:val="none" w:sz="0" w:space="0" w:color="auto"/>
                    <w:left w:val="none" w:sz="0" w:space="0" w:color="auto"/>
                    <w:bottom w:val="none" w:sz="0" w:space="0" w:color="auto"/>
                    <w:right w:val="none" w:sz="0" w:space="0" w:color="auto"/>
                  </w:divBdr>
                </w:div>
              </w:divsChild>
            </w:div>
            <w:div w:id="1641879479">
              <w:marLeft w:val="0"/>
              <w:marRight w:val="0"/>
              <w:marTop w:val="0"/>
              <w:marBottom w:val="0"/>
              <w:divBdr>
                <w:top w:val="none" w:sz="0" w:space="0" w:color="auto"/>
                <w:left w:val="none" w:sz="0" w:space="0" w:color="auto"/>
                <w:bottom w:val="none" w:sz="0" w:space="0" w:color="auto"/>
                <w:right w:val="none" w:sz="0" w:space="0" w:color="auto"/>
              </w:divBdr>
              <w:divsChild>
                <w:div w:id="546990533">
                  <w:marLeft w:val="0"/>
                  <w:marRight w:val="0"/>
                  <w:marTop w:val="0"/>
                  <w:marBottom w:val="0"/>
                  <w:divBdr>
                    <w:top w:val="none" w:sz="0" w:space="0" w:color="auto"/>
                    <w:left w:val="none" w:sz="0" w:space="0" w:color="auto"/>
                    <w:bottom w:val="none" w:sz="0" w:space="0" w:color="auto"/>
                    <w:right w:val="none" w:sz="0" w:space="0" w:color="auto"/>
                  </w:divBdr>
                </w:div>
              </w:divsChild>
            </w:div>
            <w:div w:id="1137067298">
              <w:marLeft w:val="0"/>
              <w:marRight w:val="0"/>
              <w:marTop w:val="0"/>
              <w:marBottom w:val="0"/>
              <w:divBdr>
                <w:top w:val="none" w:sz="0" w:space="0" w:color="auto"/>
                <w:left w:val="none" w:sz="0" w:space="0" w:color="auto"/>
                <w:bottom w:val="none" w:sz="0" w:space="0" w:color="auto"/>
                <w:right w:val="none" w:sz="0" w:space="0" w:color="auto"/>
              </w:divBdr>
              <w:divsChild>
                <w:div w:id="1372458160">
                  <w:marLeft w:val="0"/>
                  <w:marRight w:val="0"/>
                  <w:marTop w:val="0"/>
                  <w:marBottom w:val="0"/>
                  <w:divBdr>
                    <w:top w:val="none" w:sz="0" w:space="0" w:color="auto"/>
                    <w:left w:val="none" w:sz="0" w:space="0" w:color="auto"/>
                    <w:bottom w:val="none" w:sz="0" w:space="0" w:color="auto"/>
                    <w:right w:val="none" w:sz="0" w:space="0" w:color="auto"/>
                  </w:divBdr>
                </w:div>
              </w:divsChild>
            </w:div>
            <w:div w:id="1524783121">
              <w:marLeft w:val="0"/>
              <w:marRight w:val="0"/>
              <w:marTop w:val="0"/>
              <w:marBottom w:val="0"/>
              <w:divBdr>
                <w:top w:val="none" w:sz="0" w:space="0" w:color="auto"/>
                <w:left w:val="none" w:sz="0" w:space="0" w:color="auto"/>
                <w:bottom w:val="none" w:sz="0" w:space="0" w:color="auto"/>
                <w:right w:val="none" w:sz="0" w:space="0" w:color="auto"/>
              </w:divBdr>
              <w:divsChild>
                <w:div w:id="920606391">
                  <w:marLeft w:val="0"/>
                  <w:marRight w:val="0"/>
                  <w:marTop w:val="0"/>
                  <w:marBottom w:val="0"/>
                  <w:divBdr>
                    <w:top w:val="none" w:sz="0" w:space="0" w:color="auto"/>
                    <w:left w:val="none" w:sz="0" w:space="0" w:color="auto"/>
                    <w:bottom w:val="none" w:sz="0" w:space="0" w:color="auto"/>
                    <w:right w:val="none" w:sz="0" w:space="0" w:color="auto"/>
                  </w:divBdr>
                </w:div>
              </w:divsChild>
            </w:div>
            <w:div w:id="2063551834">
              <w:marLeft w:val="0"/>
              <w:marRight w:val="0"/>
              <w:marTop w:val="0"/>
              <w:marBottom w:val="0"/>
              <w:divBdr>
                <w:top w:val="none" w:sz="0" w:space="0" w:color="auto"/>
                <w:left w:val="none" w:sz="0" w:space="0" w:color="auto"/>
                <w:bottom w:val="none" w:sz="0" w:space="0" w:color="auto"/>
                <w:right w:val="none" w:sz="0" w:space="0" w:color="auto"/>
              </w:divBdr>
              <w:divsChild>
                <w:div w:id="798494087">
                  <w:marLeft w:val="0"/>
                  <w:marRight w:val="0"/>
                  <w:marTop w:val="0"/>
                  <w:marBottom w:val="0"/>
                  <w:divBdr>
                    <w:top w:val="none" w:sz="0" w:space="0" w:color="auto"/>
                    <w:left w:val="none" w:sz="0" w:space="0" w:color="auto"/>
                    <w:bottom w:val="none" w:sz="0" w:space="0" w:color="auto"/>
                    <w:right w:val="none" w:sz="0" w:space="0" w:color="auto"/>
                  </w:divBdr>
                </w:div>
              </w:divsChild>
            </w:div>
            <w:div w:id="1685086011">
              <w:marLeft w:val="0"/>
              <w:marRight w:val="0"/>
              <w:marTop w:val="0"/>
              <w:marBottom w:val="0"/>
              <w:divBdr>
                <w:top w:val="none" w:sz="0" w:space="0" w:color="auto"/>
                <w:left w:val="none" w:sz="0" w:space="0" w:color="auto"/>
                <w:bottom w:val="none" w:sz="0" w:space="0" w:color="auto"/>
                <w:right w:val="none" w:sz="0" w:space="0" w:color="auto"/>
              </w:divBdr>
              <w:divsChild>
                <w:div w:id="29499507">
                  <w:marLeft w:val="0"/>
                  <w:marRight w:val="0"/>
                  <w:marTop w:val="0"/>
                  <w:marBottom w:val="0"/>
                  <w:divBdr>
                    <w:top w:val="none" w:sz="0" w:space="0" w:color="auto"/>
                    <w:left w:val="none" w:sz="0" w:space="0" w:color="auto"/>
                    <w:bottom w:val="none" w:sz="0" w:space="0" w:color="auto"/>
                    <w:right w:val="none" w:sz="0" w:space="0" w:color="auto"/>
                  </w:divBdr>
                </w:div>
              </w:divsChild>
            </w:div>
            <w:div w:id="87850945">
              <w:marLeft w:val="0"/>
              <w:marRight w:val="0"/>
              <w:marTop w:val="0"/>
              <w:marBottom w:val="0"/>
              <w:divBdr>
                <w:top w:val="none" w:sz="0" w:space="0" w:color="auto"/>
                <w:left w:val="none" w:sz="0" w:space="0" w:color="auto"/>
                <w:bottom w:val="none" w:sz="0" w:space="0" w:color="auto"/>
                <w:right w:val="none" w:sz="0" w:space="0" w:color="auto"/>
              </w:divBdr>
              <w:divsChild>
                <w:div w:id="1914312862">
                  <w:marLeft w:val="0"/>
                  <w:marRight w:val="0"/>
                  <w:marTop w:val="0"/>
                  <w:marBottom w:val="0"/>
                  <w:divBdr>
                    <w:top w:val="none" w:sz="0" w:space="0" w:color="auto"/>
                    <w:left w:val="none" w:sz="0" w:space="0" w:color="auto"/>
                    <w:bottom w:val="none" w:sz="0" w:space="0" w:color="auto"/>
                    <w:right w:val="none" w:sz="0" w:space="0" w:color="auto"/>
                  </w:divBdr>
                </w:div>
              </w:divsChild>
            </w:div>
            <w:div w:id="1490708328">
              <w:marLeft w:val="0"/>
              <w:marRight w:val="0"/>
              <w:marTop w:val="0"/>
              <w:marBottom w:val="0"/>
              <w:divBdr>
                <w:top w:val="none" w:sz="0" w:space="0" w:color="auto"/>
                <w:left w:val="none" w:sz="0" w:space="0" w:color="auto"/>
                <w:bottom w:val="none" w:sz="0" w:space="0" w:color="auto"/>
                <w:right w:val="none" w:sz="0" w:space="0" w:color="auto"/>
              </w:divBdr>
              <w:divsChild>
                <w:div w:id="1211262915">
                  <w:marLeft w:val="0"/>
                  <w:marRight w:val="0"/>
                  <w:marTop w:val="0"/>
                  <w:marBottom w:val="0"/>
                  <w:divBdr>
                    <w:top w:val="none" w:sz="0" w:space="0" w:color="auto"/>
                    <w:left w:val="none" w:sz="0" w:space="0" w:color="auto"/>
                    <w:bottom w:val="none" w:sz="0" w:space="0" w:color="auto"/>
                    <w:right w:val="none" w:sz="0" w:space="0" w:color="auto"/>
                  </w:divBdr>
                </w:div>
              </w:divsChild>
            </w:div>
            <w:div w:id="1151677911">
              <w:marLeft w:val="0"/>
              <w:marRight w:val="0"/>
              <w:marTop w:val="0"/>
              <w:marBottom w:val="0"/>
              <w:divBdr>
                <w:top w:val="none" w:sz="0" w:space="0" w:color="auto"/>
                <w:left w:val="none" w:sz="0" w:space="0" w:color="auto"/>
                <w:bottom w:val="none" w:sz="0" w:space="0" w:color="auto"/>
                <w:right w:val="none" w:sz="0" w:space="0" w:color="auto"/>
              </w:divBdr>
              <w:divsChild>
                <w:div w:id="577060426">
                  <w:marLeft w:val="0"/>
                  <w:marRight w:val="0"/>
                  <w:marTop w:val="0"/>
                  <w:marBottom w:val="0"/>
                  <w:divBdr>
                    <w:top w:val="none" w:sz="0" w:space="0" w:color="auto"/>
                    <w:left w:val="none" w:sz="0" w:space="0" w:color="auto"/>
                    <w:bottom w:val="none" w:sz="0" w:space="0" w:color="auto"/>
                    <w:right w:val="none" w:sz="0" w:space="0" w:color="auto"/>
                  </w:divBdr>
                </w:div>
              </w:divsChild>
            </w:div>
            <w:div w:id="1279526241">
              <w:marLeft w:val="0"/>
              <w:marRight w:val="0"/>
              <w:marTop w:val="0"/>
              <w:marBottom w:val="0"/>
              <w:divBdr>
                <w:top w:val="none" w:sz="0" w:space="0" w:color="auto"/>
                <w:left w:val="none" w:sz="0" w:space="0" w:color="auto"/>
                <w:bottom w:val="none" w:sz="0" w:space="0" w:color="auto"/>
                <w:right w:val="none" w:sz="0" w:space="0" w:color="auto"/>
              </w:divBdr>
              <w:divsChild>
                <w:div w:id="390538785">
                  <w:marLeft w:val="0"/>
                  <w:marRight w:val="0"/>
                  <w:marTop w:val="0"/>
                  <w:marBottom w:val="0"/>
                  <w:divBdr>
                    <w:top w:val="none" w:sz="0" w:space="0" w:color="auto"/>
                    <w:left w:val="none" w:sz="0" w:space="0" w:color="auto"/>
                    <w:bottom w:val="none" w:sz="0" w:space="0" w:color="auto"/>
                    <w:right w:val="none" w:sz="0" w:space="0" w:color="auto"/>
                  </w:divBdr>
                </w:div>
              </w:divsChild>
            </w:div>
            <w:div w:id="1247809841">
              <w:marLeft w:val="0"/>
              <w:marRight w:val="0"/>
              <w:marTop w:val="0"/>
              <w:marBottom w:val="0"/>
              <w:divBdr>
                <w:top w:val="none" w:sz="0" w:space="0" w:color="auto"/>
                <w:left w:val="none" w:sz="0" w:space="0" w:color="auto"/>
                <w:bottom w:val="none" w:sz="0" w:space="0" w:color="auto"/>
                <w:right w:val="none" w:sz="0" w:space="0" w:color="auto"/>
              </w:divBdr>
              <w:divsChild>
                <w:div w:id="415442868">
                  <w:marLeft w:val="0"/>
                  <w:marRight w:val="0"/>
                  <w:marTop w:val="0"/>
                  <w:marBottom w:val="0"/>
                  <w:divBdr>
                    <w:top w:val="none" w:sz="0" w:space="0" w:color="auto"/>
                    <w:left w:val="none" w:sz="0" w:space="0" w:color="auto"/>
                    <w:bottom w:val="none" w:sz="0" w:space="0" w:color="auto"/>
                    <w:right w:val="none" w:sz="0" w:space="0" w:color="auto"/>
                  </w:divBdr>
                </w:div>
              </w:divsChild>
            </w:div>
            <w:div w:id="1375885937">
              <w:marLeft w:val="0"/>
              <w:marRight w:val="0"/>
              <w:marTop w:val="0"/>
              <w:marBottom w:val="0"/>
              <w:divBdr>
                <w:top w:val="none" w:sz="0" w:space="0" w:color="auto"/>
                <w:left w:val="none" w:sz="0" w:space="0" w:color="auto"/>
                <w:bottom w:val="none" w:sz="0" w:space="0" w:color="auto"/>
                <w:right w:val="none" w:sz="0" w:space="0" w:color="auto"/>
              </w:divBdr>
              <w:divsChild>
                <w:div w:id="26300017">
                  <w:marLeft w:val="0"/>
                  <w:marRight w:val="0"/>
                  <w:marTop w:val="0"/>
                  <w:marBottom w:val="0"/>
                  <w:divBdr>
                    <w:top w:val="none" w:sz="0" w:space="0" w:color="auto"/>
                    <w:left w:val="none" w:sz="0" w:space="0" w:color="auto"/>
                    <w:bottom w:val="none" w:sz="0" w:space="0" w:color="auto"/>
                    <w:right w:val="none" w:sz="0" w:space="0" w:color="auto"/>
                  </w:divBdr>
                </w:div>
              </w:divsChild>
            </w:div>
            <w:div w:id="1150945103">
              <w:marLeft w:val="0"/>
              <w:marRight w:val="0"/>
              <w:marTop w:val="0"/>
              <w:marBottom w:val="0"/>
              <w:divBdr>
                <w:top w:val="none" w:sz="0" w:space="0" w:color="auto"/>
                <w:left w:val="none" w:sz="0" w:space="0" w:color="auto"/>
                <w:bottom w:val="none" w:sz="0" w:space="0" w:color="auto"/>
                <w:right w:val="none" w:sz="0" w:space="0" w:color="auto"/>
              </w:divBdr>
              <w:divsChild>
                <w:div w:id="1390691254">
                  <w:marLeft w:val="0"/>
                  <w:marRight w:val="0"/>
                  <w:marTop w:val="0"/>
                  <w:marBottom w:val="0"/>
                  <w:divBdr>
                    <w:top w:val="none" w:sz="0" w:space="0" w:color="auto"/>
                    <w:left w:val="none" w:sz="0" w:space="0" w:color="auto"/>
                    <w:bottom w:val="none" w:sz="0" w:space="0" w:color="auto"/>
                    <w:right w:val="none" w:sz="0" w:space="0" w:color="auto"/>
                  </w:divBdr>
                </w:div>
              </w:divsChild>
            </w:div>
            <w:div w:id="682754333">
              <w:marLeft w:val="0"/>
              <w:marRight w:val="0"/>
              <w:marTop w:val="0"/>
              <w:marBottom w:val="0"/>
              <w:divBdr>
                <w:top w:val="none" w:sz="0" w:space="0" w:color="auto"/>
                <w:left w:val="none" w:sz="0" w:space="0" w:color="auto"/>
                <w:bottom w:val="none" w:sz="0" w:space="0" w:color="auto"/>
                <w:right w:val="none" w:sz="0" w:space="0" w:color="auto"/>
              </w:divBdr>
              <w:divsChild>
                <w:div w:id="1697778493">
                  <w:marLeft w:val="0"/>
                  <w:marRight w:val="0"/>
                  <w:marTop w:val="0"/>
                  <w:marBottom w:val="0"/>
                  <w:divBdr>
                    <w:top w:val="none" w:sz="0" w:space="0" w:color="auto"/>
                    <w:left w:val="none" w:sz="0" w:space="0" w:color="auto"/>
                    <w:bottom w:val="none" w:sz="0" w:space="0" w:color="auto"/>
                    <w:right w:val="none" w:sz="0" w:space="0" w:color="auto"/>
                  </w:divBdr>
                </w:div>
              </w:divsChild>
            </w:div>
            <w:div w:id="966006002">
              <w:marLeft w:val="0"/>
              <w:marRight w:val="0"/>
              <w:marTop w:val="0"/>
              <w:marBottom w:val="0"/>
              <w:divBdr>
                <w:top w:val="none" w:sz="0" w:space="0" w:color="auto"/>
                <w:left w:val="none" w:sz="0" w:space="0" w:color="auto"/>
                <w:bottom w:val="none" w:sz="0" w:space="0" w:color="auto"/>
                <w:right w:val="none" w:sz="0" w:space="0" w:color="auto"/>
              </w:divBdr>
              <w:divsChild>
                <w:div w:id="1302153352">
                  <w:marLeft w:val="0"/>
                  <w:marRight w:val="0"/>
                  <w:marTop w:val="0"/>
                  <w:marBottom w:val="0"/>
                  <w:divBdr>
                    <w:top w:val="none" w:sz="0" w:space="0" w:color="auto"/>
                    <w:left w:val="none" w:sz="0" w:space="0" w:color="auto"/>
                    <w:bottom w:val="none" w:sz="0" w:space="0" w:color="auto"/>
                    <w:right w:val="none" w:sz="0" w:space="0" w:color="auto"/>
                  </w:divBdr>
                </w:div>
              </w:divsChild>
            </w:div>
            <w:div w:id="1487546620">
              <w:marLeft w:val="0"/>
              <w:marRight w:val="0"/>
              <w:marTop w:val="0"/>
              <w:marBottom w:val="0"/>
              <w:divBdr>
                <w:top w:val="none" w:sz="0" w:space="0" w:color="auto"/>
                <w:left w:val="none" w:sz="0" w:space="0" w:color="auto"/>
                <w:bottom w:val="none" w:sz="0" w:space="0" w:color="auto"/>
                <w:right w:val="none" w:sz="0" w:space="0" w:color="auto"/>
              </w:divBdr>
              <w:divsChild>
                <w:div w:id="97915671">
                  <w:marLeft w:val="0"/>
                  <w:marRight w:val="0"/>
                  <w:marTop w:val="0"/>
                  <w:marBottom w:val="0"/>
                  <w:divBdr>
                    <w:top w:val="none" w:sz="0" w:space="0" w:color="auto"/>
                    <w:left w:val="none" w:sz="0" w:space="0" w:color="auto"/>
                    <w:bottom w:val="none" w:sz="0" w:space="0" w:color="auto"/>
                    <w:right w:val="none" w:sz="0" w:space="0" w:color="auto"/>
                  </w:divBdr>
                </w:div>
              </w:divsChild>
            </w:div>
            <w:div w:id="597055913">
              <w:marLeft w:val="0"/>
              <w:marRight w:val="0"/>
              <w:marTop w:val="0"/>
              <w:marBottom w:val="0"/>
              <w:divBdr>
                <w:top w:val="none" w:sz="0" w:space="0" w:color="auto"/>
                <w:left w:val="none" w:sz="0" w:space="0" w:color="auto"/>
                <w:bottom w:val="none" w:sz="0" w:space="0" w:color="auto"/>
                <w:right w:val="none" w:sz="0" w:space="0" w:color="auto"/>
              </w:divBdr>
              <w:divsChild>
                <w:div w:id="1714118367">
                  <w:marLeft w:val="0"/>
                  <w:marRight w:val="0"/>
                  <w:marTop w:val="0"/>
                  <w:marBottom w:val="0"/>
                  <w:divBdr>
                    <w:top w:val="none" w:sz="0" w:space="0" w:color="auto"/>
                    <w:left w:val="none" w:sz="0" w:space="0" w:color="auto"/>
                    <w:bottom w:val="none" w:sz="0" w:space="0" w:color="auto"/>
                    <w:right w:val="none" w:sz="0" w:space="0" w:color="auto"/>
                  </w:divBdr>
                </w:div>
              </w:divsChild>
            </w:div>
            <w:div w:id="1095707707">
              <w:marLeft w:val="0"/>
              <w:marRight w:val="0"/>
              <w:marTop w:val="0"/>
              <w:marBottom w:val="0"/>
              <w:divBdr>
                <w:top w:val="none" w:sz="0" w:space="0" w:color="auto"/>
                <w:left w:val="none" w:sz="0" w:space="0" w:color="auto"/>
                <w:bottom w:val="none" w:sz="0" w:space="0" w:color="auto"/>
                <w:right w:val="none" w:sz="0" w:space="0" w:color="auto"/>
              </w:divBdr>
              <w:divsChild>
                <w:div w:id="1490321088">
                  <w:marLeft w:val="0"/>
                  <w:marRight w:val="0"/>
                  <w:marTop w:val="0"/>
                  <w:marBottom w:val="0"/>
                  <w:divBdr>
                    <w:top w:val="none" w:sz="0" w:space="0" w:color="auto"/>
                    <w:left w:val="none" w:sz="0" w:space="0" w:color="auto"/>
                    <w:bottom w:val="none" w:sz="0" w:space="0" w:color="auto"/>
                    <w:right w:val="none" w:sz="0" w:space="0" w:color="auto"/>
                  </w:divBdr>
                </w:div>
                <w:div w:id="1068650390">
                  <w:marLeft w:val="0"/>
                  <w:marRight w:val="0"/>
                  <w:marTop w:val="0"/>
                  <w:marBottom w:val="0"/>
                  <w:divBdr>
                    <w:top w:val="none" w:sz="0" w:space="0" w:color="auto"/>
                    <w:left w:val="none" w:sz="0" w:space="0" w:color="auto"/>
                    <w:bottom w:val="none" w:sz="0" w:space="0" w:color="auto"/>
                    <w:right w:val="none" w:sz="0" w:space="0" w:color="auto"/>
                  </w:divBdr>
                </w:div>
              </w:divsChild>
            </w:div>
            <w:div w:id="207493800">
              <w:marLeft w:val="0"/>
              <w:marRight w:val="0"/>
              <w:marTop w:val="0"/>
              <w:marBottom w:val="0"/>
              <w:divBdr>
                <w:top w:val="none" w:sz="0" w:space="0" w:color="auto"/>
                <w:left w:val="none" w:sz="0" w:space="0" w:color="auto"/>
                <w:bottom w:val="none" w:sz="0" w:space="0" w:color="auto"/>
                <w:right w:val="none" w:sz="0" w:space="0" w:color="auto"/>
              </w:divBdr>
              <w:divsChild>
                <w:div w:id="1824538001">
                  <w:marLeft w:val="0"/>
                  <w:marRight w:val="0"/>
                  <w:marTop w:val="0"/>
                  <w:marBottom w:val="0"/>
                  <w:divBdr>
                    <w:top w:val="none" w:sz="0" w:space="0" w:color="auto"/>
                    <w:left w:val="none" w:sz="0" w:space="0" w:color="auto"/>
                    <w:bottom w:val="none" w:sz="0" w:space="0" w:color="auto"/>
                    <w:right w:val="none" w:sz="0" w:space="0" w:color="auto"/>
                  </w:divBdr>
                </w:div>
              </w:divsChild>
            </w:div>
            <w:div w:id="1172992622">
              <w:marLeft w:val="0"/>
              <w:marRight w:val="0"/>
              <w:marTop w:val="0"/>
              <w:marBottom w:val="0"/>
              <w:divBdr>
                <w:top w:val="none" w:sz="0" w:space="0" w:color="auto"/>
                <w:left w:val="none" w:sz="0" w:space="0" w:color="auto"/>
                <w:bottom w:val="none" w:sz="0" w:space="0" w:color="auto"/>
                <w:right w:val="none" w:sz="0" w:space="0" w:color="auto"/>
              </w:divBdr>
              <w:divsChild>
                <w:div w:id="544413426">
                  <w:marLeft w:val="0"/>
                  <w:marRight w:val="0"/>
                  <w:marTop w:val="0"/>
                  <w:marBottom w:val="0"/>
                  <w:divBdr>
                    <w:top w:val="none" w:sz="0" w:space="0" w:color="auto"/>
                    <w:left w:val="none" w:sz="0" w:space="0" w:color="auto"/>
                    <w:bottom w:val="none" w:sz="0" w:space="0" w:color="auto"/>
                    <w:right w:val="none" w:sz="0" w:space="0" w:color="auto"/>
                  </w:divBdr>
                </w:div>
              </w:divsChild>
            </w:div>
            <w:div w:id="797182256">
              <w:marLeft w:val="0"/>
              <w:marRight w:val="0"/>
              <w:marTop w:val="0"/>
              <w:marBottom w:val="0"/>
              <w:divBdr>
                <w:top w:val="none" w:sz="0" w:space="0" w:color="auto"/>
                <w:left w:val="none" w:sz="0" w:space="0" w:color="auto"/>
                <w:bottom w:val="none" w:sz="0" w:space="0" w:color="auto"/>
                <w:right w:val="none" w:sz="0" w:space="0" w:color="auto"/>
              </w:divBdr>
              <w:divsChild>
                <w:div w:id="216474988">
                  <w:marLeft w:val="0"/>
                  <w:marRight w:val="0"/>
                  <w:marTop w:val="0"/>
                  <w:marBottom w:val="0"/>
                  <w:divBdr>
                    <w:top w:val="none" w:sz="0" w:space="0" w:color="auto"/>
                    <w:left w:val="none" w:sz="0" w:space="0" w:color="auto"/>
                    <w:bottom w:val="none" w:sz="0" w:space="0" w:color="auto"/>
                    <w:right w:val="none" w:sz="0" w:space="0" w:color="auto"/>
                  </w:divBdr>
                </w:div>
              </w:divsChild>
            </w:div>
            <w:div w:id="1495872856">
              <w:marLeft w:val="0"/>
              <w:marRight w:val="0"/>
              <w:marTop w:val="0"/>
              <w:marBottom w:val="0"/>
              <w:divBdr>
                <w:top w:val="none" w:sz="0" w:space="0" w:color="auto"/>
                <w:left w:val="none" w:sz="0" w:space="0" w:color="auto"/>
                <w:bottom w:val="none" w:sz="0" w:space="0" w:color="auto"/>
                <w:right w:val="none" w:sz="0" w:space="0" w:color="auto"/>
              </w:divBdr>
              <w:divsChild>
                <w:div w:id="324742009">
                  <w:marLeft w:val="0"/>
                  <w:marRight w:val="0"/>
                  <w:marTop w:val="0"/>
                  <w:marBottom w:val="0"/>
                  <w:divBdr>
                    <w:top w:val="none" w:sz="0" w:space="0" w:color="auto"/>
                    <w:left w:val="none" w:sz="0" w:space="0" w:color="auto"/>
                    <w:bottom w:val="none" w:sz="0" w:space="0" w:color="auto"/>
                    <w:right w:val="none" w:sz="0" w:space="0" w:color="auto"/>
                  </w:divBdr>
                </w:div>
              </w:divsChild>
            </w:div>
            <w:div w:id="335957627">
              <w:marLeft w:val="0"/>
              <w:marRight w:val="0"/>
              <w:marTop w:val="0"/>
              <w:marBottom w:val="0"/>
              <w:divBdr>
                <w:top w:val="none" w:sz="0" w:space="0" w:color="auto"/>
                <w:left w:val="none" w:sz="0" w:space="0" w:color="auto"/>
                <w:bottom w:val="none" w:sz="0" w:space="0" w:color="auto"/>
                <w:right w:val="none" w:sz="0" w:space="0" w:color="auto"/>
              </w:divBdr>
              <w:divsChild>
                <w:div w:id="60636258">
                  <w:marLeft w:val="0"/>
                  <w:marRight w:val="0"/>
                  <w:marTop w:val="0"/>
                  <w:marBottom w:val="0"/>
                  <w:divBdr>
                    <w:top w:val="none" w:sz="0" w:space="0" w:color="auto"/>
                    <w:left w:val="none" w:sz="0" w:space="0" w:color="auto"/>
                    <w:bottom w:val="none" w:sz="0" w:space="0" w:color="auto"/>
                    <w:right w:val="none" w:sz="0" w:space="0" w:color="auto"/>
                  </w:divBdr>
                </w:div>
              </w:divsChild>
            </w:div>
            <w:div w:id="1379285486">
              <w:marLeft w:val="0"/>
              <w:marRight w:val="0"/>
              <w:marTop w:val="0"/>
              <w:marBottom w:val="0"/>
              <w:divBdr>
                <w:top w:val="none" w:sz="0" w:space="0" w:color="auto"/>
                <w:left w:val="none" w:sz="0" w:space="0" w:color="auto"/>
                <w:bottom w:val="none" w:sz="0" w:space="0" w:color="auto"/>
                <w:right w:val="none" w:sz="0" w:space="0" w:color="auto"/>
              </w:divBdr>
              <w:divsChild>
                <w:div w:id="1391536683">
                  <w:marLeft w:val="0"/>
                  <w:marRight w:val="0"/>
                  <w:marTop w:val="0"/>
                  <w:marBottom w:val="0"/>
                  <w:divBdr>
                    <w:top w:val="none" w:sz="0" w:space="0" w:color="auto"/>
                    <w:left w:val="none" w:sz="0" w:space="0" w:color="auto"/>
                    <w:bottom w:val="none" w:sz="0" w:space="0" w:color="auto"/>
                    <w:right w:val="none" w:sz="0" w:space="0" w:color="auto"/>
                  </w:divBdr>
                </w:div>
              </w:divsChild>
            </w:div>
            <w:div w:id="366221281">
              <w:marLeft w:val="0"/>
              <w:marRight w:val="0"/>
              <w:marTop w:val="0"/>
              <w:marBottom w:val="0"/>
              <w:divBdr>
                <w:top w:val="none" w:sz="0" w:space="0" w:color="auto"/>
                <w:left w:val="none" w:sz="0" w:space="0" w:color="auto"/>
                <w:bottom w:val="none" w:sz="0" w:space="0" w:color="auto"/>
                <w:right w:val="none" w:sz="0" w:space="0" w:color="auto"/>
              </w:divBdr>
              <w:divsChild>
                <w:div w:id="1720665607">
                  <w:marLeft w:val="0"/>
                  <w:marRight w:val="0"/>
                  <w:marTop w:val="0"/>
                  <w:marBottom w:val="0"/>
                  <w:divBdr>
                    <w:top w:val="none" w:sz="0" w:space="0" w:color="auto"/>
                    <w:left w:val="none" w:sz="0" w:space="0" w:color="auto"/>
                    <w:bottom w:val="none" w:sz="0" w:space="0" w:color="auto"/>
                    <w:right w:val="none" w:sz="0" w:space="0" w:color="auto"/>
                  </w:divBdr>
                </w:div>
              </w:divsChild>
            </w:div>
            <w:div w:id="653796467">
              <w:marLeft w:val="0"/>
              <w:marRight w:val="0"/>
              <w:marTop w:val="0"/>
              <w:marBottom w:val="0"/>
              <w:divBdr>
                <w:top w:val="none" w:sz="0" w:space="0" w:color="auto"/>
                <w:left w:val="none" w:sz="0" w:space="0" w:color="auto"/>
                <w:bottom w:val="none" w:sz="0" w:space="0" w:color="auto"/>
                <w:right w:val="none" w:sz="0" w:space="0" w:color="auto"/>
              </w:divBdr>
              <w:divsChild>
                <w:div w:id="704987665">
                  <w:marLeft w:val="0"/>
                  <w:marRight w:val="0"/>
                  <w:marTop w:val="0"/>
                  <w:marBottom w:val="0"/>
                  <w:divBdr>
                    <w:top w:val="none" w:sz="0" w:space="0" w:color="auto"/>
                    <w:left w:val="none" w:sz="0" w:space="0" w:color="auto"/>
                    <w:bottom w:val="none" w:sz="0" w:space="0" w:color="auto"/>
                    <w:right w:val="none" w:sz="0" w:space="0" w:color="auto"/>
                  </w:divBdr>
                </w:div>
              </w:divsChild>
            </w:div>
            <w:div w:id="778649354">
              <w:marLeft w:val="0"/>
              <w:marRight w:val="0"/>
              <w:marTop w:val="0"/>
              <w:marBottom w:val="0"/>
              <w:divBdr>
                <w:top w:val="none" w:sz="0" w:space="0" w:color="auto"/>
                <w:left w:val="none" w:sz="0" w:space="0" w:color="auto"/>
                <w:bottom w:val="none" w:sz="0" w:space="0" w:color="auto"/>
                <w:right w:val="none" w:sz="0" w:space="0" w:color="auto"/>
              </w:divBdr>
              <w:divsChild>
                <w:div w:id="1789809945">
                  <w:marLeft w:val="0"/>
                  <w:marRight w:val="0"/>
                  <w:marTop w:val="0"/>
                  <w:marBottom w:val="0"/>
                  <w:divBdr>
                    <w:top w:val="none" w:sz="0" w:space="0" w:color="auto"/>
                    <w:left w:val="none" w:sz="0" w:space="0" w:color="auto"/>
                    <w:bottom w:val="none" w:sz="0" w:space="0" w:color="auto"/>
                    <w:right w:val="none" w:sz="0" w:space="0" w:color="auto"/>
                  </w:divBdr>
                </w:div>
              </w:divsChild>
            </w:div>
            <w:div w:id="1548420271">
              <w:marLeft w:val="0"/>
              <w:marRight w:val="0"/>
              <w:marTop w:val="0"/>
              <w:marBottom w:val="0"/>
              <w:divBdr>
                <w:top w:val="none" w:sz="0" w:space="0" w:color="auto"/>
                <w:left w:val="none" w:sz="0" w:space="0" w:color="auto"/>
                <w:bottom w:val="none" w:sz="0" w:space="0" w:color="auto"/>
                <w:right w:val="none" w:sz="0" w:space="0" w:color="auto"/>
              </w:divBdr>
              <w:divsChild>
                <w:div w:id="524488234">
                  <w:marLeft w:val="0"/>
                  <w:marRight w:val="0"/>
                  <w:marTop w:val="0"/>
                  <w:marBottom w:val="0"/>
                  <w:divBdr>
                    <w:top w:val="none" w:sz="0" w:space="0" w:color="auto"/>
                    <w:left w:val="none" w:sz="0" w:space="0" w:color="auto"/>
                    <w:bottom w:val="none" w:sz="0" w:space="0" w:color="auto"/>
                    <w:right w:val="none" w:sz="0" w:space="0" w:color="auto"/>
                  </w:divBdr>
                </w:div>
              </w:divsChild>
            </w:div>
            <w:div w:id="1652178611">
              <w:marLeft w:val="0"/>
              <w:marRight w:val="0"/>
              <w:marTop w:val="0"/>
              <w:marBottom w:val="0"/>
              <w:divBdr>
                <w:top w:val="none" w:sz="0" w:space="0" w:color="auto"/>
                <w:left w:val="none" w:sz="0" w:space="0" w:color="auto"/>
                <w:bottom w:val="none" w:sz="0" w:space="0" w:color="auto"/>
                <w:right w:val="none" w:sz="0" w:space="0" w:color="auto"/>
              </w:divBdr>
              <w:divsChild>
                <w:div w:id="960182705">
                  <w:marLeft w:val="0"/>
                  <w:marRight w:val="0"/>
                  <w:marTop w:val="0"/>
                  <w:marBottom w:val="0"/>
                  <w:divBdr>
                    <w:top w:val="none" w:sz="0" w:space="0" w:color="auto"/>
                    <w:left w:val="none" w:sz="0" w:space="0" w:color="auto"/>
                    <w:bottom w:val="none" w:sz="0" w:space="0" w:color="auto"/>
                    <w:right w:val="none" w:sz="0" w:space="0" w:color="auto"/>
                  </w:divBdr>
                </w:div>
              </w:divsChild>
            </w:div>
            <w:div w:id="640621726">
              <w:marLeft w:val="0"/>
              <w:marRight w:val="0"/>
              <w:marTop w:val="0"/>
              <w:marBottom w:val="0"/>
              <w:divBdr>
                <w:top w:val="none" w:sz="0" w:space="0" w:color="auto"/>
                <w:left w:val="none" w:sz="0" w:space="0" w:color="auto"/>
                <w:bottom w:val="none" w:sz="0" w:space="0" w:color="auto"/>
                <w:right w:val="none" w:sz="0" w:space="0" w:color="auto"/>
              </w:divBdr>
              <w:divsChild>
                <w:div w:id="2146390860">
                  <w:marLeft w:val="0"/>
                  <w:marRight w:val="0"/>
                  <w:marTop w:val="0"/>
                  <w:marBottom w:val="0"/>
                  <w:divBdr>
                    <w:top w:val="none" w:sz="0" w:space="0" w:color="auto"/>
                    <w:left w:val="none" w:sz="0" w:space="0" w:color="auto"/>
                    <w:bottom w:val="none" w:sz="0" w:space="0" w:color="auto"/>
                    <w:right w:val="none" w:sz="0" w:space="0" w:color="auto"/>
                  </w:divBdr>
                </w:div>
              </w:divsChild>
            </w:div>
            <w:div w:id="176119855">
              <w:marLeft w:val="0"/>
              <w:marRight w:val="0"/>
              <w:marTop w:val="0"/>
              <w:marBottom w:val="0"/>
              <w:divBdr>
                <w:top w:val="none" w:sz="0" w:space="0" w:color="auto"/>
                <w:left w:val="none" w:sz="0" w:space="0" w:color="auto"/>
                <w:bottom w:val="none" w:sz="0" w:space="0" w:color="auto"/>
                <w:right w:val="none" w:sz="0" w:space="0" w:color="auto"/>
              </w:divBdr>
              <w:divsChild>
                <w:div w:id="1958633632">
                  <w:marLeft w:val="0"/>
                  <w:marRight w:val="0"/>
                  <w:marTop w:val="0"/>
                  <w:marBottom w:val="0"/>
                  <w:divBdr>
                    <w:top w:val="none" w:sz="0" w:space="0" w:color="auto"/>
                    <w:left w:val="none" w:sz="0" w:space="0" w:color="auto"/>
                    <w:bottom w:val="none" w:sz="0" w:space="0" w:color="auto"/>
                    <w:right w:val="none" w:sz="0" w:space="0" w:color="auto"/>
                  </w:divBdr>
                </w:div>
                <w:div w:id="197283739">
                  <w:marLeft w:val="0"/>
                  <w:marRight w:val="0"/>
                  <w:marTop w:val="0"/>
                  <w:marBottom w:val="0"/>
                  <w:divBdr>
                    <w:top w:val="none" w:sz="0" w:space="0" w:color="auto"/>
                    <w:left w:val="none" w:sz="0" w:space="0" w:color="auto"/>
                    <w:bottom w:val="none" w:sz="0" w:space="0" w:color="auto"/>
                    <w:right w:val="none" w:sz="0" w:space="0" w:color="auto"/>
                  </w:divBdr>
                </w:div>
              </w:divsChild>
            </w:div>
            <w:div w:id="953056604">
              <w:marLeft w:val="0"/>
              <w:marRight w:val="0"/>
              <w:marTop w:val="0"/>
              <w:marBottom w:val="0"/>
              <w:divBdr>
                <w:top w:val="none" w:sz="0" w:space="0" w:color="auto"/>
                <w:left w:val="none" w:sz="0" w:space="0" w:color="auto"/>
                <w:bottom w:val="none" w:sz="0" w:space="0" w:color="auto"/>
                <w:right w:val="none" w:sz="0" w:space="0" w:color="auto"/>
              </w:divBdr>
              <w:divsChild>
                <w:div w:id="121312232">
                  <w:marLeft w:val="0"/>
                  <w:marRight w:val="0"/>
                  <w:marTop w:val="0"/>
                  <w:marBottom w:val="0"/>
                  <w:divBdr>
                    <w:top w:val="none" w:sz="0" w:space="0" w:color="auto"/>
                    <w:left w:val="none" w:sz="0" w:space="0" w:color="auto"/>
                    <w:bottom w:val="none" w:sz="0" w:space="0" w:color="auto"/>
                    <w:right w:val="none" w:sz="0" w:space="0" w:color="auto"/>
                  </w:divBdr>
                </w:div>
              </w:divsChild>
            </w:div>
            <w:div w:id="1806199406">
              <w:marLeft w:val="0"/>
              <w:marRight w:val="0"/>
              <w:marTop w:val="0"/>
              <w:marBottom w:val="0"/>
              <w:divBdr>
                <w:top w:val="none" w:sz="0" w:space="0" w:color="auto"/>
                <w:left w:val="none" w:sz="0" w:space="0" w:color="auto"/>
                <w:bottom w:val="none" w:sz="0" w:space="0" w:color="auto"/>
                <w:right w:val="none" w:sz="0" w:space="0" w:color="auto"/>
              </w:divBdr>
              <w:divsChild>
                <w:div w:id="1318262922">
                  <w:marLeft w:val="0"/>
                  <w:marRight w:val="0"/>
                  <w:marTop w:val="0"/>
                  <w:marBottom w:val="0"/>
                  <w:divBdr>
                    <w:top w:val="none" w:sz="0" w:space="0" w:color="auto"/>
                    <w:left w:val="none" w:sz="0" w:space="0" w:color="auto"/>
                    <w:bottom w:val="none" w:sz="0" w:space="0" w:color="auto"/>
                    <w:right w:val="none" w:sz="0" w:space="0" w:color="auto"/>
                  </w:divBdr>
                </w:div>
              </w:divsChild>
            </w:div>
            <w:div w:id="114645844">
              <w:marLeft w:val="0"/>
              <w:marRight w:val="0"/>
              <w:marTop w:val="0"/>
              <w:marBottom w:val="0"/>
              <w:divBdr>
                <w:top w:val="none" w:sz="0" w:space="0" w:color="auto"/>
                <w:left w:val="none" w:sz="0" w:space="0" w:color="auto"/>
                <w:bottom w:val="none" w:sz="0" w:space="0" w:color="auto"/>
                <w:right w:val="none" w:sz="0" w:space="0" w:color="auto"/>
              </w:divBdr>
              <w:divsChild>
                <w:div w:id="849488782">
                  <w:marLeft w:val="0"/>
                  <w:marRight w:val="0"/>
                  <w:marTop w:val="0"/>
                  <w:marBottom w:val="0"/>
                  <w:divBdr>
                    <w:top w:val="none" w:sz="0" w:space="0" w:color="auto"/>
                    <w:left w:val="none" w:sz="0" w:space="0" w:color="auto"/>
                    <w:bottom w:val="none" w:sz="0" w:space="0" w:color="auto"/>
                    <w:right w:val="none" w:sz="0" w:space="0" w:color="auto"/>
                  </w:divBdr>
                </w:div>
              </w:divsChild>
            </w:div>
            <w:div w:id="1223521755">
              <w:marLeft w:val="0"/>
              <w:marRight w:val="0"/>
              <w:marTop w:val="0"/>
              <w:marBottom w:val="0"/>
              <w:divBdr>
                <w:top w:val="none" w:sz="0" w:space="0" w:color="auto"/>
                <w:left w:val="none" w:sz="0" w:space="0" w:color="auto"/>
                <w:bottom w:val="none" w:sz="0" w:space="0" w:color="auto"/>
                <w:right w:val="none" w:sz="0" w:space="0" w:color="auto"/>
              </w:divBdr>
              <w:divsChild>
                <w:div w:id="947465621">
                  <w:marLeft w:val="0"/>
                  <w:marRight w:val="0"/>
                  <w:marTop w:val="0"/>
                  <w:marBottom w:val="0"/>
                  <w:divBdr>
                    <w:top w:val="none" w:sz="0" w:space="0" w:color="auto"/>
                    <w:left w:val="none" w:sz="0" w:space="0" w:color="auto"/>
                    <w:bottom w:val="none" w:sz="0" w:space="0" w:color="auto"/>
                    <w:right w:val="none" w:sz="0" w:space="0" w:color="auto"/>
                  </w:divBdr>
                </w:div>
              </w:divsChild>
            </w:div>
            <w:div w:id="1705524541">
              <w:marLeft w:val="0"/>
              <w:marRight w:val="0"/>
              <w:marTop w:val="0"/>
              <w:marBottom w:val="0"/>
              <w:divBdr>
                <w:top w:val="none" w:sz="0" w:space="0" w:color="auto"/>
                <w:left w:val="none" w:sz="0" w:space="0" w:color="auto"/>
                <w:bottom w:val="none" w:sz="0" w:space="0" w:color="auto"/>
                <w:right w:val="none" w:sz="0" w:space="0" w:color="auto"/>
              </w:divBdr>
              <w:divsChild>
                <w:div w:id="236063724">
                  <w:marLeft w:val="0"/>
                  <w:marRight w:val="0"/>
                  <w:marTop w:val="0"/>
                  <w:marBottom w:val="0"/>
                  <w:divBdr>
                    <w:top w:val="none" w:sz="0" w:space="0" w:color="auto"/>
                    <w:left w:val="none" w:sz="0" w:space="0" w:color="auto"/>
                    <w:bottom w:val="none" w:sz="0" w:space="0" w:color="auto"/>
                    <w:right w:val="none" w:sz="0" w:space="0" w:color="auto"/>
                  </w:divBdr>
                </w:div>
              </w:divsChild>
            </w:div>
            <w:div w:id="1946423378">
              <w:marLeft w:val="0"/>
              <w:marRight w:val="0"/>
              <w:marTop w:val="0"/>
              <w:marBottom w:val="0"/>
              <w:divBdr>
                <w:top w:val="none" w:sz="0" w:space="0" w:color="auto"/>
                <w:left w:val="none" w:sz="0" w:space="0" w:color="auto"/>
                <w:bottom w:val="none" w:sz="0" w:space="0" w:color="auto"/>
                <w:right w:val="none" w:sz="0" w:space="0" w:color="auto"/>
              </w:divBdr>
              <w:divsChild>
                <w:div w:id="1597589862">
                  <w:marLeft w:val="0"/>
                  <w:marRight w:val="0"/>
                  <w:marTop w:val="0"/>
                  <w:marBottom w:val="0"/>
                  <w:divBdr>
                    <w:top w:val="none" w:sz="0" w:space="0" w:color="auto"/>
                    <w:left w:val="none" w:sz="0" w:space="0" w:color="auto"/>
                    <w:bottom w:val="none" w:sz="0" w:space="0" w:color="auto"/>
                    <w:right w:val="none" w:sz="0" w:space="0" w:color="auto"/>
                  </w:divBdr>
                </w:div>
              </w:divsChild>
            </w:div>
            <w:div w:id="18896003">
              <w:marLeft w:val="0"/>
              <w:marRight w:val="0"/>
              <w:marTop w:val="0"/>
              <w:marBottom w:val="0"/>
              <w:divBdr>
                <w:top w:val="none" w:sz="0" w:space="0" w:color="auto"/>
                <w:left w:val="none" w:sz="0" w:space="0" w:color="auto"/>
                <w:bottom w:val="none" w:sz="0" w:space="0" w:color="auto"/>
                <w:right w:val="none" w:sz="0" w:space="0" w:color="auto"/>
              </w:divBdr>
              <w:divsChild>
                <w:div w:id="739596758">
                  <w:marLeft w:val="0"/>
                  <w:marRight w:val="0"/>
                  <w:marTop w:val="0"/>
                  <w:marBottom w:val="0"/>
                  <w:divBdr>
                    <w:top w:val="none" w:sz="0" w:space="0" w:color="auto"/>
                    <w:left w:val="none" w:sz="0" w:space="0" w:color="auto"/>
                    <w:bottom w:val="none" w:sz="0" w:space="0" w:color="auto"/>
                    <w:right w:val="none" w:sz="0" w:space="0" w:color="auto"/>
                  </w:divBdr>
                </w:div>
              </w:divsChild>
            </w:div>
            <w:div w:id="294608045">
              <w:marLeft w:val="0"/>
              <w:marRight w:val="0"/>
              <w:marTop w:val="0"/>
              <w:marBottom w:val="0"/>
              <w:divBdr>
                <w:top w:val="none" w:sz="0" w:space="0" w:color="auto"/>
                <w:left w:val="none" w:sz="0" w:space="0" w:color="auto"/>
                <w:bottom w:val="none" w:sz="0" w:space="0" w:color="auto"/>
                <w:right w:val="none" w:sz="0" w:space="0" w:color="auto"/>
              </w:divBdr>
              <w:divsChild>
                <w:div w:id="923958648">
                  <w:marLeft w:val="0"/>
                  <w:marRight w:val="0"/>
                  <w:marTop w:val="0"/>
                  <w:marBottom w:val="0"/>
                  <w:divBdr>
                    <w:top w:val="none" w:sz="0" w:space="0" w:color="auto"/>
                    <w:left w:val="none" w:sz="0" w:space="0" w:color="auto"/>
                    <w:bottom w:val="none" w:sz="0" w:space="0" w:color="auto"/>
                    <w:right w:val="none" w:sz="0" w:space="0" w:color="auto"/>
                  </w:divBdr>
                </w:div>
              </w:divsChild>
            </w:div>
            <w:div w:id="1718238851">
              <w:marLeft w:val="0"/>
              <w:marRight w:val="0"/>
              <w:marTop w:val="0"/>
              <w:marBottom w:val="0"/>
              <w:divBdr>
                <w:top w:val="none" w:sz="0" w:space="0" w:color="auto"/>
                <w:left w:val="none" w:sz="0" w:space="0" w:color="auto"/>
                <w:bottom w:val="none" w:sz="0" w:space="0" w:color="auto"/>
                <w:right w:val="none" w:sz="0" w:space="0" w:color="auto"/>
              </w:divBdr>
              <w:divsChild>
                <w:div w:id="1998344364">
                  <w:marLeft w:val="0"/>
                  <w:marRight w:val="0"/>
                  <w:marTop w:val="0"/>
                  <w:marBottom w:val="0"/>
                  <w:divBdr>
                    <w:top w:val="none" w:sz="0" w:space="0" w:color="auto"/>
                    <w:left w:val="none" w:sz="0" w:space="0" w:color="auto"/>
                    <w:bottom w:val="none" w:sz="0" w:space="0" w:color="auto"/>
                    <w:right w:val="none" w:sz="0" w:space="0" w:color="auto"/>
                  </w:divBdr>
                </w:div>
              </w:divsChild>
            </w:div>
            <w:div w:id="1260985318">
              <w:marLeft w:val="0"/>
              <w:marRight w:val="0"/>
              <w:marTop w:val="0"/>
              <w:marBottom w:val="0"/>
              <w:divBdr>
                <w:top w:val="none" w:sz="0" w:space="0" w:color="auto"/>
                <w:left w:val="none" w:sz="0" w:space="0" w:color="auto"/>
                <w:bottom w:val="none" w:sz="0" w:space="0" w:color="auto"/>
                <w:right w:val="none" w:sz="0" w:space="0" w:color="auto"/>
              </w:divBdr>
              <w:divsChild>
                <w:div w:id="1104573840">
                  <w:marLeft w:val="0"/>
                  <w:marRight w:val="0"/>
                  <w:marTop w:val="0"/>
                  <w:marBottom w:val="0"/>
                  <w:divBdr>
                    <w:top w:val="none" w:sz="0" w:space="0" w:color="auto"/>
                    <w:left w:val="none" w:sz="0" w:space="0" w:color="auto"/>
                    <w:bottom w:val="none" w:sz="0" w:space="0" w:color="auto"/>
                    <w:right w:val="none" w:sz="0" w:space="0" w:color="auto"/>
                  </w:divBdr>
                </w:div>
              </w:divsChild>
            </w:div>
            <w:div w:id="1116412952">
              <w:marLeft w:val="0"/>
              <w:marRight w:val="0"/>
              <w:marTop w:val="0"/>
              <w:marBottom w:val="0"/>
              <w:divBdr>
                <w:top w:val="none" w:sz="0" w:space="0" w:color="auto"/>
                <w:left w:val="none" w:sz="0" w:space="0" w:color="auto"/>
                <w:bottom w:val="none" w:sz="0" w:space="0" w:color="auto"/>
                <w:right w:val="none" w:sz="0" w:space="0" w:color="auto"/>
              </w:divBdr>
              <w:divsChild>
                <w:div w:id="1143766637">
                  <w:marLeft w:val="0"/>
                  <w:marRight w:val="0"/>
                  <w:marTop w:val="0"/>
                  <w:marBottom w:val="0"/>
                  <w:divBdr>
                    <w:top w:val="none" w:sz="0" w:space="0" w:color="auto"/>
                    <w:left w:val="none" w:sz="0" w:space="0" w:color="auto"/>
                    <w:bottom w:val="none" w:sz="0" w:space="0" w:color="auto"/>
                    <w:right w:val="none" w:sz="0" w:space="0" w:color="auto"/>
                  </w:divBdr>
                </w:div>
              </w:divsChild>
            </w:div>
            <w:div w:id="168757174">
              <w:marLeft w:val="0"/>
              <w:marRight w:val="0"/>
              <w:marTop w:val="0"/>
              <w:marBottom w:val="0"/>
              <w:divBdr>
                <w:top w:val="none" w:sz="0" w:space="0" w:color="auto"/>
                <w:left w:val="none" w:sz="0" w:space="0" w:color="auto"/>
                <w:bottom w:val="none" w:sz="0" w:space="0" w:color="auto"/>
                <w:right w:val="none" w:sz="0" w:space="0" w:color="auto"/>
              </w:divBdr>
              <w:divsChild>
                <w:div w:id="1483505223">
                  <w:marLeft w:val="0"/>
                  <w:marRight w:val="0"/>
                  <w:marTop w:val="0"/>
                  <w:marBottom w:val="0"/>
                  <w:divBdr>
                    <w:top w:val="none" w:sz="0" w:space="0" w:color="auto"/>
                    <w:left w:val="none" w:sz="0" w:space="0" w:color="auto"/>
                    <w:bottom w:val="none" w:sz="0" w:space="0" w:color="auto"/>
                    <w:right w:val="none" w:sz="0" w:space="0" w:color="auto"/>
                  </w:divBdr>
                </w:div>
              </w:divsChild>
            </w:div>
            <w:div w:id="802894031">
              <w:marLeft w:val="0"/>
              <w:marRight w:val="0"/>
              <w:marTop w:val="0"/>
              <w:marBottom w:val="0"/>
              <w:divBdr>
                <w:top w:val="none" w:sz="0" w:space="0" w:color="auto"/>
                <w:left w:val="none" w:sz="0" w:space="0" w:color="auto"/>
                <w:bottom w:val="none" w:sz="0" w:space="0" w:color="auto"/>
                <w:right w:val="none" w:sz="0" w:space="0" w:color="auto"/>
              </w:divBdr>
              <w:divsChild>
                <w:div w:id="1351251437">
                  <w:marLeft w:val="0"/>
                  <w:marRight w:val="0"/>
                  <w:marTop w:val="0"/>
                  <w:marBottom w:val="0"/>
                  <w:divBdr>
                    <w:top w:val="none" w:sz="0" w:space="0" w:color="auto"/>
                    <w:left w:val="none" w:sz="0" w:space="0" w:color="auto"/>
                    <w:bottom w:val="none" w:sz="0" w:space="0" w:color="auto"/>
                    <w:right w:val="none" w:sz="0" w:space="0" w:color="auto"/>
                  </w:divBdr>
                </w:div>
              </w:divsChild>
            </w:div>
            <w:div w:id="842549461">
              <w:marLeft w:val="0"/>
              <w:marRight w:val="0"/>
              <w:marTop w:val="0"/>
              <w:marBottom w:val="0"/>
              <w:divBdr>
                <w:top w:val="none" w:sz="0" w:space="0" w:color="auto"/>
                <w:left w:val="none" w:sz="0" w:space="0" w:color="auto"/>
                <w:bottom w:val="none" w:sz="0" w:space="0" w:color="auto"/>
                <w:right w:val="none" w:sz="0" w:space="0" w:color="auto"/>
              </w:divBdr>
              <w:divsChild>
                <w:div w:id="303004749">
                  <w:marLeft w:val="0"/>
                  <w:marRight w:val="0"/>
                  <w:marTop w:val="0"/>
                  <w:marBottom w:val="0"/>
                  <w:divBdr>
                    <w:top w:val="none" w:sz="0" w:space="0" w:color="auto"/>
                    <w:left w:val="none" w:sz="0" w:space="0" w:color="auto"/>
                    <w:bottom w:val="none" w:sz="0" w:space="0" w:color="auto"/>
                    <w:right w:val="none" w:sz="0" w:space="0" w:color="auto"/>
                  </w:divBdr>
                </w:div>
              </w:divsChild>
            </w:div>
            <w:div w:id="1222254201">
              <w:marLeft w:val="0"/>
              <w:marRight w:val="0"/>
              <w:marTop w:val="0"/>
              <w:marBottom w:val="0"/>
              <w:divBdr>
                <w:top w:val="none" w:sz="0" w:space="0" w:color="auto"/>
                <w:left w:val="none" w:sz="0" w:space="0" w:color="auto"/>
                <w:bottom w:val="none" w:sz="0" w:space="0" w:color="auto"/>
                <w:right w:val="none" w:sz="0" w:space="0" w:color="auto"/>
              </w:divBdr>
              <w:divsChild>
                <w:div w:id="1048526701">
                  <w:marLeft w:val="0"/>
                  <w:marRight w:val="0"/>
                  <w:marTop w:val="0"/>
                  <w:marBottom w:val="0"/>
                  <w:divBdr>
                    <w:top w:val="none" w:sz="0" w:space="0" w:color="auto"/>
                    <w:left w:val="none" w:sz="0" w:space="0" w:color="auto"/>
                    <w:bottom w:val="none" w:sz="0" w:space="0" w:color="auto"/>
                    <w:right w:val="none" w:sz="0" w:space="0" w:color="auto"/>
                  </w:divBdr>
                </w:div>
              </w:divsChild>
            </w:div>
            <w:div w:id="424956235">
              <w:marLeft w:val="0"/>
              <w:marRight w:val="0"/>
              <w:marTop w:val="0"/>
              <w:marBottom w:val="0"/>
              <w:divBdr>
                <w:top w:val="none" w:sz="0" w:space="0" w:color="auto"/>
                <w:left w:val="none" w:sz="0" w:space="0" w:color="auto"/>
                <w:bottom w:val="none" w:sz="0" w:space="0" w:color="auto"/>
                <w:right w:val="none" w:sz="0" w:space="0" w:color="auto"/>
              </w:divBdr>
              <w:divsChild>
                <w:div w:id="567495412">
                  <w:marLeft w:val="0"/>
                  <w:marRight w:val="0"/>
                  <w:marTop w:val="0"/>
                  <w:marBottom w:val="0"/>
                  <w:divBdr>
                    <w:top w:val="none" w:sz="0" w:space="0" w:color="auto"/>
                    <w:left w:val="none" w:sz="0" w:space="0" w:color="auto"/>
                    <w:bottom w:val="none" w:sz="0" w:space="0" w:color="auto"/>
                    <w:right w:val="none" w:sz="0" w:space="0" w:color="auto"/>
                  </w:divBdr>
                </w:div>
              </w:divsChild>
            </w:div>
            <w:div w:id="880750306">
              <w:marLeft w:val="0"/>
              <w:marRight w:val="0"/>
              <w:marTop w:val="0"/>
              <w:marBottom w:val="0"/>
              <w:divBdr>
                <w:top w:val="none" w:sz="0" w:space="0" w:color="auto"/>
                <w:left w:val="none" w:sz="0" w:space="0" w:color="auto"/>
                <w:bottom w:val="none" w:sz="0" w:space="0" w:color="auto"/>
                <w:right w:val="none" w:sz="0" w:space="0" w:color="auto"/>
              </w:divBdr>
              <w:divsChild>
                <w:div w:id="10114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68">
          <w:marLeft w:val="0"/>
          <w:marRight w:val="0"/>
          <w:marTop w:val="0"/>
          <w:marBottom w:val="0"/>
          <w:divBdr>
            <w:top w:val="none" w:sz="0" w:space="0" w:color="auto"/>
            <w:left w:val="none" w:sz="0" w:space="0" w:color="auto"/>
            <w:bottom w:val="none" w:sz="0" w:space="0" w:color="auto"/>
            <w:right w:val="none" w:sz="0" w:space="0" w:color="auto"/>
          </w:divBdr>
          <w:divsChild>
            <w:div w:id="1548881909">
              <w:marLeft w:val="0"/>
              <w:marRight w:val="0"/>
              <w:marTop w:val="0"/>
              <w:marBottom w:val="0"/>
              <w:divBdr>
                <w:top w:val="none" w:sz="0" w:space="0" w:color="auto"/>
                <w:left w:val="none" w:sz="0" w:space="0" w:color="auto"/>
                <w:bottom w:val="none" w:sz="0" w:space="0" w:color="auto"/>
                <w:right w:val="none" w:sz="0" w:space="0" w:color="auto"/>
              </w:divBdr>
              <w:divsChild>
                <w:div w:id="1150289296">
                  <w:marLeft w:val="0"/>
                  <w:marRight w:val="0"/>
                  <w:marTop w:val="0"/>
                  <w:marBottom w:val="0"/>
                  <w:divBdr>
                    <w:top w:val="none" w:sz="0" w:space="0" w:color="auto"/>
                    <w:left w:val="none" w:sz="0" w:space="0" w:color="auto"/>
                    <w:bottom w:val="none" w:sz="0" w:space="0" w:color="auto"/>
                    <w:right w:val="none" w:sz="0" w:space="0" w:color="auto"/>
                  </w:divBdr>
                </w:div>
              </w:divsChild>
            </w:div>
            <w:div w:id="1494876231">
              <w:marLeft w:val="0"/>
              <w:marRight w:val="0"/>
              <w:marTop w:val="0"/>
              <w:marBottom w:val="0"/>
              <w:divBdr>
                <w:top w:val="none" w:sz="0" w:space="0" w:color="auto"/>
                <w:left w:val="none" w:sz="0" w:space="0" w:color="auto"/>
                <w:bottom w:val="none" w:sz="0" w:space="0" w:color="auto"/>
                <w:right w:val="none" w:sz="0" w:space="0" w:color="auto"/>
              </w:divBdr>
              <w:divsChild>
                <w:div w:id="937756364">
                  <w:marLeft w:val="0"/>
                  <w:marRight w:val="0"/>
                  <w:marTop w:val="0"/>
                  <w:marBottom w:val="0"/>
                  <w:divBdr>
                    <w:top w:val="none" w:sz="0" w:space="0" w:color="auto"/>
                    <w:left w:val="none" w:sz="0" w:space="0" w:color="auto"/>
                    <w:bottom w:val="none" w:sz="0" w:space="0" w:color="auto"/>
                    <w:right w:val="none" w:sz="0" w:space="0" w:color="auto"/>
                  </w:divBdr>
                </w:div>
              </w:divsChild>
            </w:div>
            <w:div w:id="1252930729">
              <w:marLeft w:val="0"/>
              <w:marRight w:val="0"/>
              <w:marTop w:val="0"/>
              <w:marBottom w:val="0"/>
              <w:divBdr>
                <w:top w:val="none" w:sz="0" w:space="0" w:color="auto"/>
                <w:left w:val="none" w:sz="0" w:space="0" w:color="auto"/>
                <w:bottom w:val="none" w:sz="0" w:space="0" w:color="auto"/>
                <w:right w:val="none" w:sz="0" w:space="0" w:color="auto"/>
              </w:divBdr>
              <w:divsChild>
                <w:div w:id="998079402">
                  <w:marLeft w:val="0"/>
                  <w:marRight w:val="0"/>
                  <w:marTop w:val="0"/>
                  <w:marBottom w:val="0"/>
                  <w:divBdr>
                    <w:top w:val="none" w:sz="0" w:space="0" w:color="auto"/>
                    <w:left w:val="none" w:sz="0" w:space="0" w:color="auto"/>
                    <w:bottom w:val="none" w:sz="0" w:space="0" w:color="auto"/>
                    <w:right w:val="none" w:sz="0" w:space="0" w:color="auto"/>
                  </w:divBdr>
                </w:div>
              </w:divsChild>
            </w:div>
            <w:div w:id="1549298624">
              <w:marLeft w:val="0"/>
              <w:marRight w:val="0"/>
              <w:marTop w:val="0"/>
              <w:marBottom w:val="0"/>
              <w:divBdr>
                <w:top w:val="none" w:sz="0" w:space="0" w:color="auto"/>
                <w:left w:val="none" w:sz="0" w:space="0" w:color="auto"/>
                <w:bottom w:val="none" w:sz="0" w:space="0" w:color="auto"/>
                <w:right w:val="none" w:sz="0" w:space="0" w:color="auto"/>
              </w:divBdr>
              <w:divsChild>
                <w:div w:id="1431438715">
                  <w:marLeft w:val="0"/>
                  <w:marRight w:val="0"/>
                  <w:marTop w:val="0"/>
                  <w:marBottom w:val="0"/>
                  <w:divBdr>
                    <w:top w:val="none" w:sz="0" w:space="0" w:color="auto"/>
                    <w:left w:val="none" w:sz="0" w:space="0" w:color="auto"/>
                    <w:bottom w:val="none" w:sz="0" w:space="0" w:color="auto"/>
                    <w:right w:val="none" w:sz="0" w:space="0" w:color="auto"/>
                  </w:divBdr>
                </w:div>
              </w:divsChild>
            </w:div>
            <w:div w:id="467210687">
              <w:marLeft w:val="0"/>
              <w:marRight w:val="0"/>
              <w:marTop w:val="0"/>
              <w:marBottom w:val="0"/>
              <w:divBdr>
                <w:top w:val="none" w:sz="0" w:space="0" w:color="auto"/>
                <w:left w:val="none" w:sz="0" w:space="0" w:color="auto"/>
                <w:bottom w:val="none" w:sz="0" w:space="0" w:color="auto"/>
                <w:right w:val="none" w:sz="0" w:space="0" w:color="auto"/>
              </w:divBdr>
              <w:divsChild>
                <w:div w:id="1395618978">
                  <w:marLeft w:val="0"/>
                  <w:marRight w:val="0"/>
                  <w:marTop w:val="0"/>
                  <w:marBottom w:val="0"/>
                  <w:divBdr>
                    <w:top w:val="none" w:sz="0" w:space="0" w:color="auto"/>
                    <w:left w:val="none" w:sz="0" w:space="0" w:color="auto"/>
                    <w:bottom w:val="none" w:sz="0" w:space="0" w:color="auto"/>
                    <w:right w:val="none" w:sz="0" w:space="0" w:color="auto"/>
                  </w:divBdr>
                </w:div>
              </w:divsChild>
            </w:div>
            <w:div w:id="1230506236">
              <w:marLeft w:val="0"/>
              <w:marRight w:val="0"/>
              <w:marTop w:val="0"/>
              <w:marBottom w:val="0"/>
              <w:divBdr>
                <w:top w:val="none" w:sz="0" w:space="0" w:color="auto"/>
                <w:left w:val="none" w:sz="0" w:space="0" w:color="auto"/>
                <w:bottom w:val="none" w:sz="0" w:space="0" w:color="auto"/>
                <w:right w:val="none" w:sz="0" w:space="0" w:color="auto"/>
              </w:divBdr>
              <w:divsChild>
                <w:div w:id="1753507505">
                  <w:marLeft w:val="0"/>
                  <w:marRight w:val="0"/>
                  <w:marTop w:val="0"/>
                  <w:marBottom w:val="0"/>
                  <w:divBdr>
                    <w:top w:val="none" w:sz="0" w:space="0" w:color="auto"/>
                    <w:left w:val="none" w:sz="0" w:space="0" w:color="auto"/>
                    <w:bottom w:val="none" w:sz="0" w:space="0" w:color="auto"/>
                    <w:right w:val="none" w:sz="0" w:space="0" w:color="auto"/>
                  </w:divBdr>
                </w:div>
              </w:divsChild>
            </w:div>
            <w:div w:id="804156292">
              <w:marLeft w:val="0"/>
              <w:marRight w:val="0"/>
              <w:marTop w:val="0"/>
              <w:marBottom w:val="0"/>
              <w:divBdr>
                <w:top w:val="none" w:sz="0" w:space="0" w:color="auto"/>
                <w:left w:val="none" w:sz="0" w:space="0" w:color="auto"/>
                <w:bottom w:val="none" w:sz="0" w:space="0" w:color="auto"/>
                <w:right w:val="none" w:sz="0" w:space="0" w:color="auto"/>
              </w:divBdr>
              <w:divsChild>
                <w:div w:id="638804980">
                  <w:marLeft w:val="0"/>
                  <w:marRight w:val="0"/>
                  <w:marTop w:val="0"/>
                  <w:marBottom w:val="0"/>
                  <w:divBdr>
                    <w:top w:val="none" w:sz="0" w:space="0" w:color="auto"/>
                    <w:left w:val="none" w:sz="0" w:space="0" w:color="auto"/>
                    <w:bottom w:val="none" w:sz="0" w:space="0" w:color="auto"/>
                    <w:right w:val="none" w:sz="0" w:space="0" w:color="auto"/>
                  </w:divBdr>
                </w:div>
              </w:divsChild>
            </w:div>
            <w:div w:id="867568483">
              <w:marLeft w:val="0"/>
              <w:marRight w:val="0"/>
              <w:marTop w:val="0"/>
              <w:marBottom w:val="0"/>
              <w:divBdr>
                <w:top w:val="none" w:sz="0" w:space="0" w:color="auto"/>
                <w:left w:val="none" w:sz="0" w:space="0" w:color="auto"/>
                <w:bottom w:val="none" w:sz="0" w:space="0" w:color="auto"/>
                <w:right w:val="none" w:sz="0" w:space="0" w:color="auto"/>
              </w:divBdr>
              <w:divsChild>
                <w:div w:id="945886624">
                  <w:marLeft w:val="0"/>
                  <w:marRight w:val="0"/>
                  <w:marTop w:val="0"/>
                  <w:marBottom w:val="0"/>
                  <w:divBdr>
                    <w:top w:val="none" w:sz="0" w:space="0" w:color="auto"/>
                    <w:left w:val="none" w:sz="0" w:space="0" w:color="auto"/>
                    <w:bottom w:val="none" w:sz="0" w:space="0" w:color="auto"/>
                    <w:right w:val="none" w:sz="0" w:space="0" w:color="auto"/>
                  </w:divBdr>
                </w:div>
              </w:divsChild>
            </w:div>
            <w:div w:id="1057515011">
              <w:marLeft w:val="0"/>
              <w:marRight w:val="0"/>
              <w:marTop w:val="0"/>
              <w:marBottom w:val="0"/>
              <w:divBdr>
                <w:top w:val="none" w:sz="0" w:space="0" w:color="auto"/>
                <w:left w:val="none" w:sz="0" w:space="0" w:color="auto"/>
                <w:bottom w:val="none" w:sz="0" w:space="0" w:color="auto"/>
                <w:right w:val="none" w:sz="0" w:space="0" w:color="auto"/>
              </w:divBdr>
              <w:divsChild>
                <w:div w:id="1722513298">
                  <w:marLeft w:val="0"/>
                  <w:marRight w:val="0"/>
                  <w:marTop w:val="0"/>
                  <w:marBottom w:val="0"/>
                  <w:divBdr>
                    <w:top w:val="none" w:sz="0" w:space="0" w:color="auto"/>
                    <w:left w:val="none" w:sz="0" w:space="0" w:color="auto"/>
                    <w:bottom w:val="none" w:sz="0" w:space="0" w:color="auto"/>
                    <w:right w:val="none" w:sz="0" w:space="0" w:color="auto"/>
                  </w:divBdr>
                </w:div>
              </w:divsChild>
            </w:div>
            <w:div w:id="1601181286">
              <w:marLeft w:val="0"/>
              <w:marRight w:val="0"/>
              <w:marTop w:val="0"/>
              <w:marBottom w:val="0"/>
              <w:divBdr>
                <w:top w:val="none" w:sz="0" w:space="0" w:color="auto"/>
                <w:left w:val="none" w:sz="0" w:space="0" w:color="auto"/>
                <w:bottom w:val="none" w:sz="0" w:space="0" w:color="auto"/>
                <w:right w:val="none" w:sz="0" w:space="0" w:color="auto"/>
              </w:divBdr>
              <w:divsChild>
                <w:div w:id="731461852">
                  <w:marLeft w:val="0"/>
                  <w:marRight w:val="0"/>
                  <w:marTop w:val="0"/>
                  <w:marBottom w:val="0"/>
                  <w:divBdr>
                    <w:top w:val="none" w:sz="0" w:space="0" w:color="auto"/>
                    <w:left w:val="none" w:sz="0" w:space="0" w:color="auto"/>
                    <w:bottom w:val="none" w:sz="0" w:space="0" w:color="auto"/>
                    <w:right w:val="none" w:sz="0" w:space="0" w:color="auto"/>
                  </w:divBdr>
                </w:div>
              </w:divsChild>
            </w:div>
            <w:div w:id="1968852911">
              <w:marLeft w:val="0"/>
              <w:marRight w:val="0"/>
              <w:marTop w:val="0"/>
              <w:marBottom w:val="0"/>
              <w:divBdr>
                <w:top w:val="none" w:sz="0" w:space="0" w:color="auto"/>
                <w:left w:val="none" w:sz="0" w:space="0" w:color="auto"/>
                <w:bottom w:val="none" w:sz="0" w:space="0" w:color="auto"/>
                <w:right w:val="none" w:sz="0" w:space="0" w:color="auto"/>
              </w:divBdr>
              <w:divsChild>
                <w:div w:id="1457866483">
                  <w:marLeft w:val="0"/>
                  <w:marRight w:val="0"/>
                  <w:marTop w:val="0"/>
                  <w:marBottom w:val="0"/>
                  <w:divBdr>
                    <w:top w:val="none" w:sz="0" w:space="0" w:color="auto"/>
                    <w:left w:val="none" w:sz="0" w:space="0" w:color="auto"/>
                    <w:bottom w:val="none" w:sz="0" w:space="0" w:color="auto"/>
                    <w:right w:val="none" w:sz="0" w:space="0" w:color="auto"/>
                  </w:divBdr>
                </w:div>
              </w:divsChild>
            </w:div>
            <w:div w:id="1300113246">
              <w:marLeft w:val="0"/>
              <w:marRight w:val="0"/>
              <w:marTop w:val="0"/>
              <w:marBottom w:val="0"/>
              <w:divBdr>
                <w:top w:val="none" w:sz="0" w:space="0" w:color="auto"/>
                <w:left w:val="none" w:sz="0" w:space="0" w:color="auto"/>
                <w:bottom w:val="none" w:sz="0" w:space="0" w:color="auto"/>
                <w:right w:val="none" w:sz="0" w:space="0" w:color="auto"/>
              </w:divBdr>
              <w:divsChild>
                <w:div w:id="96173440">
                  <w:marLeft w:val="0"/>
                  <w:marRight w:val="0"/>
                  <w:marTop w:val="0"/>
                  <w:marBottom w:val="0"/>
                  <w:divBdr>
                    <w:top w:val="none" w:sz="0" w:space="0" w:color="auto"/>
                    <w:left w:val="none" w:sz="0" w:space="0" w:color="auto"/>
                    <w:bottom w:val="none" w:sz="0" w:space="0" w:color="auto"/>
                    <w:right w:val="none" w:sz="0" w:space="0" w:color="auto"/>
                  </w:divBdr>
                </w:div>
              </w:divsChild>
            </w:div>
            <w:div w:id="1815101510">
              <w:marLeft w:val="0"/>
              <w:marRight w:val="0"/>
              <w:marTop w:val="0"/>
              <w:marBottom w:val="0"/>
              <w:divBdr>
                <w:top w:val="none" w:sz="0" w:space="0" w:color="auto"/>
                <w:left w:val="none" w:sz="0" w:space="0" w:color="auto"/>
                <w:bottom w:val="none" w:sz="0" w:space="0" w:color="auto"/>
                <w:right w:val="none" w:sz="0" w:space="0" w:color="auto"/>
              </w:divBdr>
              <w:divsChild>
                <w:div w:id="1189300208">
                  <w:marLeft w:val="0"/>
                  <w:marRight w:val="0"/>
                  <w:marTop w:val="0"/>
                  <w:marBottom w:val="0"/>
                  <w:divBdr>
                    <w:top w:val="none" w:sz="0" w:space="0" w:color="auto"/>
                    <w:left w:val="none" w:sz="0" w:space="0" w:color="auto"/>
                    <w:bottom w:val="none" w:sz="0" w:space="0" w:color="auto"/>
                    <w:right w:val="none" w:sz="0" w:space="0" w:color="auto"/>
                  </w:divBdr>
                </w:div>
              </w:divsChild>
            </w:div>
            <w:div w:id="1555896188">
              <w:marLeft w:val="0"/>
              <w:marRight w:val="0"/>
              <w:marTop w:val="0"/>
              <w:marBottom w:val="0"/>
              <w:divBdr>
                <w:top w:val="none" w:sz="0" w:space="0" w:color="auto"/>
                <w:left w:val="none" w:sz="0" w:space="0" w:color="auto"/>
                <w:bottom w:val="none" w:sz="0" w:space="0" w:color="auto"/>
                <w:right w:val="none" w:sz="0" w:space="0" w:color="auto"/>
              </w:divBdr>
              <w:divsChild>
                <w:div w:id="1384019098">
                  <w:marLeft w:val="0"/>
                  <w:marRight w:val="0"/>
                  <w:marTop w:val="0"/>
                  <w:marBottom w:val="0"/>
                  <w:divBdr>
                    <w:top w:val="none" w:sz="0" w:space="0" w:color="auto"/>
                    <w:left w:val="none" w:sz="0" w:space="0" w:color="auto"/>
                    <w:bottom w:val="none" w:sz="0" w:space="0" w:color="auto"/>
                    <w:right w:val="none" w:sz="0" w:space="0" w:color="auto"/>
                  </w:divBdr>
                </w:div>
              </w:divsChild>
            </w:div>
            <w:div w:id="1917129654">
              <w:marLeft w:val="0"/>
              <w:marRight w:val="0"/>
              <w:marTop w:val="0"/>
              <w:marBottom w:val="0"/>
              <w:divBdr>
                <w:top w:val="none" w:sz="0" w:space="0" w:color="auto"/>
                <w:left w:val="none" w:sz="0" w:space="0" w:color="auto"/>
                <w:bottom w:val="none" w:sz="0" w:space="0" w:color="auto"/>
                <w:right w:val="none" w:sz="0" w:space="0" w:color="auto"/>
              </w:divBdr>
              <w:divsChild>
                <w:div w:id="2141605336">
                  <w:marLeft w:val="0"/>
                  <w:marRight w:val="0"/>
                  <w:marTop w:val="0"/>
                  <w:marBottom w:val="0"/>
                  <w:divBdr>
                    <w:top w:val="none" w:sz="0" w:space="0" w:color="auto"/>
                    <w:left w:val="none" w:sz="0" w:space="0" w:color="auto"/>
                    <w:bottom w:val="none" w:sz="0" w:space="0" w:color="auto"/>
                    <w:right w:val="none" w:sz="0" w:space="0" w:color="auto"/>
                  </w:divBdr>
                </w:div>
              </w:divsChild>
            </w:div>
            <w:div w:id="887839776">
              <w:marLeft w:val="0"/>
              <w:marRight w:val="0"/>
              <w:marTop w:val="0"/>
              <w:marBottom w:val="0"/>
              <w:divBdr>
                <w:top w:val="none" w:sz="0" w:space="0" w:color="auto"/>
                <w:left w:val="none" w:sz="0" w:space="0" w:color="auto"/>
                <w:bottom w:val="none" w:sz="0" w:space="0" w:color="auto"/>
                <w:right w:val="none" w:sz="0" w:space="0" w:color="auto"/>
              </w:divBdr>
              <w:divsChild>
                <w:div w:id="1098335208">
                  <w:marLeft w:val="0"/>
                  <w:marRight w:val="0"/>
                  <w:marTop w:val="0"/>
                  <w:marBottom w:val="0"/>
                  <w:divBdr>
                    <w:top w:val="none" w:sz="0" w:space="0" w:color="auto"/>
                    <w:left w:val="none" w:sz="0" w:space="0" w:color="auto"/>
                    <w:bottom w:val="none" w:sz="0" w:space="0" w:color="auto"/>
                    <w:right w:val="none" w:sz="0" w:space="0" w:color="auto"/>
                  </w:divBdr>
                </w:div>
              </w:divsChild>
            </w:div>
            <w:div w:id="1763136504">
              <w:marLeft w:val="0"/>
              <w:marRight w:val="0"/>
              <w:marTop w:val="0"/>
              <w:marBottom w:val="0"/>
              <w:divBdr>
                <w:top w:val="none" w:sz="0" w:space="0" w:color="auto"/>
                <w:left w:val="none" w:sz="0" w:space="0" w:color="auto"/>
                <w:bottom w:val="none" w:sz="0" w:space="0" w:color="auto"/>
                <w:right w:val="none" w:sz="0" w:space="0" w:color="auto"/>
              </w:divBdr>
              <w:divsChild>
                <w:div w:id="1693914036">
                  <w:marLeft w:val="0"/>
                  <w:marRight w:val="0"/>
                  <w:marTop w:val="0"/>
                  <w:marBottom w:val="0"/>
                  <w:divBdr>
                    <w:top w:val="none" w:sz="0" w:space="0" w:color="auto"/>
                    <w:left w:val="none" w:sz="0" w:space="0" w:color="auto"/>
                    <w:bottom w:val="none" w:sz="0" w:space="0" w:color="auto"/>
                    <w:right w:val="none" w:sz="0" w:space="0" w:color="auto"/>
                  </w:divBdr>
                </w:div>
              </w:divsChild>
            </w:div>
            <w:div w:id="1915702071">
              <w:marLeft w:val="0"/>
              <w:marRight w:val="0"/>
              <w:marTop w:val="0"/>
              <w:marBottom w:val="0"/>
              <w:divBdr>
                <w:top w:val="none" w:sz="0" w:space="0" w:color="auto"/>
                <w:left w:val="none" w:sz="0" w:space="0" w:color="auto"/>
                <w:bottom w:val="none" w:sz="0" w:space="0" w:color="auto"/>
                <w:right w:val="none" w:sz="0" w:space="0" w:color="auto"/>
              </w:divBdr>
              <w:divsChild>
                <w:div w:id="1865053872">
                  <w:marLeft w:val="0"/>
                  <w:marRight w:val="0"/>
                  <w:marTop w:val="0"/>
                  <w:marBottom w:val="0"/>
                  <w:divBdr>
                    <w:top w:val="none" w:sz="0" w:space="0" w:color="auto"/>
                    <w:left w:val="none" w:sz="0" w:space="0" w:color="auto"/>
                    <w:bottom w:val="none" w:sz="0" w:space="0" w:color="auto"/>
                    <w:right w:val="none" w:sz="0" w:space="0" w:color="auto"/>
                  </w:divBdr>
                </w:div>
              </w:divsChild>
            </w:div>
            <w:div w:id="1788235756">
              <w:marLeft w:val="0"/>
              <w:marRight w:val="0"/>
              <w:marTop w:val="0"/>
              <w:marBottom w:val="0"/>
              <w:divBdr>
                <w:top w:val="none" w:sz="0" w:space="0" w:color="auto"/>
                <w:left w:val="none" w:sz="0" w:space="0" w:color="auto"/>
                <w:bottom w:val="none" w:sz="0" w:space="0" w:color="auto"/>
                <w:right w:val="none" w:sz="0" w:space="0" w:color="auto"/>
              </w:divBdr>
              <w:divsChild>
                <w:div w:id="264700180">
                  <w:marLeft w:val="0"/>
                  <w:marRight w:val="0"/>
                  <w:marTop w:val="0"/>
                  <w:marBottom w:val="0"/>
                  <w:divBdr>
                    <w:top w:val="none" w:sz="0" w:space="0" w:color="auto"/>
                    <w:left w:val="none" w:sz="0" w:space="0" w:color="auto"/>
                    <w:bottom w:val="none" w:sz="0" w:space="0" w:color="auto"/>
                    <w:right w:val="none" w:sz="0" w:space="0" w:color="auto"/>
                  </w:divBdr>
                </w:div>
              </w:divsChild>
            </w:div>
            <w:div w:id="716929628">
              <w:marLeft w:val="0"/>
              <w:marRight w:val="0"/>
              <w:marTop w:val="0"/>
              <w:marBottom w:val="0"/>
              <w:divBdr>
                <w:top w:val="none" w:sz="0" w:space="0" w:color="auto"/>
                <w:left w:val="none" w:sz="0" w:space="0" w:color="auto"/>
                <w:bottom w:val="none" w:sz="0" w:space="0" w:color="auto"/>
                <w:right w:val="none" w:sz="0" w:space="0" w:color="auto"/>
              </w:divBdr>
              <w:divsChild>
                <w:div w:id="956639406">
                  <w:marLeft w:val="0"/>
                  <w:marRight w:val="0"/>
                  <w:marTop w:val="0"/>
                  <w:marBottom w:val="0"/>
                  <w:divBdr>
                    <w:top w:val="none" w:sz="0" w:space="0" w:color="auto"/>
                    <w:left w:val="none" w:sz="0" w:space="0" w:color="auto"/>
                    <w:bottom w:val="none" w:sz="0" w:space="0" w:color="auto"/>
                    <w:right w:val="none" w:sz="0" w:space="0" w:color="auto"/>
                  </w:divBdr>
                </w:div>
              </w:divsChild>
            </w:div>
            <w:div w:id="715391005">
              <w:marLeft w:val="0"/>
              <w:marRight w:val="0"/>
              <w:marTop w:val="0"/>
              <w:marBottom w:val="0"/>
              <w:divBdr>
                <w:top w:val="none" w:sz="0" w:space="0" w:color="auto"/>
                <w:left w:val="none" w:sz="0" w:space="0" w:color="auto"/>
                <w:bottom w:val="none" w:sz="0" w:space="0" w:color="auto"/>
                <w:right w:val="none" w:sz="0" w:space="0" w:color="auto"/>
              </w:divBdr>
              <w:divsChild>
                <w:div w:id="1122580278">
                  <w:marLeft w:val="0"/>
                  <w:marRight w:val="0"/>
                  <w:marTop w:val="0"/>
                  <w:marBottom w:val="0"/>
                  <w:divBdr>
                    <w:top w:val="none" w:sz="0" w:space="0" w:color="auto"/>
                    <w:left w:val="none" w:sz="0" w:space="0" w:color="auto"/>
                    <w:bottom w:val="none" w:sz="0" w:space="0" w:color="auto"/>
                    <w:right w:val="none" w:sz="0" w:space="0" w:color="auto"/>
                  </w:divBdr>
                </w:div>
              </w:divsChild>
            </w:div>
            <w:div w:id="2144272391">
              <w:marLeft w:val="0"/>
              <w:marRight w:val="0"/>
              <w:marTop w:val="0"/>
              <w:marBottom w:val="0"/>
              <w:divBdr>
                <w:top w:val="none" w:sz="0" w:space="0" w:color="auto"/>
                <w:left w:val="none" w:sz="0" w:space="0" w:color="auto"/>
                <w:bottom w:val="none" w:sz="0" w:space="0" w:color="auto"/>
                <w:right w:val="none" w:sz="0" w:space="0" w:color="auto"/>
              </w:divBdr>
              <w:divsChild>
                <w:div w:id="1738092377">
                  <w:marLeft w:val="0"/>
                  <w:marRight w:val="0"/>
                  <w:marTop w:val="0"/>
                  <w:marBottom w:val="0"/>
                  <w:divBdr>
                    <w:top w:val="none" w:sz="0" w:space="0" w:color="auto"/>
                    <w:left w:val="none" w:sz="0" w:space="0" w:color="auto"/>
                    <w:bottom w:val="none" w:sz="0" w:space="0" w:color="auto"/>
                    <w:right w:val="none" w:sz="0" w:space="0" w:color="auto"/>
                  </w:divBdr>
                </w:div>
              </w:divsChild>
            </w:div>
            <w:div w:id="1912697140">
              <w:marLeft w:val="0"/>
              <w:marRight w:val="0"/>
              <w:marTop w:val="0"/>
              <w:marBottom w:val="0"/>
              <w:divBdr>
                <w:top w:val="none" w:sz="0" w:space="0" w:color="auto"/>
                <w:left w:val="none" w:sz="0" w:space="0" w:color="auto"/>
                <w:bottom w:val="none" w:sz="0" w:space="0" w:color="auto"/>
                <w:right w:val="none" w:sz="0" w:space="0" w:color="auto"/>
              </w:divBdr>
              <w:divsChild>
                <w:div w:id="435171211">
                  <w:marLeft w:val="0"/>
                  <w:marRight w:val="0"/>
                  <w:marTop w:val="0"/>
                  <w:marBottom w:val="0"/>
                  <w:divBdr>
                    <w:top w:val="none" w:sz="0" w:space="0" w:color="auto"/>
                    <w:left w:val="none" w:sz="0" w:space="0" w:color="auto"/>
                    <w:bottom w:val="none" w:sz="0" w:space="0" w:color="auto"/>
                    <w:right w:val="none" w:sz="0" w:space="0" w:color="auto"/>
                  </w:divBdr>
                </w:div>
              </w:divsChild>
            </w:div>
            <w:div w:id="2071222153">
              <w:marLeft w:val="0"/>
              <w:marRight w:val="0"/>
              <w:marTop w:val="0"/>
              <w:marBottom w:val="0"/>
              <w:divBdr>
                <w:top w:val="none" w:sz="0" w:space="0" w:color="auto"/>
                <w:left w:val="none" w:sz="0" w:space="0" w:color="auto"/>
                <w:bottom w:val="none" w:sz="0" w:space="0" w:color="auto"/>
                <w:right w:val="none" w:sz="0" w:space="0" w:color="auto"/>
              </w:divBdr>
              <w:divsChild>
                <w:div w:id="1948845943">
                  <w:marLeft w:val="0"/>
                  <w:marRight w:val="0"/>
                  <w:marTop w:val="0"/>
                  <w:marBottom w:val="0"/>
                  <w:divBdr>
                    <w:top w:val="none" w:sz="0" w:space="0" w:color="auto"/>
                    <w:left w:val="none" w:sz="0" w:space="0" w:color="auto"/>
                    <w:bottom w:val="none" w:sz="0" w:space="0" w:color="auto"/>
                    <w:right w:val="none" w:sz="0" w:space="0" w:color="auto"/>
                  </w:divBdr>
                </w:div>
              </w:divsChild>
            </w:div>
            <w:div w:id="1299264717">
              <w:marLeft w:val="0"/>
              <w:marRight w:val="0"/>
              <w:marTop w:val="0"/>
              <w:marBottom w:val="0"/>
              <w:divBdr>
                <w:top w:val="none" w:sz="0" w:space="0" w:color="auto"/>
                <w:left w:val="none" w:sz="0" w:space="0" w:color="auto"/>
                <w:bottom w:val="none" w:sz="0" w:space="0" w:color="auto"/>
                <w:right w:val="none" w:sz="0" w:space="0" w:color="auto"/>
              </w:divBdr>
              <w:divsChild>
                <w:div w:id="1178077410">
                  <w:marLeft w:val="0"/>
                  <w:marRight w:val="0"/>
                  <w:marTop w:val="0"/>
                  <w:marBottom w:val="0"/>
                  <w:divBdr>
                    <w:top w:val="none" w:sz="0" w:space="0" w:color="auto"/>
                    <w:left w:val="none" w:sz="0" w:space="0" w:color="auto"/>
                    <w:bottom w:val="none" w:sz="0" w:space="0" w:color="auto"/>
                    <w:right w:val="none" w:sz="0" w:space="0" w:color="auto"/>
                  </w:divBdr>
                </w:div>
              </w:divsChild>
            </w:div>
            <w:div w:id="984774615">
              <w:marLeft w:val="0"/>
              <w:marRight w:val="0"/>
              <w:marTop w:val="0"/>
              <w:marBottom w:val="0"/>
              <w:divBdr>
                <w:top w:val="none" w:sz="0" w:space="0" w:color="auto"/>
                <w:left w:val="none" w:sz="0" w:space="0" w:color="auto"/>
                <w:bottom w:val="none" w:sz="0" w:space="0" w:color="auto"/>
                <w:right w:val="none" w:sz="0" w:space="0" w:color="auto"/>
              </w:divBdr>
              <w:divsChild>
                <w:div w:id="609243904">
                  <w:marLeft w:val="0"/>
                  <w:marRight w:val="0"/>
                  <w:marTop w:val="0"/>
                  <w:marBottom w:val="0"/>
                  <w:divBdr>
                    <w:top w:val="none" w:sz="0" w:space="0" w:color="auto"/>
                    <w:left w:val="none" w:sz="0" w:space="0" w:color="auto"/>
                    <w:bottom w:val="none" w:sz="0" w:space="0" w:color="auto"/>
                    <w:right w:val="none" w:sz="0" w:space="0" w:color="auto"/>
                  </w:divBdr>
                </w:div>
              </w:divsChild>
            </w:div>
            <w:div w:id="989989069">
              <w:marLeft w:val="0"/>
              <w:marRight w:val="0"/>
              <w:marTop w:val="0"/>
              <w:marBottom w:val="0"/>
              <w:divBdr>
                <w:top w:val="none" w:sz="0" w:space="0" w:color="auto"/>
                <w:left w:val="none" w:sz="0" w:space="0" w:color="auto"/>
                <w:bottom w:val="none" w:sz="0" w:space="0" w:color="auto"/>
                <w:right w:val="none" w:sz="0" w:space="0" w:color="auto"/>
              </w:divBdr>
              <w:divsChild>
                <w:div w:id="595748419">
                  <w:marLeft w:val="0"/>
                  <w:marRight w:val="0"/>
                  <w:marTop w:val="0"/>
                  <w:marBottom w:val="0"/>
                  <w:divBdr>
                    <w:top w:val="none" w:sz="0" w:space="0" w:color="auto"/>
                    <w:left w:val="none" w:sz="0" w:space="0" w:color="auto"/>
                    <w:bottom w:val="none" w:sz="0" w:space="0" w:color="auto"/>
                    <w:right w:val="none" w:sz="0" w:space="0" w:color="auto"/>
                  </w:divBdr>
                </w:div>
              </w:divsChild>
            </w:div>
            <w:div w:id="994181878">
              <w:marLeft w:val="0"/>
              <w:marRight w:val="0"/>
              <w:marTop w:val="0"/>
              <w:marBottom w:val="0"/>
              <w:divBdr>
                <w:top w:val="none" w:sz="0" w:space="0" w:color="auto"/>
                <w:left w:val="none" w:sz="0" w:space="0" w:color="auto"/>
                <w:bottom w:val="none" w:sz="0" w:space="0" w:color="auto"/>
                <w:right w:val="none" w:sz="0" w:space="0" w:color="auto"/>
              </w:divBdr>
              <w:divsChild>
                <w:div w:id="10425507">
                  <w:marLeft w:val="0"/>
                  <w:marRight w:val="0"/>
                  <w:marTop w:val="0"/>
                  <w:marBottom w:val="0"/>
                  <w:divBdr>
                    <w:top w:val="none" w:sz="0" w:space="0" w:color="auto"/>
                    <w:left w:val="none" w:sz="0" w:space="0" w:color="auto"/>
                    <w:bottom w:val="none" w:sz="0" w:space="0" w:color="auto"/>
                    <w:right w:val="none" w:sz="0" w:space="0" w:color="auto"/>
                  </w:divBdr>
                </w:div>
                <w:div w:id="1381635968">
                  <w:marLeft w:val="0"/>
                  <w:marRight w:val="0"/>
                  <w:marTop w:val="0"/>
                  <w:marBottom w:val="0"/>
                  <w:divBdr>
                    <w:top w:val="none" w:sz="0" w:space="0" w:color="auto"/>
                    <w:left w:val="none" w:sz="0" w:space="0" w:color="auto"/>
                    <w:bottom w:val="none" w:sz="0" w:space="0" w:color="auto"/>
                    <w:right w:val="none" w:sz="0" w:space="0" w:color="auto"/>
                  </w:divBdr>
                </w:div>
                <w:div w:id="702441169">
                  <w:marLeft w:val="0"/>
                  <w:marRight w:val="0"/>
                  <w:marTop w:val="0"/>
                  <w:marBottom w:val="0"/>
                  <w:divBdr>
                    <w:top w:val="none" w:sz="0" w:space="0" w:color="auto"/>
                    <w:left w:val="none" w:sz="0" w:space="0" w:color="auto"/>
                    <w:bottom w:val="none" w:sz="0" w:space="0" w:color="auto"/>
                    <w:right w:val="none" w:sz="0" w:space="0" w:color="auto"/>
                  </w:divBdr>
                </w:div>
                <w:div w:id="155923788">
                  <w:marLeft w:val="0"/>
                  <w:marRight w:val="0"/>
                  <w:marTop w:val="0"/>
                  <w:marBottom w:val="0"/>
                  <w:divBdr>
                    <w:top w:val="none" w:sz="0" w:space="0" w:color="auto"/>
                    <w:left w:val="none" w:sz="0" w:space="0" w:color="auto"/>
                    <w:bottom w:val="none" w:sz="0" w:space="0" w:color="auto"/>
                    <w:right w:val="none" w:sz="0" w:space="0" w:color="auto"/>
                  </w:divBdr>
                </w:div>
              </w:divsChild>
            </w:div>
            <w:div w:id="1792044375">
              <w:marLeft w:val="0"/>
              <w:marRight w:val="0"/>
              <w:marTop w:val="0"/>
              <w:marBottom w:val="0"/>
              <w:divBdr>
                <w:top w:val="none" w:sz="0" w:space="0" w:color="auto"/>
                <w:left w:val="none" w:sz="0" w:space="0" w:color="auto"/>
                <w:bottom w:val="none" w:sz="0" w:space="0" w:color="auto"/>
                <w:right w:val="none" w:sz="0" w:space="0" w:color="auto"/>
              </w:divBdr>
              <w:divsChild>
                <w:div w:id="680351092">
                  <w:marLeft w:val="0"/>
                  <w:marRight w:val="0"/>
                  <w:marTop w:val="0"/>
                  <w:marBottom w:val="0"/>
                  <w:divBdr>
                    <w:top w:val="none" w:sz="0" w:space="0" w:color="auto"/>
                    <w:left w:val="none" w:sz="0" w:space="0" w:color="auto"/>
                    <w:bottom w:val="none" w:sz="0" w:space="0" w:color="auto"/>
                    <w:right w:val="none" w:sz="0" w:space="0" w:color="auto"/>
                  </w:divBdr>
                </w:div>
              </w:divsChild>
            </w:div>
            <w:div w:id="444077645">
              <w:marLeft w:val="0"/>
              <w:marRight w:val="0"/>
              <w:marTop w:val="0"/>
              <w:marBottom w:val="0"/>
              <w:divBdr>
                <w:top w:val="none" w:sz="0" w:space="0" w:color="auto"/>
                <w:left w:val="none" w:sz="0" w:space="0" w:color="auto"/>
                <w:bottom w:val="none" w:sz="0" w:space="0" w:color="auto"/>
                <w:right w:val="none" w:sz="0" w:space="0" w:color="auto"/>
              </w:divBdr>
              <w:divsChild>
                <w:div w:id="1207910839">
                  <w:marLeft w:val="0"/>
                  <w:marRight w:val="0"/>
                  <w:marTop w:val="0"/>
                  <w:marBottom w:val="0"/>
                  <w:divBdr>
                    <w:top w:val="none" w:sz="0" w:space="0" w:color="auto"/>
                    <w:left w:val="none" w:sz="0" w:space="0" w:color="auto"/>
                    <w:bottom w:val="none" w:sz="0" w:space="0" w:color="auto"/>
                    <w:right w:val="none" w:sz="0" w:space="0" w:color="auto"/>
                  </w:divBdr>
                </w:div>
              </w:divsChild>
            </w:div>
            <w:div w:id="651063580">
              <w:marLeft w:val="0"/>
              <w:marRight w:val="0"/>
              <w:marTop w:val="0"/>
              <w:marBottom w:val="0"/>
              <w:divBdr>
                <w:top w:val="none" w:sz="0" w:space="0" w:color="auto"/>
                <w:left w:val="none" w:sz="0" w:space="0" w:color="auto"/>
                <w:bottom w:val="none" w:sz="0" w:space="0" w:color="auto"/>
                <w:right w:val="none" w:sz="0" w:space="0" w:color="auto"/>
              </w:divBdr>
              <w:divsChild>
                <w:div w:id="450783907">
                  <w:marLeft w:val="0"/>
                  <w:marRight w:val="0"/>
                  <w:marTop w:val="0"/>
                  <w:marBottom w:val="0"/>
                  <w:divBdr>
                    <w:top w:val="none" w:sz="0" w:space="0" w:color="auto"/>
                    <w:left w:val="none" w:sz="0" w:space="0" w:color="auto"/>
                    <w:bottom w:val="none" w:sz="0" w:space="0" w:color="auto"/>
                    <w:right w:val="none" w:sz="0" w:space="0" w:color="auto"/>
                  </w:divBdr>
                </w:div>
              </w:divsChild>
            </w:div>
            <w:div w:id="1403988292">
              <w:marLeft w:val="0"/>
              <w:marRight w:val="0"/>
              <w:marTop w:val="0"/>
              <w:marBottom w:val="0"/>
              <w:divBdr>
                <w:top w:val="none" w:sz="0" w:space="0" w:color="auto"/>
                <w:left w:val="none" w:sz="0" w:space="0" w:color="auto"/>
                <w:bottom w:val="none" w:sz="0" w:space="0" w:color="auto"/>
                <w:right w:val="none" w:sz="0" w:space="0" w:color="auto"/>
              </w:divBdr>
              <w:divsChild>
                <w:div w:id="2003654304">
                  <w:marLeft w:val="0"/>
                  <w:marRight w:val="0"/>
                  <w:marTop w:val="0"/>
                  <w:marBottom w:val="0"/>
                  <w:divBdr>
                    <w:top w:val="none" w:sz="0" w:space="0" w:color="auto"/>
                    <w:left w:val="none" w:sz="0" w:space="0" w:color="auto"/>
                    <w:bottom w:val="none" w:sz="0" w:space="0" w:color="auto"/>
                    <w:right w:val="none" w:sz="0" w:space="0" w:color="auto"/>
                  </w:divBdr>
                </w:div>
              </w:divsChild>
            </w:div>
            <w:div w:id="1444808388">
              <w:marLeft w:val="0"/>
              <w:marRight w:val="0"/>
              <w:marTop w:val="0"/>
              <w:marBottom w:val="0"/>
              <w:divBdr>
                <w:top w:val="none" w:sz="0" w:space="0" w:color="auto"/>
                <w:left w:val="none" w:sz="0" w:space="0" w:color="auto"/>
                <w:bottom w:val="none" w:sz="0" w:space="0" w:color="auto"/>
                <w:right w:val="none" w:sz="0" w:space="0" w:color="auto"/>
              </w:divBdr>
              <w:divsChild>
                <w:div w:id="612055787">
                  <w:marLeft w:val="0"/>
                  <w:marRight w:val="0"/>
                  <w:marTop w:val="0"/>
                  <w:marBottom w:val="0"/>
                  <w:divBdr>
                    <w:top w:val="none" w:sz="0" w:space="0" w:color="auto"/>
                    <w:left w:val="none" w:sz="0" w:space="0" w:color="auto"/>
                    <w:bottom w:val="none" w:sz="0" w:space="0" w:color="auto"/>
                    <w:right w:val="none" w:sz="0" w:space="0" w:color="auto"/>
                  </w:divBdr>
                </w:div>
              </w:divsChild>
            </w:div>
            <w:div w:id="240064798">
              <w:marLeft w:val="0"/>
              <w:marRight w:val="0"/>
              <w:marTop w:val="0"/>
              <w:marBottom w:val="0"/>
              <w:divBdr>
                <w:top w:val="none" w:sz="0" w:space="0" w:color="auto"/>
                <w:left w:val="none" w:sz="0" w:space="0" w:color="auto"/>
                <w:bottom w:val="none" w:sz="0" w:space="0" w:color="auto"/>
                <w:right w:val="none" w:sz="0" w:space="0" w:color="auto"/>
              </w:divBdr>
              <w:divsChild>
                <w:div w:id="97068865">
                  <w:marLeft w:val="0"/>
                  <w:marRight w:val="0"/>
                  <w:marTop w:val="0"/>
                  <w:marBottom w:val="0"/>
                  <w:divBdr>
                    <w:top w:val="none" w:sz="0" w:space="0" w:color="auto"/>
                    <w:left w:val="none" w:sz="0" w:space="0" w:color="auto"/>
                    <w:bottom w:val="none" w:sz="0" w:space="0" w:color="auto"/>
                    <w:right w:val="none" w:sz="0" w:space="0" w:color="auto"/>
                  </w:divBdr>
                </w:div>
              </w:divsChild>
            </w:div>
            <w:div w:id="1010370069">
              <w:marLeft w:val="0"/>
              <w:marRight w:val="0"/>
              <w:marTop w:val="0"/>
              <w:marBottom w:val="0"/>
              <w:divBdr>
                <w:top w:val="none" w:sz="0" w:space="0" w:color="auto"/>
                <w:left w:val="none" w:sz="0" w:space="0" w:color="auto"/>
                <w:bottom w:val="none" w:sz="0" w:space="0" w:color="auto"/>
                <w:right w:val="none" w:sz="0" w:space="0" w:color="auto"/>
              </w:divBdr>
              <w:divsChild>
                <w:div w:id="783963630">
                  <w:marLeft w:val="0"/>
                  <w:marRight w:val="0"/>
                  <w:marTop w:val="0"/>
                  <w:marBottom w:val="0"/>
                  <w:divBdr>
                    <w:top w:val="none" w:sz="0" w:space="0" w:color="auto"/>
                    <w:left w:val="none" w:sz="0" w:space="0" w:color="auto"/>
                    <w:bottom w:val="none" w:sz="0" w:space="0" w:color="auto"/>
                    <w:right w:val="none" w:sz="0" w:space="0" w:color="auto"/>
                  </w:divBdr>
                </w:div>
              </w:divsChild>
            </w:div>
            <w:div w:id="1783529336">
              <w:marLeft w:val="0"/>
              <w:marRight w:val="0"/>
              <w:marTop w:val="0"/>
              <w:marBottom w:val="0"/>
              <w:divBdr>
                <w:top w:val="none" w:sz="0" w:space="0" w:color="auto"/>
                <w:left w:val="none" w:sz="0" w:space="0" w:color="auto"/>
                <w:bottom w:val="none" w:sz="0" w:space="0" w:color="auto"/>
                <w:right w:val="none" w:sz="0" w:space="0" w:color="auto"/>
              </w:divBdr>
              <w:divsChild>
                <w:div w:id="1610046743">
                  <w:marLeft w:val="0"/>
                  <w:marRight w:val="0"/>
                  <w:marTop w:val="0"/>
                  <w:marBottom w:val="0"/>
                  <w:divBdr>
                    <w:top w:val="none" w:sz="0" w:space="0" w:color="auto"/>
                    <w:left w:val="none" w:sz="0" w:space="0" w:color="auto"/>
                    <w:bottom w:val="none" w:sz="0" w:space="0" w:color="auto"/>
                    <w:right w:val="none" w:sz="0" w:space="0" w:color="auto"/>
                  </w:divBdr>
                </w:div>
              </w:divsChild>
            </w:div>
            <w:div w:id="146867481">
              <w:marLeft w:val="0"/>
              <w:marRight w:val="0"/>
              <w:marTop w:val="0"/>
              <w:marBottom w:val="0"/>
              <w:divBdr>
                <w:top w:val="none" w:sz="0" w:space="0" w:color="auto"/>
                <w:left w:val="none" w:sz="0" w:space="0" w:color="auto"/>
                <w:bottom w:val="none" w:sz="0" w:space="0" w:color="auto"/>
                <w:right w:val="none" w:sz="0" w:space="0" w:color="auto"/>
              </w:divBdr>
              <w:divsChild>
                <w:div w:id="1378620905">
                  <w:marLeft w:val="0"/>
                  <w:marRight w:val="0"/>
                  <w:marTop w:val="0"/>
                  <w:marBottom w:val="0"/>
                  <w:divBdr>
                    <w:top w:val="none" w:sz="0" w:space="0" w:color="auto"/>
                    <w:left w:val="none" w:sz="0" w:space="0" w:color="auto"/>
                    <w:bottom w:val="none" w:sz="0" w:space="0" w:color="auto"/>
                    <w:right w:val="none" w:sz="0" w:space="0" w:color="auto"/>
                  </w:divBdr>
                </w:div>
              </w:divsChild>
            </w:div>
            <w:div w:id="488716657">
              <w:marLeft w:val="0"/>
              <w:marRight w:val="0"/>
              <w:marTop w:val="0"/>
              <w:marBottom w:val="0"/>
              <w:divBdr>
                <w:top w:val="none" w:sz="0" w:space="0" w:color="auto"/>
                <w:left w:val="none" w:sz="0" w:space="0" w:color="auto"/>
                <w:bottom w:val="none" w:sz="0" w:space="0" w:color="auto"/>
                <w:right w:val="none" w:sz="0" w:space="0" w:color="auto"/>
              </w:divBdr>
              <w:divsChild>
                <w:div w:id="566039507">
                  <w:marLeft w:val="0"/>
                  <w:marRight w:val="0"/>
                  <w:marTop w:val="0"/>
                  <w:marBottom w:val="0"/>
                  <w:divBdr>
                    <w:top w:val="none" w:sz="0" w:space="0" w:color="auto"/>
                    <w:left w:val="none" w:sz="0" w:space="0" w:color="auto"/>
                    <w:bottom w:val="none" w:sz="0" w:space="0" w:color="auto"/>
                    <w:right w:val="none" w:sz="0" w:space="0" w:color="auto"/>
                  </w:divBdr>
                </w:div>
              </w:divsChild>
            </w:div>
            <w:div w:id="1398165324">
              <w:marLeft w:val="0"/>
              <w:marRight w:val="0"/>
              <w:marTop w:val="0"/>
              <w:marBottom w:val="0"/>
              <w:divBdr>
                <w:top w:val="none" w:sz="0" w:space="0" w:color="auto"/>
                <w:left w:val="none" w:sz="0" w:space="0" w:color="auto"/>
                <w:bottom w:val="none" w:sz="0" w:space="0" w:color="auto"/>
                <w:right w:val="none" w:sz="0" w:space="0" w:color="auto"/>
              </w:divBdr>
              <w:divsChild>
                <w:div w:id="1175026058">
                  <w:marLeft w:val="0"/>
                  <w:marRight w:val="0"/>
                  <w:marTop w:val="0"/>
                  <w:marBottom w:val="0"/>
                  <w:divBdr>
                    <w:top w:val="none" w:sz="0" w:space="0" w:color="auto"/>
                    <w:left w:val="none" w:sz="0" w:space="0" w:color="auto"/>
                    <w:bottom w:val="none" w:sz="0" w:space="0" w:color="auto"/>
                    <w:right w:val="none" w:sz="0" w:space="0" w:color="auto"/>
                  </w:divBdr>
                </w:div>
              </w:divsChild>
            </w:div>
            <w:div w:id="1755056145">
              <w:marLeft w:val="0"/>
              <w:marRight w:val="0"/>
              <w:marTop w:val="0"/>
              <w:marBottom w:val="0"/>
              <w:divBdr>
                <w:top w:val="none" w:sz="0" w:space="0" w:color="auto"/>
                <w:left w:val="none" w:sz="0" w:space="0" w:color="auto"/>
                <w:bottom w:val="none" w:sz="0" w:space="0" w:color="auto"/>
                <w:right w:val="none" w:sz="0" w:space="0" w:color="auto"/>
              </w:divBdr>
              <w:divsChild>
                <w:div w:id="725954242">
                  <w:marLeft w:val="0"/>
                  <w:marRight w:val="0"/>
                  <w:marTop w:val="0"/>
                  <w:marBottom w:val="0"/>
                  <w:divBdr>
                    <w:top w:val="none" w:sz="0" w:space="0" w:color="auto"/>
                    <w:left w:val="none" w:sz="0" w:space="0" w:color="auto"/>
                    <w:bottom w:val="none" w:sz="0" w:space="0" w:color="auto"/>
                    <w:right w:val="none" w:sz="0" w:space="0" w:color="auto"/>
                  </w:divBdr>
                </w:div>
              </w:divsChild>
            </w:div>
            <w:div w:id="1915972244">
              <w:marLeft w:val="0"/>
              <w:marRight w:val="0"/>
              <w:marTop w:val="0"/>
              <w:marBottom w:val="0"/>
              <w:divBdr>
                <w:top w:val="none" w:sz="0" w:space="0" w:color="auto"/>
                <w:left w:val="none" w:sz="0" w:space="0" w:color="auto"/>
                <w:bottom w:val="none" w:sz="0" w:space="0" w:color="auto"/>
                <w:right w:val="none" w:sz="0" w:space="0" w:color="auto"/>
              </w:divBdr>
              <w:divsChild>
                <w:div w:id="186647482">
                  <w:marLeft w:val="0"/>
                  <w:marRight w:val="0"/>
                  <w:marTop w:val="0"/>
                  <w:marBottom w:val="0"/>
                  <w:divBdr>
                    <w:top w:val="none" w:sz="0" w:space="0" w:color="auto"/>
                    <w:left w:val="none" w:sz="0" w:space="0" w:color="auto"/>
                    <w:bottom w:val="none" w:sz="0" w:space="0" w:color="auto"/>
                    <w:right w:val="none" w:sz="0" w:space="0" w:color="auto"/>
                  </w:divBdr>
                </w:div>
              </w:divsChild>
            </w:div>
            <w:div w:id="19086073">
              <w:marLeft w:val="0"/>
              <w:marRight w:val="0"/>
              <w:marTop w:val="0"/>
              <w:marBottom w:val="0"/>
              <w:divBdr>
                <w:top w:val="none" w:sz="0" w:space="0" w:color="auto"/>
                <w:left w:val="none" w:sz="0" w:space="0" w:color="auto"/>
                <w:bottom w:val="none" w:sz="0" w:space="0" w:color="auto"/>
                <w:right w:val="none" w:sz="0" w:space="0" w:color="auto"/>
              </w:divBdr>
              <w:divsChild>
                <w:div w:id="1235772473">
                  <w:marLeft w:val="0"/>
                  <w:marRight w:val="0"/>
                  <w:marTop w:val="0"/>
                  <w:marBottom w:val="0"/>
                  <w:divBdr>
                    <w:top w:val="none" w:sz="0" w:space="0" w:color="auto"/>
                    <w:left w:val="none" w:sz="0" w:space="0" w:color="auto"/>
                    <w:bottom w:val="none" w:sz="0" w:space="0" w:color="auto"/>
                    <w:right w:val="none" w:sz="0" w:space="0" w:color="auto"/>
                  </w:divBdr>
                </w:div>
              </w:divsChild>
            </w:div>
            <w:div w:id="1928223221">
              <w:marLeft w:val="0"/>
              <w:marRight w:val="0"/>
              <w:marTop w:val="0"/>
              <w:marBottom w:val="0"/>
              <w:divBdr>
                <w:top w:val="none" w:sz="0" w:space="0" w:color="auto"/>
                <w:left w:val="none" w:sz="0" w:space="0" w:color="auto"/>
                <w:bottom w:val="none" w:sz="0" w:space="0" w:color="auto"/>
                <w:right w:val="none" w:sz="0" w:space="0" w:color="auto"/>
              </w:divBdr>
              <w:divsChild>
                <w:div w:id="1956596734">
                  <w:marLeft w:val="0"/>
                  <w:marRight w:val="0"/>
                  <w:marTop w:val="0"/>
                  <w:marBottom w:val="0"/>
                  <w:divBdr>
                    <w:top w:val="none" w:sz="0" w:space="0" w:color="auto"/>
                    <w:left w:val="none" w:sz="0" w:space="0" w:color="auto"/>
                    <w:bottom w:val="none" w:sz="0" w:space="0" w:color="auto"/>
                    <w:right w:val="none" w:sz="0" w:space="0" w:color="auto"/>
                  </w:divBdr>
                </w:div>
              </w:divsChild>
            </w:div>
            <w:div w:id="874662663">
              <w:marLeft w:val="0"/>
              <w:marRight w:val="0"/>
              <w:marTop w:val="0"/>
              <w:marBottom w:val="0"/>
              <w:divBdr>
                <w:top w:val="none" w:sz="0" w:space="0" w:color="auto"/>
                <w:left w:val="none" w:sz="0" w:space="0" w:color="auto"/>
                <w:bottom w:val="none" w:sz="0" w:space="0" w:color="auto"/>
                <w:right w:val="none" w:sz="0" w:space="0" w:color="auto"/>
              </w:divBdr>
              <w:divsChild>
                <w:div w:id="549414947">
                  <w:marLeft w:val="0"/>
                  <w:marRight w:val="0"/>
                  <w:marTop w:val="0"/>
                  <w:marBottom w:val="0"/>
                  <w:divBdr>
                    <w:top w:val="none" w:sz="0" w:space="0" w:color="auto"/>
                    <w:left w:val="none" w:sz="0" w:space="0" w:color="auto"/>
                    <w:bottom w:val="none" w:sz="0" w:space="0" w:color="auto"/>
                    <w:right w:val="none" w:sz="0" w:space="0" w:color="auto"/>
                  </w:divBdr>
                </w:div>
              </w:divsChild>
            </w:div>
            <w:div w:id="549076044">
              <w:marLeft w:val="0"/>
              <w:marRight w:val="0"/>
              <w:marTop w:val="0"/>
              <w:marBottom w:val="0"/>
              <w:divBdr>
                <w:top w:val="none" w:sz="0" w:space="0" w:color="auto"/>
                <w:left w:val="none" w:sz="0" w:space="0" w:color="auto"/>
                <w:bottom w:val="none" w:sz="0" w:space="0" w:color="auto"/>
                <w:right w:val="none" w:sz="0" w:space="0" w:color="auto"/>
              </w:divBdr>
              <w:divsChild>
                <w:div w:id="1985160125">
                  <w:marLeft w:val="0"/>
                  <w:marRight w:val="0"/>
                  <w:marTop w:val="0"/>
                  <w:marBottom w:val="0"/>
                  <w:divBdr>
                    <w:top w:val="none" w:sz="0" w:space="0" w:color="auto"/>
                    <w:left w:val="none" w:sz="0" w:space="0" w:color="auto"/>
                    <w:bottom w:val="none" w:sz="0" w:space="0" w:color="auto"/>
                    <w:right w:val="none" w:sz="0" w:space="0" w:color="auto"/>
                  </w:divBdr>
                </w:div>
              </w:divsChild>
            </w:div>
            <w:div w:id="1860776121">
              <w:marLeft w:val="0"/>
              <w:marRight w:val="0"/>
              <w:marTop w:val="0"/>
              <w:marBottom w:val="0"/>
              <w:divBdr>
                <w:top w:val="none" w:sz="0" w:space="0" w:color="auto"/>
                <w:left w:val="none" w:sz="0" w:space="0" w:color="auto"/>
                <w:bottom w:val="none" w:sz="0" w:space="0" w:color="auto"/>
                <w:right w:val="none" w:sz="0" w:space="0" w:color="auto"/>
              </w:divBdr>
              <w:divsChild>
                <w:div w:id="1003511761">
                  <w:marLeft w:val="0"/>
                  <w:marRight w:val="0"/>
                  <w:marTop w:val="0"/>
                  <w:marBottom w:val="0"/>
                  <w:divBdr>
                    <w:top w:val="none" w:sz="0" w:space="0" w:color="auto"/>
                    <w:left w:val="none" w:sz="0" w:space="0" w:color="auto"/>
                    <w:bottom w:val="none" w:sz="0" w:space="0" w:color="auto"/>
                    <w:right w:val="none" w:sz="0" w:space="0" w:color="auto"/>
                  </w:divBdr>
                </w:div>
              </w:divsChild>
            </w:div>
            <w:div w:id="626855858">
              <w:marLeft w:val="0"/>
              <w:marRight w:val="0"/>
              <w:marTop w:val="0"/>
              <w:marBottom w:val="0"/>
              <w:divBdr>
                <w:top w:val="none" w:sz="0" w:space="0" w:color="auto"/>
                <w:left w:val="none" w:sz="0" w:space="0" w:color="auto"/>
                <w:bottom w:val="none" w:sz="0" w:space="0" w:color="auto"/>
                <w:right w:val="none" w:sz="0" w:space="0" w:color="auto"/>
              </w:divBdr>
              <w:divsChild>
                <w:div w:id="1096101335">
                  <w:marLeft w:val="0"/>
                  <w:marRight w:val="0"/>
                  <w:marTop w:val="0"/>
                  <w:marBottom w:val="0"/>
                  <w:divBdr>
                    <w:top w:val="none" w:sz="0" w:space="0" w:color="auto"/>
                    <w:left w:val="none" w:sz="0" w:space="0" w:color="auto"/>
                    <w:bottom w:val="none" w:sz="0" w:space="0" w:color="auto"/>
                    <w:right w:val="none" w:sz="0" w:space="0" w:color="auto"/>
                  </w:divBdr>
                </w:div>
              </w:divsChild>
            </w:div>
            <w:div w:id="836380521">
              <w:marLeft w:val="0"/>
              <w:marRight w:val="0"/>
              <w:marTop w:val="0"/>
              <w:marBottom w:val="0"/>
              <w:divBdr>
                <w:top w:val="none" w:sz="0" w:space="0" w:color="auto"/>
                <w:left w:val="none" w:sz="0" w:space="0" w:color="auto"/>
                <w:bottom w:val="none" w:sz="0" w:space="0" w:color="auto"/>
                <w:right w:val="none" w:sz="0" w:space="0" w:color="auto"/>
              </w:divBdr>
              <w:divsChild>
                <w:div w:id="641234787">
                  <w:marLeft w:val="0"/>
                  <w:marRight w:val="0"/>
                  <w:marTop w:val="0"/>
                  <w:marBottom w:val="0"/>
                  <w:divBdr>
                    <w:top w:val="none" w:sz="0" w:space="0" w:color="auto"/>
                    <w:left w:val="none" w:sz="0" w:space="0" w:color="auto"/>
                    <w:bottom w:val="none" w:sz="0" w:space="0" w:color="auto"/>
                    <w:right w:val="none" w:sz="0" w:space="0" w:color="auto"/>
                  </w:divBdr>
                </w:div>
              </w:divsChild>
            </w:div>
            <w:div w:id="1930238807">
              <w:marLeft w:val="0"/>
              <w:marRight w:val="0"/>
              <w:marTop w:val="0"/>
              <w:marBottom w:val="0"/>
              <w:divBdr>
                <w:top w:val="none" w:sz="0" w:space="0" w:color="auto"/>
                <w:left w:val="none" w:sz="0" w:space="0" w:color="auto"/>
                <w:bottom w:val="none" w:sz="0" w:space="0" w:color="auto"/>
                <w:right w:val="none" w:sz="0" w:space="0" w:color="auto"/>
              </w:divBdr>
              <w:divsChild>
                <w:div w:id="2067757014">
                  <w:marLeft w:val="0"/>
                  <w:marRight w:val="0"/>
                  <w:marTop w:val="0"/>
                  <w:marBottom w:val="0"/>
                  <w:divBdr>
                    <w:top w:val="none" w:sz="0" w:space="0" w:color="auto"/>
                    <w:left w:val="none" w:sz="0" w:space="0" w:color="auto"/>
                    <w:bottom w:val="none" w:sz="0" w:space="0" w:color="auto"/>
                    <w:right w:val="none" w:sz="0" w:space="0" w:color="auto"/>
                  </w:divBdr>
                </w:div>
              </w:divsChild>
            </w:div>
            <w:div w:id="1561600789">
              <w:marLeft w:val="0"/>
              <w:marRight w:val="0"/>
              <w:marTop w:val="0"/>
              <w:marBottom w:val="0"/>
              <w:divBdr>
                <w:top w:val="none" w:sz="0" w:space="0" w:color="auto"/>
                <w:left w:val="none" w:sz="0" w:space="0" w:color="auto"/>
                <w:bottom w:val="none" w:sz="0" w:space="0" w:color="auto"/>
                <w:right w:val="none" w:sz="0" w:space="0" w:color="auto"/>
              </w:divBdr>
              <w:divsChild>
                <w:div w:id="1695689533">
                  <w:marLeft w:val="0"/>
                  <w:marRight w:val="0"/>
                  <w:marTop w:val="0"/>
                  <w:marBottom w:val="0"/>
                  <w:divBdr>
                    <w:top w:val="none" w:sz="0" w:space="0" w:color="auto"/>
                    <w:left w:val="none" w:sz="0" w:space="0" w:color="auto"/>
                    <w:bottom w:val="none" w:sz="0" w:space="0" w:color="auto"/>
                    <w:right w:val="none" w:sz="0" w:space="0" w:color="auto"/>
                  </w:divBdr>
                </w:div>
              </w:divsChild>
            </w:div>
            <w:div w:id="1414550319">
              <w:marLeft w:val="0"/>
              <w:marRight w:val="0"/>
              <w:marTop w:val="0"/>
              <w:marBottom w:val="0"/>
              <w:divBdr>
                <w:top w:val="none" w:sz="0" w:space="0" w:color="auto"/>
                <w:left w:val="none" w:sz="0" w:space="0" w:color="auto"/>
                <w:bottom w:val="none" w:sz="0" w:space="0" w:color="auto"/>
                <w:right w:val="none" w:sz="0" w:space="0" w:color="auto"/>
              </w:divBdr>
              <w:divsChild>
                <w:div w:id="1707097548">
                  <w:marLeft w:val="0"/>
                  <w:marRight w:val="0"/>
                  <w:marTop w:val="0"/>
                  <w:marBottom w:val="0"/>
                  <w:divBdr>
                    <w:top w:val="none" w:sz="0" w:space="0" w:color="auto"/>
                    <w:left w:val="none" w:sz="0" w:space="0" w:color="auto"/>
                    <w:bottom w:val="none" w:sz="0" w:space="0" w:color="auto"/>
                    <w:right w:val="none" w:sz="0" w:space="0" w:color="auto"/>
                  </w:divBdr>
                </w:div>
              </w:divsChild>
            </w:div>
            <w:div w:id="2079596900">
              <w:marLeft w:val="0"/>
              <w:marRight w:val="0"/>
              <w:marTop w:val="0"/>
              <w:marBottom w:val="0"/>
              <w:divBdr>
                <w:top w:val="none" w:sz="0" w:space="0" w:color="auto"/>
                <w:left w:val="none" w:sz="0" w:space="0" w:color="auto"/>
                <w:bottom w:val="none" w:sz="0" w:space="0" w:color="auto"/>
                <w:right w:val="none" w:sz="0" w:space="0" w:color="auto"/>
              </w:divBdr>
              <w:divsChild>
                <w:div w:id="1474716702">
                  <w:marLeft w:val="0"/>
                  <w:marRight w:val="0"/>
                  <w:marTop w:val="0"/>
                  <w:marBottom w:val="0"/>
                  <w:divBdr>
                    <w:top w:val="none" w:sz="0" w:space="0" w:color="auto"/>
                    <w:left w:val="none" w:sz="0" w:space="0" w:color="auto"/>
                    <w:bottom w:val="none" w:sz="0" w:space="0" w:color="auto"/>
                    <w:right w:val="none" w:sz="0" w:space="0" w:color="auto"/>
                  </w:divBdr>
                </w:div>
              </w:divsChild>
            </w:div>
            <w:div w:id="1940215847">
              <w:marLeft w:val="0"/>
              <w:marRight w:val="0"/>
              <w:marTop w:val="0"/>
              <w:marBottom w:val="0"/>
              <w:divBdr>
                <w:top w:val="none" w:sz="0" w:space="0" w:color="auto"/>
                <w:left w:val="none" w:sz="0" w:space="0" w:color="auto"/>
                <w:bottom w:val="none" w:sz="0" w:space="0" w:color="auto"/>
                <w:right w:val="none" w:sz="0" w:space="0" w:color="auto"/>
              </w:divBdr>
              <w:divsChild>
                <w:div w:id="334694367">
                  <w:marLeft w:val="0"/>
                  <w:marRight w:val="0"/>
                  <w:marTop w:val="0"/>
                  <w:marBottom w:val="0"/>
                  <w:divBdr>
                    <w:top w:val="none" w:sz="0" w:space="0" w:color="auto"/>
                    <w:left w:val="none" w:sz="0" w:space="0" w:color="auto"/>
                    <w:bottom w:val="none" w:sz="0" w:space="0" w:color="auto"/>
                    <w:right w:val="none" w:sz="0" w:space="0" w:color="auto"/>
                  </w:divBdr>
                </w:div>
              </w:divsChild>
            </w:div>
            <w:div w:id="1270355019">
              <w:marLeft w:val="0"/>
              <w:marRight w:val="0"/>
              <w:marTop w:val="0"/>
              <w:marBottom w:val="0"/>
              <w:divBdr>
                <w:top w:val="none" w:sz="0" w:space="0" w:color="auto"/>
                <w:left w:val="none" w:sz="0" w:space="0" w:color="auto"/>
                <w:bottom w:val="none" w:sz="0" w:space="0" w:color="auto"/>
                <w:right w:val="none" w:sz="0" w:space="0" w:color="auto"/>
              </w:divBdr>
              <w:divsChild>
                <w:div w:id="1880437368">
                  <w:marLeft w:val="0"/>
                  <w:marRight w:val="0"/>
                  <w:marTop w:val="0"/>
                  <w:marBottom w:val="0"/>
                  <w:divBdr>
                    <w:top w:val="none" w:sz="0" w:space="0" w:color="auto"/>
                    <w:left w:val="none" w:sz="0" w:space="0" w:color="auto"/>
                    <w:bottom w:val="none" w:sz="0" w:space="0" w:color="auto"/>
                    <w:right w:val="none" w:sz="0" w:space="0" w:color="auto"/>
                  </w:divBdr>
                </w:div>
              </w:divsChild>
            </w:div>
            <w:div w:id="421997836">
              <w:marLeft w:val="0"/>
              <w:marRight w:val="0"/>
              <w:marTop w:val="0"/>
              <w:marBottom w:val="0"/>
              <w:divBdr>
                <w:top w:val="none" w:sz="0" w:space="0" w:color="auto"/>
                <w:left w:val="none" w:sz="0" w:space="0" w:color="auto"/>
                <w:bottom w:val="none" w:sz="0" w:space="0" w:color="auto"/>
                <w:right w:val="none" w:sz="0" w:space="0" w:color="auto"/>
              </w:divBdr>
              <w:divsChild>
                <w:div w:id="245382396">
                  <w:marLeft w:val="0"/>
                  <w:marRight w:val="0"/>
                  <w:marTop w:val="0"/>
                  <w:marBottom w:val="0"/>
                  <w:divBdr>
                    <w:top w:val="none" w:sz="0" w:space="0" w:color="auto"/>
                    <w:left w:val="none" w:sz="0" w:space="0" w:color="auto"/>
                    <w:bottom w:val="none" w:sz="0" w:space="0" w:color="auto"/>
                    <w:right w:val="none" w:sz="0" w:space="0" w:color="auto"/>
                  </w:divBdr>
                </w:div>
              </w:divsChild>
            </w:div>
            <w:div w:id="812256915">
              <w:marLeft w:val="0"/>
              <w:marRight w:val="0"/>
              <w:marTop w:val="0"/>
              <w:marBottom w:val="0"/>
              <w:divBdr>
                <w:top w:val="none" w:sz="0" w:space="0" w:color="auto"/>
                <w:left w:val="none" w:sz="0" w:space="0" w:color="auto"/>
                <w:bottom w:val="none" w:sz="0" w:space="0" w:color="auto"/>
                <w:right w:val="none" w:sz="0" w:space="0" w:color="auto"/>
              </w:divBdr>
              <w:divsChild>
                <w:div w:id="920404871">
                  <w:marLeft w:val="0"/>
                  <w:marRight w:val="0"/>
                  <w:marTop w:val="0"/>
                  <w:marBottom w:val="0"/>
                  <w:divBdr>
                    <w:top w:val="none" w:sz="0" w:space="0" w:color="auto"/>
                    <w:left w:val="none" w:sz="0" w:space="0" w:color="auto"/>
                    <w:bottom w:val="none" w:sz="0" w:space="0" w:color="auto"/>
                    <w:right w:val="none" w:sz="0" w:space="0" w:color="auto"/>
                  </w:divBdr>
                </w:div>
              </w:divsChild>
            </w:div>
            <w:div w:id="601452760">
              <w:marLeft w:val="0"/>
              <w:marRight w:val="0"/>
              <w:marTop w:val="0"/>
              <w:marBottom w:val="0"/>
              <w:divBdr>
                <w:top w:val="none" w:sz="0" w:space="0" w:color="auto"/>
                <w:left w:val="none" w:sz="0" w:space="0" w:color="auto"/>
                <w:bottom w:val="none" w:sz="0" w:space="0" w:color="auto"/>
                <w:right w:val="none" w:sz="0" w:space="0" w:color="auto"/>
              </w:divBdr>
              <w:divsChild>
                <w:div w:id="967321133">
                  <w:marLeft w:val="0"/>
                  <w:marRight w:val="0"/>
                  <w:marTop w:val="0"/>
                  <w:marBottom w:val="0"/>
                  <w:divBdr>
                    <w:top w:val="none" w:sz="0" w:space="0" w:color="auto"/>
                    <w:left w:val="none" w:sz="0" w:space="0" w:color="auto"/>
                    <w:bottom w:val="none" w:sz="0" w:space="0" w:color="auto"/>
                    <w:right w:val="none" w:sz="0" w:space="0" w:color="auto"/>
                  </w:divBdr>
                </w:div>
              </w:divsChild>
            </w:div>
            <w:div w:id="1780837712">
              <w:marLeft w:val="0"/>
              <w:marRight w:val="0"/>
              <w:marTop w:val="0"/>
              <w:marBottom w:val="0"/>
              <w:divBdr>
                <w:top w:val="none" w:sz="0" w:space="0" w:color="auto"/>
                <w:left w:val="none" w:sz="0" w:space="0" w:color="auto"/>
                <w:bottom w:val="none" w:sz="0" w:space="0" w:color="auto"/>
                <w:right w:val="none" w:sz="0" w:space="0" w:color="auto"/>
              </w:divBdr>
              <w:divsChild>
                <w:div w:id="1259368535">
                  <w:marLeft w:val="0"/>
                  <w:marRight w:val="0"/>
                  <w:marTop w:val="0"/>
                  <w:marBottom w:val="0"/>
                  <w:divBdr>
                    <w:top w:val="none" w:sz="0" w:space="0" w:color="auto"/>
                    <w:left w:val="none" w:sz="0" w:space="0" w:color="auto"/>
                    <w:bottom w:val="none" w:sz="0" w:space="0" w:color="auto"/>
                    <w:right w:val="none" w:sz="0" w:space="0" w:color="auto"/>
                  </w:divBdr>
                </w:div>
              </w:divsChild>
            </w:div>
            <w:div w:id="2094859420">
              <w:marLeft w:val="0"/>
              <w:marRight w:val="0"/>
              <w:marTop w:val="0"/>
              <w:marBottom w:val="0"/>
              <w:divBdr>
                <w:top w:val="none" w:sz="0" w:space="0" w:color="auto"/>
                <w:left w:val="none" w:sz="0" w:space="0" w:color="auto"/>
                <w:bottom w:val="none" w:sz="0" w:space="0" w:color="auto"/>
                <w:right w:val="none" w:sz="0" w:space="0" w:color="auto"/>
              </w:divBdr>
              <w:divsChild>
                <w:div w:id="947084481">
                  <w:marLeft w:val="0"/>
                  <w:marRight w:val="0"/>
                  <w:marTop w:val="0"/>
                  <w:marBottom w:val="0"/>
                  <w:divBdr>
                    <w:top w:val="none" w:sz="0" w:space="0" w:color="auto"/>
                    <w:left w:val="none" w:sz="0" w:space="0" w:color="auto"/>
                    <w:bottom w:val="none" w:sz="0" w:space="0" w:color="auto"/>
                    <w:right w:val="none" w:sz="0" w:space="0" w:color="auto"/>
                  </w:divBdr>
                </w:div>
              </w:divsChild>
            </w:div>
            <w:div w:id="1319728348">
              <w:marLeft w:val="0"/>
              <w:marRight w:val="0"/>
              <w:marTop w:val="0"/>
              <w:marBottom w:val="0"/>
              <w:divBdr>
                <w:top w:val="none" w:sz="0" w:space="0" w:color="auto"/>
                <w:left w:val="none" w:sz="0" w:space="0" w:color="auto"/>
                <w:bottom w:val="none" w:sz="0" w:space="0" w:color="auto"/>
                <w:right w:val="none" w:sz="0" w:space="0" w:color="auto"/>
              </w:divBdr>
              <w:divsChild>
                <w:div w:id="1710105067">
                  <w:marLeft w:val="0"/>
                  <w:marRight w:val="0"/>
                  <w:marTop w:val="0"/>
                  <w:marBottom w:val="0"/>
                  <w:divBdr>
                    <w:top w:val="none" w:sz="0" w:space="0" w:color="auto"/>
                    <w:left w:val="none" w:sz="0" w:space="0" w:color="auto"/>
                    <w:bottom w:val="none" w:sz="0" w:space="0" w:color="auto"/>
                    <w:right w:val="none" w:sz="0" w:space="0" w:color="auto"/>
                  </w:divBdr>
                </w:div>
              </w:divsChild>
            </w:div>
            <w:div w:id="1943100775">
              <w:marLeft w:val="0"/>
              <w:marRight w:val="0"/>
              <w:marTop w:val="0"/>
              <w:marBottom w:val="0"/>
              <w:divBdr>
                <w:top w:val="none" w:sz="0" w:space="0" w:color="auto"/>
                <w:left w:val="none" w:sz="0" w:space="0" w:color="auto"/>
                <w:bottom w:val="none" w:sz="0" w:space="0" w:color="auto"/>
                <w:right w:val="none" w:sz="0" w:space="0" w:color="auto"/>
              </w:divBdr>
              <w:divsChild>
                <w:div w:id="924655197">
                  <w:marLeft w:val="0"/>
                  <w:marRight w:val="0"/>
                  <w:marTop w:val="0"/>
                  <w:marBottom w:val="0"/>
                  <w:divBdr>
                    <w:top w:val="none" w:sz="0" w:space="0" w:color="auto"/>
                    <w:left w:val="none" w:sz="0" w:space="0" w:color="auto"/>
                    <w:bottom w:val="none" w:sz="0" w:space="0" w:color="auto"/>
                    <w:right w:val="none" w:sz="0" w:space="0" w:color="auto"/>
                  </w:divBdr>
                </w:div>
              </w:divsChild>
            </w:div>
            <w:div w:id="209802661">
              <w:marLeft w:val="0"/>
              <w:marRight w:val="0"/>
              <w:marTop w:val="0"/>
              <w:marBottom w:val="0"/>
              <w:divBdr>
                <w:top w:val="none" w:sz="0" w:space="0" w:color="auto"/>
                <w:left w:val="none" w:sz="0" w:space="0" w:color="auto"/>
                <w:bottom w:val="none" w:sz="0" w:space="0" w:color="auto"/>
                <w:right w:val="none" w:sz="0" w:space="0" w:color="auto"/>
              </w:divBdr>
              <w:divsChild>
                <w:div w:id="1844124441">
                  <w:marLeft w:val="0"/>
                  <w:marRight w:val="0"/>
                  <w:marTop w:val="0"/>
                  <w:marBottom w:val="0"/>
                  <w:divBdr>
                    <w:top w:val="none" w:sz="0" w:space="0" w:color="auto"/>
                    <w:left w:val="none" w:sz="0" w:space="0" w:color="auto"/>
                    <w:bottom w:val="none" w:sz="0" w:space="0" w:color="auto"/>
                    <w:right w:val="none" w:sz="0" w:space="0" w:color="auto"/>
                  </w:divBdr>
                </w:div>
              </w:divsChild>
            </w:div>
            <w:div w:id="745499235">
              <w:marLeft w:val="0"/>
              <w:marRight w:val="0"/>
              <w:marTop w:val="0"/>
              <w:marBottom w:val="0"/>
              <w:divBdr>
                <w:top w:val="none" w:sz="0" w:space="0" w:color="auto"/>
                <w:left w:val="none" w:sz="0" w:space="0" w:color="auto"/>
                <w:bottom w:val="none" w:sz="0" w:space="0" w:color="auto"/>
                <w:right w:val="none" w:sz="0" w:space="0" w:color="auto"/>
              </w:divBdr>
              <w:divsChild>
                <w:div w:id="902447063">
                  <w:marLeft w:val="0"/>
                  <w:marRight w:val="0"/>
                  <w:marTop w:val="0"/>
                  <w:marBottom w:val="0"/>
                  <w:divBdr>
                    <w:top w:val="none" w:sz="0" w:space="0" w:color="auto"/>
                    <w:left w:val="none" w:sz="0" w:space="0" w:color="auto"/>
                    <w:bottom w:val="none" w:sz="0" w:space="0" w:color="auto"/>
                    <w:right w:val="none" w:sz="0" w:space="0" w:color="auto"/>
                  </w:divBdr>
                </w:div>
              </w:divsChild>
            </w:div>
            <w:div w:id="490407104">
              <w:marLeft w:val="0"/>
              <w:marRight w:val="0"/>
              <w:marTop w:val="0"/>
              <w:marBottom w:val="0"/>
              <w:divBdr>
                <w:top w:val="none" w:sz="0" w:space="0" w:color="auto"/>
                <w:left w:val="none" w:sz="0" w:space="0" w:color="auto"/>
                <w:bottom w:val="none" w:sz="0" w:space="0" w:color="auto"/>
                <w:right w:val="none" w:sz="0" w:space="0" w:color="auto"/>
              </w:divBdr>
              <w:divsChild>
                <w:div w:id="1871726734">
                  <w:marLeft w:val="0"/>
                  <w:marRight w:val="0"/>
                  <w:marTop w:val="0"/>
                  <w:marBottom w:val="0"/>
                  <w:divBdr>
                    <w:top w:val="none" w:sz="0" w:space="0" w:color="auto"/>
                    <w:left w:val="none" w:sz="0" w:space="0" w:color="auto"/>
                    <w:bottom w:val="none" w:sz="0" w:space="0" w:color="auto"/>
                    <w:right w:val="none" w:sz="0" w:space="0" w:color="auto"/>
                  </w:divBdr>
                </w:div>
              </w:divsChild>
            </w:div>
            <w:div w:id="274405746">
              <w:marLeft w:val="0"/>
              <w:marRight w:val="0"/>
              <w:marTop w:val="0"/>
              <w:marBottom w:val="0"/>
              <w:divBdr>
                <w:top w:val="none" w:sz="0" w:space="0" w:color="auto"/>
                <w:left w:val="none" w:sz="0" w:space="0" w:color="auto"/>
                <w:bottom w:val="none" w:sz="0" w:space="0" w:color="auto"/>
                <w:right w:val="none" w:sz="0" w:space="0" w:color="auto"/>
              </w:divBdr>
              <w:divsChild>
                <w:div w:id="1074087301">
                  <w:marLeft w:val="0"/>
                  <w:marRight w:val="0"/>
                  <w:marTop w:val="0"/>
                  <w:marBottom w:val="0"/>
                  <w:divBdr>
                    <w:top w:val="none" w:sz="0" w:space="0" w:color="auto"/>
                    <w:left w:val="none" w:sz="0" w:space="0" w:color="auto"/>
                    <w:bottom w:val="none" w:sz="0" w:space="0" w:color="auto"/>
                    <w:right w:val="none" w:sz="0" w:space="0" w:color="auto"/>
                  </w:divBdr>
                </w:div>
              </w:divsChild>
            </w:div>
            <w:div w:id="443380707">
              <w:marLeft w:val="0"/>
              <w:marRight w:val="0"/>
              <w:marTop w:val="0"/>
              <w:marBottom w:val="0"/>
              <w:divBdr>
                <w:top w:val="none" w:sz="0" w:space="0" w:color="auto"/>
                <w:left w:val="none" w:sz="0" w:space="0" w:color="auto"/>
                <w:bottom w:val="none" w:sz="0" w:space="0" w:color="auto"/>
                <w:right w:val="none" w:sz="0" w:space="0" w:color="auto"/>
              </w:divBdr>
              <w:divsChild>
                <w:div w:id="733508984">
                  <w:marLeft w:val="0"/>
                  <w:marRight w:val="0"/>
                  <w:marTop w:val="0"/>
                  <w:marBottom w:val="0"/>
                  <w:divBdr>
                    <w:top w:val="none" w:sz="0" w:space="0" w:color="auto"/>
                    <w:left w:val="none" w:sz="0" w:space="0" w:color="auto"/>
                    <w:bottom w:val="none" w:sz="0" w:space="0" w:color="auto"/>
                    <w:right w:val="none" w:sz="0" w:space="0" w:color="auto"/>
                  </w:divBdr>
                </w:div>
              </w:divsChild>
            </w:div>
            <w:div w:id="1161240135">
              <w:marLeft w:val="0"/>
              <w:marRight w:val="0"/>
              <w:marTop w:val="0"/>
              <w:marBottom w:val="0"/>
              <w:divBdr>
                <w:top w:val="none" w:sz="0" w:space="0" w:color="auto"/>
                <w:left w:val="none" w:sz="0" w:space="0" w:color="auto"/>
                <w:bottom w:val="none" w:sz="0" w:space="0" w:color="auto"/>
                <w:right w:val="none" w:sz="0" w:space="0" w:color="auto"/>
              </w:divBdr>
              <w:divsChild>
                <w:div w:id="1674143609">
                  <w:marLeft w:val="0"/>
                  <w:marRight w:val="0"/>
                  <w:marTop w:val="0"/>
                  <w:marBottom w:val="0"/>
                  <w:divBdr>
                    <w:top w:val="none" w:sz="0" w:space="0" w:color="auto"/>
                    <w:left w:val="none" w:sz="0" w:space="0" w:color="auto"/>
                    <w:bottom w:val="none" w:sz="0" w:space="0" w:color="auto"/>
                    <w:right w:val="none" w:sz="0" w:space="0" w:color="auto"/>
                  </w:divBdr>
                </w:div>
              </w:divsChild>
            </w:div>
            <w:div w:id="1803420980">
              <w:marLeft w:val="0"/>
              <w:marRight w:val="0"/>
              <w:marTop w:val="0"/>
              <w:marBottom w:val="0"/>
              <w:divBdr>
                <w:top w:val="none" w:sz="0" w:space="0" w:color="auto"/>
                <w:left w:val="none" w:sz="0" w:space="0" w:color="auto"/>
                <w:bottom w:val="none" w:sz="0" w:space="0" w:color="auto"/>
                <w:right w:val="none" w:sz="0" w:space="0" w:color="auto"/>
              </w:divBdr>
              <w:divsChild>
                <w:div w:id="373775543">
                  <w:marLeft w:val="0"/>
                  <w:marRight w:val="0"/>
                  <w:marTop w:val="0"/>
                  <w:marBottom w:val="0"/>
                  <w:divBdr>
                    <w:top w:val="none" w:sz="0" w:space="0" w:color="auto"/>
                    <w:left w:val="none" w:sz="0" w:space="0" w:color="auto"/>
                    <w:bottom w:val="none" w:sz="0" w:space="0" w:color="auto"/>
                    <w:right w:val="none" w:sz="0" w:space="0" w:color="auto"/>
                  </w:divBdr>
                </w:div>
              </w:divsChild>
            </w:div>
            <w:div w:id="800809669">
              <w:marLeft w:val="0"/>
              <w:marRight w:val="0"/>
              <w:marTop w:val="0"/>
              <w:marBottom w:val="0"/>
              <w:divBdr>
                <w:top w:val="none" w:sz="0" w:space="0" w:color="auto"/>
                <w:left w:val="none" w:sz="0" w:space="0" w:color="auto"/>
                <w:bottom w:val="none" w:sz="0" w:space="0" w:color="auto"/>
                <w:right w:val="none" w:sz="0" w:space="0" w:color="auto"/>
              </w:divBdr>
              <w:divsChild>
                <w:div w:id="905408668">
                  <w:marLeft w:val="0"/>
                  <w:marRight w:val="0"/>
                  <w:marTop w:val="0"/>
                  <w:marBottom w:val="0"/>
                  <w:divBdr>
                    <w:top w:val="none" w:sz="0" w:space="0" w:color="auto"/>
                    <w:left w:val="none" w:sz="0" w:space="0" w:color="auto"/>
                    <w:bottom w:val="none" w:sz="0" w:space="0" w:color="auto"/>
                    <w:right w:val="none" w:sz="0" w:space="0" w:color="auto"/>
                  </w:divBdr>
                </w:div>
              </w:divsChild>
            </w:div>
            <w:div w:id="1413038949">
              <w:marLeft w:val="0"/>
              <w:marRight w:val="0"/>
              <w:marTop w:val="0"/>
              <w:marBottom w:val="0"/>
              <w:divBdr>
                <w:top w:val="none" w:sz="0" w:space="0" w:color="auto"/>
                <w:left w:val="none" w:sz="0" w:space="0" w:color="auto"/>
                <w:bottom w:val="none" w:sz="0" w:space="0" w:color="auto"/>
                <w:right w:val="none" w:sz="0" w:space="0" w:color="auto"/>
              </w:divBdr>
              <w:divsChild>
                <w:div w:id="1071584366">
                  <w:marLeft w:val="0"/>
                  <w:marRight w:val="0"/>
                  <w:marTop w:val="0"/>
                  <w:marBottom w:val="0"/>
                  <w:divBdr>
                    <w:top w:val="none" w:sz="0" w:space="0" w:color="auto"/>
                    <w:left w:val="none" w:sz="0" w:space="0" w:color="auto"/>
                    <w:bottom w:val="none" w:sz="0" w:space="0" w:color="auto"/>
                    <w:right w:val="none" w:sz="0" w:space="0" w:color="auto"/>
                  </w:divBdr>
                </w:div>
              </w:divsChild>
            </w:div>
            <w:div w:id="770735354">
              <w:marLeft w:val="0"/>
              <w:marRight w:val="0"/>
              <w:marTop w:val="0"/>
              <w:marBottom w:val="0"/>
              <w:divBdr>
                <w:top w:val="none" w:sz="0" w:space="0" w:color="auto"/>
                <w:left w:val="none" w:sz="0" w:space="0" w:color="auto"/>
                <w:bottom w:val="none" w:sz="0" w:space="0" w:color="auto"/>
                <w:right w:val="none" w:sz="0" w:space="0" w:color="auto"/>
              </w:divBdr>
              <w:divsChild>
                <w:div w:id="99834127">
                  <w:marLeft w:val="0"/>
                  <w:marRight w:val="0"/>
                  <w:marTop w:val="0"/>
                  <w:marBottom w:val="0"/>
                  <w:divBdr>
                    <w:top w:val="none" w:sz="0" w:space="0" w:color="auto"/>
                    <w:left w:val="none" w:sz="0" w:space="0" w:color="auto"/>
                    <w:bottom w:val="none" w:sz="0" w:space="0" w:color="auto"/>
                    <w:right w:val="none" w:sz="0" w:space="0" w:color="auto"/>
                  </w:divBdr>
                </w:div>
              </w:divsChild>
            </w:div>
            <w:div w:id="202837250">
              <w:marLeft w:val="0"/>
              <w:marRight w:val="0"/>
              <w:marTop w:val="0"/>
              <w:marBottom w:val="0"/>
              <w:divBdr>
                <w:top w:val="none" w:sz="0" w:space="0" w:color="auto"/>
                <w:left w:val="none" w:sz="0" w:space="0" w:color="auto"/>
                <w:bottom w:val="none" w:sz="0" w:space="0" w:color="auto"/>
                <w:right w:val="none" w:sz="0" w:space="0" w:color="auto"/>
              </w:divBdr>
              <w:divsChild>
                <w:div w:id="5577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5840">
          <w:marLeft w:val="0"/>
          <w:marRight w:val="0"/>
          <w:marTop w:val="0"/>
          <w:marBottom w:val="0"/>
          <w:divBdr>
            <w:top w:val="none" w:sz="0" w:space="0" w:color="auto"/>
            <w:left w:val="none" w:sz="0" w:space="0" w:color="auto"/>
            <w:bottom w:val="none" w:sz="0" w:space="0" w:color="auto"/>
            <w:right w:val="none" w:sz="0" w:space="0" w:color="auto"/>
          </w:divBdr>
          <w:divsChild>
            <w:div w:id="1896695780">
              <w:marLeft w:val="0"/>
              <w:marRight w:val="0"/>
              <w:marTop w:val="0"/>
              <w:marBottom w:val="0"/>
              <w:divBdr>
                <w:top w:val="none" w:sz="0" w:space="0" w:color="auto"/>
                <w:left w:val="none" w:sz="0" w:space="0" w:color="auto"/>
                <w:bottom w:val="none" w:sz="0" w:space="0" w:color="auto"/>
                <w:right w:val="none" w:sz="0" w:space="0" w:color="auto"/>
              </w:divBdr>
              <w:divsChild>
                <w:div w:id="522792856">
                  <w:marLeft w:val="0"/>
                  <w:marRight w:val="0"/>
                  <w:marTop w:val="0"/>
                  <w:marBottom w:val="0"/>
                  <w:divBdr>
                    <w:top w:val="none" w:sz="0" w:space="0" w:color="auto"/>
                    <w:left w:val="none" w:sz="0" w:space="0" w:color="auto"/>
                    <w:bottom w:val="none" w:sz="0" w:space="0" w:color="auto"/>
                    <w:right w:val="none" w:sz="0" w:space="0" w:color="auto"/>
                  </w:divBdr>
                </w:div>
              </w:divsChild>
            </w:div>
            <w:div w:id="470903482">
              <w:marLeft w:val="0"/>
              <w:marRight w:val="0"/>
              <w:marTop w:val="0"/>
              <w:marBottom w:val="0"/>
              <w:divBdr>
                <w:top w:val="none" w:sz="0" w:space="0" w:color="auto"/>
                <w:left w:val="none" w:sz="0" w:space="0" w:color="auto"/>
                <w:bottom w:val="none" w:sz="0" w:space="0" w:color="auto"/>
                <w:right w:val="none" w:sz="0" w:space="0" w:color="auto"/>
              </w:divBdr>
              <w:divsChild>
                <w:div w:id="532693888">
                  <w:marLeft w:val="0"/>
                  <w:marRight w:val="0"/>
                  <w:marTop w:val="0"/>
                  <w:marBottom w:val="0"/>
                  <w:divBdr>
                    <w:top w:val="none" w:sz="0" w:space="0" w:color="auto"/>
                    <w:left w:val="none" w:sz="0" w:space="0" w:color="auto"/>
                    <w:bottom w:val="none" w:sz="0" w:space="0" w:color="auto"/>
                    <w:right w:val="none" w:sz="0" w:space="0" w:color="auto"/>
                  </w:divBdr>
                </w:div>
              </w:divsChild>
            </w:div>
            <w:div w:id="2045473719">
              <w:marLeft w:val="0"/>
              <w:marRight w:val="0"/>
              <w:marTop w:val="0"/>
              <w:marBottom w:val="0"/>
              <w:divBdr>
                <w:top w:val="none" w:sz="0" w:space="0" w:color="auto"/>
                <w:left w:val="none" w:sz="0" w:space="0" w:color="auto"/>
                <w:bottom w:val="none" w:sz="0" w:space="0" w:color="auto"/>
                <w:right w:val="none" w:sz="0" w:space="0" w:color="auto"/>
              </w:divBdr>
              <w:divsChild>
                <w:div w:id="20091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6439">
          <w:marLeft w:val="0"/>
          <w:marRight w:val="0"/>
          <w:marTop w:val="0"/>
          <w:marBottom w:val="0"/>
          <w:divBdr>
            <w:top w:val="none" w:sz="0" w:space="0" w:color="auto"/>
            <w:left w:val="none" w:sz="0" w:space="0" w:color="auto"/>
            <w:bottom w:val="none" w:sz="0" w:space="0" w:color="auto"/>
            <w:right w:val="none" w:sz="0" w:space="0" w:color="auto"/>
          </w:divBdr>
          <w:divsChild>
            <w:div w:id="1041712403">
              <w:marLeft w:val="0"/>
              <w:marRight w:val="0"/>
              <w:marTop w:val="0"/>
              <w:marBottom w:val="0"/>
              <w:divBdr>
                <w:top w:val="none" w:sz="0" w:space="0" w:color="auto"/>
                <w:left w:val="none" w:sz="0" w:space="0" w:color="auto"/>
                <w:bottom w:val="none" w:sz="0" w:space="0" w:color="auto"/>
                <w:right w:val="none" w:sz="0" w:space="0" w:color="auto"/>
              </w:divBdr>
              <w:divsChild>
                <w:div w:id="827867252">
                  <w:marLeft w:val="0"/>
                  <w:marRight w:val="0"/>
                  <w:marTop w:val="0"/>
                  <w:marBottom w:val="0"/>
                  <w:divBdr>
                    <w:top w:val="none" w:sz="0" w:space="0" w:color="auto"/>
                    <w:left w:val="none" w:sz="0" w:space="0" w:color="auto"/>
                    <w:bottom w:val="none" w:sz="0" w:space="0" w:color="auto"/>
                    <w:right w:val="none" w:sz="0" w:space="0" w:color="auto"/>
                  </w:divBdr>
                </w:div>
              </w:divsChild>
            </w:div>
            <w:div w:id="561135373">
              <w:marLeft w:val="0"/>
              <w:marRight w:val="0"/>
              <w:marTop w:val="0"/>
              <w:marBottom w:val="0"/>
              <w:divBdr>
                <w:top w:val="none" w:sz="0" w:space="0" w:color="auto"/>
                <w:left w:val="none" w:sz="0" w:space="0" w:color="auto"/>
                <w:bottom w:val="none" w:sz="0" w:space="0" w:color="auto"/>
                <w:right w:val="none" w:sz="0" w:space="0" w:color="auto"/>
              </w:divBdr>
              <w:divsChild>
                <w:div w:id="1547257144">
                  <w:marLeft w:val="0"/>
                  <w:marRight w:val="0"/>
                  <w:marTop w:val="0"/>
                  <w:marBottom w:val="0"/>
                  <w:divBdr>
                    <w:top w:val="none" w:sz="0" w:space="0" w:color="auto"/>
                    <w:left w:val="none" w:sz="0" w:space="0" w:color="auto"/>
                    <w:bottom w:val="none" w:sz="0" w:space="0" w:color="auto"/>
                    <w:right w:val="none" w:sz="0" w:space="0" w:color="auto"/>
                  </w:divBdr>
                </w:div>
              </w:divsChild>
            </w:div>
            <w:div w:id="522861094">
              <w:marLeft w:val="0"/>
              <w:marRight w:val="0"/>
              <w:marTop w:val="0"/>
              <w:marBottom w:val="0"/>
              <w:divBdr>
                <w:top w:val="none" w:sz="0" w:space="0" w:color="auto"/>
                <w:left w:val="none" w:sz="0" w:space="0" w:color="auto"/>
                <w:bottom w:val="none" w:sz="0" w:space="0" w:color="auto"/>
                <w:right w:val="none" w:sz="0" w:space="0" w:color="auto"/>
              </w:divBdr>
              <w:divsChild>
                <w:div w:id="17968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8212">
          <w:marLeft w:val="0"/>
          <w:marRight w:val="0"/>
          <w:marTop w:val="0"/>
          <w:marBottom w:val="0"/>
          <w:divBdr>
            <w:top w:val="none" w:sz="0" w:space="0" w:color="auto"/>
            <w:left w:val="none" w:sz="0" w:space="0" w:color="auto"/>
            <w:bottom w:val="none" w:sz="0" w:space="0" w:color="auto"/>
            <w:right w:val="none" w:sz="0" w:space="0" w:color="auto"/>
          </w:divBdr>
          <w:divsChild>
            <w:div w:id="1762405858">
              <w:marLeft w:val="0"/>
              <w:marRight w:val="0"/>
              <w:marTop w:val="0"/>
              <w:marBottom w:val="0"/>
              <w:divBdr>
                <w:top w:val="none" w:sz="0" w:space="0" w:color="auto"/>
                <w:left w:val="none" w:sz="0" w:space="0" w:color="auto"/>
                <w:bottom w:val="none" w:sz="0" w:space="0" w:color="auto"/>
                <w:right w:val="none" w:sz="0" w:space="0" w:color="auto"/>
              </w:divBdr>
              <w:divsChild>
                <w:div w:id="1965311310">
                  <w:marLeft w:val="0"/>
                  <w:marRight w:val="0"/>
                  <w:marTop w:val="0"/>
                  <w:marBottom w:val="0"/>
                  <w:divBdr>
                    <w:top w:val="none" w:sz="0" w:space="0" w:color="auto"/>
                    <w:left w:val="none" w:sz="0" w:space="0" w:color="auto"/>
                    <w:bottom w:val="none" w:sz="0" w:space="0" w:color="auto"/>
                    <w:right w:val="none" w:sz="0" w:space="0" w:color="auto"/>
                  </w:divBdr>
                </w:div>
              </w:divsChild>
            </w:div>
            <w:div w:id="2123180486">
              <w:marLeft w:val="0"/>
              <w:marRight w:val="0"/>
              <w:marTop w:val="0"/>
              <w:marBottom w:val="0"/>
              <w:divBdr>
                <w:top w:val="none" w:sz="0" w:space="0" w:color="auto"/>
                <w:left w:val="none" w:sz="0" w:space="0" w:color="auto"/>
                <w:bottom w:val="none" w:sz="0" w:space="0" w:color="auto"/>
                <w:right w:val="none" w:sz="0" w:space="0" w:color="auto"/>
              </w:divBdr>
              <w:divsChild>
                <w:div w:id="1156921104">
                  <w:marLeft w:val="0"/>
                  <w:marRight w:val="0"/>
                  <w:marTop w:val="0"/>
                  <w:marBottom w:val="0"/>
                  <w:divBdr>
                    <w:top w:val="none" w:sz="0" w:space="0" w:color="auto"/>
                    <w:left w:val="none" w:sz="0" w:space="0" w:color="auto"/>
                    <w:bottom w:val="none" w:sz="0" w:space="0" w:color="auto"/>
                    <w:right w:val="none" w:sz="0" w:space="0" w:color="auto"/>
                  </w:divBdr>
                </w:div>
              </w:divsChild>
            </w:div>
            <w:div w:id="926305913">
              <w:marLeft w:val="0"/>
              <w:marRight w:val="0"/>
              <w:marTop w:val="0"/>
              <w:marBottom w:val="0"/>
              <w:divBdr>
                <w:top w:val="none" w:sz="0" w:space="0" w:color="auto"/>
                <w:left w:val="none" w:sz="0" w:space="0" w:color="auto"/>
                <w:bottom w:val="none" w:sz="0" w:space="0" w:color="auto"/>
                <w:right w:val="none" w:sz="0" w:space="0" w:color="auto"/>
              </w:divBdr>
              <w:divsChild>
                <w:div w:id="3201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3974">
          <w:marLeft w:val="0"/>
          <w:marRight w:val="0"/>
          <w:marTop w:val="0"/>
          <w:marBottom w:val="0"/>
          <w:divBdr>
            <w:top w:val="none" w:sz="0" w:space="0" w:color="auto"/>
            <w:left w:val="none" w:sz="0" w:space="0" w:color="auto"/>
            <w:bottom w:val="none" w:sz="0" w:space="0" w:color="auto"/>
            <w:right w:val="none" w:sz="0" w:space="0" w:color="auto"/>
          </w:divBdr>
          <w:divsChild>
            <w:div w:id="1313947327">
              <w:marLeft w:val="0"/>
              <w:marRight w:val="0"/>
              <w:marTop w:val="0"/>
              <w:marBottom w:val="0"/>
              <w:divBdr>
                <w:top w:val="none" w:sz="0" w:space="0" w:color="auto"/>
                <w:left w:val="none" w:sz="0" w:space="0" w:color="auto"/>
                <w:bottom w:val="none" w:sz="0" w:space="0" w:color="auto"/>
                <w:right w:val="none" w:sz="0" w:space="0" w:color="auto"/>
              </w:divBdr>
              <w:divsChild>
                <w:div w:id="1622224718">
                  <w:marLeft w:val="0"/>
                  <w:marRight w:val="0"/>
                  <w:marTop w:val="0"/>
                  <w:marBottom w:val="0"/>
                  <w:divBdr>
                    <w:top w:val="none" w:sz="0" w:space="0" w:color="auto"/>
                    <w:left w:val="none" w:sz="0" w:space="0" w:color="auto"/>
                    <w:bottom w:val="none" w:sz="0" w:space="0" w:color="auto"/>
                    <w:right w:val="none" w:sz="0" w:space="0" w:color="auto"/>
                  </w:divBdr>
                </w:div>
              </w:divsChild>
            </w:div>
            <w:div w:id="1394700334">
              <w:marLeft w:val="0"/>
              <w:marRight w:val="0"/>
              <w:marTop w:val="0"/>
              <w:marBottom w:val="0"/>
              <w:divBdr>
                <w:top w:val="none" w:sz="0" w:space="0" w:color="auto"/>
                <w:left w:val="none" w:sz="0" w:space="0" w:color="auto"/>
                <w:bottom w:val="none" w:sz="0" w:space="0" w:color="auto"/>
                <w:right w:val="none" w:sz="0" w:space="0" w:color="auto"/>
              </w:divBdr>
              <w:divsChild>
                <w:div w:id="1052653948">
                  <w:marLeft w:val="0"/>
                  <w:marRight w:val="0"/>
                  <w:marTop w:val="0"/>
                  <w:marBottom w:val="0"/>
                  <w:divBdr>
                    <w:top w:val="none" w:sz="0" w:space="0" w:color="auto"/>
                    <w:left w:val="none" w:sz="0" w:space="0" w:color="auto"/>
                    <w:bottom w:val="none" w:sz="0" w:space="0" w:color="auto"/>
                    <w:right w:val="none" w:sz="0" w:space="0" w:color="auto"/>
                  </w:divBdr>
                </w:div>
              </w:divsChild>
            </w:div>
            <w:div w:id="1952201993">
              <w:marLeft w:val="0"/>
              <w:marRight w:val="0"/>
              <w:marTop w:val="0"/>
              <w:marBottom w:val="0"/>
              <w:divBdr>
                <w:top w:val="none" w:sz="0" w:space="0" w:color="auto"/>
                <w:left w:val="none" w:sz="0" w:space="0" w:color="auto"/>
                <w:bottom w:val="none" w:sz="0" w:space="0" w:color="auto"/>
                <w:right w:val="none" w:sz="0" w:space="0" w:color="auto"/>
              </w:divBdr>
              <w:divsChild>
                <w:div w:id="1454858490">
                  <w:marLeft w:val="0"/>
                  <w:marRight w:val="0"/>
                  <w:marTop w:val="0"/>
                  <w:marBottom w:val="0"/>
                  <w:divBdr>
                    <w:top w:val="none" w:sz="0" w:space="0" w:color="auto"/>
                    <w:left w:val="none" w:sz="0" w:space="0" w:color="auto"/>
                    <w:bottom w:val="none" w:sz="0" w:space="0" w:color="auto"/>
                    <w:right w:val="none" w:sz="0" w:space="0" w:color="auto"/>
                  </w:divBdr>
                  <w:divsChild>
                    <w:div w:id="1113745945">
                      <w:marLeft w:val="0"/>
                      <w:marRight w:val="0"/>
                      <w:marTop w:val="0"/>
                      <w:marBottom w:val="0"/>
                      <w:divBdr>
                        <w:top w:val="none" w:sz="0" w:space="0" w:color="auto"/>
                        <w:left w:val="none" w:sz="0" w:space="0" w:color="auto"/>
                        <w:bottom w:val="none" w:sz="0" w:space="0" w:color="auto"/>
                        <w:right w:val="none" w:sz="0" w:space="0" w:color="auto"/>
                      </w:divBdr>
                    </w:div>
                  </w:divsChild>
                </w:div>
                <w:div w:id="1346514000">
                  <w:marLeft w:val="0"/>
                  <w:marRight w:val="0"/>
                  <w:marTop w:val="0"/>
                  <w:marBottom w:val="0"/>
                  <w:divBdr>
                    <w:top w:val="none" w:sz="0" w:space="0" w:color="auto"/>
                    <w:left w:val="none" w:sz="0" w:space="0" w:color="auto"/>
                    <w:bottom w:val="none" w:sz="0" w:space="0" w:color="auto"/>
                    <w:right w:val="none" w:sz="0" w:space="0" w:color="auto"/>
                  </w:divBdr>
                  <w:divsChild>
                    <w:div w:id="2044594889">
                      <w:marLeft w:val="0"/>
                      <w:marRight w:val="0"/>
                      <w:marTop w:val="0"/>
                      <w:marBottom w:val="0"/>
                      <w:divBdr>
                        <w:top w:val="none" w:sz="0" w:space="0" w:color="auto"/>
                        <w:left w:val="none" w:sz="0" w:space="0" w:color="auto"/>
                        <w:bottom w:val="none" w:sz="0" w:space="0" w:color="auto"/>
                        <w:right w:val="none" w:sz="0" w:space="0" w:color="auto"/>
                      </w:divBdr>
                    </w:div>
                  </w:divsChild>
                </w:div>
                <w:div w:id="852842007">
                  <w:marLeft w:val="0"/>
                  <w:marRight w:val="0"/>
                  <w:marTop w:val="0"/>
                  <w:marBottom w:val="0"/>
                  <w:divBdr>
                    <w:top w:val="none" w:sz="0" w:space="0" w:color="auto"/>
                    <w:left w:val="none" w:sz="0" w:space="0" w:color="auto"/>
                    <w:bottom w:val="none" w:sz="0" w:space="0" w:color="auto"/>
                    <w:right w:val="none" w:sz="0" w:space="0" w:color="auto"/>
                  </w:divBdr>
                  <w:divsChild>
                    <w:div w:id="308559677">
                      <w:marLeft w:val="0"/>
                      <w:marRight w:val="0"/>
                      <w:marTop w:val="0"/>
                      <w:marBottom w:val="0"/>
                      <w:divBdr>
                        <w:top w:val="none" w:sz="0" w:space="0" w:color="auto"/>
                        <w:left w:val="none" w:sz="0" w:space="0" w:color="auto"/>
                        <w:bottom w:val="none" w:sz="0" w:space="0" w:color="auto"/>
                        <w:right w:val="none" w:sz="0" w:space="0" w:color="auto"/>
                      </w:divBdr>
                    </w:div>
                  </w:divsChild>
                </w:div>
                <w:div w:id="1121607683">
                  <w:marLeft w:val="0"/>
                  <w:marRight w:val="0"/>
                  <w:marTop w:val="0"/>
                  <w:marBottom w:val="0"/>
                  <w:divBdr>
                    <w:top w:val="none" w:sz="0" w:space="0" w:color="auto"/>
                    <w:left w:val="none" w:sz="0" w:space="0" w:color="auto"/>
                    <w:bottom w:val="none" w:sz="0" w:space="0" w:color="auto"/>
                    <w:right w:val="none" w:sz="0" w:space="0" w:color="auto"/>
                  </w:divBdr>
                  <w:divsChild>
                    <w:div w:id="1624388783">
                      <w:marLeft w:val="0"/>
                      <w:marRight w:val="0"/>
                      <w:marTop w:val="0"/>
                      <w:marBottom w:val="0"/>
                      <w:divBdr>
                        <w:top w:val="none" w:sz="0" w:space="0" w:color="auto"/>
                        <w:left w:val="none" w:sz="0" w:space="0" w:color="auto"/>
                        <w:bottom w:val="none" w:sz="0" w:space="0" w:color="auto"/>
                        <w:right w:val="none" w:sz="0" w:space="0" w:color="auto"/>
                      </w:divBdr>
                    </w:div>
                  </w:divsChild>
                </w:div>
                <w:div w:id="1042486662">
                  <w:marLeft w:val="0"/>
                  <w:marRight w:val="0"/>
                  <w:marTop w:val="0"/>
                  <w:marBottom w:val="0"/>
                  <w:divBdr>
                    <w:top w:val="none" w:sz="0" w:space="0" w:color="auto"/>
                    <w:left w:val="none" w:sz="0" w:space="0" w:color="auto"/>
                    <w:bottom w:val="none" w:sz="0" w:space="0" w:color="auto"/>
                    <w:right w:val="none" w:sz="0" w:space="0" w:color="auto"/>
                  </w:divBdr>
                  <w:divsChild>
                    <w:div w:id="1704937762">
                      <w:marLeft w:val="0"/>
                      <w:marRight w:val="0"/>
                      <w:marTop w:val="0"/>
                      <w:marBottom w:val="0"/>
                      <w:divBdr>
                        <w:top w:val="none" w:sz="0" w:space="0" w:color="auto"/>
                        <w:left w:val="none" w:sz="0" w:space="0" w:color="auto"/>
                        <w:bottom w:val="none" w:sz="0" w:space="0" w:color="auto"/>
                        <w:right w:val="none" w:sz="0" w:space="0" w:color="auto"/>
                      </w:divBdr>
                    </w:div>
                  </w:divsChild>
                </w:div>
                <w:div w:id="1434210007">
                  <w:marLeft w:val="0"/>
                  <w:marRight w:val="0"/>
                  <w:marTop w:val="0"/>
                  <w:marBottom w:val="0"/>
                  <w:divBdr>
                    <w:top w:val="none" w:sz="0" w:space="0" w:color="auto"/>
                    <w:left w:val="none" w:sz="0" w:space="0" w:color="auto"/>
                    <w:bottom w:val="none" w:sz="0" w:space="0" w:color="auto"/>
                    <w:right w:val="none" w:sz="0" w:space="0" w:color="auto"/>
                  </w:divBdr>
                  <w:divsChild>
                    <w:div w:id="828717746">
                      <w:marLeft w:val="0"/>
                      <w:marRight w:val="0"/>
                      <w:marTop w:val="0"/>
                      <w:marBottom w:val="0"/>
                      <w:divBdr>
                        <w:top w:val="none" w:sz="0" w:space="0" w:color="auto"/>
                        <w:left w:val="none" w:sz="0" w:space="0" w:color="auto"/>
                        <w:bottom w:val="none" w:sz="0" w:space="0" w:color="auto"/>
                        <w:right w:val="none" w:sz="0" w:space="0" w:color="auto"/>
                      </w:divBdr>
                    </w:div>
                  </w:divsChild>
                </w:div>
                <w:div w:id="1045837688">
                  <w:marLeft w:val="0"/>
                  <w:marRight w:val="0"/>
                  <w:marTop w:val="0"/>
                  <w:marBottom w:val="0"/>
                  <w:divBdr>
                    <w:top w:val="none" w:sz="0" w:space="0" w:color="auto"/>
                    <w:left w:val="none" w:sz="0" w:space="0" w:color="auto"/>
                    <w:bottom w:val="none" w:sz="0" w:space="0" w:color="auto"/>
                    <w:right w:val="none" w:sz="0" w:space="0" w:color="auto"/>
                  </w:divBdr>
                  <w:divsChild>
                    <w:div w:id="907958146">
                      <w:marLeft w:val="0"/>
                      <w:marRight w:val="0"/>
                      <w:marTop w:val="0"/>
                      <w:marBottom w:val="0"/>
                      <w:divBdr>
                        <w:top w:val="none" w:sz="0" w:space="0" w:color="auto"/>
                        <w:left w:val="none" w:sz="0" w:space="0" w:color="auto"/>
                        <w:bottom w:val="none" w:sz="0" w:space="0" w:color="auto"/>
                        <w:right w:val="none" w:sz="0" w:space="0" w:color="auto"/>
                      </w:divBdr>
                    </w:div>
                  </w:divsChild>
                </w:div>
                <w:div w:id="1960648514">
                  <w:marLeft w:val="0"/>
                  <w:marRight w:val="0"/>
                  <w:marTop w:val="0"/>
                  <w:marBottom w:val="0"/>
                  <w:divBdr>
                    <w:top w:val="none" w:sz="0" w:space="0" w:color="auto"/>
                    <w:left w:val="none" w:sz="0" w:space="0" w:color="auto"/>
                    <w:bottom w:val="none" w:sz="0" w:space="0" w:color="auto"/>
                    <w:right w:val="none" w:sz="0" w:space="0" w:color="auto"/>
                  </w:divBdr>
                  <w:divsChild>
                    <w:div w:id="333382903">
                      <w:marLeft w:val="0"/>
                      <w:marRight w:val="0"/>
                      <w:marTop w:val="0"/>
                      <w:marBottom w:val="0"/>
                      <w:divBdr>
                        <w:top w:val="none" w:sz="0" w:space="0" w:color="auto"/>
                        <w:left w:val="none" w:sz="0" w:space="0" w:color="auto"/>
                        <w:bottom w:val="none" w:sz="0" w:space="0" w:color="auto"/>
                        <w:right w:val="none" w:sz="0" w:space="0" w:color="auto"/>
                      </w:divBdr>
                    </w:div>
                  </w:divsChild>
                </w:div>
                <w:div w:id="1744065378">
                  <w:marLeft w:val="0"/>
                  <w:marRight w:val="0"/>
                  <w:marTop w:val="0"/>
                  <w:marBottom w:val="0"/>
                  <w:divBdr>
                    <w:top w:val="none" w:sz="0" w:space="0" w:color="auto"/>
                    <w:left w:val="none" w:sz="0" w:space="0" w:color="auto"/>
                    <w:bottom w:val="none" w:sz="0" w:space="0" w:color="auto"/>
                    <w:right w:val="none" w:sz="0" w:space="0" w:color="auto"/>
                  </w:divBdr>
                  <w:divsChild>
                    <w:div w:id="654143982">
                      <w:marLeft w:val="0"/>
                      <w:marRight w:val="0"/>
                      <w:marTop w:val="0"/>
                      <w:marBottom w:val="0"/>
                      <w:divBdr>
                        <w:top w:val="none" w:sz="0" w:space="0" w:color="auto"/>
                        <w:left w:val="none" w:sz="0" w:space="0" w:color="auto"/>
                        <w:bottom w:val="none" w:sz="0" w:space="0" w:color="auto"/>
                        <w:right w:val="none" w:sz="0" w:space="0" w:color="auto"/>
                      </w:divBdr>
                    </w:div>
                  </w:divsChild>
                </w:div>
                <w:div w:id="351491028">
                  <w:marLeft w:val="0"/>
                  <w:marRight w:val="0"/>
                  <w:marTop w:val="0"/>
                  <w:marBottom w:val="0"/>
                  <w:divBdr>
                    <w:top w:val="none" w:sz="0" w:space="0" w:color="auto"/>
                    <w:left w:val="none" w:sz="0" w:space="0" w:color="auto"/>
                    <w:bottom w:val="none" w:sz="0" w:space="0" w:color="auto"/>
                    <w:right w:val="none" w:sz="0" w:space="0" w:color="auto"/>
                  </w:divBdr>
                  <w:divsChild>
                    <w:div w:id="173887931">
                      <w:marLeft w:val="0"/>
                      <w:marRight w:val="0"/>
                      <w:marTop w:val="0"/>
                      <w:marBottom w:val="0"/>
                      <w:divBdr>
                        <w:top w:val="none" w:sz="0" w:space="0" w:color="auto"/>
                        <w:left w:val="none" w:sz="0" w:space="0" w:color="auto"/>
                        <w:bottom w:val="none" w:sz="0" w:space="0" w:color="auto"/>
                        <w:right w:val="none" w:sz="0" w:space="0" w:color="auto"/>
                      </w:divBdr>
                    </w:div>
                  </w:divsChild>
                </w:div>
                <w:div w:id="1558204363">
                  <w:marLeft w:val="0"/>
                  <w:marRight w:val="0"/>
                  <w:marTop w:val="0"/>
                  <w:marBottom w:val="0"/>
                  <w:divBdr>
                    <w:top w:val="none" w:sz="0" w:space="0" w:color="auto"/>
                    <w:left w:val="none" w:sz="0" w:space="0" w:color="auto"/>
                    <w:bottom w:val="none" w:sz="0" w:space="0" w:color="auto"/>
                    <w:right w:val="none" w:sz="0" w:space="0" w:color="auto"/>
                  </w:divBdr>
                  <w:divsChild>
                    <w:div w:id="321811430">
                      <w:marLeft w:val="0"/>
                      <w:marRight w:val="0"/>
                      <w:marTop w:val="0"/>
                      <w:marBottom w:val="0"/>
                      <w:divBdr>
                        <w:top w:val="none" w:sz="0" w:space="0" w:color="auto"/>
                        <w:left w:val="none" w:sz="0" w:space="0" w:color="auto"/>
                        <w:bottom w:val="none" w:sz="0" w:space="0" w:color="auto"/>
                        <w:right w:val="none" w:sz="0" w:space="0" w:color="auto"/>
                      </w:divBdr>
                    </w:div>
                  </w:divsChild>
                </w:div>
                <w:div w:id="1096363100">
                  <w:marLeft w:val="0"/>
                  <w:marRight w:val="0"/>
                  <w:marTop w:val="0"/>
                  <w:marBottom w:val="0"/>
                  <w:divBdr>
                    <w:top w:val="none" w:sz="0" w:space="0" w:color="auto"/>
                    <w:left w:val="none" w:sz="0" w:space="0" w:color="auto"/>
                    <w:bottom w:val="none" w:sz="0" w:space="0" w:color="auto"/>
                    <w:right w:val="none" w:sz="0" w:space="0" w:color="auto"/>
                  </w:divBdr>
                  <w:divsChild>
                    <w:div w:id="1348872050">
                      <w:marLeft w:val="0"/>
                      <w:marRight w:val="0"/>
                      <w:marTop w:val="0"/>
                      <w:marBottom w:val="0"/>
                      <w:divBdr>
                        <w:top w:val="none" w:sz="0" w:space="0" w:color="auto"/>
                        <w:left w:val="none" w:sz="0" w:space="0" w:color="auto"/>
                        <w:bottom w:val="none" w:sz="0" w:space="0" w:color="auto"/>
                        <w:right w:val="none" w:sz="0" w:space="0" w:color="auto"/>
                      </w:divBdr>
                    </w:div>
                  </w:divsChild>
                </w:div>
                <w:div w:id="191307546">
                  <w:marLeft w:val="0"/>
                  <w:marRight w:val="0"/>
                  <w:marTop w:val="0"/>
                  <w:marBottom w:val="0"/>
                  <w:divBdr>
                    <w:top w:val="none" w:sz="0" w:space="0" w:color="auto"/>
                    <w:left w:val="none" w:sz="0" w:space="0" w:color="auto"/>
                    <w:bottom w:val="none" w:sz="0" w:space="0" w:color="auto"/>
                    <w:right w:val="none" w:sz="0" w:space="0" w:color="auto"/>
                  </w:divBdr>
                  <w:divsChild>
                    <w:div w:id="1389306232">
                      <w:marLeft w:val="0"/>
                      <w:marRight w:val="0"/>
                      <w:marTop w:val="0"/>
                      <w:marBottom w:val="0"/>
                      <w:divBdr>
                        <w:top w:val="none" w:sz="0" w:space="0" w:color="auto"/>
                        <w:left w:val="none" w:sz="0" w:space="0" w:color="auto"/>
                        <w:bottom w:val="none" w:sz="0" w:space="0" w:color="auto"/>
                        <w:right w:val="none" w:sz="0" w:space="0" w:color="auto"/>
                      </w:divBdr>
                    </w:div>
                  </w:divsChild>
                </w:div>
                <w:div w:id="398556849">
                  <w:marLeft w:val="0"/>
                  <w:marRight w:val="0"/>
                  <w:marTop w:val="0"/>
                  <w:marBottom w:val="0"/>
                  <w:divBdr>
                    <w:top w:val="none" w:sz="0" w:space="0" w:color="auto"/>
                    <w:left w:val="none" w:sz="0" w:space="0" w:color="auto"/>
                    <w:bottom w:val="none" w:sz="0" w:space="0" w:color="auto"/>
                    <w:right w:val="none" w:sz="0" w:space="0" w:color="auto"/>
                  </w:divBdr>
                  <w:divsChild>
                    <w:div w:id="723530159">
                      <w:marLeft w:val="0"/>
                      <w:marRight w:val="0"/>
                      <w:marTop w:val="0"/>
                      <w:marBottom w:val="0"/>
                      <w:divBdr>
                        <w:top w:val="none" w:sz="0" w:space="0" w:color="auto"/>
                        <w:left w:val="none" w:sz="0" w:space="0" w:color="auto"/>
                        <w:bottom w:val="none" w:sz="0" w:space="0" w:color="auto"/>
                        <w:right w:val="none" w:sz="0" w:space="0" w:color="auto"/>
                      </w:divBdr>
                    </w:div>
                  </w:divsChild>
                </w:div>
                <w:div w:id="1529878709">
                  <w:marLeft w:val="0"/>
                  <w:marRight w:val="0"/>
                  <w:marTop w:val="0"/>
                  <w:marBottom w:val="0"/>
                  <w:divBdr>
                    <w:top w:val="none" w:sz="0" w:space="0" w:color="auto"/>
                    <w:left w:val="none" w:sz="0" w:space="0" w:color="auto"/>
                    <w:bottom w:val="none" w:sz="0" w:space="0" w:color="auto"/>
                    <w:right w:val="none" w:sz="0" w:space="0" w:color="auto"/>
                  </w:divBdr>
                  <w:divsChild>
                    <w:div w:id="1923448500">
                      <w:marLeft w:val="0"/>
                      <w:marRight w:val="0"/>
                      <w:marTop w:val="0"/>
                      <w:marBottom w:val="0"/>
                      <w:divBdr>
                        <w:top w:val="none" w:sz="0" w:space="0" w:color="auto"/>
                        <w:left w:val="none" w:sz="0" w:space="0" w:color="auto"/>
                        <w:bottom w:val="none" w:sz="0" w:space="0" w:color="auto"/>
                        <w:right w:val="none" w:sz="0" w:space="0" w:color="auto"/>
                      </w:divBdr>
                    </w:div>
                  </w:divsChild>
                </w:div>
                <w:div w:id="979654072">
                  <w:marLeft w:val="0"/>
                  <w:marRight w:val="0"/>
                  <w:marTop w:val="0"/>
                  <w:marBottom w:val="0"/>
                  <w:divBdr>
                    <w:top w:val="none" w:sz="0" w:space="0" w:color="auto"/>
                    <w:left w:val="none" w:sz="0" w:space="0" w:color="auto"/>
                    <w:bottom w:val="none" w:sz="0" w:space="0" w:color="auto"/>
                    <w:right w:val="none" w:sz="0" w:space="0" w:color="auto"/>
                  </w:divBdr>
                  <w:divsChild>
                    <w:div w:id="1728991910">
                      <w:marLeft w:val="0"/>
                      <w:marRight w:val="0"/>
                      <w:marTop w:val="0"/>
                      <w:marBottom w:val="0"/>
                      <w:divBdr>
                        <w:top w:val="none" w:sz="0" w:space="0" w:color="auto"/>
                        <w:left w:val="none" w:sz="0" w:space="0" w:color="auto"/>
                        <w:bottom w:val="none" w:sz="0" w:space="0" w:color="auto"/>
                        <w:right w:val="none" w:sz="0" w:space="0" w:color="auto"/>
                      </w:divBdr>
                    </w:div>
                  </w:divsChild>
                </w:div>
                <w:div w:id="1873303965">
                  <w:marLeft w:val="0"/>
                  <w:marRight w:val="0"/>
                  <w:marTop w:val="0"/>
                  <w:marBottom w:val="0"/>
                  <w:divBdr>
                    <w:top w:val="none" w:sz="0" w:space="0" w:color="auto"/>
                    <w:left w:val="none" w:sz="0" w:space="0" w:color="auto"/>
                    <w:bottom w:val="none" w:sz="0" w:space="0" w:color="auto"/>
                    <w:right w:val="none" w:sz="0" w:space="0" w:color="auto"/>
                  </w:divBdr>
                  <w:divsChild>
                    <w:div w:id="160972150">
                      <w:marLeft w:val="0"/>
                      <w:marRight w:val="0"/>
                      <w:marTop w:val="0"/>
                      <w:marBottom w:val="0"/>
                      <w:divBdr>
                        <w:top w:val="none" w:sz="0" w:space="0" w:color="auto"/>
                        <w:left w:val="none" w:sz="0" w:space="0" w:color="auto"/>
                        <w:bottom w:val="none" w:sz="0" w:space="0" w:color="auto"/>
                        <w:right w:val="none" w:sz="0" w:space="0" w:color="auto"/>
                      </w:divBdr>
                    </w:div>
                  </w:divsChild>
                </w:div>
                <w:div w:id="2142115788">
                  <w:marLeft w:val="0"/>
                  <w:marRight w:val="0"/>
                  <w:marTop w:val="0"/>
                  <w:marBottom w:val="0"/>
                  <w:divBdr>
                    <w:top w:val="none" w:sz="0" w:space="0" w:color="auto"/>
                    <w:left w:val="none" w:sz="0" w:space="0" w:color="auto"/>
                    <w:bottom w:val="none" w:sz="0" w:space="0" w:color="auto"/>
                    <w:right w:val="none" w:sz="0" w:space="0" w:color="auto"/>
                  </w:divBdr>
                  <w:divsChild>
                    <w:div w:id="1921057685">
                      <w:marLeft w:val="0"/>
                      <w:marRight w:val="0"/>
                      <w:marTop w:val="0"/>
                      <w:marBottom w:val="0"/>
                      <w:divBdr>
                        <w:top w:val="none" w:sz="0" w:space="0" w:color="auto"/>
                        <w:left w:val="none" w:sz="0" w:space="0" w:color="auto"/>
                        <w:bottom w:val="none" w:sz="0" w:space="0" w:color="auto"/>
                        <w:right w:val="none" w:sz="0" w:space="0" w:color="auto"/>
                      </w:divBdr>
                    </w:div>
                  </w:divsChild>
                </w:div>
                <w:div w:id="1215850012">
                  <w:marLeft w:val="0"/>
                  <w:marRight w:val="0"/>
                  <w:marTop w:val="0"/>
                  <w:marBottom w:val="0"/>
                  <w:divBdr>
                    <w:top w:val="none" w:sz="0" w:space="0" w:color="auto"/>
                    <w:left w:val="none" w:sz="0" w:space="0" w:color="auto"/>
                    <w:bottom w:val="none" w:sz="0" w:space="0" w:color="auto"/>
                    <w:right w:val="none" w:sz="0" w:space="0" w:color="auto"/>
                  </w:divBdr>
                  <w:divsChild>
                    <w:div w:id="1959725502">
                      <w:marLeft w:val="0"/>
                      <w:marRight w:val="0"/>
                      <w:marTop w:val="0"/>
                      <w:marBottom w:val="0"/>
                      <w:divBdr>
                        <w:top w:val="none" w:sz="0" w:space="0" w:color="auto"/>
                        <w:left w:val="none" w:sz="0" w:space="0" w:color="auto"/>
                        <w:bottom w:val="none" w:sz="0" w:space="0" w:color="auto"/>
                        <w:right w:val="none" w:sz="0" w:space="0" w:color="auto"/>
                      </w:divBdr>
                    </w:div>
                  </w:divsChild>
                </w:div>
                <w:div w:id="323510568">
                  <w:marLeft w:val="0"/>
                  <w:marRight w:val="0"/>
                  <w:marTop w:val="0"/>
                  <w:marBottom w:val="0"/>
                  <w:divBdr>
                    <w:top w:val="none" w:sz="0" w:space="0" w:color="auto"/>
                    <w:left w:val="none" w:sz="0" w:space="0" w:color="auto"/>
                    <w:bottom w:val="none" w:sz="0" w:space="0" w:color="auto"/>
                    <w:right w:val="none" w:sz="0" w:space="0" w:color="auto"/>
                  </w:divBdr>
                  <w:divsChild>
                    <w:div w:id="1558322202">
                      <w:marLeft w:val="0"/>
                      <w:marRight w:val="0"/>
                      <w:marTop w:val="0"/>
                      <w:marBottom w:val="0"/>
                      <w:divBdr>
                        <w:top w:val="none" w:sz="0" w:space="0" w:color="auto"/>
                        <w:left w:val="none" w:sz="0" w:space="0" w:color="auto"/>
                        <w:bottom w:val="none" w:sz="0" w:space="0" w:color="auto"/>
                        <w:right w:val="none" w:sz="0" w:space="0" w:color="auto"/>
                      </w:divBdr>
                    </w:div>
                  </w:divsChild>
                </w:div>
                <w:div w:id="1162771686">
                  <w:marLeft w:val="0"/>
                  <w:marRight w:val="0"/>
                  <w:marTop w:val="0"/>
                  <w:marBottom w:val="0"/>
                  <w:divBdr>
                    <w:top w:val="none" w:sz="0" w:space="0" w:color="auto"/>
                    <w:left w:val="none" w:sz="0" w:space="0" w:color="auto"/>
                    <w:bottom w:val="none" w:sz="0" w:space="0" w:color="auto"/>
                    <w:right w:val="none" w:sz="0" w:space="0" w:color="auto"/>
                  </w:divBdr>
                  <w:divsChild>
                    <w:div w:id="1755085301">
                      <w:marLeft w:val="0"/>
                      <w:marRight w:val="0"/>
                      <w:marTop w:val="0"/>
                      <w:marBottom w:val="0"/>
                      <w:divBdr>
                        <w:top w:val="none" w:sz="0" w:space="0" w:color="auto"/>
                        <w:left w:val="none" w:sz="0" w:space="0" w:color="auto"/>
                        <w:bottom w:val="none" w:sz="0" w:space="0" w:color="auto"/>
                        <w:right w:val="none" w:sz="0" w:space="0" w:color="auto"/>
                      </w:divBdr>
                    </w:div>
                  </w:divsChild>
                </w:div>
                <w:div w:id="1410615757">
                  <w:marLeft w:val="0"/>
                  <w:marRight w:val="0"/>
                  <w:marTop w:val="0"/>
                  <w:marBottom w:val="0"/>
                  <w:divBdr>
                    <w:top w:val="none" w:sz="0" w:space="0" w:color="auto"/>
                    <w:left w:val="none" w:sz="0" w:space="0" w:color="auto"/>
                    <w:bottom w:val="none" w:sz="0" w:space="0" w:color="auto"/>
                    <w:right w:val="none" w:sz="0" w:space="0" w:color="auto"/>
                  </w:divBdr>
                  <w:divsChild>
                    <w:div w:id="768505880">
                      <w:marLeft w:val="0"/>
                      <w:marRight w:val="0"/>
                      <w:marTop w:val="0"/>
                      <w:marBottom w:val="0"/>
                      <w:divBdr>
                        <w:top w:val="none" w:sz="0" w:space="0" w:color="auto"/>
                        <w:left w:val="none" w:sz="0" w:space="0" w:color="auto"/>
                        <w:bottom w:val="none" w:sz="0" w:space="0" w:color="auto"/>
                        <w:right w:val="none" w:sz="0" w:space="0" w:color="auto"/>
                      </w:divBdr>
                    </w:div>
                  </w:divsChild>
                </w:div>
                <w:div w:id="412971317">
                  <w:marLeft w:val="0"/>
                  <w:marRight w:val="0"/>
                  <w:marTop w:val="0"/>
                  <w:marBottom w:val="0"/>
                  <w:divBdr>
                    <w:top w:val="none" w:sz="0" w:space="0" w:color="auto"/>
                    <w:left w:val="none" w:sz="0" w:space="0" w:color="auto"/>
                    <w:bottom w:val="none" w:sz="0" w:space="0" w:color="auto"/>
                    <w:right w:val="none" w:sz="0" w:space="0" w:color="auto"/>
                  </w:divBdr>
                  <w:divsChild>
                    <w:div w:id="1543055280">
                      <w:marLeft w:val="0"/>
                      <w:marRight w:val="0"/>
                      <w:marTop w:val="0"/>
                      <w:marBottom w:val="0"/>
                      <w:divBdr>
                        <w:top w:val="none" w:sz="0" w:space="0" w:color="auto"/>
                        <w:left w:val="none" w:sz="0" w:space="0" w:color="auto"/>
                        <w:bottom w:val="none" w:sz="0" w:space="0" w:color="auto"/>
                        <w:right w:val="none" w:sz="0" w:space="0" w:color="auto"/>
                      </w:divBdr>
                    </w:div>
                  </w:divsChild>
                </w:div>
                <w:div w:id="815953422">
                  <w:marLeft w:val="0"/>
                  <w:marRight w:val="0"/>
                  <w:marTop w:val="0"/>
                  <w:marBottom w:val="0"/>
                  <w:divBdr>
                    <w:top w:val="none" w:sz="0" w:space="0" w:color="auto"/>
                    <w:left w:val="none" w:sz="0" w:space="0" w:color="auto"/>
                    <w:bottom w:val="none" w:sz="0" w:space="0" w:color="auto"/>
                    <w:right w:val="none" w:sz="0" w:space="0" w:color="auto"/>
                  </w:divBdr>
                  <w:divsChild>
                    <w:div w:id="588973167">
                      <w:marLeft w:val="0"/>
                      <w:marRight w:val="0"/>
                      <w:marTop w:val="0"/>
                      <w:marBottom w:val="0"/>
                      <w:divBdr>
                        <w:top w:val="none" w:sz="0" w:space="0" w:color="auto"/>
                        <w:left w:val="none" w:sz="0" w:space="0" w:color="auto"/>
                        <w:bottom w:val="none" w:sz="0" w:space="0" w:color="auto"/>
                        <w:right w:val="none" w:sz="0" w:space="0" w:color="auto"/>
                      </w:divBdr>
                    </w:div>
                  </w:divsChild>
                </w:div>
                <w:div w:id="552548803">
                  <w:marLeft w:val="0"/>
                  <w:marRight w:val="0"/>
                  <w:marTop w:val="0"/>
                  <w:marBottom w:val="0"/>
                  <w:divBdr>
                    <w:top w:val="none" w:sz="0" w:space="0" w:color="auto"/>
                    <w:left w:val="none" w:sz="0" w:space="0" w:color="auto"/>
                    <w:bottom w:val="none" w:sz="0" w:space="0" w:color="auto"/>
                    <w:right w:val="none" w:sz="0" w:space="0" w:color="auto"/>
                  </w:divBdr>
                  <w:divsChild>
                    <w:div w:id="336735239">
                      <w:marLeft w:val="0"/>
                      <w:marRight w:val="0"/>
                      <w:marTop w:val="0"/>
                      <w:marBottom w:val="0"/>
                      <w:divBdr>
                        <w:top w:val="none" w:sz="0" w:space="0" w:color="auto"/>
                        <w:left w:val="none" w:sz="0" w:space="0" w:color="auto"/>
                        <w:bottom w:val="none" w:sz="0" w:space="0" w:color="auto"/>
                        <w:right w:val="none" w:sz="0" w:space="0" w:color="auto"/>
                      </w:divBdr>
                    </w:div>
                  </w:divsChild>
                </w:div>
                <w:div w:id="589197846">
                  <w:marLeft w:val="0"/>
                  <w:marRight w:val="0"/>
                  <w:marTop w:val="0"/>
                  <w:marBottom w:val="0"/>
                  <w:divBdr>
                    <w:top w:val="none" w:sz="0" w:space="0" w:color="auto"/>
                    <w:left w:val="none" w:sz="0" w:space="0" w:color="auto"/>
                    <w:bottom w:val="none" w:sz="0" w:space="0" w:color="auto"/>
                    <w:right w:val="none" w:sz="0" w:space="0" w:color="auto"/>
                  </w:divBdr>
                  <w:divsChild>
                    <w:div w:id="2023823779">
                      <w:marLeft w:val="0"/>
                      <w:marRight w:val="0"/>
                      <w:marTop w:val="0"/>
                      <w:marBottom w:val="0"/>
                      <w:divBdr>
                        <w:top w:val="none" w:sz="0" w:space="0" w:color="auto"/>
                        <w:left w:val="none" w:sz="0" w:space="0" w:color="auto"/>
                        <w:bottom w:val="none" w:sz="0" w:space="0" w:color="auto"/>
                        <w:right w:val="none" w:sz="0" w:space="0" w:color="auto"/>
                      </w:divBdr>
                    </w:div>
                  </w:divsChild>
                </w:div>
                <w:div w:id="1769614335">
                  <w:marLeft w:val="0"/>
                  <w:marRight w:val="0"/>
                  <w:marTop w:val="0"/>
                  <w:marBottom w:val="0"/>
                  <w:divBdr>
                    <w:top w:val="none" w:sz="0" w:space="0" w:color="auto"/>
                    <w:left w:val="none" w:sz="0" w:space="0" w:color="auto"/>
                    <w:bottom w:val="none" w:sz="0" w:space="0" w:color="auto"/>
                    <w:right w:val="none" w:sz="0" w:space="0" w:color="auto"/>
                  </w:divBdr>
                  <w:divsChild>
                    <w:div w:id="17335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9301">
              <w:marLeft w:val="0"/>
              <w:marRight w:val="0"/>
              <w:marTop w:val="0"/>
              <w:marBottom w:val="0"/>
              <w:divBdr>
                <w:top w:val="none" w:sz="0" w:space="0" w:color="auto"/>
                <w:left w:val="none" w:sz="0" w:space="0" w:color="auto"/>
                <w:bottom w:val="none" w:sz="0" w:space="0" w:color="auto"/>
                <w:right w:val="none" w:sz="0" w:space="0" w:color="auto"/>
              </w:divBdr>
              <w:divsChild>
                <w:div w:id="773400509">
                  <w:marLeft w:val="0"/>
                  <w:marRight w:val="0"/>
                  <w:marTop w:val="0"/>
                  <w:marBottom w:val="0"/>
                  <w:divBdr>
                    <w:top w:val="none" w:sz="0" w:space="0" w:color="auto"/>
                    <w:left w:val="none" w:sz="0" w:space="0" w:color="auto"/>
                    <w:bottom w:val="none" w:sz="0" w:space="0" w:color="auto"/>
                    <w:right w:val="none" w:sz="0" w:space="0" w:color="auto"/>
                  </w:divBdr>
                </w:div>
                <w:div w:id="189924963">
                  <w:marLeft w:val="0"/>
                  <w:marRight w:val="0"/>
                  <w:marTop w:val="0"/>
                  <w:marBottom w:val="0"/>
                  <w:divBdr>
                    <w:top w:val="none" w:sz="0" w:space="0" w:color="auto"/>
                    <w:left w:val="none" w:sz="0" w:space="0" w:color="auto"/>
                    <w:bottom w:val="none" w:sz="0" w:space="0" w:color="auto"/>
                    <w:right w:val="none" w:sz="0" w:space="0" w:color="auto"/>
                  </w:divBdr>
                </w:div>
              </w:divsChild>
            </w:div>
            <w:div w:id="490755435">
              <w:marLeft w:val="0"/>
              <w:marRight w:val="0"/>
              <w:marTop w:val="0"/>
              <w:marBottom w:val="0"/>
              <w:divBdr>
                <w:top w:val="none" w:sz="0" w:space="0" w:color="auto"/>
                <w:left w:val="none" w:sz="0" w:space="0" w:color="auto"/>
                <w:bottom w:val="none" w:sz="0" w:space="0" w:color="auto"/>
                <w:right w:val="none" w:sz="0" w:space="0" w:color="auto"/>
              </w:divBdr>
              <w:divsChild>
                <w:div w:id="1198810630">
                  <w:marLeft w:val="0"/>
                  <w:marRight w:val="0"/>
                  <w:marTop w:val="0"/>
                  <w:marBottom w:val="0"/>
                  <w:divBdr>
                    <w:top w:val="none" w:sz="0" w:space="0" w:color="auto"/>
                    <w:left w:val="none" w:sz="0" w:space="0" w:color="auto"/>
                    <w:bottom w:val="none" w:sz="0" w:space="0" w:color="auto"/>
                    <w:right w:val="none" w:sz="0" w:space="0" w:color="auto"/>
                  </w:divBdr>
                </w:div>
              </w:divsChild>
            </w:div>
            <w:div w:id="592128245">
              <w:marLeft w:val="0"/>
              <w:marRight w:val="0"/>
              <w:marTop w:val="0"/>
              <w:marBottom w:val="0"/>
              <w:divBdr>
                <w:top w:val="none" w:sz="0" w:space="0" w:color="auto"/>
                <w:left w:val="none" w:sz="0" w:space="0" w:color="auto"/>
                <w:bottom w:val="none" w:sz="0" w:space="0" w:color="auto"/>
                <w:right w:val="none" w:sz="0" w:space="0" w:color="auto"/>
              </w:divBdr>
              <w:divsChild>
                <w:div w:id="1409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20441">
          <w:marLeft w:val="0"/>
          <w:marRight w:val="0"/>
          <w:marTop w:val="0"/>
          <w:marBottom w:val="0"/>
          <w:divBdr>
            <w:top w:val="none" w:sz="0" w:space="0" w:color="auto"/>
            <w:left w:val="none" w:sz="0" w:space="0" w:color="auto"/>
            <w:bottom w:val="none" w:sz="0" w:space="0" w:color="auto"/>
            <w:right w:val="none" w:sz="0" w:space="0" w:color="auto"/>
          </w:divBdr>
          <w:divsChild>
            <w:div w:id="1768236459">
              <w:marLeft w:val="0"/>
              <w:marRight w:val="0"/>
              <w:marTop w:val="0"/>
              <w:marBottom w:val="0"/>
              <w:divBdr>
                <w:top w:val="none" w:sz="0" w:space="0" w:color="auto"/>
                <w:left w:val="none" w:sz="0" w:space="0" w:color="auto"/>
                <w:bottom w:val="none" w:sz="0" w:space="0" w:color="auto"/>
                <w:right w:val="none" w:sz="0" w:space="0" w:color="auto"/>
              </w:divBdr>
              <w:divsChild>
                <w:div w:id="947927373">
                  <w:marLeft w:val="0"/>
                  <w:marRight w:val="0"/>
                  <w:marTop w:val="0"/>
                  <w:marBottom w:val="0"/>
                  <w:divBdr>
                    <w:top w:val="none" w:sz="0" w:space="0" w:color="auto"/>
                    <w:left w:val="none" w:sz="0" w:space="0" w:color="auto"/>
                    <w:bottom w:val="none" w:sz="0" w:space="0" w:color="auto"/>
                    <w:right w:val="none" w:sz="0" w:space="0" w:color="auto"/>
                  </w:divBdr>
                </w:div>
              </w:divsChild>
            </w:div>
            <w:div w:id="1007636451">
              <w:marLeft w:val="0"/>
              <w:marRight w:val="0"/>
              <w:marTop w:val="0"/>
              <w:marBottom w:val="0"/>
              <w:divBdr>
                <w:top w:val="none" w:sz="0" w:space="0" w:color="auto"/>
                <w:left w:val="none" w:sz="0" w:space="0" w:color="auto"/>
                <w:bottom w:val="none" w:sz="0" w:space="0" w:color="auto"/>
                <w:right w:val="none" w:sz="0" w:space="0" w:color="auto"/>
              </w:divBdr>
              <w:divsChild>
                <w:div w:id="618922906">
                  <w:marLeft w:val="0"/>
                  <w:marRight w:val="0"/>
                  <w:marTop w:val="0"/>
                  <w:marBottom w:val="0"/>
                  <w:divBdr>
                    <w:top w:val="none" w:sz="0" w:space="0" w:color="auto"/>
                    <w:left w:val="none" w:sz="0" w:space="0" w:color="auto"/>
                    <w:bottom w:val="none" w:sz="0" w:space="0" w:color="auto"/>
                    <w:right w:val="none" w:sz="0" w:space="0" w:color="auto"/>
                  </w:divBdr>
                </w:div>
              </w:divsChild>
            </w:div>
            <w:div w:id="318655521">
              <w:marLeft w:val="0"/>
              <w:marRight w:val="0"/>
              <w:marTop w:val="0"/>
              <w:marBottom w:val="0"/>
              <w:divBdr>
                <w:top w:val="none" w:sz="0" w:space="0" w:color="auto"/>
                <w:left w:val="none" w:sz="0" w:space="0" w:color="auto"/>
                <w:bottom w:val="none" w:sz="0" w:space="0" w:color="auto"/>
                <w:right w:val="none" w:sz="0" w:space="0" w:color="auto"/>
              </w:divBdr>
              <w:divsChild>
                <w:div w:id="15020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3895">
          <w:marLeft w:val="0"/>
          <w:marRight w:val="0"/>
          <w:marTop w:val="0"/>
          <w:marBottom w:val="0"/>
          <w:divBdr>
            <w:top w:val="none" w:sz="0" w:space="0" w:color="auto"/>
            <w:left w:val="none" w:sz="0" w:space="0" w:color="auto"/>
            <w:bottom w:val="none" w:sz="0" w:space="0" w:color="auto"/>
            <w:right w:val="none" w:sz="0" w:space="0" w:color="auto"/>
          </w:divBdr>
          <w:divsChild>
            <w:div w:id="750086765">
              <w:marLeft w:val="0"/>
              <w:marRight w:val="0"/>
              <w:marTop w:val="0"/>
              <w:marBottom w:val="0"/>
              <w:divBdr>
                <w:top w:val="none" w:sz="0" w:space="0" w:color="auto"/>
                <w:left w:val="none" w:sz="0" w:space="0" w:color="auto"/>
                <w:bottom w:val="none" w:sz="0" w:space="0" w:color="auto"/>
                <w:right w:val="none" w:sz="0" w:space="0" w:color="auto"/>
              </w:divBdr>
              <w:divsChild>
                <w:div w:id="436759154">
                  <w:marLeft w:val="0"/>
                  <w:marRight w:val="0"/>
                  <w:marTop w:val="0"/>
                  <w:marBottom w:val="0"/>
                  <w:divBdr>
                    <w:top w:val="none" w:sz="0" w:space="0" w:color="auto"/>
                    <w:left w:val="none" w:sz="0" w:space="0" w:color="auto"/>
                    <w:bottom w:val="none" w:sz="0" w:space="0" w:color="auto"/>
                    <w:right w:val="none" w:sz="0" w:space="0" w:color="auto"/>
                  </w:divBdr>
                </w:div>
              </w:divsChild>
            </w:div>
            <w:div w:id="535431424">
              <w:marLeft w:val="0"/>
              <w:marRight w:val="0"/>
              <w:marTop w:val="0"/>
              <w:marBottom w:val="0"/>
              <w:divBdr>
                <w:top w:val="none" w:sz="0" w:space="0" w:color="auto"/>
                <w:left w:val="none" w:sz="0" w:space="0" w:color="auto"/>
                <w:bottom w:val="none" w:sz="0" w:space="0" w:color="auto"/>
                <w:right w:val="none" w:sz="0" w:space="0" w:color="auto"/>
              </w:divBdr>
              <w:divsChild>
                <w:div w:id="842626067">
                  <w:marLeft w:val="0"/>
                  <w:marRight w:val="0"/>
                  <w:marTop w:val="0"/>
                  <w:marBottom w:val="0"/>
                  <w:divBdr>
                    <w:top w:val="none" w:sz="0" w:space="0" w:color="auto"/>
                    <w:left w:val="none" w:sz="0" w:space="0" w:color="auto"/>
                    <w:bottom w:val="none" w:sz="0" w:space="0" w:color="auto"/>
                    <w:right w:val="none" w:sz="0" w:space="0" w:color="auto"/>
                  </w:divBdr>
                </w:div>
              </w:divsChild>
            </w:div>
            <w:div w:id="90976828">
              <w:marLeft w:val="0"/>
              <w:marRight w:val="0"/>
              <w:marTop w:val="0"/>
              <w:marBottom w:val="0"/>
              <w:divBdr>
                <w:top w:val="none" w:sz="0" w:space="0" w:color="auto"/>
                <w:left w:val="none" w:sz="0" w:space="0" w:color="auto"/>
                <w:bottom w:val="none" w:sz="0" w:space="0" w:color="auto"/>
                <w:right w:val="none" w:sz="0" w:space="0" w:color="auto"/>
              </w:divBdr>
              <w:divsChild>
                <w:div w:id="647057984">
                  <w:marLeft w:val="0"/>
                  <w:marRight w:val="0"/>
                  <w:marTop w:val="0"/>
                  <w:marBottom w:val="0"/>
                  <w:divBdr>
                    <w:top w:val="none" w:sz="0" w:space="0" w:color="auto"/>
                    <w:left w:val="none" w:sz="0" w:space="0" w:color="auto"/>
                    <w:bottom w:val="none" w:sz="0" w:space="0" w:color="auto"/>
                    <w:right w:val="none" w:sz="0" w:space="0" w:color="auto"/>
                  </w:divBdr>
                  <w:divsChild>
                    <w:div w:id="12851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6529">
              <w:marLeft w:val="0"/>
              <w:marRight w:val="0"/>
              <w:marTop w:val="0"/>
              <w:marBottom w:val="0"/>
              <w:divBdr>
                <w:top w:val="none" w:sz="0" w:space="0" w:color="auto"/>
                <w:left w:val="none" w:sz="0" w:space="0" w:color="auto"/>
                <w:bottom w:val="none" w:sz="0" w:space="0" w:color="auto"/>
                <w:right w:val="none" w:sz="0" w:space="0" w:color="auto"/>
              </w:divBdr>
              <w:divsChild>
                <w:div w:id="1125542239">
                  <w:marLeft w:val="0"/>
                  <w:marRight w:val="0"/>
                  <w:marTop w:val="0"/>
                  <w:marBottom w:val="0"/>
                  <w:divBdr>
                    <w:top w:val="none" w:sz="0" w:space="0" w:color="auto"/>
                    <w:left w:val="none" w:sz="0" w:space="0" w:color="auto"/>
                    <w:bottom w:val="none" w:sz="0" w:space="0" w:color="auto"/>
                    <w:right w:val="none" w:sz="0" w:space="0" w:color="auto"/>
                  </w:divBdr>
                </w:div>
              </w:divsChild>
            </w:div>
            <w:div w:id="1662463880">
              <w:marLeft w:val="0"/>
              <w:marRight w:val="0"/>
              <w:marTop w:val="0"/>
              <w:marBottom w:val="0"/>
              <w:divBdr>
                <w:top w:val="none" w:sz="0" w:space="0" w:color="auto"/>
                <w:left w:val="none" w:sz="0" w:space="0" w:color="auto"/>
                <w:bottom w:val="none" w:sz="0" w:space="0" w:color="auto"/>
                <w:right w:val="none" w:sz="0" w:space="0" w:color="auto"/>
              </w:divBdr>
              <w:divsChild>
                <w:div w:id="1135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6314">
          <w:marLeft w:val="0"/>
          <w:marRight w:val="0"/>
          <w:marTop w:val="0"/>
          <w:marBottom w:val="0"/>
          <w:divBdr>
            <w:top w:val="none" w:sz="0" w:space="0" w:color="auto"/>
            <w:left w:val="none" w:sz="0" w:space="0" w:color="auto"/>
            <w:bottom w:val="none" w:sz="0" w:space="0" w:color="auto"/>
            <w:right w:val="none" w:sz="0" w:space="0" w:color="auto"/>
          </w:divBdr>
          <w:divsChild>
            <w:div w:id="1896240499">
              <w:marLeft w:val="0"/>
              <w:marRight w:val="0"/>
              <w:marTop w:val="0"/>
              <w:marBottom w:val="0"/>
              <w:divBdr>
                <w:top w:val="none" w:sz="0" w:space="0" w:color="auto"/>
                <w:left w:val="none" w:sz="0" w:space="0" w:color="auto"/>
                <w:bottom w:val="none" w:sz="0" w:space="0" w:color="auto"/>
                <w:right w:val="none" w:sz="0" w:space="0" w:color="auto"/>
              </w:divBdr>
              <w:divsChild>
                <w:div w:id="955671175">
                  <w:marLeft w:val="0"/>
                  <w:marRight w:val="0"/>
                  <w:marTop w:val="0"/>
                  <w:marBottom w:val="0"/>
                  <w:divBdr>
                    <w:top w:val="none" w:sz="0" w:space="0" w:color="auto"/>
                    <w:left w:val="none" w:sz="0" w:space="0" w:color="auto"/>
                    <w:bottom w:val="none" w:sz="0" w:space="0" w:color="auto"/>
                    <w:right w:val="none" w:sz="0" w:space="0" w:color="auto"/>
                  </w:divBdr>
                </w:div>
              </w:divsChild>
            </w:div>
            <w:div w:id="1887990027">
              <w:marLeft w:val="0"/>
              <w:marRight w:val="0"/>
              <w:marTop w:val="0"/>
              <w:marBottom w:val="0"/>
              <w:divBdr>
                <w:top w:val="none" w:sz="0" w:space="0" w:color="auto"/>
                <w:left w:val="none" w:sz="0" w:space="0" w:color="auto"/>
                <w:bottom w:val="none" w:sz="0" w:space="0" w:color="auto"/>
                <w:right w:val="none" w:sz="0" w:space="0" w:color="auto"/>
              </w:divBdr>
              <w:divsChild>
                <w:div w:id="2055040698">
                  <w:marLeft w:val="0"/>
                  <w:marRight w:val="0"/>
                  <w:marTop w:val="0"/>
                  <w:marBottom w:val="0"/>
                  <w:divBdr>
                    <w:top w:val="none" w:sz="0" w:space="0" w:color="auto"/>
                    <w:left w:val="none" w:sz="0" w:space="0" w:color="auto"/>
                    <w:bottom w:val="none" w:sz="0" w:space="0" w:color="auto"/>
                    <w:right w:val="none" w:sz="0" w:space="0" w:color="auto"/>
                  </w:divBdr>
                </w:div>
              </w:divsChild>
            </w:div>
            <w:div w:id="1973435675">
              <w:marLeft w:val="0"/>
              <w:marRight w:val="0"/>
              <w:marTop w:val="0"/>
              <w:marBottom w:val="0"/>
              <w:divBdr>
                <w:top w:val="none" w:sz="0" w:space="0" w:color="auto"/>
                <w:left w:val="none" w:sz="0" w:space="0" w:color="auto"/>
                <w:bottom w:val="none" w:sz="0" w:space="0" w:color="auto"/>
                <w:right w:val="none" w:sz="0" w:space="0" w:color="auto"/>
              </w:divBdr>
              <w:divsChild>
                <w:div w:id="17760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7614">
          <w:marLeft w:val="0"/>
          <w:marRight w:val="0"/>
          <w:marTop w:val="0"/>
          <w:marBottom w:val="0"/>
          <w:divBdr>
            <w:top w:val="none" w:sz="0" w:space="0" w:color="auto"/>
            <w:left w:val="none" w:sz="0" w:space="0" w:color="auto"/>
            <w:bottom w:val="none" w:sz="0" w:space="0" w:color="auto"/>
            <w:right w:val="none" w:sz="0" w:space="0" w:color="auto"/>
          </w:divBdr>
          <w:divsChild>
            <w:div w:id="1188107152">
              <w:marLeft w:val="0"/>
              <w:marRight w:val="0"/>
              <w:marTop w:val="0"/>
              <w:marBottom w:val="0"/>
              <w:divBdr>
                <w:top w:val="none" w:sz="0" w:space="0" w:color="auto"/>
                <w:left w:val="none" w:sz="0" w:space="0" w:color="auto"/>
                <w:bottom w:val="none" w:sz="0" w:space="0" w:color="auto"/>
                <w:right w:val="none" w:sz="0" w:space="0" w:color="auto"/>
              </w:divBdr>
              <w:divsChild>
                <w:div w:id="1760054229">
                  <w:marLeft w:val="0"/>
                  <w:marRight w:val="0"/>
                  <w:marTop w:val="0"/>
                  <w:marBottom w:val="0"/>
                  <w:divBdr>
                    <w:top w:val="none" w:sz="0" w:space="0" w:color="auto"/>
                    <w:left w:val="none" w:sz="0" w:space="0" w:color="auto"/>
                    <w:bottom w:val="none" w:sz="0" w:space="0" w:color="auto"/>
                    <w:right w:val="none" w:sz="0" w:space="0" w:color="auto"/>
                  </w:divBdr>
                </w:div>
              </w:divsChild>
            </w:div>
            <w:div w:id="581453117">
              <w:marLeft w:val="0"/>
              <w:marRight w:val="0"/>
              <w:marTop w:val="0"/>
              <w:marBottom w:val="0"/>
              <w:divBdr>
                <w:top w:val="none" w:sz="0" w:space="0" w:color="auto"/>
                <w:left w:val="none" w:sz="0" w:space="0" w:color="auto"/>
                <w:bottom w:val="none" w:sz="0" w:space="0" w:color="auto"/>
                <w:right w:val="none" w:sz="0" w:space="0" w:color="auto"/>
              </w:divBdr>
              <w:divsChild>
                <w:div w:id="1317874365">
                  <w:marLeft w:val="0"/>
                  <w:marRight w:val="0"/>
                  <w:marTop w:val="0"/>
                  <w:marBottom w:val="0"/>
                  <w:divBdr>
                    <w:top w:val="none" w:sz="0" w:space="0" w:color="auto"/>
                    <w:left w:val="none" w:sz="0" w:space="0" w:color="auto"/>
                    <w:bottom w:val="none" w:sz="0" w:space="0" w:color="auto"/>
                    <w:right w:val="none" w:sz="0" w:space="0" w:color="auto"/>
                  </w:divBdr>
                </w:div>
              </w:divsChild>
            </w:div>
            <w:div w:id="746197674">
              <w:marLeft w:val="0"/>
              <w:marRight w:val="0"/>
              <w:marTop w:val="0"/>
              <w:marBottom w:val="0"/>
              <w:divBdr>
                <w:top w:val="none" w:sz="0" w:space="0" w:color="auto"/>
                <w:left w:val="none" w:sz="0" w:space="0" w:color="auto"/>
                <w:bottom w:val="none" w:sz="0" w:space="0" w:color="auto"/>
                <w:right w:val="none" w:sz="0" w:space="0" w:color="auto"/>
              </w:divBdr>
              <w:divsChild>
                <w:div w:id="1382705988">
                  <w:marLeft w:val="0"/>
                  <w:marRight w:val="0"/>
                  <w:marTop w:val="0"/>
                  <w:marBottom w:val="0"/>
                  <w:divBdr>
                    <w:top w:val="none" w:sz="0" w:space="0" w:color="auto"/>
                    <w:left w:val="none" w:sz="0" w:space="0" w:color="auto"/>
                    <w:bottom w:val="none" w:sz="0" w:space="0" w:color="auto"/>
                    <w:right w:val="none" w:sz="0" w:space="0" w:color="auto"/>
                  </w:divBdr>
                </w:div>
              </w:divsChild>
            </w:div>
            <w:div w:id="117795855">
              <w:marLeft w:val="0"/>
              <w:marRight w:val="0"/>
              <w:marTop w:val="0"/>
              <w:marBottom w:val="0"/>
              <w:divBdr>
                <w:top w:val="none" w:sz="0" w:space="0" w:color="auto"/>
                <w:left w:val="none" w:sz="0" w:space="0" w:color="auto"/>
                <w:bottom w:val="none" w:sz="0" w:space="0" w:color="auto"/>
                <w:right w:val="none" w:sz="0" w:space="0" w:color="auto"/>
              </w:divBdr>
              <w:divsChild>
                <w:div w:id="125317063">
                  <w:marLeft w:val="0"/>
                  <w:marRight w:val="0"/>
                  <w:marTop w:val="0"/>
                  <w:marBottom w:val="0"/>
                  <w:divBdr>
                    <w:top w:val="none" w:sz="0" w:space="0" w:color="auto"/>
                    <w:left w:val="none" w:sz="0" w:space="0" w:color="auto"/>
                    <w:bottom w:val="none" w:sz="0" w:space="0" w:color="auto"/>
                    <w:right w:val="none" w:sz="0" w:space="0" w:color="auto"/>
                  </w:divBdr>
                </w:div>
              </w:divsChild>
            </w:div>
            <w:div w:id="610091854">
              <w:marLeft w:val="0"/>
              <w:marRight w:val="0"/>
              <w:marTop w:val="0"/>
              <w:marBottom w:val="0"/>
              <w:divBdr>
                <w:top w:val="none" w:sz="0" w:space="0" w:color="auto"/>
                <w:left w:val="none" w:sz="0" w:space="0" w:color="auto"/>
                <w:bottom w:val="none" w:sz="0" w:space="0" w:color="auto"/>
                <w:right w:val="none" w:sz="0" w:space="0" w:color="auto"/>
              </w:divBdr>
              <w:divsChild>
                <w:div w:id="849371521">
                  <w:marLeft w:val="0"/>
                  <w:marRight w:val="0"/>
                  <w:marTop w:val="0"/>
                  <w:marBottom w:val="0"/>
                  <w:divBdr>
                    <w:top w:val="none" w:sz="0" w:space="0" w:color="auto"/>
                    <w:left w:val="none" w:sz="0" w:space="0" w:color="auto"/>
                    <w:bottom w:val="none" w:sz="0" w:space="0" w:color="auto"/>
                    <w:right w:val="none" w:sz="0" w:space="0" w:color="auto"/>
                  </w:divBdr>
                </w:div>
              </w:divsChild>
            </w:div>
            <w:div w:id="950863114">
              <w:marLeft w:val="0"/>
              <w:marRight w:val="0"/>
              <w:marTop w:val="0"/>
              <w:marBottom w:val="0"/>
              <w:divBdr>
                <w:top w:val="none" w:sz="0" w:space="0" w:color="auto"/>
                <w:left w:val="none" w:sz="0" w:space="0" w:color="auto"/>
                <w:bottom w:val="none" w:sz="0" w:space="0" w:color="auto"/>
                <w:right w:val="none" w:sz="0" w:space="0" w:color="auto"/>
              </w:divBdr>
              <w:divsChild>
                <w:div w:id="448744365">
                  <w:marLeft w:val="0"/>
                  <w:marRight w:val="0"/>
                  <w:marTop w:val="0"/>
                  <w:marBottom w:val="0"/>
                  <w:divBdr>
                    <w:top w:val="none" w:sz="0" w:space="0" w:color="auto"/>
                    <w:left w:val="none" w:sz="0" w:space="0" w:color="auto"/>
                    <w:bottom w:val="none" w:sz="0" w:space="0" w:color="auto"/>
                    <w:right w:val="none" w:sz="0" w:space="0" w:color="auto"/>
                  </w:divBdr>
                </w:div>
              </w:divsChild>
            </w:div>
            <w:div w:id="1832677496">
              <w:marLeft w:val="0"/>
              <w:marRight w:val="0"/>
              <w:marTop w:val="0"/>
              <w:marBottom w:val="0"/>
              <w:divBdr>
                <w:top w:val="none" w:sz="0" w:space="0" w:color="auto"/>
                <w:left w:val="none" w:sz="0" w:space="0" w:color="auto"/>
                <w:bottom w:val="none" w:sz="0" w:space="0" w:color="auto"/>
                <w:right w:val="none" w:sz="0" w:space="0" w:color="auto"/>
              </w:divBdr>
              <w:divsChild>
                <w:div w:id="1430660088">
                  <w:marLeft w:val="0"/>
                  <w:marRight w:val="0"/>
                  <w:marTop w:val="0"/>
                  <w:marBottom w:val="0"/>
                  <w:divBdr>
                    <w:top w:val="none" w:sz="0" w:space="0" w:color="auto"/>
                    <w:left w:val="none" w:sz="0" w:space="0" w:color="auto"/>
                    <w:bottom w:val="none" w:sz="0" w:space="0" w:color="auto"/>
                    <w:right w:val="none" w:sz="0" w:space="0" w:color="auto"/>
                  </w:divBdr>
                </w:div>
              </w:divsChild>
            </w:div>
            <w:div w:id="751849730">
              <w:marLeft w:val="0"/>
              <w:marRight w:val="0"/>
              <w:marTop w:val="0"/>
              <w:marBottom w:val="0"/>
              <w:divBdr>
                <w:top w:val="none" w:sz="0" w:space="0" w:color="auto"/>
                <w:left w:val="none" w:sz="0" w:space="0" w:color="auto"/>
                <w:bottom w:val="none" w:sz="0" w:space="0" w:color="auto"/>
                <w:right w:val="none" w:sz="0" w:space="0" w:color="auto"/>
              </w:divBdr>
              <w:divsChild>
                <w:div w:id="1535652231">
                  <w:marLeft w:val="0"/>
                  <w:marRight w:val="0"/>
                  <w:marTop w:val="0"/>
                  <w:marBottom w:val="0"/>
                  <w:divBdr>
                    <w:top w:val="none" w:sz="0" w:space="0" w:color="auto"/>
                    <w:left w:val="none" w:sz="0" w:space="0" w:color="auto"/>
                    <w:bottom w:val="none" w:sz="0" w:space="0" w:color="auto"/>
                    <w:right w:val="none" w:sz="0" w:space="0" w:color="auto"/>
                  </w:divBdr>
                </w:div>
              </w:divsChild>
            </w:div>
            <w:div w:id="1573275137">
              <w:marLeft w:val="0"/>
              <w:marRight w:val="0"/>
              <w:marTop w:val="0"/>
              <w:marBottom w:val="0"/>
              <w:divBdr>
                <w:top w:val="none" w:sz="0" w:space="0" w:color="auto"/>
                <w:left w:val="none" w:sz="0" w:space="0" w:color="auto"/>
                <w:bottom w:val="none" w:sz="0" w:space="0" w:color="auto"/>
                <w:right w:val="none" w:sz="0" w:space="0" w:color="auto"/>
              </w:divBdr>
              <w:divsChild>
                <w:div w:id="1463419483">
                  <w:marLeft w:val="0"/>
                  <w:marRight w:val="0"/>
                  <w:marTop w:val="0"/>
                  <w:marBottom w:val="0"/>
                  <w:divBdr>
                    <w:top w:val="none" w:sz="0" w:space="0" w:color="auto"/>
                    <w:left w:val="none" w:sz="0" w:space="0" w:color="auto"/>
                    <w:bottom w:val="none" w:sz="0" w:space="0" w:color="auto"/>
                    <w:right w:val="none" w:sz="0" w:space="0" w:color="auto"/>
                  </w:divBdr>
                </w:div>
              </w:divsChild>
            </w:div>
            <w:div w:id="659845025">
              <w:marLeft w:val="0"/>
              <w:marRight w:val="0"/>
              <w:marTop w:val="0"/>
              <w:marBottom w:val="0"/>
              <w:divBdr>
                <w:top w:val="none" w:sz="0" w:space="0" w:color="auto"/>
                <w:left w:val="none" w:sz="0" w:space="0" w:color="auto"/>
                <w:bottom w:val="none" w:sz="0" w:space="0" w:color="auto"/>
                <w:right w:val="none" w:sz="0" w:space="0" w:color="auto"/>
              </w:divBdr>
              <w:divsChild>
                <w:div w:id="613827436">
                  <w:marLeft w:val="0"/>
                  <w:marRight w:val="0"/>
                  <w:marTop w:val="0"/>
                  <w:marBottom w:val="0"/>
                  <w:divBdr>
                    <w:top w:val="none" w:sz="0" w:space="0" w:color="auto"/>
                    <w:left w:val="none" w:sz="0" w:space="0" w:color="auto"/>
                    <w:bottom w:val="none" w:sz="0" w:space="0" w:color="auto"/>
                    <w:right w:val="none" w:sz="0" w:space="0" w:color="auto"/>
                  </w:divBdr>
                </w:div>
              </w:divsChild>
            </w:div>
            <w:div w:id="1620792994">
              <w:marLeft w:val="0"/>
              <w:marRight w:val="0"/>
              <w:marTop w:val="0"/>
              <w:marBottom w:val="0"/>
              <w:divBdr>
                <w:top w:val="none" w:sz="0" w:space="0" w:color="auto"/>
                <w:left w:val="none" w:sz="0" w:space="0" w:color="auto"/>
                <w:bottom w:val="none" w:sz="0" w:space="0" w:color="auto"/>
                <w:right w:val="none" w:sz="0" w:space="0" w:color="auto"/>
              </w:divBdr>
              <w:divsChild>
                <w:div w:id="656039021">
                  <w:marLeft w:val="0"/>
                  <w:marRight w:val="0"/>
                  <w:marTop w:val="0"/>
                  <w:marBottom w:val="0"/>
                  <w:divBdr>
                    <w:top w:val="none" w:sz="0" w:space="0" w:color="auto"/>
                    <w:left w:val="none" w:sz="0" w:space="0" w:color="auto"/>
                    <w:bottom w:val="none" w:sz="0" w:space="0" w:color="auto"/>
                    <w:right w:val="none" w:sz="0" w:space="0" w:color="auto"/>
                  </w:divBdr>
                </w:div>
              </w:divsChild>
            </w:div>
            <w:div w:id="1973292360">
              <w:marLeft w:val="0"/>
              <w:marRight w:val="0"/>
              <w:marTop w:val="0"/>
              <w:marBottom w:val="0"/>
              <w:divBdr>
                <w:top w:val="none" w:sz="0" w:space="0" w:color="auto"/>
                <w:left w:val="none" w:sz="0" w:space="0" w:color="auto"/>
                <w:bottom w:val="none" w:sz="0" w:space="0" w:color="auto"/>
                <w:right w:val="none" w:sz="0" w:space="0" w:color="auto"/>
              </w:divBdr>
              <w:divsChild>
                <w:div w:id="894044881">
                  <w:marLeft w:val="0"/>
                  <w:marRight w:val="0"/>
                  <w:marTop w:val="0"/>
                  <w:marBottom w:val="0"/>
                  <w:divBdr>
                    <w:top w:val="none" w:sz="0" w:space="0" w:color="auto"/>
                    <w:left w:val="none" w:sz="0" w:space="0" w:color="auto"/>
                    <w:bottom w:val="none" w:sz="0" w:space="0" w:color="auto"/>
                    <w:right w:val="none" w:sz="0" w:space="0" w:color="auto"/>
                  </w:divBdr>
                </w:div>
              </w:divsChild>
            </w:div>
            <w:div w:id="468322989">
              <w:marLeft w:val="0"/>
              <w:marRight w:val="0"/>
              <w:marTop w:val="0"/>
              <w:marBottom w:val="0"/>
              <w:divBdr>
                <w:top w:val="none" w:sz="0" w:space="0" w:color="auto"/>
                <w:left w:val="none" w:sz="0" w:space="0" w:color="auto"/>
                <w:bottom w:val="none" w:sz="0" w:space="0" w:color="auto"/>
                <w:right w:val="none" w:sz="0" w:space="0" w:color="auto"/>
              </w:divBdr>
              <w:divsChild>
                <w:div w:id="569584146">
                  <w:marLeft w:val="0"/>
                  <w:marRight w:val="0"/>
                  <w:marTop w:val="0"/>
                  <w:marBottom w:val="0"/>
                  <w:divBdr>
                    <w:top w:val="none" w:sz="0" w:space="0" w:color="auto"/>
                    <w:left w:val="none" w:sz="0" w:space="0" w:color="auto"/>
                    <w:bottom w:val="none" w:sz="0" w:space="0" w:color="auto"/>
                    <w:right w:val="none" w:sz="0" w:space="0" w:color="auto"/>
                  </w:divBdr>
                </w:div>
              </w:divsChild>
            </w:div>
            <w:div w:id="1424914868">
              <w:marLeft w:val="0"/>
              <w:marRight w:val="0"/>
              <w:marTop w:val="0"/>
              <w:marBottom w:val="0"/>
              <w:divBdr>
                <w:top w:val="none" w:sz="0" w:space="0" w:color="auto"/>
                <w:left w:val="none" w:sz="0" w:space="0" w:color="auto"/>
                <w:bottom w:val="none" w:sz="0" w:space="0" w:color="auto"/>
                <w:right w:val="none" w:sz="0" w:space="0" w:color="auto"/>
              </w:divBdr>
              <w:divsChild>
                <w:div w:id="152725844">
                  <w:marLeft w:val="0"/>
                  <w:marRight w:val="0"/>
                  <w:marTop w:val="0"/>
                  <w:marBottom w:val="0"/>
                  <w:divBdr>
                    <w:top w:val="none" w:sz="0" w:space="0" w:color="auto"/>
                    <w:left w:val="none" w:sz="0" w:space="0" w:color="auto"/>
                    <w:bottom w:val="none" w:sz="0" w:space="0" w:color="auto"/>
                    <w:right w:val="none" w:sz="0" w:space="0" w:color="auto"/>
                  </w:divBdr>
                </w:div>
              </w:divsChild>
            </w:div>
            <w:div w:id="1017847285">
              <w:marLeft w:val="0"/>
              <w:marRight w:val="0"/>
              <w:marTop w:val="0"/>
              <w:marBottom w:val="0"/>
              <w:divBdr>
                <w:top w:val="none" w:sz="0" w:space="0" w:color="auto"/>
                <w:left w:val="none" w:sz="0" w:space="0" w:color="auto"/>
                <w:bottom w:val="none" w:sz="0" w:space="0" w:color="auto"/>
                <w:right w:val="none" w:sz="0" w:space="0" w:color="auto"/>
              </w:divBdr>
              <w:divsChild>
                <w:div w:id="729033152">
                  <w:marLeft w:val="0"/>
                  <w:marRight w:val="0"/>
                  <w:marTop w:val="0"/>
                  <w:marBottom w:val="0"/>
                  <w:divBdr>
                    <w:top w:val="none" w:sz="0" w:space="0" w:color="auto"/>
                    <w:left w:val="none" w:sz="0" w:space="0" w:color="auto"/>
                    <w:bottom w:val="none" w:sz="0" w:space="0" w:color="auto"/>
                    <w:right w:val="none" w:sz="0" w:space="0" w:color="auto"/>
                  </w:divBdr>
                </w:div>
              </w:divsChild>
            </w:div>
            <w:div w:id="93020866">
              <w:marLeft w:val="0"/>
              <w:marRight w:val="0"/>
              <w:marTop w:val="0"/>
              <w:marBottom w:val="0"/>
              <w:divBdr>
                <w:top w:val="none" w:sz="0" w:space="0" w:color="auto"/>
                <w:left w:val="none" w:sz="0" w:space="0" w:color="auto"/>
                <w:bottom w:val="none" w:sz="0" w:space="0" w:color="auto"/>
                <w:right w:val="none" w:sz="0" w:space="0" w:color="auto"/>
              </w:divBdr>
              <w:divsChild>
                <w:div w:id="1585409709">
                  <w:marLeft w:val="0"/>
                  <w:marRight w:val="0"/>
                  <w:marTop w:val="0"/>
                  <w:marBottom w:val="0"/>
                  <w:divBdr>
                    <w:top w:val="none" w:sz="0" w:space="0" w:color="auto"/>
                    <w:left w:val="none" w:sz="0" w:space="0" w:color="auto"/>
                    <w:bottom w:val="none" w:sz="0" w:space="0" w:color="auto"/>
                    <w:right w:val="none" w:sz="0" w:space="0" w:color="auto"/>
                  </w:divBdr>
                </w:div>
              </w:divsChild>
            </w:div>
            <w:div w:id="1796832658">
              <w:marLeft w:val="0"/>
              <w:marRight w:val="0"/>
              <w:marTop w:val="0"/>
              <w:marBottom w:val="0"/>
              <w:divBdr>
                <w:top w:val="none" w:sz="0" w:space="0" w:color="auto"/>
                <w:left w:val="none" w:sz="0" w:space="0" w:color="auto"/>
                <w:bottom w:val="none" w:sz="0" w:space="0" w:color="auto"/>
                <w:right w:val="none" w:sz="0" w:space="0" w:color="auto"/>
              </w:divBdr>
              <w:divsChild>
                <w:div w:id="1152675267">
                  <w:marLeft w:val="0"/>
                  <w:marRight w:val="0"/>
                  <w:marTop w:val="0"/>
                  <w:marBottom w:val="0"/>
                  <w:divBdr>
                    <w:top w:val="none" w:sz="0" w:space="0" w:color="auto"/>
                    <w:left w:val="none" w:sz="0" w:space="0" w:color="auto"/>
                    <w:bottom w:val="none" w:sz="0" w:space="0" w:color="auto"/>
                    <w:right w:val="none" w:sz="0" w:space="0" w:color="auto"/>
                  </w:divBdr>
                </w:div>
              </w:divsChild>
            </w:div>
            <w:div w:id="6564031">
              <w:marLeft w:val="0"/>
              <w:marRight w:val="0"/>
              <w:marTop w:val="0"/>
              <w:marBottom w:val="0"/>
              <w:divBdr>
                <w:top w:val="none" w:sz="0" w:space="0" w:color="auto"/>
                <w:left w:val="none" w:sz="0" w:space="0" w:color="auto"/>
                <w:bottom w:val="none" w:sz="0" w:space="0" w:color="auto"/>
                <w:right w:val="none" w:sz="0" w:space="0" w:color="auto"/>
              </w:divBdr>
              <w:divsChild>
                <w:div w:id="2108227707">
                  <w:marLeft w:val="0"/>
                  <w:marRight w:val="0"/>
                  <w:marTop w:val="0"/>
                  <w:marBottom w:val="0"/>
                  <w:divBdr>
                    <w:top w:val="none" w:sz="0" w:space="0" w:color="auto"/>
                    <w:left w:val="none" w:sz="0" w:space="0" w:color="auto"/>
                    <w:bottom w:val="none" w:sz="0" w:space="0" w:color="auto"/>
                    <w:right w:val="none" w:sz="0" w:space="0" w:color="auto"/>
                  </w:divBdr>
                </w:div>
              </w:divsChild>
            </w:div>
            <w:div w:id="1394237698">
              <w:marLeft w:val="0"/>
              <w:marRight w:val="0"/>
              <w:marTop w:val="0"/>
              <w:marBottom w:val="0"/>
              <w:divBdr>
                <w:top w:val="none" w:sz="0" w:space="0" w:color="auto"/>
                <w:left w:val="none" w:sz="0" w:space="0" w:color="auto"/>
                <w:bottom w:val="none" w:sz="0" w:space="0" w:color="auto"/>
                <w:right w:val="none" w:sz="0" w:space="0" w:color="auto"/>
              </w:divBdr>
              <w:divsChild>
                <w:div w:id="1058168077">
                  <w:marLeft w:val="0"/>
                  <w:marRight w:val="0"/>
                  <w:marTop w:val="0"/>
                  <w:marBottom w:val="0"/>
                  <w:divBdr>
                    <w:top w:val="none" w:sz="0" w:space="0" w:color="auto"/>
                    <w:left w:val="none" w:sz="0" w:space="0" w:color="auto"/>
                    <w:bottom w:val="none" w:sz="0" w:space="0" w:color="auto"/>
                    <w:right w:val="none" w:sz="0" w:space="0" w:color="auto"/>
                  </w:divBdr>
                </w:div>
              </w:divsChild>
            </w:div>
            <w:div w:id="638464193">
              <w:marLeft w:val="0"/>
              <w:marRight w:val="0"/>
              <w:marTop w:val="0"/>
              <w:marBottom w:val="0"/>
              <w:divBdr>
                <w:top w:val="none" w:sz="0" w:space="0" w:color="auto"/>
                <w:left w:val="none" w:sz="0" w:space="0" w:color="auto"/>
                <w:bottom w:val="none" w:sz="0" w:space="0" w:color="auto"/>
                <w:right w:val="none" w:sz="0" w:space="0" w:color="auto"/>
              </w:divBdr>
              <w:divsChild>
                <w:div w:id="672336574">
                  <w:marLeft w:val="0"/>
                  <w:marRight w:val="0"/>
                  <w:marTop w:val="0"/>
                  <w:marBottom w:val="0"/>
                  <w:divBdr>
                    <w:top w:val="none" w:sz="0" w:space="0" w:color="auto"/>
                    <w:left w:val="none" w:sz="0" w:space="0" w:color="auto"/>
                    <w:bottom w:val="none" w:sz="0" w:space="0" w:color="auto"/>
                    <w:right w:val="none" w:sz="0" w:space="0" w:color="auto"/>
                  </w:divBdr>
                </w:div>
              </w:divsChild>
            </w:div>
            <w:div w:id="412510813">
              <w:marLeft w:val="0"/>
              <w:marRight w:val="0"/>
              <w:marTop w:val="0"/>
              <w:marBottom w:val="0"/>
              <w:divBdr>
                <w:top w:val="none" w:sz="0" w:space="0" w:color="auto"/>
                <w:left w:val="none" w:sz="0" w:space="0" w:color="auto"/>
                <w:bottom w:val="none" w:sz="0" w:space="0" w:color="auto"/>
                <w:right w:val="none" w:sz="0" w:space="0" w:color="auto"/>
              </w:divBdr>
              <w:divsChild>
                <w:div w:id="946079818">
                  <w:marLeft w:val="0"/>
                  <w:marRight w:val="0"/>
                  <w:marTop w:val="0"/>
                  <w:marBottom w:val="0"/>
                  <w:divBdr>
                    <w:top w:val="none" w:sz="0" w:space="0" w:color="auto"/>
                    <w:left w:val="none" w:sz="0" w:space="0" w:color="auto"/>
                    <w:bottom w:val="none" w:sz="0" w:space="0" w:color="auto"/>
                    <w:right w:val="none" w:sz="0" w:space="0" w:color="auto"/>
                  </w:divBdr>
                </w:div>
              </w:divsChild>
            </w:div>
            <w:div w:id="748767372">
              <w:marLeft w:val="0"/>
              <w:marRight w:val="0"/>
              <w:marTop w:val="0"/>
              <w:marBottom w:val="0"/>
              <w:divBdr>
                <w:top w:val="none" w:sz="0" w:space="0" w:color="auto"/>
                <w:left w:val="none" w:sz="0" w:space="0" w:color="auto"/>
                <w:bottom w:val="none" w:sz="0" w:space="0" w:color="auto"/>
                <w:right w:val="none" w:sz="0" w:space="0" w:color="auto"/>
              </w:divBdr>
              <w:divsChild>
                <w:div w:id="217521898">
                  <w:marLeft w:val="0"/>
                  <w:marRight w:val="0"/>
                  <w:marTop w:val="0"/>
                  <w:marBottom w:val="0"/>
                  <w:divBdr>
                    <w:top w:val="none" w:sz="0" w:space="0" w:color="auto"/>
                    <w:left w:val="none" w:sz="0" w:space="0" w:color="auto"/>
                    <w:bottom w:val="none" w:sz="0" w:space="0" w:color="auto"/>
                    <w:right w:val="none" w:sz="0" w:space="0" w:color="auto"/>
                  </w:divBdr>
                  <w:divsChild>
                    <w:div w:id="318074134">
                      <w:marLeft w:val="0"/>
                      <w:marRight w:val="0"/>
                      <w:marTop w:val="0"/>
                      <w:marBottom w:val="0"/>
                      <w:divBdr>
                        <w:top w:val="none" w:sz="0" w:space="0" w:color="auto"/>
                        <w:left w:val="none" w:sz="0" w:space="0" w:color="auto"/>
                        <w:bottom w:val="none" w:sz="0" w:space="0" w:color="auto"/>
                        <w:right w:val="none" w:sz="0" w:space="0" w:color="auto"/>
                      </w:divBdr>
                    </w:div>
                  </w:divsChild>
                </w:div>
                <w:div w:id="1138836431">
                  <w:marLeft w:val="0"/>
                  <w:marRight w:val="0"/>
                  <w:marTop w:val="0"/>
                  <w:marBottom w:val="0"/>
                  <w:divBdr>
                    <w:top w:val="none" w:sz="0" w:space="0" w:color="auto"/>
                    <w:left w:val="none" w:sz="0" w:space="0" w:color="auto"/>
                    <w:bottom w:val="none" w:sz="0" w:space="0" w:color="auto"/>
                    <w:right w:val="none" w:sz="0" w:space="0" w:color="auto"/>
                  </w:divBdr>
                  <w:divsChild>
                    <w:div w:id="1980454242">
                      <w:marLeft w:val="0"/>
                      <w:marRight w:val="0"/>
                      <w:marTop w:val="0"/>
                      <w:marBottom w:val="0"/>
                      <w:divBdr>
                        <w:top w:val="none" w:sz="0" w:space="0" w:color="auto"/>
                        <w:left w:val="none" w:sz="0" w:space="0" w:color="auto"/>
                        <w:bottom w:val="none" w:sz="0" w:space="0" w:color="auto"/>
                        <w:right w:val="none" w:sz="0" w:space="0" w:color="auto"/>
                      </w:divBdr>
                    </w:div>
                  </w:divsChild>
                </w:div>
                <w:div w:id="400374040">
                  <w:marLeft w:val="0"/>
                  <w:marRight w:val="0"/>
                  <w:marTop w:val="0"/>
                  <w:marBottom w:val="0"/>
                  <w:divBdr>
                    <w:top w:val="none" w:sz="0" w:space="0" w:color="auto"/>
                    <w:left w:val="none" w:sz="0" w:space="0" w:color="auto"/>
                    <w:bottom w:val="none" w:sz="0" w:space="0" w:color="auto"/>
                    <w:right w:val="none" w:sz="0" w:space="0" w:color="auto"/>
                  </w:divBdr>
                  <w:divsChild>
                    <w:div w:id="2045208584">
                      <w:marLeft w:val="0"/>
                      <w:marRight w:val="0"/>
                      <w:marTop w:val="0"/>
                      <w:marBottom w:val="0"/>
                      <w:divBdr>
                        <w:top w:val="none" w:sz="0" w:space="0" w:color="auto"/>
                        <w:left w:val="none" w:sz="0" w:space="0" w:color="auto"/>
                        <w:bottom w:val="none" w:sz="0" w:space="0" w:color="auto"/>
                        <w:right w:val="none" w:sz="0" w:space="0" w:color="auto"/>
                      </w:divBdr>
                    </w:div>
                  </w:divsChild>
                </w:div>
                <w:div w:id="643895477">
                  <w:marLeft w:val="0"/>
                  <w:marRight w:val="0"/>
                  <w:marTop w:val="0"/>
                  <w:marBottom w:val="0"/>
                  <w:divBdr>
                    <w:top w:val="none" w:sz="0" w:space="0" w:color="auto"/>
                    <w:left w:val="none" w:sz="0" w:space="0" w:color="auto"/>
                    <w:bottom w:val="none" w:sz="0" w:space="0" w:color="auto"/>
                    <w:right w:val="none" w:sz="0" w:space="0" w:color="auto"/>
                  </w:divBdr>
                  <w:divsChild>
                    <w:div w:id="1869223548">
                      <w:marLeft w:val="0"/>
                      <w:marRight w:val="0"/>
                      <w:marTop w:val="0"/>
                      <w:marBottom w:val="0"/>
                      <w:divBdr>
                        <w:top w:val="none" w:sz="0" w:space="0" w:color="auto"/>
                        <w:left w:val="none" w:sz="0" w:space="0" w:color="auto"/>
                        <w:bottom w:val="none" w:sz="0" w:space="0" w:color="auto"/>
                        <w:right w:val="none" w:sz="0" w:space="0" w:color="auto"/>
                      </w:divBdr>
                    </w:div>
                  </w:divsChild>
                </w:div>
                <w:div w:id="2129690241">
                  <w:marLeft w:val="0"/>
                  <w:marRight w:val="0"/>
                  <w:marTop w:val="0"/>
                  <w:marBottom w:val="0"/>
                  <w:divBdr>
                    <w:top w:val="none" w:sz="0" w:space="0" w:color="auto"/>
                    <w:left w:val="none" w:sz="0" w:space="0" w:color="auto"/>
                    <w:bottom w:val="none" w:sz="0" w:space="0" w:color="auto"/>
                    <w:right w:val="none" w:sz="0" w:space="0" w:color="auto"/>
                  </w:divBdr>
                  <w:divsChild>
                    <w:div w:id="59713829">
                      <w:marLeft w:val="0"/>
                      <w:marRight w:val="0"/>
                      <w:marTop w:val="0"/>
                      <w:marBottom w:val="0"/>
                      <w:divBdr>
                        <w:top w:val="none" w:sz="0" w:space="0" w:color="auto"/>
                        <w:left w:val="none" w:sz="0" w:space="0" w:color="auto"/>
                        <w:bottom w:val="none" w:sz="0" w:space="0" w:color="auto"/>
                        <w:right w:val="none" w:sz="0" w:space="0" w:color="auto"/>
                      </w:divBdr>
                    </w:div>
                  </w:divsChild>
                </w:div>
                <w:div w:id="916865917">
                  <w:marLeft w:val="0"/>
                  <w:marRight w:val="0"/>
                  <w:marTop w:val="0"/>
                  <w:marBottom w:val="0"/>
                  <w:divBdr>
                    <w:top w:val="none" w:sz="0" w:space="0" w:color="auto"/>
                    <w:left w:val="none" w:sz="0" w:space="0" w:color="auto"/>
                    <w:bottom w:val="none" w:sz="0" w:space="0" w:color="auto"/>
                    <w:right w:val="none" w:sz="0" w:space="0" w:color="auto"/>
                  </w:divBdr>
                  <w:divsChild>
                    <w:div w:id="1380789459">
                      <w:marLeft w:val="0"/>
                      <w:marRight w:val="0"/>
                      <w:marTop w:val="0"/>
                      <w:marBottom w:val="0"/>
                      <w:divBdr>
                        <w:top w:val="none" w:sz="0" w:space="0" w:color="auto"/>
                        <w:left w:val="none" w:sz="0" w:space="0" w:color="auto"/>
                        <w:bottom w:val="none" w:sz="0" w:space="0" w:color="auto"/>
                        <w:right w:val="none" w:sz="0" w:space="0" w:color="auto"/>
                      </w:divBdr>
                    </w:div>
                  </w:divsChild>
                </w:div>
                <w:div w:id="951326072">
                  <w:marLeft w:val="0"/>
                  <w:marRight w:val="0"/>
                  <w:marTop w:val="0"/>
                  <w:marBottom w:val="0"/>
                  <w:divBdr>
                    <w:top w:val="none" w:sz="0" w:space="0" w:color="auto"/>
                    <w:left w:val="none" w:sz="0" w:space="0" w:color="auto"/>
                    <w:bottom w:val="none" w:sz="0" w:space="0" w:color="auto"/>
                    <w:right w:val="none" w:sz="0" w:space="0" w:color="auto"/>
                  </w:divBdr>
                  <w:divsChild>
                    <w:div w:id="860125627">
                      <w:marLeft w:val="0"/>
                      <w:marRight w:val="0"/>
                      <w:marTop w:val="0"/>
                      <w:marBottom w:val="0"/>
                      <w:divBdr>
                        <w:top w:val="none" w:sz="0" w:space="0" w:color="auto"/>
                        <w:left w:val="none" w:sz="0" w:space="0" w:color="auto"/>
                        <w:bottom w:val="none" w:sz="0" w:space="0" w:color="auto"/>
                        <w:right w:val="none" w:sz="0" w:space="0" w:color="auto"/>
                      </w:divBdr>
                    </w:div>
                  </w:divsChild>
                </w:div>
                <w:div w:id="1987002916">
                  <w:marLeft w:val="0"/>
                  <w:marRight w:val="0"/>
                  <w:marTop w:val="0"/>
                  <w:marBottom w:val="0"/>
                  <w:divBdr>
                    <w:top w:val="none" w:sz="0" w:space="0" w:color="auto"/>
                    <w:left w:val="none" w:sz="0" w:space="0" w:color="auto"/>
                    <w:bottom w:val="none" w:sz="0" w:space="0" w:color="auto"/>
                    <w:right w:val="none" w:sz="0" w:space="0" w:color="auto"/>
                  </w:divBdr>
                  <w:divsChild>
                    <w:div w:id="770272994">
                      <w:marLeft w:val="0"/>
                      <w:marRight w:val="0"/>
                      <w:marTop w:val="0"/>
                      <w:marBottom w:val="0"/>
                      <w:divBdr>
                        <w:top w:val="none" w:sz="0" w:space="0" w:color="auto"/>
                        <w:left w:val="none" w:sz="0" w:space="0" w:color="auto"/>
                        <w:bottom w:val="none" w:sz="0" w:space="0" w:color="auto"/>
                        <w:right w:val="none" w:sz="0" w:space="0" w:color="auto"/>
                      </w:divBdr>
                    </w:div>
                  </w:divsChild>
                </w:div>
                <w:div w:id="12389749">
                  <w:marLeft w:val="0"/>
                  <w:marRight w:val="0"/>
                  <w:marTop w:val="0"/>
                  <w:marBottom w:val="0"/>
                  <w:divBdr>
                    <w:top w:val="none" w:sz="0" w:space="0" w:color="auto"/>
                    <w:left w:val="none" w:sz="0" w:space="0" w:color="auto"/>
                    <w:bottom w:val="none" w:sz="0" w:space="0" w:color="auto"/>
                    <w:right w:val="none" w:sz="0" w:space="0" w:color="auto"/>
                  </w:divBdr>
                  <w:divsChild>
                    <w:div w:id="215825259">
                      <w:marLeft w:val="0"/>
                      <w:marRight w:val="0"/>
                      <w:marTop w:val="0"/>
                      <w:marBottom w:val="0"/>
                      <w:divBdr>
                        <w:top w:val="none" w:sz="0" w:space="0" w:color="auto"/>
                        <w:left w:val="none" w:sz="0" w:space="0" w:color="auto"/>
                        <w:bottom w:val="none" w:sz="0" w:space="0" w:color="auto"/>
                        <w:right w:val="none" w:sz="0" w:space="0" w:color="auto"/>
                      </w:divBdr>
                    </w:div>
                  </w:divsChild>
                </w:div>
                <w:div w:id="1184397465">
                  <w:marLeft w:val="0"/>
                  <w:marRight w:val="0"/>
                  <w:marTop w:val="0"/>
                  <w:marBottom w:val="0"/>
                  <w:divBdr>
                    <w:top w:val="none" w:sz="0" w:space="0" w:color="auto"/>
                    <w:left w:val="none" w:sz="0" w:space="0" w:color="auto"/>
                    <w:bottom w:val="none" w:sz="0" w:space="0" w:color="auto"/>
                    <w:right w:val="none" w:sz="0" w:space="0" w:color="auto"/>
                  </w:divBdr>
                  <w:divsChild>
                    <w:div w:id="1515923120">
                      <w:marLeft w:val="0"/>
                      <w:marRight w:val="0"/>
                      <w:marTop w:val="0"/>
                      <w:marBottom w:val="0"/>
                      <w:divBdr>
                        <w:top w:val="none" w:sz="0" w:space="0" w:color="auto"/>
                        <w:left w:val="none" w:sz="0" w:space="0" w:color="auto"/>
                        <w:bottom w:val="none" w:sz="0" w:space="0" w:color="auto"/>
                        <w:right w:val="none" w:sz="0" w:space="0" w:color="auto"/>
                      </w:divBdr>
                    </w:div>
                  </w:divsChild>
                </w:div>
                <w:div w:id="1672948012">
                  <w:marLeft w:val="0"/>
                  <w:marRight w:val="0"/>
                  <w:marTop w:val="0"/>
                  <w:marBottom w:val="0"/>
                  <w:divBdr>
                    <w:top w:val="none" w:sz="0" w:space="0" w:color="auto"/>
                    <w:left w:val="none" w:sz="0" w:space="0" w:color="auto"/>
                    <w:bottom w:val="none" w:sz="0" w:space="0" w:color="auto"/>
                    <w:right w:val="none" w:sz="0" w:space="0" w:color="auto"/>
                  </w:divBdr>
                  <w:divsChild>
                    <w:div w:id="681705484">
                      <w:marLeft w:val="0"/>
                      <w:marRight w:val="0"/>
                      <w:marTop w:val="0"/>
                      <w:marBottom w:val="0"/>
                      <w:divBdr>
                        <w:top w:val="none" w:sz="0" w:space="0" w:color="auto"/>
                        <w:left w:val="none" w:sz="0" w:space="0" w:color="auto"/>
                        <w:bottom w:val="none" w:sz="0" w:space="0" w:color="auto"/>
                        <w:right w:val="none" w:sz="0" w:space="0" w:color="auto"/>
                      </w:divBdr>
                    </w:div>
                  </w:divsChild>
                </w:div>
                <w:div w:id="645404194">
                  <w:marLeft w:val="0"/>
                  <w:marRight w:val="0"/>
                  <w:marTop w:val="0"/>
                  <w:marBottom w:val="0"/>
                  <w:divBdr>
                    <w:top w:val="none" w:sz="0" w:space="0" w:color="auto"/>
                    <w:left w:val="none" w:sz="0" w:space="0" w:color="auto"/>
                    <w:bottom w:val="none" w:sz="0" w:space="0" w:color="auto"/>
                    <w:right w:val="none" w:sz="0" w:space="0" w:color="auto"/>
                  </w:divBdr>
                  <w:divsChild>
                    <w:div w:id="474680899">
                      <w:marLeft w:val="0"/>
                      <w:marRight w:val="0"/>
                      <w:marTop w:val="0"/>
                      <w:marBottom w:val="0"/>
                      <w:divBdr>
                        <w:top w:val="none" w:sz="0" w:space="0" w:color="auto"/>
                        <w:left w:val="none" w:sz="0" w:space="0" w:color="auto"/>
                        <w:bottom w:val="none" w:sz="0" w:space="0" w:color="auto"/>
                        <w:right w:val="none" w:sz="0" w:space="0" w:color="auto"/>
                      </w:divBdr>
                    </w:div>
                  </w:divsChild>
                </w:div>
                <w:div w:id="1353413106">
                  <w:marLeft w:val="0"/>
                  <w:marRight w:val="0"/>
                  <w:marTop w:val="0"/>
                  <w:marBottom w:val="0"/>
                  <w:divBdr>
                    <w:top w:val="none" w:sz="0" w:space="0" w:color="auto"/>
                    <w:left w:val="none" w:sz="0" w:space="0" w:color="auto"/>
                    <w:bottom w:val="none" w:sz="0" w:space="0" w:color="auto"/>
                    <w:right w:val="none" w:sz="0" w:space="0" w:color="auto"/>
                  </w:divBdr>
                  <w:divsChild>
                    <w:div w:id="309022561">
                      <w:marLeft w:val="0"/>
                      <w:marRight w:val="0"/>
                      <w:marTop w:val="0"/>
                      <w:marBottom w:val="0"/>
                      <w:divBdr>
                        <w:top w:val="none" w:sz="0" w:space="0" w:color="auto"/>
                        <w:left w:val="none" w:sz="0" w:space="0" w:color="auto"/>
                        <w:bottom w:val="none" w:sz="0" w:space="0" w:color="auto"/>
                        <w:right w:val="none" w:sz="0" w:space="0" w:color="auto"/>
                      </w:divBdr>
                    </w:div>
                  </w:divsChild>
                </w:div>
                <w:div w:id="1544633515">
                  <w:marLeft w:val="0"/>
                  <w:marRight w:val="0"/>
                  <w:marTop w:val="0"/>
                  <w:marBottom w:val="0"/>
                  <w:divBdr>
                    <w:top w:val="none" w:sz="0" w:space="0" w:color="auto"/>
                    <w:left w:val="none" w:sz="0" w:space="0" w:color="auto"/>
                    <w:bottom w:val="none" w:sz="0" w:space="0" w:color="auto"/>
                    <w:right w:val="none" w:sz="0" w:space="0" w:color="auto"/>
                  </w:divBdr>
                  <w:divsChild>
                    <w:div w:id="2007829020">
                      <w:marLeft w:val="0"/>
                      <w:marRight w:val="0"/>
                      <w:marTop w:val="0"/>
                      <w:marBottom w:val="0"/>
                      <w:divBdr>
                        <w:top w:val="none" w:sz="0" w:space="0" w:color="auto"/>
                        <w:left w:val="none" w:sz="0" w:space="0" w:color="auto"/>
                        <w:bottom w:val="none" w:sz="0" w:space="0" w:color="auto"/>
                        <w:right w:val="none" w:sz="0" w:space="0" w:color="auto"/>
                      </w:divBdr>
                    </w:div>
                  </w:divsChild>
                </w:div>
                <w:div w:id="2098481395">
                  <w:marLeft w:val="0"/>
                  <w:marRight w:val="0"/>
                  <w:marTop w:val="0"/>
                  <w:marBottom w:val="0"/>
                  <w:divBdr>
                    <w:top w:val="none" w:sz="0" w:space="0" w:color="auto"/>
                    <w:left w:val="none" w:sz="0" w:space="0" w:color="auto"/>
                    <w:bottom w:val="none" w:sz="0" w:space="0" w:color="auto"/>
                    <w:right w:val="none" w:sz="0" w:space="0" w:color="auto"/>
                  </w:divBdr>
                  <w:divsChild>
                    <w:div w:id="139268344">
                      <w:marLeft w:val="0"/>
                      <w:marRight w:val="0"/>
                      <w:marTop w:val="0"/>
                      <w:marBottom w:val="0"/>
                      <w:divBdr>
                        <w:top w:val="none" w:sz="0" w:space="0" w:color="auto"/>
                        <w:left w:val="none" w:sz="0" w:space="0" w:color="auto"/>
                        <w:bottom w:val="none" w:sz="0" w:space="0" w:color="auto"/>
                        <w:right w:val="none" w:sz="0" w:space="0" w:color="auto"/>
                      </w:divBdr>
                    </w:div>
                  </w:divsChild>
                </w:div>
                <w:div w:id="1553887542">
                  <w:marLeft w:val="0"/>
                  <w:marRight w:val="0"/>
                  <w:marTop w:val="0"/>
                  <w:marBottom w:val="0"/>
                  <w:divBdr>
                    <w:top w:val="none" w:sz="0" w:space="0" w:color="auto"/>
                    <w:left w:val="none" w:sz="0" w:space="0" w:color="auto"/>
                    <w:bottom w:val="none" w:sz="0" w:space="0" w:color="auto"/>
                    <w:right w:val="none" w:sz="0" w:space="0" w:color="auto"/>
                  </w:divBdr>
                  <w:divsChild>
                    <w:div w:id="655719438">
                      <w:marLeft w:val="0"/>
                      <w:marRight w:val="0"/>
                      <w:marTop w:val="0"/>
                      <w:marBottom w:val="0"/>
                      <w:divBdr>
                        <w:top w:val="none" w:sz="0" w:space="0" w:color="auto"/>
                        <w:left w:val="none" w:sz="0" w:space="0" w:color="auto"/>
                        <w:bottom w:val="none" w:sz="0" w:space="0" w:color="auto"/>
                        <w:right w:val="none" w:sz="0" w:space="0" w:color="auto"/>
                      </w:divBdr>
                    </w:div>
                  </w:divsChild>
                </w:div>
                <w:div w:id="725035659">
                  <w:marLeft w:val="0"/>
                  <w:marRight w:val="0"/>
                  <w:marTop w:val="0"/>
                  <w:marBottom w:val="0"/>
                  <w:divBdr>
                    <w:top w:val="none" w:sz="0" w:space="0" w:color="auto"/>
                    <w:left w:val="none" w:sz="0" w:space="0" w:color="auto"/>
                    <w:bottom w:val="none" w:sz="0" w:space="0" w:color="auto"/>
                    <w:right w:val="none" w:sz="0" w:space="0" w:color="auto"/>
                  </w:divBdr>
                  <w:divsChild>
                    <w:div w:id="1323971759">
                      <w:marLeft w:val="0"/>
                      <w:marRight w:val="0"/>
                      <w:marTop w:val="0"/>
                      <w:marBottom w:val="0"/>
                      <w:divBdr>
                        <w:top w:val="none" w:sz="0" w:space="0" w:color="auto"/>
                        <w:left w:val="none" w:sz="0" w:space="0" w:color="auto"/>
                        <w:bottom w:val="none" w:sz="0" w:space="0" w:color="auto"/>
                        <w:right w:val="none" w:sz="0" w:space="0" w:color="auto"/>
                      </w:divBdr>
                    </w:div>
                  </w:divsChild>
                </w:div>
                <w:div w:id="2112238013">
                  <w:marLeft w:val="0"/>
                  <w:marRight w:val="0"/>
                  <w:marTop w:val="0"/>
                  <w:marBottom w:val="0"/>
                  <w:divBdr>
                    <w:top w:val="none" w:sz="0" w:space="0" w:color="auto"/>
                    <w:left w:val="none" w:sz="0" w:space="0" w:color="auto"/>
                    <w:bottom w:val="none" w:sz="0" w:space="0" w:color="auto"/>
                    <w:right w:val="none" w:sz="0" w:space="0" w:color="auto"/>
                  </w:divBdr>
                  <w:divsChild>
                    <w:div w:id="1028915313">
                      <w:marLeft w:val="0"/>
                      <w:marRight w:val="0"/>
                      <w:marTop w:val="0"/>
                      <w:marBottom w:val="0"/>
                      <w:divBdr>
                        <w:top w:val="none" w:sz="0" w:space="0" w:color="auto"/>
                        <w:left w:val="none" w:sz="0" w:space="0" w:color="auto"/>
                        <w:bottom w:val="none" w:sz="0" w:space="0" w:color="auto"/>
                        <w:right w:val="none" w:sz="0" w:space="0" w:color="auto"/>
                      </w:divBdr>
                    </w:div>
                  </w:divsChild>
                </w:div>
                <w:div w:id="1679503295">
                  <w:marLeft w:val="0"/>
                  <w:marRight w:val="0"/>
                  <w:marTop w:val="0"/>
                  <w:marBottom w:val="0"/>
                  <w:divBdr>
                    <w:top w:val="none" w:sz="0" w:space="0" w:color="auto"/>
                    <w:left w:val="none" w:sz="0" w:space="0" w:color="auto"/>
                    <w:bottom w:val="none" w:sz="0" w:space="0" w:color="auto"/>
                    <w:right w:val="none" w:sz="0" w:space="0" w:color="auto"/>
                  </w:divBdr>
                  <w:divsChild>
                    <w:div w:id="1185561957">
                      <w:marLeft w:val="0"/>
                      <w:marRight w:val="0"/>
                      <w:marTop w:val="0"/>
                      <w:marBottom w:val="0"/>
                      <w:divBdr>
                        <w:top w:val="none" w:sz="0" w:space="0" w:color="auto"/>
                        <w:left w:val="none" w:sz="0" w:space="0" w:color="auto"/>
                        <w:bottom w:val="none" w:sz="0" w:space="0" w:color="auto"/>
                        <w:right w:val="none" w:sz="0" w:space="0" w:color="auto"/>
                      </w:divBdr>
                    </w:div>
                  </w:divsChild>
                </w:div>
                <w:div w:id="678384132">
                  <w:marLeft w:val="0"/>
                  <w:marRight w:val="0"/>
                  <w:marTop w:val="0"/>
                  <w:marBottom w:val="0"/>
                  <w:divBdr>
                    <w:top w:val="none" w:sz="0" w:space="0" w:color="auto"/>
                    <w:left w:val="none" w:sz="0" w:space="0" w:color="auto"/>
                    <w:bottom w:val="none" w:sz="0" w:space="0" w:color="auto"/>
                    <w:right w:val="none" w:sz="0" w:space="0" w:color="auto"/>
                  </w:divBdr>
                  <w:divsChild>
                    <w:div w:id="996883231">
                      <w:marLeft w:val="0"/>
                      <w:marRight w:val="0"/>
                      <w:marTop w:val="0"/>
                      <w:marBottom w:val="0"/>
                      <w:divBdr>
                        <w:top w:val="none" w:sz="0" w:space="0" w:color="auto"/>
                        <w:left w:val="none" w:sz="0" w:space="0" w:color="auto"/>
                        <w:bottom w:val="none" w:sz="0" w:space="0" w:color="auto"/>
                        <w:right w:val="none" w:sz="0" w:space="0" w:color="auto"/>
                      </w:divBdr>
                    </w:div>
                  </w:divsChild>
                </w:div>
                <w:div w:id="1726025689">
                  <w:marLeft w:val="0"/>
                  <w:marRight w:val="0"/>
                  <w:marTop w:val="0"/>
                  <w:marBottom w:val="0"/>
                  <w:divBdr>
                    <w:top w:val="none" w:sz="0" w:space="0" w:color="auto"/>
                    <w:left w:val="none" w:sz="0" w:space="0" w:color="auto"/>
                    <w:bottom w:val="none" w:sz="0" w:space="0" w:color="auto"/>
                    <w:right w:val="none" w:sz="0" w:space="0" w:color="auto"/>
                  </w:divBdr>
                  <w:divsChild>
                    <w:div w:id="149904246">
                      <w:marLeft w:val="0"/>
                      <w:marRight w:val="0"/>
                      <w:marTop w:val="0"/>
                      <w:marBottom w:val="0"/>
                      <w:divBdr>
                        <w:top w:val="none" w:sz="0" w:space="0" w:color="auto"/>
                        <w:left w:val="none" w:sz="0" w:space="0" w:color="auto"/>
                        <w:bottom w:val="none" w:sz="0" w:space="0" w:color="auto"/>
                        <w:right w:val="none" w:sz="0" w:space="0" w:color="auto"/>
                      </w:divBdr>
                    </w:div>
                  </w:divsChild>
                </w:div>
                <w:div w:id="2024821258">
                  <w:marLeft w:val="0"/>
                  <w:marRight w:val="0"/>
                  <w:marTop w:val="0"/>
                  <w:marBottom w:val="0"/>
                  <w:divBdr>
                    <w:top w:val="none" w:sz="0" w:space="0" w:color="auto"/>
                    <w:left w:val="none" w:sz="0" w:space="0" w:color="auto"/>
                    <w:bottom w:val="none" w:sz="0" w:space="0" w:color="auto"/>
                    <w:right w:val="none" w:sz="0" w:space="0" w:color="auto"/>
                  </w:divBdr>
                  <w:divsChild>
                    <w:div w:id="341512133">
                      <w:marLeft w:val="0"/>
                      <w:marRight w:val="0"/>
                      <w:marTop w:val="0"/>
                      <w:marBottom w:val="0"/>
                      <w:divBdr>
                        <w:top w:val="none" w:sz="0" w:space="0" w:color="auto"/>
                        <w:left w:val="none" w:sz="0" w:space="0" w:color="auto"/>
                        <w:bottom w:val="none" w:sz="0" w:space="0" w:color="auto"/>
                        <w:right w:val="none" w:sz="0" w:space="0" w:color="auto"/>
                      </w:divBdr>
                    </w:div>
                  </w:divsChild>
                </w:div>
                <w:div w:id="1336302518">
                  <w:marLeft w:val="0"/>
                  <w:marRight w:val="0"/>
                  <w:marTop w:val="0"/>
                  <w:marBottom w:val="0"/>
                  <w:divBdr>
                    <w:top w:val="none" w:sz="0" w:space="0" w:color="auto"/>
                    <w:left w:val="none" w:sz="0" w:space="0" w:color="auto"/>
                    <w:bottom w:val="none" w:sz="0" w:space="0" w:color="auto"/>
                    <w:right w:val="none" w:sz="0" w:space="0" w:color="auto"/>
                  </w:divBdr>
                  <w:divsChild>
                    <w:div w:id="2035231392">
                      <w:marLeft w:val="0"/>
                      <w:marRight w:val="0"/>
                      <w:marTop w:val="0"/>
                      <w:marBottom w:val="0"/>
                      <w:divBdr>
                        <w:top w:val="none" w:sz="0" w:space="0" w:color="auto"/>
                        <w:left w:val="none" w:sz="0" w:space="0" w:color="auto"/>
                        <w:bottom w:val="none" w:sz="0" w:space="0" w:color="auto"/>
                        <w:right w:val="none" w:sz="0" w:space="0" w:color="auto"/>
                      </w:divBdr>
                    </w:div>
                  </w:divsChild>
                </w:div>
                <w:div w:id="667829308">
                  <w:marLeft w:val="0"/>
                  <w:marRight w:val="0"/>
                  <w:marTop w:val="0"/>
                  <w:marBottom w:val="0"/>
                  <w:divBdr>
                    <w:top w:val="none" w:sz="0" w:space="0" w:color="auto"/>
                    <w:left w:val="none" w:sz="0" w:space="0" w:color="auto"/>
                    <w:bottom w:val="none" w:sz="0" w:space="0" w:color="auto"/>
                    <w:right w:val="none" w:sz="0" w:space="0" w:color="auto"/>
                  </w:divBdr>
                  <w:divsChild>
                    <w:div w:id="98110699">
                      <w:marLeft w:val="0"/>
                      <w:marRight w:val="0"/>
                      <w:marTop w:val="0"/>
                      <w:marBottom w:val="0"/>
                      <w:divBdr>
                        <w:top w:val="none" w:sz="0" w:space="0" w:color="auto"/>
                        <w:left w:val="none" w:sz="0" w:space="0" w:color="auto"/>
                        <w:bottom w:val="none" w:sz="0" w:space="0" w:color="auto"/>
                        <w:right w:val="none" w:sz="0" w:space="0" w:color="auto"/>
                      </w:divBdr>
                    </w:div>
                  </w:divsChild>
                </w:div>
                <w:div w:id="29107992">
                  <w:marLeft w:val="0"/>
                  <w:marRight w:val="0"/>
                  <w:marTop w:val="0"/>
                  <w:marBottom w:val="0"/>
                  <w:divBdr>
                    <w:top w:val="none" w:sz="0" w:space="0" w:color="auto"/>
                    <w:left w:val="none" w:sz="0" w:space="0" w:color="auto"/>
                    <w:bottom w:val="none" w:sz="0" w:space="0" w:color="auto"/>
                    <w:right w:val="none" w:sz="0" w:space="0" w:color="auto"/>
                  </w:divBdr>
                  <w:divsChild>
                    <w:div w:id="992300041">
                      <w:marLeft w:val="0"/>
                      <w:marRight w:val="0"/>
                      <w:marTop w:val="0"/>
                      <w:marBottom w:val="0"/>
                      <w:divBdr>
                        <w:top w:val="none" w:sz="0" w:space="0" w:color="auto"/>
                        <w:left w:val="none" w:sz="0" w:space="0" w:color="auto"/>
                        <w:bottom w:val="none" w:sz="0" w:space="0" w:color="auto"/>
                        <w:right w:val="none" w:sz="0" w:space="0" w:color="auto"/>
                      </w:divBdr>
                    </w:div>
                  </w:divsChild>
                </w:div>
                <w:div w:id="356084439">
                  <w:marLeft w:val="0"/>
                  <w:marRight w:val="0"/>
                  <w:marTop w:val="0"/>
                  <w:marBottom w:val="0"/>
                  <w:divBdr>
                    <w:top w:val="none" w:sz="0" w:space="0" w:color="auto"/>
                    <w:left w:val="none" w:sz="0" w:space="0" w:color="auto"/>
                    <w:bottom w:val="none" w:sz="0" w:space="0" w:color="auto"/>
                    <w:right w:val="none" w:sz="0" w:space="0" w:color="auto"/>
                  </w:divBdr>
                  <w:divsChild>
                    <w:div w:id="1175416293">
                      <w:marLeft w:val="0"/>
                      <w:marRight w:val="0"/>
                      <w:marTop w:val="0"/>
                      <w:marBottom w:val="0"/>
                      <w:divBdr>
                        <w:top w:val="none" w:sz="0" w:space="0" w:color="auto"/>
                        <w:left w:val="none" w:sz="0" w:space="0" w:color="auto"/>
                        <w:bottom w:val="none" w:sz="0" w:space="0" w:color="auto"/>
                        <w:right w:val="none" w:sz="0" w:space="0" w:color="auto"/>
                      </w:divBdr>
                    </w:div>
                  </w:divsChild>
                </w:div>
                <w:div w:id="2110461588">
                  <w:marLeft w:val="0"/>
                  <w:marRight w:val="0"/>
                  <w:marTop w:val="0"/>
                  <w:marBottom w:val="0"/>
                  <w:divBdr>
                    <w:top w:val="none" w:sz="0" w:space="0" w:color="auto"/>
                    <w:left w:val="none" w:sz="0" w:space="0" w:color="auto"/>
                    <w:bottom w:val="none" w:sz="0" w:space="0" w:color="auto"/>
                    <w:right w:val="none" w:sz="0" w:space="0" w:color="auto"/>
                  </w:divBdr>
                  <w:divsChild>
                    <w:div w:id="1794322956">
                      <w:marLeft w:val="0"/>
                      <w:marRight w:val="0"/>
                      <w:marTop w:val="0"/>
                      <w:marBottom w:val="0"/>
                      <w:divBdr>
                        <w:top w:val="none" w:sz="0" w:space="0" w:color="auto"/>
                        <w:left w:val="none" w:sz="0" w:space="0" w:color="auto"/>
                        <w:bottom w:val="none" w:sz="0" w:space="0" w:color="auto"/>
                        <w:right w:val="none" w:sz="0" w:space="0" w:color="auto"/>
                      </w:divBdr>
                    </w:div>
                  </w:divsChild>
                </w:div>
                <w:div w:id="1923490319">
                  <w:marLeft w:val="0"/>
                  <w:marRight w:val="0"/>
                  <w:marTop w:val="0"/>
                  <w:marBottom w:val="0"/>
                  <w:divBdr>
                    <w:top w:val="none" w:sz="0" w:space="0" w:color="auto"/>
                    <w:left w:val="none" w:sz="0" w:space="0" w:color="auto"/>
                    <w:bottom w:val="none" w:sz="0" w:space="0" w:color="auto"/>
                    <w:right w:val="none" w:sz="0" w:space="0" w:color="auto"/>
                  </w:divBdr>
                  <w:divsChild>
                    <w:div w:id="748237840">
                      <w:marLeft w:val="0"/>
                      <w:marRight w:val="0"/>
                      <w:marTop w:val="0"/>
                      <w:marBottom w:val="0"/>
                      <w:divBdr>
                        <w:top w:val="none" w:sz="0" w:space="0" w:color="auto"/>
                        <w:left w:val="none" w:sz="0" w:space="0" w:color="auto"/>
                        <w:bottom w:val="none" w:sz="0" w:space="0" w:color="auto"/>
                        <w:right w:val="none" w:sz="0" w:space="0" w:color="auto"/>
                      </w:divBdr>
                    </w:div>
                  </w:divsChild>
                </w:div>
                <w:div w:id="1166046947">
                  <w:marLeft w:val="0"/>
                  <w:marRight w:val="0"/>
                  <w:marTop w:val="0"/>
                  <w:marBottom w:val="0"/>
                  <w:divBdr>
                    <w:top w:val="none" w:sz="0" w:space="0" w:color="auto"/>
                    <w:left w:val="none" w:sz="0" w:space="0" w:color="auto"/>
                    <w:bottom w:val="none" w:sz="0" w:space="0" w:color="auto"/>
                    <w:right w:val="none" w:sz="0" w:space="0" w:color="auto"/>
                  </w:divBdr>
                  <w:divsChild>
                    <w:div w:id="619725283">
                      <w:marLeft w:val="0"/>
                      <w:marRight w:val="0"/>
                      <w:marTop w:val="0"/>
                      <w:marBottom w:val="0"/>
                      <w:divBdr>
                        <w:top w:val="none" w:sz="0" w:space="0" w:color="auto"/>
                        <w:left w:val="none" w:sz="0" w:space="0" w:color="auto"/>
                        <w:bottom w:val="none" w:sz="0" w:space="0" w:color="auto"/>
                        <w:right w:val="none" w:sz="0" w:space="0" w:color="auto"/>
                      </w:divBdr>
                    </w:div>
                  </w:divsChild>
                </w:div>
                <w:div w:id="1809006813">
                  <w:marLeft w:val="0"/>
                  <w:marRight w:val="0"/>
                  <w:marTop w:val="0"/>
                  <w:marBottom w:val="0"/>
                  <w:divBdr>
                    <w:top w:val="none" w:sz="0" w:space="0" w:color="auto"/>
                    <w:left w:val="none" w:sz="0" w:space="0" w:color="auto"/>
                    <w:bottom w:val="none" w:sz="0" w:space="0" w:color="auto"/>
                    <w:right w:val="none" w:sz="0" w:space="0" w:color="auto"/>
                  </w:divBdr>
                  <w:divsChild>
                    <w:div w:id="472333205">
                      <w:marLeft w:val="0"/>
                      <w:marRight w:val="0"/>
                      <w:marTop w:val="0"/>
                      <w:marBottom w:val="0"/>
                      <w:divBdr>
                        <w:top w:val="none" w:sz="0" w:space="0" w:color="auto"/>
                        <w:left w:val="none" w:sz="0" w:space="0" w:color="auto"/>
                        <w:bottom w:val="none" w:sz="0" w:space="0" w:color="auto"/>
                        <w:right w:val="none" w:sz="0" w:space="0" w:color="auto"/>
                      </w:divBdr>
                    </w:div>
                  </w:divsChild>
                </w:div>
                <w:div w:id="1490052859">
                  <w:marLeft w:val="0"/>
                  <w:marRight w:val="0"/>
                  <w:marTop w:val="0"/>
                  <w:marBottom w:val="0"/>
                  <w:divBdr>
                    <w:top w:val="none" w:sz="0" w:space="0" w:color="auto"/>
                    <w:left w:val="none" w:sz="0" w:space="0" w:color="auto"/>
                    <w:bottom w:val="none" w:sz="0" w:space="0" w:color="auto"/>
                    <w:right w:val="none" w:sz="0" w:space="0" w:color="auto"/>
                  </w:divBdr>
                  <w:divsChild>
                    <w:div w:id="2054503604">
                      <w:marLeft w:val="0"/>
                      <w:marRight w:val="0"/>
                      <w:marTop w:val="0"/>
                      <w:marBottom w:val="0"/>
                      <w:divBdr>
                        <w:top w:val="none" w:sz="0" w:space="0" w:color="auto"/>
                        <w:left w:val="none" w:sz="0" w:space="0" w:color="auto"/>
                        <w:bottom w:val="none" w:sz="0" w:space="0" w:color="auto"/>
                        <w:right w:val="none" w:sz="0" w:space="0" w:color="auto"/>
                      </w:divBdr>
                    </w:div>
                  </w:divsChild>
                </w:div>
                <w:div w:id="292559395">
                  <w:marLeft w:val="0"/>
                  <w:marRight w:val="0"/>
                  <w:marTop w:val="0"/>
                  <w:marBottom w:val="0"/>
                  <w:divBdr>
                    <w:top w:val="none" w:sz="0" w:space="0" w:color="auto"/>
                    <w:left w:val="none" w:sz="0" w:space="0" w:color="auto"/>
                    <w:bottom w:val="none" w:sz="0" w:space="0" w:color="auto"/>
                    <w:right w:val="none" w:sz="0" w:space="0" w:color="auto"/>
                  </w:divBdr>
                  <w:divsChild>
                    <w:div w:id="1284846125">
                      <w:marLeft w:val="0"/>
                      <w:marRight w:val="0"/>
                      <w:marTop w:val="0"/>
                      <w:marBottom w:val="0"/>
                      <w:divBdr>
                        <w:top w:val="none" w:sz="0" w:space="0" w:color="auto"/>
                        <w:left w:val="none" w:sz="0" w:space="0" w:color="auto"/>
                        <w:bottom w:val="none" w:sz="0" w:space="0" w:color="auto"/>
                        <w:right w:val="none" w:sz="0" w:space="0" w:color="auto"/>
                      </w:divBdr>
                    </w:div>
                  </w:divsChild>
                </w:div>
                <w:div w:id="149253611">
                  <w:marLeft w:val="0"/>
                  <w:marRight w:val="0"/>
                  <w:marTop w:val="0"/>
                  <w:marBottom w:val="0"/>
                  <w:divBdr>
                    <w:top w:val="none" w:sz="0" w:space="0" w:color="auto"/>
                    <w:left w:val="none" w:sz="0" w:space="0" w:color="auto"/>
                    <w:bottom w:val="none" w:sz="0" w:space="0" w:color="auto"/>
                    <w:right w:val="none" w:sz="0" w:space="0" w:color="auto"/>
                  </w:divBdr>
                  <w:divsChild>
                    <w:div w:id="1247157257">
                      <w:marLeft w:val="0"/>
                      <w:marRight w:val="0"/>
                      <w:marTop w:val="0"/>
                      <w:marBottom w:val="0"/>
                      <w:divBdr>
                        <w:top w:val="none" w:sz="0" w:space="0" w:color="auto"/>
                        <w:left w:val="none" w:sz="0" w:space="0" w:color="auto"/>
                        <w:bottom w:val="none" w:sz="0" w:space="0" w:color="auto"/>
                        <w:right w:val="none" w:sz="0" w:space="0" w:color="auto"/>
                      </w:divBdr>
                    </w:div>
                  </w:divsChild>
                </w:div>
                <w:div w:id="441725800">
                  <w:marLeft w:val="0"/>
                  <w:marRight w:val="0"/>
                  <w:marTop w:val="0"/>
                  <w:marBottom w:val="0"/>
                  <w:divBdr>
                    <w:top w:val="none" w:sz="0" w:space="0" w:color="auto"/>
                    <w:left w:val="none" w:sz="0" w:space="0" w:color="auto"/>
                    <w:bottom w:val="none" w:sz="0" w:space="0" w:color="auto"/>
                    <w:right w:val="none" w:sz="0" w:space="0" w:color="auto"/>
                  </w:divBdr>
                  <w:divsChild>
                    <w:div w:id="138423416">
                      <w:marLeft w:val="0"/>
                      <w:marRight w:val="0"/>
                      <w:marTop w:val="0"/>
                      <w:marBottom w:val="0"/>
                      <w:divBdr>
                        <w:top w:val="none" w:sz="0" w:space="0" w:color="auto"/>
                        <w:left w:val="none" w:sz="0" w:space="0" w:color="auto"/>
                        <w:bottom w:val="none" w:sz="0" w:space="0" w:color="auto"/>
                        <w:right w:val="none" w:sz="0" w:space="0" w:color="auto"/>
                      </w:divBdr>
                    </w:div>
                  </w:divsChild>
                </w:div>
                <w:div w:id="1872182150">
                  <w:marLeft w:val="0"/>
                  <w:marRight w:val="0"/>
                  <w:marTop w:val="0"/>
                  <w:marBottom w:val="0"/>
                  <w:divBdr>
                    <w:top w:val="none" w:sz="0" w:space="0" w:color="auto"/>
                    <w:left w:val="none" w:sz="0" w:space="0" w:color="auto"/>
                    <w:bottom w:val="none" w:sz="0" w:space="0" w:color="auto"/>
                    <w:right w:val="none" w:sz="0" w:space="0" w:color="auto"/>
                  </w:divBdr>
                  <w:divsChild>
                    <w:div w:id="1092700184">
                      <w:marLeft w:val="0"/>
                      <w:marRight w:val="0"/>
                      <w:marTop w:val="0"/>
                      <w:marBottom w:val="0"/>
                      <w:divBdr>
                        <w:top w:val="none" w:sz="0" w:space="0" w:color="auto"/>
                        <w:left w:val="none" w:sz="0" w:space="0" w:color="auto"/>
                        <w:bottom w:val="none" w:sz="0" w:space="0" w:color="auto"/>
                        <w:right w:val="none" w:sz="0" w:space="0" w:color="auto"/>
                      </w:divBdr>
                    </w:div>
                  </w:divsChild>
                </w:div>
                <w:div w:id="1793598180">
                  <w:marLeft w:val="0"/>
                  <w:marRight w:val="0"/>
                  <w:marTop w:val="0"/>
                  <w:marBottom w:val="0"/>
                  <w:divBdr>
                    <w:top w:val="none" w:sz="0" w:space="0" w:color="auto"/>
                    <w:left w:val="none" w:sz="0" w:space="0" w:color="auto"/>
                    <w:bottom w:val="none" w:sz="0" w:space="0" w:color="auto"/>
                    <w:right w:val="none" w:sz="0" w:space="0" w:color="auto"/>
                  </w:divBdr>
                  <w:divsChild>
                    <w:div w:id="374160608">
                      <w:marLeft w:val="0"/>
                      <w:marRight w:val="0"/>
                      <w:marTop w:val="0"/>
                      <w:marBottom w:val="0"/>
                      <w:divBdr>
                        <w:top w:val="none" w:sz="0" w:space="0" w:color="auto"/>
                        <w:left w:val="none" w:sz="0" w:space="0" w:color="auto"/>
                        <w:bottom w:val="none" w:sz="0" w:space="0" w:color="auto"/>
                        <w:right w:val="none" w:sz="0" w:space="0" w:color="auto"/>
                      </w:divBdr>
                    </w:div>
                  </w:divsChild>
                </w:div>
                <w:div w:id="1378432924">
                  <w:marLeft w:val="0"/>
                  <w:marRight w:val="0"/>
                  <w:marTop w:val="0"/>
                  <w:marBottom w:val="0"/>
                  <w:divBdr>
                    <w:top w:val="none" w:sz="0" w:space="0" w:color="auto"/>
                    <w:left w:val="none" w:sz="0" w:space="0" w:color="auto"/>
                    <w:bottom w:val="none" w:sz="0" w:space="0" w:color="auto"/>
                    <w:right w:val="none" w:sz="0" w:space="0" w:color="auto"/>
                  </w:divBdr>
                  <w:divsChild>
                    <w:div w:id="266547783">
                      <w:marLeft w:val="0"/>
                      <w:marRight w:val="0"/>
                      <w:marTop w:val="0"/>
                      <w:marBottom w:val="0"/>
                      <w:divBdr>
                        <w:top w:val="none" w:sz="0" w:space="0" w:color="auto"/>
                        <w:left w:val="none" w:sz="0" w:space="0" w:color="auto"/>
                        <w:bottom w:val="none" w:sz="0" w:space="0" w:color="auto"/>
                        <w:right w:val="none" w:sz="0" w:space="0" w:color="auto"/>
                      </w:divBdr>
                    </w:div>
                  </w:divsChild>
                </w:div>
                <w:div w:id="178009669">
                  <w:marLeft w:val="0"/>
                  <w:marRight w:val="0"/>
                  <w:marTop w:val="0"/>
                  <w:marBottom w:val="0"/>
                  <w:divBdr>
                    <w:top w:val="none" w:sz="0" w:space="0" w:color="auto"/>
                    <w:left w:val="none" w:sz="0" w:space="0" w:color="auto"/>
                    <w:bottom w:val="none" w:sz="0" w:space="0" w:color="auto"/>
                    <w:right w:val="none" w:sz="0" w:space="0" w:color="auto"/>
                  </w:divBdr>
                  <w:divsChild>
                    <w:div w:id="2096784314">
                      <w:marLeft w:val="0"/>
                      <w:marRight w:val="0"/>
                      <w:marTop w:val="0"/>
                      <w:marBottom w:val="0"/>
                      <w:divBdr>
                        <w:top w:val="none" w:sz="0" w:space="0" w:color="auto"/>
                        <w:left w:val="none" w:sz="0" w:space="0" w:color="auto"/>
                        <w:bottom w:val="none" w:sz="0" w:space="0" w:color="auto"/>
                        <w:right w:val="none" w:sz="0" w:space="0" w:color="auto"/>
                      </w:divBdr>
                    </w:div>
                  </w:divsChild>
                </w:div>
                <w:div w:id="613830991">
                  <w:marLeft w:val="0"/>
                  <w:marRight w:val="0"/>
                  <w:marTop w:val="0"/>
                  <w:marBottom w:val="0"/>
                  <w:divBdr>
                    <w:top w:val="none" w:sz="0" w:space="0" w:color="auto"/>
                    <w:left w:val="none" w:sz="0" w:space="0" w:color="auto"/>
                    <w:bottom w:val="none" w:sz="0" w:space="0" w:color="auto"/>
                    <w:right w:val="none" w:sz="0" w:space="0" w:color="auto"/>
                  </w:divBdr>
                  <w:divsChild>
                    <w:div w:id="474028358">
                      <w:marLeft w:val="0"/>
                      <w:marRight w:val="0"/>
                      <w:marTop w:val="0"/>
                      <w:marBottom w:val="0"/>
                      <w:divBdr>
                        <w:top w:val="none" w:sz="0" w:space="0" w:color="auto"/>
                        <w:left w:val="none" w:sz="0" w:space="0" w:color="auto"/>
                        <w:bottom w:val="none" w:sz="0" w:space="0" w:color="auto"/>
                        <w:right w:val="none" w:sz="0" w:space="0" w:color="auto"/>
                      </w:divBdr>
                    </w:div>
                  </w:divsChild>
                </w:div>
                <w:div w:id="2140610343">
                  <w:marLeft w:val="0"/>
                  <w:marRight w:val="0"/>
                  <w:marTop w:val="0"/>
                  <w:marBottom w:val="0"/>
                  <w:divBdr>
                    <w:top w:val="none" w:sz="0" w:space="0" w:color="auto"/>
                    <w:left w:val="none" w:sz="0" w:space="0" w:color="auto"/>
                    <w:bottom w:val="none" w:sz="0" w:space="0" w:color="auto"/>
                    <w:right w:val="none" w:sz="0" w:space="0" w:color="auto"/>
                  </w:divBdr>
                  <w:divsChild>
                    <w:div w:id="1856726647">
                      <w:marLeft w:val="0"/>
                      <w:marRight w:val="0"/>
                      <w:marTop w:val="0"/>
                      <w:marBottom w:val="0"/>
                      <w:divBdr>
                        <w:top w:val="none" w:sz="0" w:space="0" w:color="auto"/>
                        <w:left w:val="none" w:sz="0" w:space="0" w:color="auto"/>
                        <w:bottom w:val="none" w:sz="0" w:space="0" w:color="auto"/>
                        <w:right w:val="none" w:sz="0" w:space="0" w:color="auto"/>
                      </w:divBdr>
                    </w:div>
                  </w:divsChild>
                </w:div>
                <w:div w:id="1331635489">
                  <w:marLeft w:val="0"/>
                  <w:marRight w:val="0"/>
                  <w:marTop w:val="0"/>
                  <w:marBottom w:val="0"/>
                  <w:divBdr>
                    <w:top w:val="none" w:sz="0" w:space="0" w:color="auto"/>
                    <w:left w:val="none" w:sz="0" w:space="0" w:color="auto"/>
                    <w:bottom w:val="none" w:sz="0" w:space="0" w:color="auto"/>
                    <w:right w:val="none" w:sz="0" w:space="0" w:color="auto"/>
                  </w:divBdr>
                  <w:divsChild>
                    <w:div w:id="596865461">
                      <w:marLeft w:val="0"/>
                      <w:marRight w:val="0"/>
                      <w:marTop w:val="0"/>
                      <w:marBottom w:val="0"/>
                      <w:divBdr>
                        <w:top w:val="none" w:sz="0" w:space="0" w:color="auto"/>
                        <w:left w:val="none" w:sz="0" w:space="0" w:color="auto"/>
                        <w:bottom w:val="none" w:sz="0" w:space="0" w:color="auto"/>
                        <w:right w:val="none" w:sz="0" w:space="0" w:color="auto"/>
                      </w:divBdr>
                    </w:div>
                  </w:divsChild>
                </w:div>
                <w:div w:id="944384743">
                  <w:marLeft w:val="0"/>
                  <w:marRight w:val="0"/>
                  <w:marTop w:val="0"/>
                  <w:marBottom w:val="0"/>
                  <w:divBdr>
                    <w:top w:val="none" w:sz="0" w:space="0" w:color="auto"/>
                    <w:left w:val="none" w:sz="0" w:space="0" w:color="auto"/>
                    <w:bottom w:val="none" w:sz="0" w:space="0" w:color="auto"/>
                    <w:right w:val="none" w:sz="0" w:space="0" w:color="auto"/>
                  </w:divBdr>
                  <w:divsChild>
                    <w:div w:id="1738085716">
                      <w:marLeft w:val="0"/>
                      <w:marRight w:val="0"/>
                      <w:marTop w:val="0"/>
                      <w:marBottom w:val="0"/>
                      <w:divBdr>
                        <w:top w:val="none" w:sz="0" w:space="0" w:color="auto"/>
                        <w:left w:val="none" w:sz="0" w:space="0" w:color="auto"/>
                        <w:bottom w:val="none" w:sz="0" w:space="0" w:color="auto"/>
                        <w:right w:val="none" w:sz="0" w:space="0" w:color="auto"/>
                      </w:divBdr>
                    </w:div>
                  </w:divsChild>
                </w:div>
                <w:div w:id="912859214">
                  <w:marLeft w:val="0"/>
                  <w:marRight w:val="0"/>
                  <w:marTop w:val="0"/>
                  <w:marBottom w:val="0"/>
                  <w:divBdr>
                    <w:top w:val="none" w:sz="0" w:space="0" w:color="auto"/>
                    <w:left w:val="none" w:sz="0" w:space="0" w:color="auto"/>
                    <w:bottom w:val="none" w:sz="0" w:space="0" w:color="auto"/>
                    <w:right w:val="none" w:sz="0" w:space="0" w:color="auto"/>
                  </w:divBdr>
                  <w:divsChild>
                    <w:div w:id="2079130776">
                      <w:marLeft w:val="0"/>
                      <w:marRight w:val="0"/>
                      <w:marTop w:val="0"/>
                      <w:marBottom w:val="0"/>
                      <w:divBdr>
                        <w:top w:val="none" w:sz="0" w:space="0" w:color="auto"/>
                        <w:left w:val="none" w:sz="0" w:space="0" w:color="auto"/>
                        <w:bottom w:val="none" w:sz="0" w:space="0" w:color="auto"/>
                        <w:right w:val="none" w:sz="0" w:space="0" w:color="auto"/>
                      </w:divBdr>
                    </w:div>
                  </w:divsChild>
                </w:div>
                <w:div w:id="903102990">
                  <w:marLeft w:val="0"/>
                  <w:marRight w:val="0"/>
                  <w:marTop w:val="0"/>
                  <w:marBottom w:val="0"/>
                  <w:divBdr>
                    <w:top w:val="none" w:sz="0" w:space="0" w:color="auto"/>
                    <w:left w:val="none" w:sz="0" w:space="0" w:color="auto"/>
                    <w:bottom w:val="none" w:sz="0" w:space="0" w:color="auto"/>
                    <w:right w:val="none" w:sz="0" w:space="0" w:color="auto"/>
                  </w:divBdr>
                  <w:divsChild>
                    <w:div w:id="1409838329">
                      <w:marLeft w:val="0"/>
                      <w:marRight w:val="0"/>
                      <w:marTop w:val="0"/>
                      <w:marBottom w:val="0"/>
                      <w:divBdr>
                        <w:top w:val="none" w:sz="0" w:space="0" w:color="auto"/>
                        <w:left w:val="none" w:sz="0" w:space="0" w:color="auto"/>
                        <w:bottom w:val="none" w:sz="0" w:space="0" w:color="auto"/>
                        <w:right w:val="none" w:sz="0" w:space="0" w:color="auto"/>
                      </w:divBdr>
                    </w:div>
                  </w:divsChild>
                </w:div>
                <w:div w:id="1851527810">
                  <w:marLeft w:val="0"/>
                  <w:marRight w:val="0"/>
                  <w:marTop w:val="0"/>
                  <w:marBottom w:val="0"/>
                  <w:divBdr>
                    <w:top w:val="none" w:sz="0" w:space="0" w:color="auto"/>
                    <w:left w:val="none" w:sz="0" w:space="0" w:color="auto"/>
                    <w:bottom w:val="none" w:sz="0" w:space="0" w:color="auto"/>
                    <w:right w:val="none" w:sz="0" w:space="0" w:color="auto"/>
                  </w:divBdr>
                  <w:divsChild>
                    <w:div w:id="536044537">
                      <w:marLeft w:val="0"/>
                      <w:marRight w:val="0"/>
                      <w:marTop w:val="0"/>
                      <w:marBottom w:val="0"/>
                      <w:divBdr>
                        <w:top w:val="none" w:sz="0" w:space="0" w:color="auto"/>
                        <w:left w:val="none" w:sz="0" w:space="0" w:color="auto"/>
                        <w:bottom w:val="none" w:sz="0" w:space="0" w:color="auto"/>
                        <w:right w:val="none" w:sz="0" w:space="0" w:color="auto"/>
                      </w:divBdr>
                    </w:div>
                  </w:divsChild>
                </w:div>
                <w:div w:id="1454446314">
                  <w:marLeft w:val="0"/>
                  <w:marRight w:val="0"/>
                  <w:marTop w:val="0"/>
                  <w:marBottom w:val="0"/>
                  <w:divBdr>
                    <w:top w:val="none" w:sz="0" w:space="0" w:color="auto"/>
                    <w:left w:val="none" w:sz="0" w:space="0" w:color="auto"/>
                    <w:bottom w:val="none" w:sz="0" w:space="0" w:color="auto"/>
                    <w:right w:val="none" w:sz="0" w:space="0" w:color="auto"/>
                  </w:divBdr>
                  <w:divsChild>
                    <w:div w:id="89160027">
                      <w:marLeft w:val="0"/>
                      <w:marRight w:val="0"/>
                      <w:marTop w:val="0"/>
                      <w:marBottom w:val="0"/>
                      <w:divBdr>
                        <w:top w:val="none" w:sz="0" w:space="0" w:color="auto"/>
                        <w:left w:val="none" w:sz="0" w:space="0" w:color="auto"/>
                        <w:bottom w:val="none" w:sz="0" w:space="0" w:color="auto"/>
                        <w:right w:val="none" w:sz="0" w:space="0" w:color="auto"/>
                      </w:divBdr>
                    </w:div>
                  </w:divsChild>
                </w:div>
                <w:div w:id="683671988">
                  <w:marLeft w:val="0"/>
                  <w:marRight w:val="0"/>
                  <w:marTop w:val="0"/>
                  <w:marBottom w:val="0"/>
                  <w:divBdr>
                    <w:top w:val="none" w:sz="0" w:space="0" w:color="auto"/>
                    <w:left w:val="none" w:sz="0" w:space="0" w:color="auto"/>
                    <w:bottom w:val="none" w:sz="0" w:space="0" w:color="auto"/>
                    <w:right w:val="none" w:sz="0" w:space="0" w:color="auto"/>
                  </w:divBdr>
                  <w:divsChild>
                    <w:div w:id="237138466">
                      <w:marLeft w:val="0"/>
                      <w:marRight w:val="0"/>
                      <w:marTop w:val="0"/>
                      <w:marBottom w:val="0"/>
                      <w:divBdr>
                        <w:top w:val="none" w:sz="0" w:space="0" w:color="auto"/>
                        <w:left w:val="none" w:sz="0" w:space="0" w:color="auto"/>
                        <w:bottom w:val="none" w:sz="0" w:space="0" w:color="auto"/>
                        <w:right w:val="none" w:sz="0" w:space="0" w:color="auto"/>
                      </w:divBdr>
                    </w:div>
                  </w:divsChild>
                </w:div>
                <w:div w:id="1295481068">
                  <w:marLeft w:val="0"/>
                  <w:marRight w:val="0"/>
                  <w:marTop w:val="0"/>
                  <w:marBottom w:val="0"/>
                  <w:divBdr>
                    <w:top w:val="none" w:sz="0" w:space="0" w:color="auto"/>
                    <w:left w:val="none" w:sz="0" w:space="0" w:color="auto"/>
                    <w:bottom w:val="none" w:sz="0" w:space="0" w:color="auto"/>
                    <w:right w:val="none" w:sz="0" w:space="0" w:color="auto"/>
                  </w:divBdr>
                  <w:divsChild>
                    <w:div w:id="1646855010">
                      <w:marLeft w:val="0"/>
                      <w:marRight w:val="0"/>
                      <w:marTop w:val="0"/>
                      <w:marBottom w:val="0"/>
                      <w:divBdr>
                        <w:top w:val="none" w:sz="0" w:space="0" w:color="auto"/>
                        <w:left w:val="none" w:sz="0" w:space="0" w:color="auto"/>
                        <w:bottom w:val="none" w:sz="0" w:space="0" w:color="auto"/>
                        <w:right w:val="none" w:sz="0" w:space="0" w:color="auto"/>
                      </w:divBdr>
                    </w:div>
                  </w:divsChild>
                </w:div>
                <w:div w:id="1449734480">
                  <w:marLeft w:val="0"/>
                  <w:marRight w:val="0"/>
                  <w:marTop w:val="0"/>
                  <w:marBottom w:val="0"/>
                  <w:divBdr>
                    <w:top w:val="none" w:sz="0" w:space="0" w:color="auto"/>
                    <w:left w:val="none" w:sz="0" w:space="0" w:color="auto"/>
                    <w:bottom w:val="none" w:sz="0" w:space="0" w:color="auto"/>
                    <w:right w:val="none" w:sz="0" w:space="0" w:color="auto"/>
                  </w:divBdr>
                  <w:divsChild>
                    <w:div w:id="455758469">
                      <w:marLeft w:val="0"/>
                      <w:marRight w:val="0"/>
                      <w:marTop w:val="0"/>
                      <w:marBottom w:val="0"/>
                      <w:divBdr>
                        <w:top w:val="none" w:sz="0" w:space="0" w:color="auto"/>
                        <w:left w:val="none" w:sz="0" w:space="0" w:color="auto"/>
                        <w:bottom w:val="none" w:sz="0" w:space="0" w:color="auto"/>
                        <w:right w:val="none" w:sz="0" w:space="0" w:color="auto"/>
                      </w:divBdr>
                    </w:div>
                  </w:divsChild>
                </w:div>
                <w:div w:id="2013338948">
                  <w:marLeft w:val="0"/>
                  <w:marRight w:val="0"/>
                  <w:marTop w:val="0"/>
                  <w:marBottom w:val="0"/>
                  <w:divBdr>
                    <w:top w:val="none" w:sz="0" w:space="0" w:color="auto"/>
                    <w:left w:val="none" w:sz="0" w:space="0" w:color="auto"/>
                    <w:bottom w:val="none" w:sz="0" w:space="0" w:color="auto"/>
                    <w:right w:val="none" w:sz="0" w:space="0" w:color="auto"/>
                  </w:divBdr>
                  <w:divsChild>
                    <w:div w:id="1485587984">
                      <w:marLeft w:val="0"/>
                      <w:marRight w:val="0"/>
                      <w:marTop w:val="0"/>
                      <w:marBottom w:val="0"/>
                      <w:divBdr>
                        <w:top w:val="none" w:sz="0" w:space="0" w:color="auto"/>
                        <w:left w:val="none" w:sz="0" w:space="0" w:color="auto"/>
                        <w:bottom w:val="none" w:sz="0" w:space="0" w:color="auto"/>
                        <w:right w:val="none" w:sz="0" w:space="0" w:color="auto"/>
                      </w:divBdr>
                    </w:div>
                  </w:divsChild>
                </w:div>
                <w:div w:id="1489830800">
                  <w:marLeft w:val="0"/>
                  <w:marRight w:val="0"/>
                  <w:marTop w:val="0"/>
                  <w:marBottom w:val="0"/>
                  <w:divBdr>
                    <w:top w:val="none" w:sz="0" w:space="0" w:color="auto"/>
                    <w:left w:val="none" w:sz="0" w:space="0" w:color="auto"/>
                    <w:bottom w:val="none" w:sz="0" w:space="0" w:color="auto"/>
                    <w:right w:val="none" w:sz="0" w:space="0" w:color="auto"/>
                  </w:divBdr>
                  <w:divsChild>
                    <w:div w:id="1490174135">
                      <w:marLeft w:val="0"/>
                      <w:marRight w:val="0"/>
                      <w:marTop w:val="0"/>
                      <w:marBottom w:val="0"/>
                      <w:divBdr>
                        <w:top w:val="none" w:sz="0" w:space="0" w:color="auto"/>
                        <w:left w:val="none" w:sz="0" w:space="0" w:color="auto"/>
                        <w:bottom w:val="none" w:sz="0" w:space="0" w:color="auto"/>
                        <w:right w:val="none" w:sz="0" w:space="0" w:color="auto"/>
                      </w:divBdr>
                    </w:div>
                  </w:divsChild>
                </w:div>
                <w:div w:id="1023438252">
                  <w:marLeft w:val="0"/>
                  <w:marRight w:val="0"/>
                  <w:marTop w:val="0"/>
                  <w:marBottom w:val="0"/>
                  <w:divBdr>
                    <w:top w:val="none" w:sz="0" w:space="0" w:color="auto"/>
                    <w:left w:val="none" w:sz="0" w:space="0" w:color="auto"/>
                    <w:bottom w:val="none" w:sz="0" w:space="0" w:color="auto"/>
                    <w:right w:val="none" w:sz="0" w:space="0" w:color="auto"/>
                  </w:divBdr>
                  <w:divsChild>
                    <w:div w:id="676158335">
                      <w:marLeft w:val="0"/>
                      <w:marRight w:val="0"/>
                      <w:marTop w:val="0"/>
                      <w:marBottom w:val="0"/>
                      <w:divBdr>
                        <w:top w:val="none" w:sz="0" w:space="0" w:color="auto"/>
                        <w:left w:val="none" w:sz="0" w:space="0" w:color="auto"/>
                        <w:bottom w:val="none" w:sz="0" w:space="0" w:color="auto"/>
                        <w:right w:val="none" w:sz="0" w:space="0" w:color="auto"/>
                      </w:divBdr>
                    </w:div>
                  </w:divsChild>
                </w:div>
                <w:div w:id="1791433542">
                  <w:marLeft w:val="0"/>
                  <w:marRight w:val="0"/>
                  <w:marTop w:val="0"/>
                  <w:marBottom w:val="0"/>
                  <w:divBdr>
                    <w:top w:val="none" w:sz="0" w:space="0" w:color="auto"/>
                    <w:left w:val="none" w:sz="0" w:space="0" w:color="auto"/>
                    <w:bottom w:val="none" w:sz="0" w:space="0" w:color="auto"/>
                    <w:right w:val="none" w:sz="0" w:space="0" w:color="auto"/>
                  </w:divBdr>
                  <w:divsChild>
                    <w:div w:id="188447572">
                      <w:marLeft w:val="0"/>
                      <w:marRight w:val="0"/>
                      <w:marTop w:val="0"/>
                      <w:marBottom w:val="0"/>
                      <w:divBdr>
                        <w:top w:val="none" w:sz="0" w:space="0" w:color="auto"/>
                        <w:left w:val="none" w:sz="0" w:space="0" w:color="auto"/>
                        <w:bottom w:val="none" w:sz="0" w:space="0" w:color="auto"/>
                        <w:right w:val="none" w:sz="0" w:space="0" w:color="auto"/>
                      </w:divBdr>
                    </w:div>
                  </w:divsChild>
                </w:div>
                <w:div w:id="2047410638">
                  <w:marLeft w:val="0"/>
                  <w:marRight w:val="0"/>
                  <w:marTop w:val="0"/>
                  <w:marBottom w:val="0"/>
                  <w:divBdr>
                    <w:top w:val="none" w:sz="0" w:space="0" w:color="auto"/>
                    <w:left w:val="none" w:sz="0" w:space="0" w:color="auto"/>
                    <w:bottom w:val="none" w:sz="0" w:space="0" w:color="auto"/>
                    <w:right w:val="none" w:sz="0" w:space="0" w:color="auto"/>
                  </w:divBdr>
                  <w:divsChild>
                    <w:div w:id="1742674285">
                      <w:marLeft w:val="0"/>
                      <w:marRight w:val="0"/>
                      <w:marTop w:val="0"/>
                      <w:marBottom w:val="0"/>
                      <w:divBdr>
                        <w:top w:val="none" w:sz="0" w:space="0" w:color="auto"/>
                        <w:left w:val="none" w:sz="0" w:space="0" w:color="auto"/>
                        <w:bottom w:val="none" w:sz="0" w:space="0" w:color="auto"/>
                        <w:right w:val="none" w:sz="0" w:space="0" w:color="auto"/>
                      </w:divBdr>
                    </w:div>
                  </w:divsChild>
                </w:div>
                <w:div w:id="1595825697">
                  <w:marLeft w:val="0"/>
                  <w:marRight w:val="0"/>
                  <w:marTop w:val="0"/>
                  <w:marBottom w:val="0"/>
                  <w:divBdr>
                    <w:top w:val="none" w:sz="0" w:space="0" w:color="auto"/>
                    <w:left w:val="none" w:sz="0" w:space="0" w:color="auto"/>
                    <w:bottom w:val="none" w:sz="0" w:space="0" w:color="auto"/>
                    <w:right w:val="none" w:sz="0" w:space="0" w:color="auto"/>
                  </w:divBdr>
                  <w:divsChild>
                    <w:div w:id="11814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4656">
              <w:marLeft w:val="0"/>
              <w:marRight w:val="0"/>
              <w:marTop w:val="0"/>
              <w:marBottom w:val="0"/>
              <w:divBdr>
                <w:top w:val="none" w:sz="0" w:space="0" w:color="auto"/>
                <w:left w:val="none" w:sz="0" w:space="0" w:color="auto"/>
                <w:bottom w:val="none" w:sz="0" w:space="0" w:color="auto"/>
                <w:right w:val="none" w:sz="0" w:space="0" w:color="auto"/>
              </w:divBdr>
              <w:divsChild>
                <w:div w:id="1251623725">
                  <w:marLeft w:val="0"/>
                  <w:marRight w:val="0"/>
                  <w:marTop w:val="0"/>
                  <w:marBottom w:val="0"/>
                  <w:divBdr>
                    <w:top w:val="none" w:sz="0" w:space="0" w:color="auto"/>
                    <w:left w:val="none" w:sz="0" w:space="0" w:color="auto"/>
                    <w:bottom w:val="none" w:sz="0" w:space="0" w:color="auto"/>
                    <w:right w:val="none" w:sz="0" w:space="0" w:color="auto"/>
                  </w:divBdr>
                </w:div>
              </w:divsChild>
            </w:div>
            <w:div w:id="311066289">
              <w:marLeft w:val="0"/>
              <w:marRight w:val="0"/>
              <w:marTop w:val="0"/>
              <w:marBottom w:val="0"/>
              <w:divBdr>
                <w:top w:val="none" w:sz="0" w:space="0" w:color="auto"/>
                <w:left w:val="none" w:sz="0" w:space="0" w:color="auto"/>
                <w:bottom w:val="none" w:sz="0" w:space="0" w:color="auto"/>
                <w:right w:val="none" w:sz="0" w:space="0" w:color="auto"/>
              </w:divBdr>
              <w:divsChild>
                <w:div w:id="1086995358">
                  <w:marLeft w:val="0"/>
                  <w:marRight w:val="0"/>
                  <w:marTop w:val="0"/>
                  <w:marBottom w:val="0"/>
                  <w:divBdr>
                    <w:top w:val="none" w:sz="0" w:space="0" w:color="auto"/>
                    <w:left w:val="none" w:sz="0" w:space="0" w:color="auto"/>
                    <w:bottom w:val="none" w:sz="0" w:space="0" w:color="auto"/>
                    <w:right w:val="none" w:sz="0" w:space="0" w:color="auto"/>
                  </w:divBdr>
                </w:div>
                <w:div w:id="810563428">
                  <w:marLeft w:val="0"/>
                  <w:marRight w:val="0"/>
                  <w:marTop w:val="0"/>
                  <w:marBottom w:val="0"/>
                  <w:divBdr>
                    <w:top w:val="none" w:sz="0" w:space="0" w:color="auto"/>
                    <w:left w:val="none" w:sz="0" w:space="0" w:color="auto"/>
                    <w:bottom w:val="none" w:sz="0" w:space="0" w:color="auto"/>
                    <w:right w:val="none" w:sz="0" w:space="0" w:color="auto"/>
                  </w:divBdr>
                </w:div>
              </w:divsChild>
            </w:div>
            <w:div w:id="1523595377">
              <w:marLeft w:val="0"/>
              <w:marRight w:val="0"/>
              <w:marTop w:val="0"/>
              <w:marBottom w:val="0"/>
              <w:divBdr>
                <w:top w:val="none" w:sz="0" w:space="0" w:color="auto"/>
                <w:left w:val="none" w:sz="0" w:space="0" w:color="auto"/>
                <w:bottom w:val="none" w:sz="0" w:space="0" w:color="auto"/>
                <w:right w:val="none" w:sz="0" w:space="0" w:color="auto"/>
              </w:divBdr>
              <w:divsChild>
                <w:div w:id="78522446">
                  <w:marLeft w:val="0"/>
                  <w:marRight w:val="0"/>
                  <w:marTop w:val="0"/>
                  <w:marBottom w:val="0"/>
                  <w:divBdr>
                    <w:top w:val="none" w:sz="0" w:space="0" w:color="auto"/>
                    <w:left w:val="none" w:sz="0" w:space="0" w:color="auto"/>
                    <w:bottom w:val="none" w:sz="0" w:space="0" w:color="auto"/>
                    <w:right w:val="none" w:sz="0" w:space="0" w:color="auto"/>
                  </w:divBdr>
                </w:div>
              </w:divsChild>
            </w:div>
            <w:div w:id="1777750639">
              <w:marLeft w:val="0"/>
              <w:marRight w:val="0"/>
              <w:marTop w:val="0"/>
              <w:marBottom w:val="0"/>
              <w:divBdr>
                <w:top w:val="none" w:sz="0" w:space="0" w:color="auto"/>
                <w:left w:val="none" w:sz="0" w:space="0" w:color="auto"/>
                <w:bottom w:val="none" w:sz="0" w:space="0" w:color="auto"/>
                <w:right w:val="none" w:sz="0" w:space="0" w:color="auto"/>
              </w:divBdr>
              <w:divsChild>
                <w:div w:id="148435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7136">
          <w:marLeft w:val="0"/>
          <w:marRight w:val="0"/>
          <w:marTop w:val="0"/>
          <w:marBottom w:val="0"/>
          <w:divBdr>
            <w:top w:val="none" w:sz="0" w:space="0" w:color="auto"/>
            <w:left w:val="none" w:sz="0" w:space="0" w:color="auto"/>
            <w:bottom w:val="none" w:sz="0" w:space="0" w:color="auto"/>
            <w:right w:val="none" w:sz="0" w:space="0" w:color="auto"/>
          </w:divBdr>
          <w:divsChild>
            <w:div w:id="1380012989">
              <w:marLeft w:val="0"/>
              <w:marRight w:val="0"/>
              <w:marTop w:val="0"/>
              <w:marBottom w:val="0"/>
              <w:divBdr>
                <w:top w:val="none" w:sz="0" w:space="0" w:color="auto"/>
                <w:left w:val="none" w:sz="0" w:space="0" w:color="auto"/>
                <w:bottom w:val="none" w:sz="0" w:space="0" w:color="auto"/>
                <w:right w:val="none" w:sz="0" w:space="0" w:color="auto"/>
              </w:divBdr>
              <w:divsChild>
                <w:div w:id="1700623590">
                  <w:marLeft w:val="0"/>
                  <w:marRight w:val="0"/>
                  <w:marTop w:val="0"/>
                  <w:marBottom w:val="0"/>
                  <w:divBdr>
                    <w:top w:val="none" w:sz="0" w:space="0" w:color="auto"/>
                    <w:left w:val="none" w:sz="0" w:space="0" w:color="auto"/>
                    <w:bottom w:val="none" w:sz="0" w:space="0" w:color="auto"/>
                    <w:right w:val="none" w:sz="0" w:space="0" w:color="auto"/>
                  </w:divBdr>
                </w:div>
              </w:divsChild>
            </w:div>
            <w:div w:id="1498299624">
              <w:marLeft w:val="0"/>
              <w:marRight w:val="0"/>
              <w:marTop w:val="0"/>
              <w:marBottom w:val="0"/>
              <w:divBdr>
                <w:top w:val="none" w:sz="0" w:space="0" w:color="auto"/>
                <w:left w:val="none" w:sz="0" w:space="0" w:color="auto"/>
                <w:bottom w:val="none" w:sz="0" w:space="0" w:color="auto"/>
                <w:right w:val="none" w:sz="0" w:space="0" w:color="auto"/>
              </w:divBdr>
              <w:divsChild>
                <w:div w:id="144858164">
                  <w:marLeft w:val="0"/>
                  <w:marRight w:val="0"/>
                  <w:marTop w:val="0"/>
                  <w:marBottom w:val="0"/>
                  <w:divBdr>
                    <w:top w:val="none" w:sz="0" w:space="0" w:color="auto"/>
                    <w:left w:val="none" w:sz="0" w:space="0" w:color="auto"/>
                    <w:bottom w:val="none" w:sz="0" w:space="0" w:color="auto"/>
                    <w:right w:val="none" w:sz="0" w:space="0" w:color="auto"/>
                  </w:divBdr>
                </w:div>
              </w:divsChild>
            </w:div>
            <w:div w:id="279609139">
              <w:marLeft w:val="0"/>
              <w:marRight w:val="0"/>
              <w:marTop w:val="0"/>
              <w:marBottom w:val="0"/>
              <w:divBdr>
                <w:top w:val="none" w:sz="0" w:space="0" w:color="auto"/>
                <w:left w:val="none" w:sz="0" w:space="0" w:color="auto"/>
                <w:bottom w:val="none" w:sz="0" w:space="0" w:color="auto"/>
                <w:right w:val="none" w:sz="0" w:space="0" w:color="auto"/>
              </w:divBdr>
              <w:divsChild>
                <w:div w:id="857936250">
                  <w:marLeft w:val="0"/>
                  <w:marRight w:val="0"/>
                  <w:marTop w:val="0"/>
                  <w:marBottom w:val="0"/>
                  <w:divBdr>
                    <w:top w:val="none" w:sz="0" w:space="0" w:color="auto"/>
                    <w:left w:val="none" w:sz="0" w:space="0" w:color="auto"/>
                    <w:bottom w:val="none" w:sz="0" w:space="0" w:color="auto"/>
                    <w:right w:val="none" w:sz="0" w:space="0" w:color="auto"/>
                  </w:divBdr>
                </w:div>
              </w:divsChild>
            </w:div>
            <w:div w:id="602687104">
              <w:marLeft w:val="0"/>
              <w:marRight w:val="0"/>
              <w:marTop w:val="0"/>
              <w:marBottom w:val="0"/>
              <w:divBdr>
                <w:top w:val="none" w:sz="0" w:space="0" w:color="auto"/>
                <w:left w:val="none" w:sz="0" w:space="0" w:color="auto"/>
                <w:bottom w:val="none" w:sz="0" w:space="0" w:color="auto"/>
                <w:right w:val="none" w:sz="0" w:space="0" w:color="auto"/>
              </w:divBdr>
              <w:divsChild>
                <w:div w:id="53967952">
                  <w:marLeft w:val="0"/>
                  <w:marRight w:val="0"/>
                  <w:marTop w:val="0"/>
                  <w:marBottom w:val="0"/>
                  <w:divBdr>
                    <w:top w:val="none" w:sz="0" w:space="0" w:color="auto"/>
                    <w:left w:val="none" w:sz="0" w:space="0" w:color="auto"/>
                    <w:bottom w:val="none" w:sz="0" w:space="0" w:color="auto"/>
                    <w:right w:val="none" w:sz="0" w:space="0" w:color="auto"/>
                  </w:divBdr>
                </w:div>
              </w:divsChild>
            </w:div>
            <w:div w:id="1866403223">
              <w:marLeft w:val="0"/>
              <w:marRight w:val="0"/>
              <w:marTop w:val="0"/>
              <w:marBottom w:val="0"/>
              <w:divBdr>
                <w:top w:val="none" w:sz="0" w:space="0" w:color="auto"/>
                <w:left w:val="none" w:sz="0" w:space="0" w:color="auto"/>
                <w:bottom w:val="none" w:sz="0" w:space="0" w:color="auto"/>
                <w:right w:val="none" w:sz="0" w:space="0" w:color="auto"/>
              </w:divBdr>
              <w:divsChild>
                <w:div w:id="1176383494">
                  <w:marLeft w:val="0"/>
                  <w:marRight w:val="0"/>
                  <w:marTop w:val="0"/>
                  <w:marBottom w:val="0"/>
                  <w:divBdr>
                    <w:top w:val="none" w:sz="0" w:space="0" w:color="auto"/>
                    <w:left w:val="none" w:sz="0" w:space="0" w:color="auto"/>
                    <w:bottom w:val="none" w:sz="0" w:space="0" w:color="auto"/>
                    <w:right w:val="none" w:sz="0" w:space="0" w:color="auto"/>
                  </w:divBdr>
                </w:div>
              </w:divsChild>
            </w:div>
            <w:div w:id="765268256">
              <w:marLeft w:val="0"/>
              <w:marRight w:val="0"/>
              <w:marTop w:val="0"/>
              <w:marBottom w:val="0"/>
              <w:divBdr>
                <w:top w:val="none" w:sz="0" w:space="0" w:color="auto"/>
                <w:left w:val="none" w:sz="0" w:space="0" w:color="auto"/>
                <w:bottom w:val="none" w:sz="0" w:space="0" w:color="auto"/>
                <w:right w:val="none" w:sz="0" w:space="0" w:color="auto"/>
              </w:divBdr>
              <w:divsChild>
                <w:div w:id="1603877877">
                  <w:marLeft w:val="0"/>
                  <w:marRight w:val="0"/>
                  <w:marTop w:val="0"/>
                  <w:marBottom w:val="0"/>
                  <w:divBdr>
                    <w:top w:val="none" w:sz="0" w:space="0" w:color="auto"/>
                    <w:left w:val="none" w:sz="0" w:space="0" w:color="auto"/>
                    <w:bottom w:val="none" w:sz="0" w:space="0" w:color="auto"/>
                    <w:right w:val="none" w:sz="0" w:space="0" w:color="auto"/>
                  </w:divBdr>
                </w:div>
              </w:divsChild>
            </w:div>
            <w:div w:id="187332391">
              <w:marLeft w:val="0"/>
              <w:marRight w:val="0"/>
              <w:marTop w:val="0"/>
              <w:marBottom w:val="0"/>
              <w:divBdr>
                <w:top w:val="none" w:sz="0" w:space="0" w:color="auto"/>
                <w:left w:val="none" w:sz="0" w:space="0" w:color="auto"/>
                <w:bottom w:val="none" w:sz="0" w:space="0" w:color="auto"/>
                <w:right w:val="none" w:sz="0" w:space="0" w:color="auto"/>
              </w:divBdr>
              <w:divsChild>
                <w:div w:id="2091390361">
                  <w:marLeft w:val="0"/>
                  <w:marRight w:val="0"/>
                  <w:marTop w:val="0"/>
                  <w:marBottom w:val="0"/>
                  <w:divBdr>
                    <w:top w:val="none" w:sz="0" w:space="0" w:color="auto"/>
                    <w:left w:val="none" w:sz="0" w:space="0" w:color="auto"/>
                    <w:bottom w:val="none" w:sz="0" w:space="0" w:color="auto"/>
                    <w:right w:val="none" w:sz="0" w:space="0" w:color="auto"/>
                  </w:divBdr>
                </w:div>
              </w:divsChild>
            </w:div>
            <w:div w:id="1358852071">
              <w:marLeft w:val="0"/>
              <w:marRight w:val="0"/>
              <w:marTop w:val="0"/>
              <w:marBottom w:val="0"/>
              <w:divBdr>
                <w:top w:val="none" w:sz="0" w:space="0" w:color="auto"/>
                <w:left w:val="none" w:sz="0" w:space="0" w:color="auto"/>
                <w:bottom w:val="none" w:sz="0" w:space="0" w:color="auto"/>
                <w:right w:val="none" w:sz="0" w:space="0" w:color="auto"/>
              </w:divBdr>
              <w:divsChild>
                <w:div w:id="1144467358">
                  <w:marLeft w:val="0"/>
                  <w:marRight w:val="0"/>
                  <w:marTop w:val="0"/>
                  <w:marBottom w:val="0"/>
                  <w:divBdr>
                    <w:top w:val="none" w:sz="0" w:space="0" w:color="auto"/>
                    <w:left w:val="none" w:sz="0" w:space="0" w:color="auto"/>
                    <w:bottom w:val="none" w:sz="0" w:space="0" w:color="auto"/>
                    <w:right w:val="none" w:sz="0" w:space="0" w:color="auto"/>
                  </w:divBdr>
                </w:div>
              </w:divsChild>
            </w:div>
            <w:div w:id="684744251">
              <w:marLeft w:val="0"/>
              <w:marRight w:val="0"/>
              <w:marTop w:val="0"/>
              <w:marBottom w:val="0"/>
              <w:divBdr>
                <w:top w:val="none" w:sz="0" w:space="0" w:color="auto"/>
                <w:left w:val="none" w:sz="0" w:space="0" w:color="auto"/>
                <w:bottom w:val="none" w:sz="0" w:space="0" w:color="auto"/>
                <w:right w:val="none" w:sz="0" w:space="0" w:color="auto"/>
              </w:divBdr>
              <w:divsChild>
                <w:div w:id="594480563">
                  <w:marLeft w:val="0"/>
                  <w:marRight w:val="0"/>
                  <w:marTop w:val="0"/>
                  <w:marBottom w:val="0"/>
                  <w:divBdr>
                    <w:top w:val="none" w:sz="0" w:space="0" w:color="auto"/>
                    <w:left w:val="none" w:sz="0" w:space="0" w:color="auto"/>
                    <w:bottom w:val="none" w:sz="0" w:space="0" w:color="auto"/>
                    <w:right w:val="none" w:sz="0" w:space="0" w:color="auto"/>
                  </w:divBdr>
                </w:div>
              </w:divsChild>
            </w:div>
            <w:div w:id="173687716">
              <w:marLeft w:val="0"/>
              <w:marRight w:val="0"/>
              <w:marTop w:val="0"/>
              <w:marBottom w:val="0"/>
              <w:divBdr>
                <w:top w:val="none" w:sz="0" w:space="0" w:color="auto"/>
                <w:left w:val="none" w:sz="0" w:space="0" w:color="auto"/>
                <w:bottom w:val="none" w:sz="0" w:space="0" w:color="auto"/>
                <w:right w:val="none" w:sz="0" w:space="0" w:color="auto"/>
              </w:divBdr>
              <w:divsChild>
                <w:div w:id="856893076">
                  <w:marLeft w:val="0"/>
                  <w:marRight w:val="0"/>
                  <w:marTop w:val="0"/>
                  <w:marBottom w:val="0"/>
                  <w:divBdr>
                    <w:top w:val="none" w:sz="0" w:space="0" w:color="auto"/>
                    <w:left w:val="none" w:sz="0" w:space="0" w:color="auto"/>
                    <w:bottom w:val="none" w:sz="0" w:space="0" w:color="auto"/>
                    <w:right w:val="none" w:sz="0" w:space="0" w:color="auto"/>
                  </w:divBdr>
                </w:div>
              </w:divsChild>
            </w:div>
            <w:div w:id="808018756">
              <w:marLeft w:val="0"/>
              <w:marRight w:val="0"/>
              <w:marTop w:val="0"/>
              <w:marBottom w:val="0"/>
              <w:divBdr>
                <w:top w:val="none" w:sz="0" w:space="0" w:color="auto"/>
                <w:left w:val="none" w:sz="0" w:space="0" w:color="auto"/>
                <w:bottom w:val="none" w:sz="0" w:space="0" w:color="auto"/>
                <w:right w:val="none" w:sz="0" w:space="0" w:color="auto"/>
              </w:divBdr>
              <w:divsChild>
                <w:div w:id="379982420">
                  <w:marLeft w:val="0"/>
                  <w:marRight w:val="0"/>
                  <w:marTop w:val="0"/>
                  <w:marBottom w:val="0"/>
                  <w:divBdr>
                    <w:top w:val="none" w:sz="0" w:space="0" w:color="auto"/>
                    <w:left w:val="none" w:sz="0" w:space="0" w:color="auto"/>
                    <w:bottom w:val="none" w:sz="0" w:space="0" w:color="auto"/>
                    <w:right w:val="none" w:sz="0" w:space="0" w:color="auto"/>
                  </w:divBdr>
                </w:div>
              </w:divsChild>
            </w:div>
            <w:div w:id="407506116">
              <w:marLeft w:val="0"/>
              <w:marRight w:val="0"/>
              <w:marTop w:val="0"/>
              <w:marBottom w:val="0"/>
              <w:divBdr>
                <w:top w:val="none" w:sz="0" w:space="0" w:color="auto"/>
                <w:left w:val="none" w:sz="0" w:space="0" w:color="auto"/>
                <w:bottom w:val="none" w:sz="0" w:space="0" w:color="auto"/>
                <w:right w:val="none" w:sz="0" w:space="0" w:color="auto"/>
              </w:divBdr>
              <w:divsChild>
                <w:div w:id="1335647012">
                  <w:marLeft w:val="0"/>
                  <w:marRight w:val="0"/>
                  <w:marTop w:val="0"/>
                  <w:marBottom w:val="0"/>
                  <w:divBdr>
                    <w:top w:val="none" w:sz="0" w:space="0" w:color="auto"/>
                    <w:left w:val="none" w:sz="0" w:space="0" w:color="auto"/>
                    <w:bottom w:val="none" w:sz="0" w:space="0" w:color="auto"/>
                    <w:right w:val="none" w:sz="0" w:space="0" w:color="auto"/>
                  </w:divBdr>
                </w:div>
              </w:divsChild>
            </w:div>
            <w:div w:id="1195659355">
              <w:marLeft w:val="0"/>
              <w:marRight w:val="0"/>
              <w:marTop w:val="0"/>
              <w:marBottom w:val="0"/>
              <w:divBdr>
                <w:top w:val="none" w:sz="0" w:space="0" w:color="auto"/>
                <w:left w:val="none" w:sz="0" w:space="0" w:color="auto"/>
                <w:bottom w:val="none" w:sz="0" w:space="0" w:color="auto"/>
                <w:right w:val="none" w:sz="0" w:space="0" w:color="auto"/>
              </w:divBdr>
              <w:divsChild>
                <w:div w:id="939799487">
                  <w:marLeft w:val="0"/>
                  <w:marRight w:val="0"/>
                  <w:marTop w:val="0"/>
                  <w:marBottom w:val="0"/>
                  <w:divBdr>
                    <w:top w:val="none" w:sz="0" w:space="0" w:color="auto"/>
                    <w:left w:val="none" w:sz="0" w:space="0" w:color="auto"/>
                    <w:bottom w:val="none" w:sz="0" w:space="0" w:color="auto"/>
                    <w:right w:val="none" w:sz="0" w:space="0" w:color="auto"/>
                  </w:divBdr>
                </w:div>
              </w:divsChild>
            </w:div>
            <w:div w:id="1217276923">
              <w:marLeft w:val="0"/>
              <w:marRight w:val="0"/>
              <w:marTop w:val="0"/>
              <w:marBottom w:val="0"/>
              <w:divBdr>
                <w:top w:val="none" w:sz="0" w:space="0" w:color="auto"/>
                <w:left w:val="none" w:sz="0" w:space="0" w:color="auto"/>
                <w:bottom w:val="none" w:sz="0" w:space="0" w:color="auto"/>
                <w:right w:val="none" w:sz="0" w:space="0" w:color="auto"/>
              </w:divBdr>
              <w:divsChild>
                <w:div w:id="1285505184">
                  <w:marLeft w:val="0"/>
                  <w:marRight w:val="0"/>
                  <w:marTop w:val="0"/>
                  <w:marBottom w:val="0"/>
                  <w:divBdr>
                    <w:top w:val="none" w:sz="0" w:space="0" w:color="auto"/>
                    <w:left w:val="none" w:sz="0" w:space="0" w:color="auto"/>
                    <w:bottom w:val="none" w:sz="0" w:space="0" w:color="auto"/>
                    <w:right w:val="none" w:sz="0" w:space="0" w:color="auto"/>
                  </w:divBdr>
                </w:div>
              </w:divsChild>
            </w:div>
            <w:div w:id="889532653">
              <w:marLeft w:val="0"/>
              <w:marRight w:val="0"/>
              <w:marTop w:val="0"/>
              <w:marBottom w:val="0"/>
              <w:divBdr>
                <w:top w:val="none" w:sz="0" w:space="0" w:color="auto"/>
                <w:left w:val="none" w:sz="0" w:space="0" w:color="auto"/>
                <w:bottom w:val="none" w:sz="0" w:space="0" w:color="auto"/>
                <w:right w:val="none" w:sz="0" w:space="0" w:color="auto"/>
              </w:divBdr>
              <w:divsChild>
                <w:div w:id="1095787822">
                  <w:marLeft w:val="0"/>
                  <w:marRight w:val="0"/>
                  <w:marTop w:val="0"/>
                  <w:marBottom w:val="0"/>
                  <w:divBdr>
                    <w:top w:val="none" w:sz="0" w:space="0" w:color="auto"/>
                    <w:left w:val="none" w:sz="0" w:space="0" w:color="auto"/>
                    <w:bottom w:val="none" w:sz="0" w:space="0" w:color="auto"/>
                    <w:right w:val="none" w:sz="0" w:space="0" w:color="auto"/>
                  </w:divBdr>
                </w:div>
              </w:divsChild>
            </w:div>
            <w:div w:id="755250752">
              <w:marLeft w:val="0"/>
              <w:marRight w:val="0"/>
              <w:marTop w:val="0"/>
              <w:marBottom w:val="0"/>
              <w:divBdr>
                <w:top w:val="none" w:sz="0" w:space="0" w:color="auto"/>
                <w:left w:val="none" w:sz="0" w:space="0" w:color="auto"/>
                <w:bottom w:val="none" w:sz="0" w:space="0" w:color="auto"/>
                <w:right w:val="none" w:sz="0" w:space="0" w:color="auto"/>
              </w:divBdr>
              <w:divsChild>
                <w:div w:id="2051218505">
                  <w:marLeft w:val="0"/>
                  <w:marRight w:val="0"/>
                  <w:marTop w:val="0"/>
                  <w:marBottom w:val="0"/>
                  <w:divBdr>
                    <w:top w:val="none" w:sz="0" w:space="0" w:color="auto"/>
                    <w:left w:val="none" w:sz="0" w:space="0" w:color="auto"/>
                    <w:bottom w:val="none" w:sz="0" w:space="0" w:color="auto"/>
                    <w:right w:val="none" w:sz="0" w:space="0" w:color="auto"/>
                  </w:divBdr>
                </w:div>
              </w:divsChild>
            </w:div>
            <w:div w:id="30423453">
              <w:marLeft w:val="0"/>
              <w:marRight w:val="0"/>
              <w:marTop w:val="0"/>
              <w:marBottom w:val="0"/>
              <w:divBdr>
                <w:top w:val="none" w:sz="0" w:space="0" w:color="auto"/>
                <w:left w:val="none" w:sz="0" w:space="0" w:color="auto"/>
                <w:bottom w:val="none" w:sz="0" w:space="0" w:color="auto"/>
                <w:right w:val="none" w:sz="0" w:space="0" w:color="auto"/>
              </w:divBdr>
              <w:divsChild>
                <w:div w:id="1295061760">
                  <w:marLeft w:val="0"/>
                  <w:marRight w:val="0"/>
                  <w:marTop w:val="0"/>
                  <w:marBottom w:val="0"/>
                  <w:divBdr>
                    <w:top w:val="none" w:sz="0" w:space="0" w:color="auto"/>
                    <w:left w:val="none" w:sz="0" w:space="0" w:color="auto"/>
                    <w:bottom w:val="none" w:sz="0" w:space="0" w:color="auto"/>
                    <w:right w:val="none" w:sz="0" w:space="0" w:color="auto"/>
                  </w:divBdr>
                </w:div>
              </w:divsChild>
            </w:div>
            <w:div w:id="1720470880">
              <w:marLeft w:val="0"/>
              <w:marRight w:val="0"/>
              <w:marTop w:val="0"/>
              <w:marBottom w:val="0"/>
              <w:divBdr>
                <w:top w:val="none" w:sz="0" w:space="0" w:color="auto"/>
                <w:left w:val="none" w:sz="0" w:space="0" w:color="auto"/>
                <w:bottom w:val="none" w:sz="0" w:space="0" w:color="auto"/>
                <w:right w:val="none" w:sz="0" w:space="0" w:color="auto"/>
              </w:divBdr>
              <w:divsChild>
                <w:div w:id="1759793033">
                  <w:marLeft w:val="0"/>
                  <w:marRight w:val="0"/>
                  <w:marTop w:val="0"/>
                  <w:marBottom w:val="0"/>
                  <w:divBdr>
                    <w:top w:val="none" w:sz="0" w:space="0" w:color="auto"/>
                    <w:left w:val="none" w:sz="0" w:space="0" w:color="auto"/>
                    <w:bottom w:val="none" w:sz="0" w:space="0" w:color="auto"/>
                    <w:right w:val="none" w:sz="0" w:space="0" w:color="auto"/>
                  </w:divBdr>
                </w:div>
              </w:divsChild>
            </w:div>
            <w:div w:id="425349082">
              <w:marLeft w:val="0"/>
              <w:marRight w:val="0"/>
              <w:marTop w:val="0"/>
              <w:marBottom w:val="0"/>
              <w:divBdr>
                <w:top w:val="none" w:sz="0" w:space="0" w:color="auto"/>
                <w:left w:val="none" w:sz="0" w:space="0" w:color="auto"/>
                <w:bottom w:val="none" w:sz="0" w:space="0" w:color="auto"/>
                <w:right w:val="none" w:sz="0" w:space="0" w:color="auto"/>
              </w:divBdr>
              <w:divsChild>
                <w:div w:id="699361088">
                  <w:marLeft w:val="0"/>
                  <w:marRight w:val="0"/>
                  <w:marTop w:val="0"/>
                  <w:marBottom w:val="0"/>
                  <w:divBdr>
                    <w:top w:val="none" w:sz="0" w:space="0" w:color="auto"/>
                    <w:left w:val="none" w:sz="0" w:space="0" w:color="auto"/>
                    <w:bottom w:val="none" w:sz="0" w:space="0" w:color="auto"/>
                    <w:right w:val="none" w:sz="0" w:space="0" w:color="auto"/>
                  </w:divBdr>
                </w:div>
              </w:divsChild>
            </w:div>
            <w:div w:id="1843465440">
              <w:marLeft w:val="0"/>
              <w:marRight w:val="0"/>
              <w:marTop w:val="0"/>
              <w:marBottom w:val="0"/>
              <w:divBdr>
                <w:top w:val="none" w:sz="0" w:space="0" w:color="auto"/>
                <w:left w:val="none" w:sz="0" w:space="0" w:color="auto"/>
                <w:bottom w:val="none" w:sz="0" w:space="0" w:color="auto"/>
                <w:right w:val="none" w:sz="0" w:space="0" w:color="auto"/>
              </w:divBdr>
              <w:divsChild>
                <w:div w:id="137461289">
                  <w:marLeft w:val="0"/>
                  <w:marRight w:val="0"/>
                  <w:marTop w:val="0"/>
                  <w:marBottom w:val="0"/>
                  <w:divBdr>
                    <w:top w:val="none" w:sz="0" w:space="0" w:color="auto"/>
                    <w:left w:val="none" w:sz="0" w:space="0" w:color="auto"/>
                    <w:bottom w:val="none" w:sz="0" w:space="0" w:color="auto"/>
                    <w:right w:val="none" w:sz="0" w:space="0" w:color="auto"/>
                  </w:divBdr>
                </w:div>
                <w:div w:id="415829656">
                  <w:marLeft w:val="0"/>
                  <w:marRight w:val="0"/>
                  <w:marTop w:val="0"/>
                  <w:marBottom w:val="0"/>
                  <w:divBdr>
                    <w:top w:val="none" w:sz="0" w:space="0" w:color="auto"/>
                    <w:left w:val="none" w:sz="0" w:space="0" w:color="auto"/>
                    <w:bottom w:val="none" w:sz="0" w:space="0" w:color="auto"/>
                    <w:right w:val="none" w:sz="0" w:space="0" w:color="auto"/>
                  </w:divBdr>
                </w:div>
              </w:divsChild>
            </w:div>
            <w:div w:id="2027562277">
              <w:marLeft w:val="0"/>
              <w:marRight w:val="0"/>
              <w:marTop w:val="0"/>
              <w:marBottom w:val="0"/>
              <w:divBdr>
                <w:top w:val="none" w:sz="0" w:space="0" w:color="auto"/>
                <w:left w:val="none" w:sz="0" w:space="0" w:color="auto"/>
                <w:bottom w:val="none" w:sz="0" w:space="0" w:color="auto"/>
                <w:right w:val="none" w:sz="0" w:space="0" w:color="auto"/>
              </w:divBdr>
              <w:divsChild>
                <w:div w:id="74979453">
                  <w:marLeft w:val="0"/>
                  <w:marRight w:val="0"/>
                  <w:marTop w:val="0"/>
                  <w:marBottom w:val="0"/>
                  <w:divBdr>
                    <w:top w:val="none" w:sz="0" w:space="0" w:color="auto"/>
                    <w:left w:val="none" w:sz="0" w:space="0" w:color="auto"/>
                    <w:bottom w:val="none" w:sz="0" w:space="0" w:color="auto"/>
                    <w:right w:val="none" w:sz="0" w:space="0" w:color="auto"/>
                  </w:divBdr>
                </w:div>
                <w:div w:id="32384840">
                  <w:marLeft w:val="0"/>
                  <w:marRight w:val="0"/>
                  <w:marTop w:val="0"/>
                  <w:marBottom w:val="0"/>
                  <w:divBdr>
                    <w:top w:val="none" w:sz="0" w:space="0" w:color="auto"/>
                    <w:left w:val="none" w:sz="0" w:space="0" w:color="auto"/>
                    <w:bottom w:val="none" w:sz="0" w:space="0" w:color="auto"/>
                    <w:right w:val="none" w:sz="0" w:space="0" w:color="auto"/>
                  </w:divBdr>
                </w:div>
              </w:divsChild>
            </w:div>
            <w:div w:id="2144956332">
              <w:marLeft w:val="0"/>
              <w:marRight w:val="0"/>
              <w:marTop w:val="0"/>
              <w:marBottom w:val="0"/>
              <w:divBdr>
                <w:top w:val="none" w:sz="0" w:space="0" w:color="auto"/>
                <w:left w:val="none" w:sz="0" w:space="0" w:color="auto"/>
                <w:bottom w:val="none" w:sz="0" w:space="0" w:color="auto"/>
                <w:right w:val="none" w:sz="0" w:space="0" w:color="auto"/>
              </w:divBdr>
              <w:divsChild>
                <w:div w:id="903178586">
                  <w:marLeft w:val="0"/>
                  <w:marRight w:val="0"/>
                  <w:marTop w:val="0"/>
                  <w:marBottom w:val="0"/>
                  <w:divBdr>
                    <w:top w:val="none" w:sz="0" w:space="0" w:color="auto"/>
                    <w:left w:val="none" w:sz="0" w:space="0" w:color="auto"/>
                    <w:bottom w:val="none" w:sz="0" w:space="0" w:color="auto"/>
                    <w:right w:val="none" w:sz="0" w:space="0" w:color="auto"/>
                  </w:divBdr>
                  <w:divsChild>
                    <w:div w:id="386998676">
                      <w:marLeft w:val="0"/>
                      <w:marRight w:val="0"/>
                      <w:marTop w:val="0"/>
                      <w:marBottom w:val="0"/>
                      <w:divBdr>
                        <w:top w:val="none" w:sz="0" w:space="0" w:color="auto"/>
                        <w:left w:val="none" w:sz="0" w:space="0" w:color="auto"/>
                        <w:bottom w:val="none" w:sz="0" w:space="0" w:color="auto"/>
                        <w:right w:val="none" w:sz="0" w:space="0" w:color="auto"/>
                      </w:divBdr>
                    </w:div>
                    <w:div w:id="1065644896">
                      <w:marLeft w:val="0"/>
                      <w:marRight w:val="0"/>
                      <w:marTop w:val="0"/>
                      <w:marBottom w:val="0"/>
                      <w:divBdr>
                        <w:top w:val="none" w:sz="0" w:space="0" w:color="auto"/>
                        <w:left w:val="none" w:sz="0" w:space="0" w:color="auto"/>
                        <w:bottom w:val="none" w:sz="0" w:space="0" w:color="auto"/>
                        <w:right w:val="none" w:sz="0" w:space="0" w:color="auto"/>
                      </w:divBdr>
                    </w:div>
                    <w:div w:id="1704598703">
                      <w:marLeft w:val="0"/>
                      <w:marRight w:val="0"/>
                      <w:marTop w:val="0"/>
                      <w:marBottom w:val="0"/>
                      <w:divBdr>
                        <w:top w:val="none" w:sz="0" w:space="0" w:color="auto"/>
                        <w:left w:val="none" w:sz="0" w:space="0" w:color="auto"/>
                        <w:bottom w:val="none" w:sz="0" w:space="0" w:color="auto"/>
                        <w:right w:val="none" w:sz="0" w:space="0" w:color="auto"/>
                      </w:divBdr>
                    </w:div>
                    <w:div w:id="2114126058">
                      <w:marLeft w:val="0"/>
                      <w:marRight w:val="0"/>
                      <w:marTop w:val="0"/>
                      <w:marBottom w:val="0"/>
                      <w:divBdr>
                        <w:top w:val="none" w:sz="0" w:space="0" w:color="auto"/>
                        <w:left w:val="none" w:sz="0" w:space="0" w:color="auto"/>
                        <w:bottom w:val="none" w:sz="0" w:space="0" w:color="auto"/>
                        <w:right w:val="none" w:sz="0" w:space="0" w:color="auto"/>
                      </w:divBdr>
                    </w:div>
                    <w:div w:id="362288908">
                      <w:marLeft w:val="0"/>
                      <w:marRight w:val="0"/>
                      <w:marTop w:val="0"/>
                      <w:marBottom w:val="0"/>
                      <w:divBdr>
                        <w:top w:val="none" w:sz="0" w:space="0" w:color="auto"/>
                        <w:left w:val="none" w:sz="0" w:space="0" w:color="auto"/>
                        <w:bottom w:val="none" w:sz="0" w:space="0" w:color="auto"/>
                        <w:right w:val="none" w:sz="0" w:space="0" w:color="auto"/>
                      </w:divBdr>
                    </w:div>
                  </w:divsChild>
                </w:div>
                <w:div w:id="1008405822">
                  <w:marLeft w:val="0"/>
                  <w:marRight w:val="0"/>
                  <w:marTop w:val="0"/>
                  <w:marBottom w:val="0"/>
                  <w:divBdr>
                    <w:top w:val="none" w:sz="0" w:space="0" w:color="auto"/>
                    <w:left w:val="none" w:sz="0" w:space="0" w:color="auto"/>
                    <w:bottom w:val="none" w:sz="0" w:space="0" w:color="auto"/>
                    <w:right w:val="none" w:sz="0" w:space="0" w:color="auto"/>
                  </w:divBdr>
                  <w:divsChild>
                    <w:div w:id="14078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5274">
              <w:marLeft w:val="0"/>
              <w:marRight w:val="0"/>
              <w:marTop w:val="0"/>
              <w:marBottom w:val="0"/>
              <w:divBdr>
                <w:top w:val="none" w:sz="0" w:space="0" w:color="auto"/>
                <w:left w:val="none" w:sz="0" w:space="0" w:color="auto"/>
                <w:bottom w:val="none" w:sz="0" w:space="0" w:color="auto"/>
                <w:right w:val="none" w:sz="0" w:space="0" w:color="auto"/>
              </w:divBdr>
              <w:divsChild>
                <w:div w:id="1059590067">
                  <w:marLeft w:val="0"/>
                  <w:marRight w:val="0"/>
                  <w:marTop w:val="0"/>
                  <w:marBottom w:val="0"/>
                  <w:divBdr>
                    <w:top w:val="none" w:sz="0" w:space="0" w:color="auto"/>
                    <w:left w:val="none" w:sz="0" w:space="0" w:color="auto"/>
                    <w:bottom w:val="none" w:sz="0" w:space="0" w:color="auto"/>
                    <w:right w:val="none" w:sz="0" w:space="0" w:color="auto"/>
                  </w:divBdr>
                </w:div>
              </w:divsChild>
            </w:div>
            <w:div w:id="85927361">
              <w:marLeft w:val="0"/>
              <w:marRight w:val="0"/>
              <w:marTop w:val="0"/>
              <w:marBottom w:val="0"/>
              <w:divBdr>
                <w:top w:val="none" w:sz="0" w:space="0" w:color="auto"/>
                <w:left w:val="none" w:sz="0" w:space="0" w:color="auto"/>
                <w:bottom w:val="none" w:sz="0" w:space="0" w:color="auto"/>
                <w:right w:val="none" w:sz="0" w:space="0" w:color="auto"/>
              </w:divBdr>
              <w:divsChild>
                <w:div w:id="548999316">
                  <w:marLeft w:val="0"/>
                  <w:marRight w:val="0"/>
                  <w:marTop w:val="0"/>
                  <w:marBottom w:val="0"/>
                  <w:divBdr>
                    <w:top w:val="none" w:sz="0" w:space="0" w:color="auto"/>
                    <w:left w:val="none" w:sz="0" w:space="0" w:color="auto"/>
                    <w:bottom w:val="none" w:sz="0" w:space="0" w:color="auto"/>
                    <w:right w:val="none" w:sz="0" w:space="0" w:color="auto"/>
                  </w:divBdr>
                </w:div>
              </w:divsChild>
            </w:div>
            <w:div w:id="1978991267">
              <w:marLeft w:val="0"/>
              <w:marRight w:val="0"/>
              <w:marTop w:val="0"/>
              <w:marBottom w:val="0"/>
              <w:divBdr>
                <w:top w:val="none" w:sz="0" w:space="0" w:color="auto"/>
                <w:left w:val="none" w:sz="0" w:space="0" w:color="auto"/>
                <w:bottom w:val="none" w:sz="0" w:space="0" w:color="auto"/>
                <w:right w:val="none" w:sz="0" w:space="0" w:color="auto"/>
              </w:divBdr>
              <w:divsChild>
                <w:div w:id="529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1144">
          <w:marLeft w:val="0"/>
          <w:marRight w:val="0"/>
          <w:marTop w:val="0"/>
          <w:marBottom w:val="0"/>
          <w:divBdr>
            <w:top w:val="none" w:sz="0" w:space="0" w:color="auto"/>
            <w:left w:val="none" w:sz="0" w:space="0" w:color="auto"/>
            <w:bottom w:val="none" w:sz="0" w:space="0" w:color="auto"/>
            <w:right w:val="none" w:sz="0" w:space="0" w:color="auto"/>
          </w:divBdr>
          <w:divsChild>
            <w:div w:id="835458480">
              <w:marLeft w:val="0"/>
              <w:marRight w:val="0"/>
              <w:marTop w:val="0"/>
              <w:marBottom w:val="0"/>
              <w:divBdr>
                <w:top w:val="none" w:sz="0" w:space="0" w:color="auto"/>
                <w:left w:val="none" w:sz="0" w:space="0" w:color="auto"/>
                <w:bottom w:val="none" w:sz="0" w:space="0" w:color="auto"/>
                <w:right w:val="none" w:sz="0" w:space="0" w:color="auto"/>
              </w:divBdr>
              <w:divsChild>
                <w:div w:id="1195574967">
                  <w:marLeft w:val="0"/>
                  <w:marRight w:val="0"/>
                  <w:marTop w:val="0"/>
                  <w:marBottom w:val="0"/>
                  <w:divBdr>
                    <w:top w:val="none" w:sz="0" w:space="0" w:color="auto"/>
                    <w:left w:val="none" w:sz="0" w:space="0" w:color="auto"/>
                    <w:bottom w:val="none" w:sz="0" w:space="0" w:color="auto"/>
                    <w:right w:val="none" w:sz="0" w:space="0" w:color="auto"/>
                  </w:divBdr>
                </w:div>
              </w:divsChild>
            </w:div>
            <w:div w:id="151333634">
              <w:marLeft w:val="0"/>
              <w:marRight w:val="0"/>
              <w:marTop w:val="0"/>
              <w:marBottom w:val="0"/>
              <w:divBdr>
                <w:top w:val="none" w:sz="0" w:space="0" w:color="auto"/>
                <w:left w:val="none" w:sz="0" w:space="0" w:color="auto"/>
                <w:bottom w:val="none" w:sz="0" w:space="0" w:color="auto"/>
                <w:right w:val="none" w:sz="0" w:space="0" w:color="auto"/>
              </w:divBdr>
              <w:divsChild>
                <w:div w:id="502286525">
                  <w:marLeft w:val="0"/>
                  <w:marRight w:val="0"/>
                  <w:marTop w:val="0"/>
                  <w:marBottom w:val="0"/>
                  <w:divBdr>
                    <w:top w:val="none" w:sz="0" w:space="0" w:color="auto"/>
                    <w:left w:val="none" w:sz="0" w:space="0" w:color="auto"/>
                    <w:bottom w:val="none" w:sz="0" w:space="0" w:color="auto"/>
                    <w:right w:val="none" w:sz="0" w:space="0" w:color="auto"/>
                  </w:divBdr>
                </w:div>
              </w:divsChild>
            </w:div>
            <w:div w:id="184095726">
              <w:marLeft w:val="0"/>
              <w:marRight w:val="0"/>
              <w:marTop w:val="0"/>
              <w:marBottom w:val="0"/>
              <w:divBdr>
                <w:top w:val="none" w:sz="0" w:space="0" w:color="auto"/>
                <w:left w:val="none" w:sz="0" w:space="0" w:color="auto"/>
                <w:bottom w:val="none" w:sz="0" w:space="0" w:color="auto"/>
                <w:right w:val="none" w:sz="0" w:space="0" w:color="auto"/>
              </w:divBdr>
              <w:divsChild>
                <w:div w:id="1859004159">
                  <w:marLeft w:val="0"/>
                  <w:marRight w:val="0"/>
                  <w:marTop w:val="0"/>
                  <w:marBottom w:val="0"/>
                  <w:divBdr>
                    <w:top w:val="none" w:sz="0" w:space="0" w:color="auto"/>
                    <w:left w:val="none" w:sz="0" w:space="0" w:color="auto"/>
                    <w:bottom w:val="none" w:sz="0" w:space="0" w:color="auto"/>
                    <w:right w:val="none" w:sz="0" w:space="0" w:color="auto"/>
                  </w:divBdr>
                  <w:divsChild>
                    <w:div w:id="110782908">
                      <w:marLeft w:val="0"/>
                      <w:marRight w:val="0"/>
                      <w:marTop w:val="0"/>
                      <w:marBottom w:val="0"/>
                      <w:divBdr>
                        <w:top w:val="none" w:sz="0" w:space="0" w:color="auto"/>
                        <w:left w:val="none" w:sz="0" w:space="0" w:color="auto"/>
                        <w:bottom w:val="none" w:sz="0" w:space="0" w:color="auto"/>
                        <w:right w:val="none" w:sz="0" w:space="0" w:color="auto"/>
                      </w:divBdr>
                    </w:div>
                    <w:div w:id="46489532">
                      <w:marLeft w:val="0"/>
                      <w:marRight w:val="0"/>
                      <w:marTop w:val="0"/>
                      <w:marBottom w:val="0"/>
                      <w:divBdr>
                        <w:top w:val="none" w:sz="0" w:space="0" w:color="auto"/>
                        <w:left w:val="none" w:sz="0" w:space="0" w:color="auto"/>
                        <w:bottom w:val="none" w:sz="0" w:space="0" w:color="auto"/>
                        <w:right w:val="none" w:sz="0" w:space="0" w:color="auto"/>
                      </w:divBdr>
                    </w:div>
                    <w:div w:id="1115095997">
                      <w:marLeft w:val="0"/>
                      <w:marRight w:val="0"/>
                      <w:marTop w:val="0"/>
                      <w:marBottom w:val="0"/>
                      <w:divBdr>
                        <w:top w:val="none" w:sz="0" w:space="0" w:color="auto"/>
                        <w:left w:val="none" w:sz="0" w:space="0" w:color="auto"/>
                        <w:bottom w:val="none" w:sz="0" w:space="0" w:color="auto"/>
                        <w:right w:val="none" w:sz="0" w:space="0" w:color="auto"/>
                      </w:divBdr>
                    </w:div>
                    <w:div w:id="73207755">
                      <w:marLeft w:val="0"/>
                      <w:marRight w:val="0"/>
                      <w:marTop w:val="0"/>
                      <w:marBottom w:val="0"/>
                      <w:divBdr>
                        <w:top w:val="none" w:sz="0" w:space="0" w:color="auto"/>
                        <w:left w:val="none" w:sz="0" w:space="0" w:color="auto"/>
                        <w:bottom w:val="none" w:sz="0" w:space="0" w:color="auto"/>
                        <w:right w:val="none" w:sz="0" w:space="0" w:color="auto"/>
                      </w:divBdr>
                    </w:div>
                  </w:divsChild>
                </w:div>
                <w:div w:id="770010740">
                  <w:marLeft w:val="0"/>
                  <w:marRight w:val="0"/>
                  <w:marTop w:val="0"/>
                  <w:marBottom w:val="0"/>
                  <w:divBdr>
                    <w:top w:val="none" w:sz="0" w:space="0" w:color="auto"/>
                    <w:left w:val="none" w:sz="0" w:space="0" w:color="auto"/>
                    <w:bottom w:val="none" w:sz="0" w:space="0" w:color="auto"/>
                    <w:right w:val="none" w:sz="0" w:space="0" w:color="auto"/>
                  </w:divBdr>
                  <w:divsChild>
                    <w:div w:id="58584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2886">
              <w:marLeft w:val="0"/>
              <w:marRight w:val="0"/>
              <w:marTop w:val="0"/>
              <w:marBottom w:val="0"/>
              <w:divBdr>
                <w:top w:val="none" w:sz="0" w:space="0" w:color="auto"/>
                <w:left w:val="none" w:sz="0" w:space="0" w:color="auto"/>
                <w:bottom w:val="none" w:sz="0" w:space="0" w:color="auto"/>
                <w:right w:val="none" w:sz="0" w:space="0" w:color="auto"/>
              </w:divBdr>
              <w:divsChild>
                <w:div w:id="402335341">
                  <w:marLeft w:val="0"/>
                  <w:marRight w:val="0"/>
                  <w:marTop w:val="0"/>
                  <w:marBottom w:val="0"/>
                  <w:divBdr>
                    <w:top w:val="none" w:sz="0" w:space="0" w:color="auto"/>
                    <w:left w:val="none" w:sz="0" w:space="0" w:color="auto"/>
                    <w:bottom w:val="none" w:sz="0" w:space="0" w:color="auto"/>
                    <w:right w:val="none" w:sz="0" w:space="0" w:color="auto"/>
                  </w:divBdr>
                </w:div>
              </w:divsChild>
            </w:div>
            <w:div w:id="706175021">
              <w:marLeft w:val="0"/>
              <w:marRight w:val="0"/>
              <w:marTop w:val="0"/>
              <w:marBottom w:val="0"/>
              <w:divBdr>
                <w:top w:val="none" w:sz="0" w:space="0" w:color="auto"/>
                <w:left w:val="none" w:sz="0" w:space="0" w:color="auto"/>
                <w:bottom w:val="none" w:sz="0" w:space="0" w:color="auto"/>
                <w:right w:val="none" w:sz="0" w:space="0" w:color="auto"/>
              </w:divBdr>
              <w:divsChild>
                <w:div w:id="1043794095">
                  <w:marLeft w:val="0"/>
                  <w:marRight w:val="0"/>
                  <w:marTop w:val="0"/>
                  <w:marBottom w:val="0"/>
                  <w:divBdr>
                    <w:top w:val="none" w:sz="0" w:space="0" w:color="auto"/>
                    <w:left w:val="none" w:sz="0" w:space="0" w:color="auto"/>
                    <w:bottom w:val="none" w:sz="0" w:space="0" w:color="auto"/>
                    <w:right w:val="none" w:sz="0" w:space="0" w:color="auto"/>
                  </w:divBdr>
                  <w:divsChild>
                    <w:div w:id="1965385950">
                      <w:marLeft w:val="0"/>
                      <w:marRight w:val="0"/>
                      <w:marTop w:val="0"/>
                      <w:marBottom w:val="0"/>
                      <w:divBdr>
                        <w:top w:val="none" w:sz="0" w:space="0" w:color="auto"/>
                        <w:left w:val="none" w:sz="0" w:space="0" w:color="auto"/>
                        <w:bottom w:val="none" w:sz="0" w:space="0" w:color="auto"/>
                        <w:right w:val="none" w:sz="0" w:space="0" w:color="auto"/>
                      </w:divBdr>
                    </w:div>
                    <w:div w:id="754400282">
                      <w:marLeft w:val="0"/>
                      <w:marRight w:val="0"/>
                      <w:marTop w:val="0"/>
                      <w:marBottom w:val="0"/>
                      <w:divBdr>
                        <w:top w:val="none" w:sz="0" w:space="0" w:color="auto"/>
                        <w:left w:val="none" w:sz="0" w:space="0" w:color="auto"/>
                        <w:bottom w:val="none" w:sz="0" w:space="0" w:color="auto"/>
                        <w:right w:val="none" w:sz="0" w:space="0" w:color="auto"/>
                      </w:divBdr>
                    </w:div>
                    <w:div w:id="1104499332">
                      <w:marLeft w:val="0"/>
                      <w:marRight w:val="0"/>
                      <w:marTop w:val="0"/>
                      <w:marBottom w:val="0"/>
                      <w:divBdr>
                        <w:top w:val="none" w:sz="0" w:space="0" w:color="auto"/>
                        <w:left w:val="none" w:sz="0" w:space="0" w:color="auto"/>
                        <w:bottom w:val="none" w:sz="0" w:space="0" w:color="auto"/>
                        <w:right w:val="none" w:sz="0" w:space="0" w:color="auto"/>
                      </w:divBdr>
                    </w:div>
                    <w:div w:id="1052078703">
                      <w:marLeft w:val="0"/>
                      <w:marRight w:val="0"/>
                      <w:marTop w:val="0"/>
                      <w:marBottom w:val="0"/>
                      <w:divBdr>
                        <w:top w:val="none" w:sz="0" w:space="0" w:color="auto"/>
                        <w:left w:val="none" w:sz="0" w:space="0" w:color="auto"/>
                        <w:bottom w:val="none" w:sz="0" w:space="0" w:color="auto"/>
                        <w:right w:val="none" w:sz="0" w:space="0" w:color="auto"/>
                      </w:divBdr>
                    </w:div>
                    <w:div w:id="608657543">
                      <w:marLeft w:val="0"/>
                      <w:marRight w:val="0"/>
                      <w:marTop w:val="0"/>
                      <w:marBottom w:val="0"/>
                      <w:divBdr>
                        <w:top w:val="none" w:sz="0" w:space="0" w:color="auto"/>
                        <w:left w:val="none" w:sz="0" w:space="0" w:color="auto"/>
                        <w:bottom w:val="none" w:sz="0" w:space="0" w:color="auto"/>
                        <w:right w:val="none" w:sz="0" w:space="0" w:color="auto"/>
                      </w:divBdr>
                    </w:div>
                  </w:divsChild>
                </w:div>
                <w:div w:id="1632444339">
                  <w:marLeft w:val="0"/>
                  <w:marRight w:val="0"/>
                  <w:marTop w:val="0"/>
                  <w:marBottom w:val="0"/>
                  <w:divBdr>
                    <w:top w:val="none" w:sz="0" w:space="0" w:color="auto"/>
                    <w:left w:val="none" w:sz="0" w:space="0" w:color="auto"/>
                    <w:bottom w:val="none" w:sz="0" w:space="0" w:color="auto"/>
                    <w:right w:val="none" w:sz="0" w:space="0" w:color="auto"/>
                  </w:divBdr>
                  <w:divsChild>
                    <w:div w:id="10297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6829">
              <w:marLeft w:val="0"/>
              <w:marRight w:val="0"/>
              <w:marTop w:val="0"/>
              <w:marBottom w:val="0"/>
              <w:divBdr>
                <w:top w:val="none" w:sz="0" w:space="0" w:color="auto"/>
                <w:left w:val="none" w:sz="0" w:space="0" w:color="auto"/>
                <w:bottom w:val="none" w:sz="0" w:space="0" w:color="auto"/>
                <w:right w:val="none" w:sz="0" w:space="0" w:color="auto"/>
              </w:divBdr>
              <w:divsChild>
                <w:div w:id="1309821278">
                  <w:marLeft w:val="0"/>
                  <w:marRight w:val="0"/>
                  <w:marTop w:val="0"/>
                  <w:marBottom w:val="0"/>
                  <w:divBdr>
                    <w:top w:val="none" w:sz="0" w:space="0" w:color="auto"/>
                    <w:left w:val="none" w:sz="0" w:space="0" w:color="auto"/>
                    <w:bottom w:val="none" w:sz="0" w:space="0" w:color="auto"/>
                    <w:right w:val="none" w:sz="0" w:space="0" w:color="auto"/>
                  </w:divBdr>
                </w:div>
              </w:divsChild>
            </w:div>
            <w:div w:id="1198591695">
              <w:marLeft w:val="0"/>
              <w:marRight w:val="0"/>
              <w:marTop w:val="0"/>
              <w:marBottom w:val="0"/>
              <w:divBdr>
                <w:top w:val="none" w:sz="0" w:space="0" w:color="auto"/>
                <w:left w:val="none" w:sz="0" w:space="0" w:color="auto"/>
                <w:bottom w:val="none" w:sz="0" w:space="0" w:color="auto"/>
                <w:right w:val="none" w:sz="0" w:space="0" w:color="auto"/>
              </w:divBdr>
              <w:divsChild>
                <w:div w:id="4194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0784">
          <w:marLeft w:val="0"/>
          <w:marRight w:val="0"/>
          <w:marTop w:val="0"/>
          <w:marBottom w:val="0"/>
          <w:divBdr>
            <w:top w:val="none" w:sz="0" w:space="0" w:color="auto"/>
            <w:left w:val="none" w:sz="0" w:space="0" w:color="auto"/>
            <w:bottom w:val="none" w:sz="0" w:space="0" w:color="auto"/>
            <w:right w:val="none" w:sz="0" w:space="0" w:color="auto"/>
          </w:divBdr>
          <w:divsChild>
            <w:div w:id="1317077395">
              <w:marLeft w:val="0"/>
              <w:marRight w:val="0"/>
              <w:marTop w:val="0"/>
              <w:marBottom w:val="0"/>
              <w:divBdr>
                <w:top w:val="none" w:sz="0" w:space="0" w:color="auto"/>
                <w:left w:val="none" w:sz="0" w:space="0" w:color="auto"/>
                <w:bottom w:val="none" w:sz="0" w:space="0" w:color="auto"/>
                <w:right w:val="none" w:sz="0" w:space="0" w:color="auto"/>
              </w:divBdr>
              <w:divsChild>
                <w:div w:id="1945646045">
                  <w:marLeft w:val="0"/>
                  <w:marRight w:val="0"/>
                  <w:marTop w:val="0"/>
                  <w:marBottom w:val="0"/>
                  <w:divBdr>
                    <w:top w:val="none" w:sz="0" w:space="0" w:color="auto"/>
                    <w:left w:val="none" w:sz="0" w:space="0" w:color="auto"/>
                    <w:bottom w:val="none" w:sz="0" w:space="0" w:color="auto"/>
                    <w:right w:val="none" w:sz="0" w:space="0" w:color="auto"/>
                  </w:divBdr>
                </w:div>
              </w:divsChild>
            </w:div>
            <w:div w:id="2064598003">
              <w:marLeft w:val="0"/>
              <w:marRight w:val="0"/>
              <w:marTop w:val="0"/>
              <w:marBottom w:val="0"/>
              <w:divBdr>
                <w:top w:val="none" w:sz="0" w:space="0" w:color="auto"/>
                <w:left w:val="none" w:sz="0" w:space="0" w:color="auto"/>
                <w:bottom w:val="none" w:sz="0" w:space="0" w:color="auto"/>
                <w:right w:val="none" w:sz="0" w:space="0" w:color="auto"/>
              </w:divBdr>
              <w:divsChild>
                <w:div w:id="1973290254">
                  <w:marLeft w:val="0"/>
                  <w:marRight w:val="0"/>
                  <w:marTop w:val="0"/>
                  <w:marBottom w:val="0"/>
                  <w:divBdr>
                    <w:top w:val="none" w:sz="0" w:space="0" w:color="auto"/>
                    <w:left w:val="none" w:sz="0" w:space="0" w:color="auto"/>
                    <w:bottom w:val="none" w:sz="0" w:space="0" w:color="auto"/>
                    <w:right w:val="none" w:sz="0" w:space="0" w:color="auto"/>
                  </w:divBdr>
                </w:div>
              </w:divsChild>
            </w:div>
            <w:div w:id="1233856513">
              <w:marLeft w:val="0"/>
              <w:marRight w:val="0"/>
              <w:marTop w:val="0"/>
              <w:marBottom w:val="0"/>
              <w:divBdr>
                <w:top w:val="none" w:sz="0" w:space="0" w:color="auto"/>
                <w:left w:val="none" w:sz="0" w:space="0" w:color="auto"/>
                <w:bottom w:val="none" w:sz="0" w:space="0" w:color="auto"/>
                <w:right w:val="none" w:sz="0" w:space="0" w:color="auto"/>
              </w:divBdr>
              <w:divsChild>
                <w:div w:id="706224699">
                  <w:marLeft w:val="0"/>
                  <w:marRight w:val="0"/>
                  <w:marTop w:val="0"/>
                  <w:marBottom w:val="0"/>
                  <w:divBdr>
                    <w:top w:val="none" w:sz="0" w:space="0" w:color="auto"/>
                    <w:left w:val="none" w:sz="0" w:space="0" w:color="auto"/>
                    <w:bottom w:val="none" w:sz="0" w:space="0" w:color="auto"/>
                    <w:right w:val="none" w:sz="0" w:space="0" w:color="auto"/>
                  </w:divBdr>
                  <w:divsChild>
                    <w:div w:id="1742748151">
                      <w:marLeft w:val="0"/>
                      <w:marRight w:val="0"/>
                      <w:marTop w:val="0"/>
                      <w:marBottom w:val="0"/>
                      <w:divBdr>
                        <w:top w:val="none" w:sz="0" w:space="0" w:color="auto"/>
                        <w:left w:val="none" w:sz="0" w:space="0" w:color="auto"/>
                        <w:bottom w:val="none" w:sz="0" w:space="0" w:color="auto"/>
                        <w:right w:val="none" w:sz="0" w:space="0" w:color="auto"/>
                      </w:divBdr>
                    </w:div>
                    <w:div w:id="1416393484">
                      <w:marLeft w:val="0"/>
                      <w:marRight w:val="0"/>
                      <w:marTop w:val="0"/>
                      <w:marBottom w:val="0"/>
                      <w:divBdr>
                        <w:top w:val="none" w:sz="0" w:space="0" w:color="auto"/>
                        <w:left w:val="none" w:sz="0" w:space="0" w:color="auto"/>
                        <w:bottom w:val="none" w:sz="0" w:space="0" w:color="auto"/>
                        <w:right w:val="none" w:sz="0" w:space="0" w:color="auto"/>
                      </w:divBdr>
                    </w:div>
                    <w:div w:id="1194080459">
                      <w:marLeft w:val="0"/>
                      <w:marRight w:val="0"/>
                      <w:marTop w:val="0"/>
                      <w:marBottom w:val="0"/>
                      <w:divBdr>
                        <w:top w:val="none" w:sz="0" w:space="0" w:color="auto"/>
                        <w:left w:val="none" w:sz="0" w:space="0" w:color="auto"/>
                        <w:bottom w:val="none" w:sz="0" w:space="0" w:color="auto"/>
                        <w:right w:val="none" w:sz="0" w:space="0" w:color="auto"/>
                      </w:divBdr>
                    </w:div>
                    <w:div w:id="18383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9476">
              <w:marLeft w:val="0"/>
              <w:marRight w:val="0"/>
              <w:marTop w:val="0"/>
              <w:marBottom w:val="0"/>
              <w:divBdr>
                <w:top w:val="none" w:sz="0" w:space="0" w:color="auto"/>
                <w:left w:val="none" w:sz="0" w:space="0" w:color="auto"/>
                <w:bottom w:val="none" w:sz="0" w:space="0" w:color="auto"/>
                <w:right w:val="none" w:sz="0" w:space="0" w:color="auto"/>
              </w:divBdr>
              <w:divsChild>
                <w:div w:id="1213806114">
                  <w:marLeft w:val="0"/>
                  <w:marRight w:val="0"/>
                  <w:marTop w:val="0"/>
                  <w:marBottom w:val="0"/>
                  <w:divBdr>
                    <w:top w:val="none" w:sz="0" w:space="0" w:color="auto"/>
                    <w:left w:val="none" w:sz="0" w:space="0" w:color="auto"/>
                    <w:bottom w:val="none" w:sz="0" w:space="0" w:color="auto"/>
                    <w:right w:val="none" w:sz="0" w:space="0" w:color="auto"/>
                  </w:divBdr>
                </w:div>
              </w:divsChild>
            </w:div>
            <w:div w:id="1783568052">
              <w:marLeft w:val="0"/>
              <w:marRight w:val="0"/>
              <w:marTop w:val="0"/>
              <w:marBottom w:val="0"/>
              <w:divBdr>
                <w:top w:val="none" w:sz="0" w:space="0" w:color="auto"/>
                <w:left w:val="none" w:sz="0" w:space="0" w:color="auto"/>
                <w:bottom w:val="none" w:sz="0" w:space="0" w:color="auto"/>
                <w:right w:val="none" w:sz="0" w:space="0" w:color="auto"/>
              </w:divBdr>
              <w:divsChild>
                <w:div w:id="749693171">
                  <w:marLeft w:val="0"/>
                  <w:marRight w:val="0"/>
                  <w:marTop w:val="0"/>
                  <w:marBottom w:val="0"/>
                  <w:divBdr>
                    <w:top w:val="none" w:sz="0" w:space="0" w:color="auto"/>
                    <w:left w:val="none" w:sz="0" w:space="0" w:color="auto"/>
                    <w:bottom w:val="none" w:sz="0" w:space="0" w:color="auto"/>
                    <w:right w:val="none" w:sz="0" w:space="0" w:color="auto"/>
                  </w:divBdr>
                  <w:divsChild>
                    <w:div w:id="1659184681">
                      <w:marLeft w:val="0"/>
                      <w:marRight w:val="0"/>
                      <w:marTop w:val="0"/>
                      <w:marBottom w:val="0"/>
                      <w:divBdr>
                        <w:top w:val="none" w:sz="0" w:space="0" w:color="auto"/>
                        <w:left w:val="none" w:sz="0" w:space="0" w:color="auto"/>
                        <w:bottom w:val="none" w:sz="0" w:space="0" w:color="auto"/>
                        <w:right w:val="none" w:sz="0" w:space="0" w:color="auto"/>
                      </w:divBdr>
                    </w:div>
                    <w:div w:id="1932664054">
                      <w:marLeft w:val="0"/>
                      <w:marRight w:val="0"/>
                      <w:marTop w:val="0"/>
                      <w:marBottom w:val="0"/>
                      <w:divBdr>
                        <w:top w:val="none" w:sz="0" w:space="0" w:color="auto"/>
                        <w:left w:val="none" w:sz="0" w:space="0" w:color="auto"/>
                        <w:bottom w:val="none" w:sz="0" w:space="0" w:color="auto"/>
                        <w:right w:val="none" w:sz="0" w:space="0" w:color="auto"/>
                      </w:divBdr>
                    </w:div>
                    <w:div w:id="286543175">
                      <w:marLeft w:val="0"/>
                      <w:marRight w:val="0"/>
                      <w:marTop w:val="0"/>
                      <w:marBottom w:val="0"/>
                      <w:divBdr>
                        <w:top w:val="none" w:sz="0" w:space="0" w:color="auto"/>
                        <w:left w:val="none" w:sz="0" w:space="0" w:color="auto"/>
                        <w:bottom w:val="none" w:sz="0" w:space="0" w:color="auto"/>
                        <w:right w:val="none" w:sz="0" w:space="0" w:color="auto"/>
                      </w:divBdr>
                    </w:div>
                    <w:div w:id="1096100927">
                      <w:marLeft w:val="0"/>
                      <w:marRight w:val="0"/>
                      <w:marTop w:val="0"/>
                      <w:marBottom w:val="0"/>
                      <w:divBdr>
                        <w:top w:val="none" w:sz="0" w:space="0" w:color="auto"/>
                        <w:left w:val="none" w:sz="0" w:space="0" w:color="auto"/>
                        <w:bottom w:val="none" w:sz="0" w:space="0" w:color="auto"/>
                        <w:right w:val="none" w:sz="0" w:space="0" w:color="auto"/>
                      </w:divBdr>
                    </w:div>
                    <w:div w:id="890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0419">
              <w:marLeft w:val="0"/>
              <w:marRight w:val="0"/>
              <w:marTop w:val="0"/>
              <w:marBottom w:val="0"/>
              <w:divBdr>
                <w:top w:val="none" w:sz="0" w:space="0" w:color="auto"/>
                <w:left w:val="none" w:sz="0" w:space="0" w:color="auto"/>
                <w:bottom w:val="none" w:sz="0" w:space="0" w:color="auto"/>
                <w:right w:val="none" w:sz="0" w:space="0" w:color="auto"/>
              </w:divBdr>
              <w:divsChild>
                <w:div w:id="2058508055">
                  <w:marLeft w:val="0"/>
                  <w:marRight w:val="0"/>
                  <w:marTop w:val="0"/>
                  <w:marBottom w:val="0"/>
                  <w:divBdr>
                    <w:top w:val="none" w:sz="0" w:space="0" w:color="auto"/>
                    <w:left w:val="none" w:sz="0" w:space="0" w:color="auto"/>
                    <w:bottom w:val="none" w:sz="0" w:space="0" w:color="auto"/>
                    <w:right w:val="none" w:sz="0" w:space="0" w:color="auto"/>
                  </w:divBdr>
                </w:div>
              </w:divsChild>
            </w:div>
            <w:div w:id="763649216">
              <w:marLeft w:val="0"/>
              <w:marRight w:val="0"/>
              <w:marTop w:val="0"/>
              <w:marBottom w:val="0"/>
              <w:divBdr>
                <w:top w:val="none" w:sz="0" w:space="0" w:color="auto"/>
                <w:left w:val="none" w:sz="0" w:space="0" w:color="auto"/>
                <w:bottom w:val="none" w:sz="0" w:space="0" w:color="auto"/>
                <w:right w:val="none" w:sz="0" w:space="0" w:color="auto"/>
              </w:divBdr>
              <w:divsChild>
                <w:div w:id="8495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77153">
          <w:marLeft w:val="0"/>
          <w:marRight w:val="0"/>
          <w:marTop w:val="0"/>
          <w:marBottom w:val="0"/>
          <w:divBdr>
            <w:top w:val="none" w:sz="0" w:space="0" w:color="auto"/>
            <w:left w:val="none" w:sz="0" w:space="0" w:color="auto"/>
            <w:bottom w:val="none" w:sz="0" w:space="0" w:color="auto"/>
            <w:right w:val="none" w:sz="0" w:space="0" w:color="auto"/>
          </w:divBdr>
          <w:divsChild>
            <w:div w:id="475924248">
              <w:marLeft w:val="0"/>
              <w:marRight w:val="0"/>
              <w:marTop w:val="0"/>
              <w:marBottom w:val="0"/>
              <w:divBdr>
                <w:top w:val="none" w:sz="0" w:space="0" w:color="auto"/>
                <w:left w:val="none" w:sz="0" w:space="0" w:color="auto"/>
                <w:bottom w:val="none" w:sz="0" w:space="0" w:color="auto"/>
                <w:right w:val="none" w:sz="0" w:space="0" w:color="auto"/>
              </w:divBdr>
              <w:divsChild>
                <w:div w:id="147138673">
                  <w:marLeft w:val="0"/>
                  <w:marRight w:val="0"/>
                  <w:marTop w:val="0"/>
                  <w:marBottom w:val="0"/>
                  <w:divBdr>
                    <w:top w:val="none" w:sz="0" w:space="0" w:color="auto"/>
                    <w:left w:val="none" w:sz="0" w:space="0" w:color="auto"/>
                    <w:bottom w:val="none" w:sz="0" w:space="0" w:color="auto"/>
                    <w:right w:val="none" w:sz="0" w:space="0" w:color="auto"/>
                  </w:divBdr>
                </w:div>
              </w:divsChild>
            </w:div>
            <w:div w:id="1501240237">
              <w:marLeft w:val="0"/>
              <w:marRight w:val="0"/>
              <w:marTop w:val="0"/>
              <w:marBottom w:val="0"/>
              <w:divBdr>
                <w:top w:val="none" w:sz="0" w:space="0" w:color="auto"/>
                <w:left w:val="none" w:sz="0" w:space="0" w:color="auto"/>
                <w:bottom w:val="none" w:sz="0" w:space="0" w:color="auto"/>
                <w:right w:val="none" w:sz="0" w:space="0" w:color="auto"/>
              </w:divBdr>
              <w:divsChild>
                <w:div w:id="771433023">
                  <w:marLeft w:val="0"/>
                  <w:marRight w:val="0"/>
                  <w:marTop w:val="0"/>
                  <w:marBottom w:val="0"/>
                  <w:divBdr>
                    <w:top w:val="none" w:sz="0" w:space="0" w:color="auto"/>
                    <w:left w:val="none" w:sz="0" w:space="0" w:color="auto"/>
                    <w:bottom w:val="none" w:sz="0" w:space="0" w:color="auto"/>
                    <w:right w:val="none" w:sz="0" w:space="0" w:color="auto"/>
                  </w:divBdr>
                </w:div>
              </w:divsChild>
            </w:div>
            <w:div w:id="1622999144">
              <w:marLeft w:val="0"/>
              <w:marRight w:val="0"/>
              <w:marTop w:val="0"/>
              <w:marBottom w:val="0"/>
              <w:divBdr>
                <w:top w:val="none" w:sz="0" w:space="0" w:color="auto"/>
                <w:left w:val="none" w:sz="0" w:space="0" w:color="auto"/>
                <w:bottom w:val="none" w:sz="0" w:space="0" w:color="auto"/>
                <w:right w:val="none" w:sz="0" w:space="0" w:color="auto"/>
              </w:divBdr>
              <w:divsChild>
                <w:div w:id="1020358399">
                  <w:marLeft w:val="0"/>
                  <w:marRight w:val="0"/>
                  <w:marTop w:val="0"/>
                  <w:marBottom w:val="0"/>
                  <w:divBdr>
                    <w:top w:val="none" w:sz="0" w:space="0" w:color="auto"/>
                    <w:left w:val="none" w:sz="0" w:space="0" w:color="auto"/>
                    <w:bottom w:val="none" w:sz="0" w:space="0" w:color="auto"/>
                    <w:right w:val="none" w:sz="0" w:space="0" w:color="auto"/>
                  </w:divBdr>
                </w:div>
              </w:divsChild>
            </w:div>
            <w:div w:id="1774009298">
              <w:marLeft w:val="0"/>
              <w:marRight w:val="0"/>
              <w:marTop w:val="0"/>
              <w:marBottom w:val="0"/>
              <w:divBdr>
                <w:top w:val="none" w:sz="0" w:space="0" w:color="auto"/>
                <w:left w:val="none" w:sz="0" w:space="0" w:color="auto"/>
                <w:bottom w:val="none" w:sz="0" w:space="0" w:color="auto"/>
                <w:right w:val="none" w:sz="0" w:space="0" w:color="auto"/>
              </w:divBdr>
              <w:divsChild>
                <w:div w:id="1867448976">
                  <w:marLeft w:val="0"/>
                  <w:marRight w:val="0"/>
                  <w:marTop w:val="0"/>
                  <w:marBottom w:val="0"/>
                  <w:divBdr>
                    <w:top w:val="none" w:sz="0" w:space="0" w:color="auto"/>
                    <w:left w:val="none" w:sz="0" w:space="0" w:color="auto"/>
                    <w:bottom w:val="none" w:sz="0" w:space="0" w:color="auto"/>
                    <w:right w:val="none" w:sz="0" w:space="0" w:color="auto"/>
                  </w:divBdr>
                  <w:divsChild>
                    <w:div w:id="3522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7465">
              <w:marLeft w:val="0"/>
              <w:marRight w:val="0"/>
              <w:marTop w:val="0"/>
              <w:marBottom w:val="0"/>
              <w:divBdr>
                <w:top w:val="none" w:sz="0" w:space="0" w:color="auto"/>
                <w:left w:val="none" w:sz="0" w:space="0" w:color="auto"/>
                <w:bottom w:val="none" w:sz="0" w:space="0" w:color="auto"/>
                <w:right w:val="none" w:sz="0" w:space="0" w:color="auto"/>
              </w:divBdr>
              <w:divsChild>
                <w:div w:id="1908566149">
                  <w:marLeft w:val="0"/>
                  <w:marRight w:val="0"/>
                  <w:marTop w:val="0"/>
                  <w:marBottom w:val="0"/>
                  <w:divBdr>
                    <w:top w:val="none" w:sz="0" w:space="0" w:color="auto"/>
                    <w:left w:val="none" w:sz="0" w:space="0" w:color="auto"/>
                    <w:bottom w:val="none" w:sz="0" w:space="0" w:color="auto"/>
                    <w:right w:val="none" w:sz="0" w:space="0" w:color="auto"/>
                  </w:divBdr>
                </w:div>
              </w:divsChild>
            </w:div>
            <w:div w:id="648363718">
              <w:marLeft w:val="0"/>
              <w:marRight w:val="0"/>
              <w:marTop w:val="0"/>
              <w:marBottom w:val="0"/>
              <w:divBdr>
                <w:top w:val="none" w:sz="0" w:space="0" w:color="auto"/>
                <w:left w:val="none" w:sz="0" w:space="0" w:color="auto"/>
                <w:bottom w:val="none" w:sz="0" w:space="0" w:color="auto"/>
                <w:right w:val="none" w:sz="0" w:space="0" w:color="auto"/>
              </w:divBdr>
              <w:divsChild>
                <w:div w:id="1626961252">
                  <w:marLeft w:val="0"/>
                  <w:marRight w:val="0"/>
                  <w:marTop w:val="0"/>
                  <w:marBottom w:val="0"/>
                  <w:divBdr>
                    <w:top w:val="none" w:sz="0" w:space="0" w:color="auto"/>
                    <w:left w:val="none" w:sz="0" w:space="0" w:color="auto"/>
                    <w:bottom w:val="none" w:sz="0" w:space="0" w:color="auto"/>
                    <w:right w:val="none" w:sz="0" w:space="0" w:color="auto"/>
                  </w:divBdr>
                </w:div>
              </w:divsChild>
            </w:div>
            <w:div w:id="1732995786">
              <w:marLeft w:val="0"/>
              <w:marRight w:val="0"/>
              <w:marTop w:val="0"/>
              <w:marBottom w:val="0"/>
              <w:divBdr>
                <w:top w:val="none" w:sz="0" w:space="0" w:color="auto"/>
                <w:left w:val="none" w:sz="0" w:space="0" w:color="auto"/>
                <w:bottom w:val="none" w:sz="0" w:space="0" w:color="auto"/>
                <w:right w:val="none" w:sz="0" w:space="0" w:color="auto"/>
              </w:divBdr>
              <w:divsChild>
                <w:div w:id="1830752261">
                  <w:marLeft w:val="0"/>
                  <w:marRight w:val="0"/>
                  <w:marTop w:val="0"/>
                  <w:marBottom w:val="0"/>
                  <w:divBdr>
                    <w:top w:val="none" w:sz="0" w:space="0" w:color="auto"/>
                    <w:left w:val="none" w:sz="0" w:space="0" w:color="auto"/>
                    <w:bottom w:val="none" w:sz="0" w:space="0" w:color="auto"/>
                    <w:right w:val="none" w:sz="0" w:space="0" w:color="auto"/>
                  </w:divBdr>
                  <w:divsChild>
                    <w:div w:id="1309743962">
                      <w:marLeft w:val="0"/>
                      <w:marRight w:val="0"/>
                      <w:marTop w:val="0"/>
                      <w:marBottom w:val="0"/>
                      <w:divBdr>
                        <w:top w:val="none" w:sz="0" w:space="0" w:color="auto"/>
                        <w:left w:val="none" w:sz="0" w:space="0" w:color="auto"/>
                        <w:bottom w:val="none" w:sz="0" w:space="0" w:color="auto"/>
                        <w:right w:val="none" w:sz="0" w:space="0" w:color="auto"/>
                      </w:divBdr>
                    </w:div>
                    <w:div w:id="1437939894">
                      <w:marLeft w:val="0"/>
                      <w:marRight w:val="0"/>
                      <w:marTop w:val="0"/>
                      <w:marBottom w:val="0"/>
                      <w:divBdr>
                        <w:top w:val="none" w:sz="0" w:space="0" w:color="auto"/>
                        <w:left w:val="none" w:sz="0" w:space="0" w:color="auto"/>
                        <w:bottom w:val="none" w:sz="0" w:space="0" w:color="auto"/>
                        <w:right w:val="none" w:sz="0" w:space="0" w:color="auto"/>
                      </w:divBdr>
                    </w:div>
                    <w:div w:id="945506141">
                      <w:marLeft w:val="0"/>
                      <w:marRight w:val="0"/>
                      <w:marTop w:val="0"/>
                      <w:marBottom w:val="0"/>
                      <w:divBdr>
                        <w:top w:val="none" w:sz="0" w:space="0" w:color="auto"/>
                        <w:left w:val="none" w:sz="0" w:space="0" w:color="auto"/>
                        <w:bottom w:val="none" w:sz="0" w:space="0" w:color="auto"/>
                        <w:right w:val="none" w:sz="0" w:space="0" w:color="auto"/>
                      </w:divBdr>
                    </w:div>
                    <w:div w:id="1458644505">
                      <w:marLeft w:val="0"/>
                      <w:marRight w:val="0"/>
                      <w:marTop w:val="0"/>
                      <w:marBottom w:val="0"/>
                      <w:divBdr>
                        <w:top w:val="none" w:sz="0" w:space="0" w:color="auto"/>
                        <w:left w:val="none" w:sz="0" w:space="0" w:color="auto"/>
                        <w:bottom w:val="none" w:sz="0" w:space="0" w:color="auto"/>
                        <w:right w:val="none" w:sz="0" w:space="0" w:color="auto"/>
                      </w:divBdr>
                    </w:div>
                    <w:div w:id="283508882">
                      <w:marLeft w:val="0"/>
                      <w:marRight w:val="0"/>
                      <w:marTop w:val="0"/>
                      <w:marBottom w:val="0"/>
                      <w:divBdr>
                        <w:top w:val="none" w:sz="0" w:space="0" w:color="auto"/>
                        <w:left w:val="none" w:sz="0" w:space="0" w:color="auto"/>
                        <w:bottom w:val="none" w:sz="0" w:space="0" w:color="auto"/>
                        <w:right w:val="none" w:sz="0" w:space="0" w:color="auto"/>
                      </w:divBdr>
                    </w:div>
                  </w:divsChild>
                </w:div>
                <w:div w:id="666789943">
                  <w:marLeft w:val="0"/>
                  <w:marRight w:val="0"/>
                  <w:marTop w:val="0"/>
                  <w:marBottom w:val="0"/>
                  <w:divBdr>
                    <w:top w:val="none" w:sz="0" w:space="0" w:color="auto"/>
                    <w:left w:val="none" w:sz="0" w:space="0" w:color="auto"/>
                    <w:bottom w:val="none" w:sz="0" w:space="0" w:color="auto"/>
                    <w:right w:val="none" w:sz="0" w:space="0" w:color="auto"/>
                  </w:divBdr>
                  <w:divsChild>
                    <w:div w:id="745303439">
                      <w:marLeft w:val="0"/>
                      <w:marRight w:val="0"/>
                      <w:marTop w:val="0"/>
                      <w:marBottom w:val="0"/>
                      <w:divBdr>
                        <w:top w:val="none" w:sz="0" w:space="0" w:color="auto"/>
                        <w:left w:val="none" w:sz="0" w:space="0" w:color="auto"/>
                        <w:bottom w:val="none" w:sz="0" w:space="0" w:color="auto"/>
                        <w:right w:val="none" w:sz="0" w:space="0" w:color="auto"/>
                      </w:divBdr>
                    </w:div>
                  </w:divsChild>
                </w:div>
                <w:div w:id="1966427397">
                  <w:marLeft w:val="0"/>
                  <w:marRight w:val="0"/>
                  <w:marTop w:val="0"/>
                  <w:marBottom w:val="0"/>
                  <w:divBdr>
                    <w:top w:val="none" w:sz="0" w:space="0" w:color="auto"/>
                    <w:left w:val="none" w:sz="0" w:space="0" w:color="auto"/>
                    <w:bottom w:val="none" w:sz="0" w:space="0" w:color="auto"/>
                    <w:right w:val="none" w:sz="0" w:space="0" w:color="auto"/>
                  </w:divBdr>
                  <w:divsChild>
                    <w:div w:id="9074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0290">
              <w:marLeft w:val="0"/>
              <w:marRight w:val="0"/>
              <w:marTop w:val="0"/>
              <w:marBottom w:val="0"/>
              <w:divBdr>
                <w:top w:val="none" w:sz="0" w:space="0" w:color="auto"/>
                <w:left w:val="none" w:sz="0" w:space="0" w:color="auto"/>
                <w:bottom w:val="none" w:sz="0" w:space="0" w:color="auto"/>
                <w:right w:val="none" w:sz="0" w:space="0" w:color="auto"/>
              </w:divBdr>
              <w:divsChild>
                <w:div w:id="1626540897">
                  <w:marLeft w:val="0"/>
                  <w:marRight w:val="0"/>
                  <w:marTop w:val="0"/>
                  <w:marBottom w:val="0"/>
                  <w:divBdr>
                    <w:top w:val="none" w:sz="0" w:space="0" w:color="auto"/>
                    <w:left w:val="none" w:sz="0" w:space="0" w:color="auto"/>
                    <w:bottom w:val="none" w:sz="0" w:space="0" w:color="auto"/>
                    <w:right w:val="none" w:sz="0" w:space="0" w:color="auto"/>
                  </w:divBdr>
                </w:div>
              </w:divsChild>
            </w:div>
            <w:div w:id="1001467411">
              <w:marLeft w:val="0"/>
              <w:marRight w:val="0"/>
              <w:marTop w:val="0"/>
              <w:marBottom w:val="0"/>
              <w:divBdr>
                <w:top w:val="none" w:sz="0" w:space="0" w:color="auto"/>
                <w:left w:val="none" w:sz="0" w:space="0" w:color="auto"/>
                <w:bottom w:val="none" w:sz="0" w:space="0" w:color="auto"/>
                <w:right w:val="none" w:sz="0" w:space="0" w:color="auto"/>
              </w:divBdr>
              <w:divsChild>
                <w:div w:id="1612545218">
                  <w:marLeft w:val="0"/>
                  <w:marRight w:val="0"/>
                  <w:marTop w:val="0"/>
                  <w:marBottom w:val="0"/>
                  <w:divBdr>
                    <w:top w:val="none" w:sz="0" w:space="0" w:color="auto"/>
                    <w:left w:val="none" w:sz="0" w:space="0" w:color="auto"/>
                    <w:bottom w:val="none" w:sz="0" w:space="0" w:color="auto"/>
                    <w:right w:val="none" w:sz="0" w:space="0" w:color="auto"/>
                  </w:divBdr>
                </w:div>
              </w:divsChild>
            </w:div>
            <w:div w:id="783155376">
              <w:marLeft w:val="0"/>
              <w:marRight w:val="0"/>
              <w:marTop w:val="0"/>
              <w:marBottom w:val="0"/>
              <w:divBdr>
                <w:top w:val="none" w:sz="0" w:space="0" w:color="auto"/>
                <w:left w:val="none" w:sz="0" w:space="0" w:color="auto"/>
                <w:bottom w:val="none" w:sz="0" w:space="0" w:color="auto"/>
                <w:right w:val="none" w:sz="0" w:space="0" w:color="auto"/>
              </w:divBdr>
              <w:divsChild>
                <w:div w:id="6711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89459">
          <w:marLeft w:val="0"/>
          <w:marRight w:val="0"/>
          <w:marTop w:val="0"/>
          <w:marBottom w:val="0"/>
          <w:divBdr>
            <w:top w:val="none" w:sz="0" w:space="0" w:color="auto"/>
            <w:left w:val="none" w:sz="0" w:space="0" w:color="auto"/>
            <w:bottom w:val="none" w:sz="0" w:space="0" w:color="auto"/>
            <w:right w:val="none" w:sz="0" w:space="0" w:color="auto"/>
          </w:divBdr>
          <w:divsChild>
            <w:div w:id="2043285189">
              <w:marLeft w:val="0"/>
              <w:marRight w:val="0"/>
              <w:marTop w:val="0"/>
              <w:marBottom w:val="0"/>
              <w:divBdr>
                <w:top w:val="none" w:sz="0" w:space="0" w:color="auto"/>
                <w:left w:val="none" w:sz="0" w:space="0" w:color="auto"/>
                <w:bottom w:val="none" w:sz="0" w:space="0" w:color="auto"/>
                <w:right w:val="none" w:sz="0" w:space="0" w:color="auto"/>
              </w:divBdr>
              <w:divsChild>
                <w:div w:id="1183517573">
                  <w:marLeft w:val="0"/>
                  <w:marRight w:val="0"/>
                  <w:marTop w:val="0"/>
                  <w:marBottom w:val="0"/>
                  <w:divBdr>
                    <w:top w:val="none" w:sz="0" w:space="0" w:color="auto"/>
                    <w:left w:val="none" w:sz="0" w:space="0" w:color="auto"/>
                    <w:bottom w:val="none" w:sz="0" w:space="0" w:color="auto"/>
                    <w:right w:val="none" w:sz="0" w:space="0" w:color="auto"/>
                  </w:divBdr>
                </w:div>
              </w:divsChild>
            </w:div>
            <w:div w:id="598219386">
              <w:marLeft w:val="0"/>
              <w:marRight w:val="0"/>
              <w:marTop w:val="0"/>
              <w:marBottom w:val="0"/>
              <w:divBdr>
                <w:top w:val="none" w:sz="0" w:space="0" w:color="auto"/>
                <w:left w:val="none" w:sz="0" w:space="0" w:color="auto"/>
                <w:bottom w:val="none" w:sz="0" w:space="0" w:color="auto"/>
                <w:right w:val="none" w:sz="0" w:space="0" w:color="auto"/>
              </w:divBdr>
              <w:divsChild>
                <w:div w:id="641421672">
                  <w:marLeft w:val="0"/>
                  <w:marRight w:val="0"/>
                  <w:marTop w:val="0"/>
                  <w:marBottom w:val="0"/>
                  <w:divBdr>
                    <w:top w:val="none" w:sz="0" w:space="0" w:color="auto"/>
                    <w:left w:val="none" w:sz="0" w:space="0" w:color="auto"/>
                    <w:bottom w:val="none" w:sz="0" w:space="0" w:color="auto"/>
                    <w:right w:val="none" w:sz="0" w:space="0" w:color="auto"/>
                  </w:divBdr>
                </w:div>
              </w:divsChild>
            </w:div>
            <w:div w:id="93215088">
              <w:marLeft w:val="0"/>
              <w:marRight w:val="0"/>
              <w:marTop w:val="0"/>
              <w:marBottom w:val="0"/>
              <w:divBdr>
                <w:top w:val="none" w:sz="0" w:space="0" w:color="auto"/>
                <w:left w:val="none" w:sz="0" w:space="0" w:color="auto"/>
                <w:bottom w:val="none" w:sz="0" w:space="0" w:color="auto"/>
                <w:right w:val="none" w:sz="0" w:space="0" w:color="auto"/>
              </w:divBdr>
              <w:divsChild>
                <w:div w:id="415517768">
                  <w:marLeft w:val="0"/>
                  <w:marRight w:val="0"/>
                  <w:marTop w:val="0"/>
                  <w:marBottom w:val="0"/>
                  <w:divBdr>
                    <w:top w:val="none" w:sz="0" w:space="0" w:color="auto"/>
                    <w:left w:val="none" w:sz="0" w:space="0" w:color="auto"/>
                    <w:bottom w:val="none" w:sz="0" w:space="0" w:color="auto"/>
                    <w:right w:val="none" w:sz="0" w:space="0" w:color="auto"/>
                  </w:divBdr>
                  <w:divsChild>
                    <w:div w:id="1059866907">
                      <w:marLeft w:val="0"/>
                      <w:marRight w:val="0"/>
                      <w:marTop w:val="0"/>
                      <w:marBottom w:val="0"/>
                      <w:divBdr>
                        <w:top w:val="none" w:sz="0" w:space="0" w:color="auto"/>
                        <w:left w:val="none" w:sz="0" w:space="0" w:color="auto"/>
                        <w:bottom w:val="none" w:sz="0" w:space="0" w:color="auto"/>
                        <w:right w:val="none" w:sz="0" w:space="0" w:color="auto"/>
                      </w:divBdr>
                    </w:div>
                    <w:div w:id="990986749">
                      <w:marLeft w:val="0"/>
                      <w:marRight w:val="0"/>
                      <w:marTop w:val="0"/>
                      <w:marBottom w:val="0"/>
                      <w:divBdr>
                        <w:top w:val="none" w:sz="0" w:space="0" w:color="auto"/>
                        <w:left w:val="none" w:sz="0" w:space="0" w:color="auto"/>
                        <w:bottom w:val="none" w:sz="0" w:space="0" w:color="auto"/>
                        <w:right w:val="none" w:sz="0" w:space="0" w:color="auto"/>
                      </w:divBdr>
                    </w:div>
                    <w:div w:id="791217541">
                      <w:marLeft w:val="0"/>
                      <w:marRight w:val="0"/>
                      <w:marTop w:val="0"/>
                      <w:marBottom w:val="0"/>
                      <w:divBdr>
                        <w:top w:val="none" w:sz="0" w:space="0" w:color="auto"/>
                        <w:left w:val="none" w:sz="0" w:space="0" w:color="auto"/>
                        <w:bottom w:val="none" w:sz="0" w:space="0" w:color="auto"/>
                        <w:right w:val="none" w:sz="0" w:space="0" w:color="auto"/>
                      </w:divBdr>
                    </w:div>
                    <w:div w:id="14834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4460">
              <w:marLeft w:val="0"/>
              <w:marRight w:val="0"/>
              <w:marTop w:val="0"/>
              <w:marBottom w:val="0"/>
              <w:divBdr>
                <w:top w:val="none" w:sz="0" w:space="0" w:color="auto"/>
                <w:left w:val="none" w:sz="0" w:space="0" w:color="auto"/>
                <w:bottom w:val="none" w:sz="0" w:space="0" w:color="auto"/>
                <w:right w:val="none" w:sz="0" w:space="0" w:color="auto"/>
              </w:divBdr>
              <w:divsChild>
                <w:div w:id="874272557">
                  <w:marLeft w:val="0"/>
                  <w:marRight w:val="0"/>
                  <w:marTop w:val="0"/>
                  <w:marBottom w:val="0"/>
                  <w:divBdr>
                    <w:top w:val="none" w:sz="0" w:space="0" w:color="auto"/>
                    <w:left w:val="none" w:sz="0" w:space="0" w:color="auto"/>
                    <w:bottom w:val="none" w:sz="0" w:space="0" w:color="auto"/>
                    <w:right w:val="none" w:sz="0" w:space="0" w:color="auto"/>
                  </w:divBdr>
                </w:div>
              </w:divsChild>
            </w:div>
            <w:div w:id="2020505665">
              <w:marLeft w:val="0"/>
              <w:marRight w:val="0"/>
              <w:marTop w:val="0"/>
              <w:marBottom w:val="0"/>
              <w:divBdr>
                <w:top w:val="none" w:sz="0" w:space="0" w:color="auto"/>
                <w:left w:val="none" w:sz="0" w:space="0" w:color="auto"/>
                <w:bottom w:val="none" w:sz="0" w:space="0" w:color="auto"/>
                <w:right w:val="none" w:sz="0" w:space="0" w:color="auto"/>
              </w:divBdr>
              <w:divsChild>
                <w:div w:id="12001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7052">
          <w:marLeft w:val="0"/>
          <w:marRight w:val="0"/>
          <w:marTop w:val="0"/>
          <w:marBottom w:val="0"/>
          <w:divBdr>
            <w:top w:val="none" w:sz="0" w:space="0" w:color="auto"/>
            <w:left w:val="none" w:sz="0" w:space="0" w:color="auto"/>
            <w:bottom w:val="none" w:sz="0" w:space="0" w:color="auto"/>
            <w:right w:val="none" w:sz="0" w:space="0" w:color="auto"/>
          </w:divBdr>
          <w:divsChild>
            <w:div w:id="2145348441">
              <w:marLeft w:val="0"/>
              <w:marRight w:val="0"/>
              <w:marTop w:val="0"/>
              <w:marBottom w:val="0"/>
              <w:divBdr>
                <w:top w:val="none" w:sz="0" w:space="0" w:color="auto"/>
                <w:left w:val="none" w:sz="0" w:space="0" w:color="auto"/>
                <w:bottom w:val="none" w:sz="0" w:space="0" w:color="auto"/>
                <w:right w:val="none" w:sz="0" w:space="0" w:color="auto"/>
              </w:divBdr>
              <w:divsChild>
                <w:div w:id="133641730">
                  <w:marLeft w:val="0"/>
                  <w:marRight w:val="0"/>
                  <w:marTop w:val="0"/>
                  <w:marBottom w:val="0"/>
                  <w:divBdr>
                    <w:top w:val="none" w:sz="0" w:space="0" w:color="auto"/>
                    <w:left w:val="none" w:sz="0" w:space="0" w:color="auto"/>
                    <w:bottom w:val="none" w:sz="0" w:space="0" w:color="auto"/>
                    <w:right w:val="none" w:sz="0" w:space="0" w:color="auto"/>
                  </w:divBdr>
                </w:div>
              </w:divsChild>
            </w:div>
            <w:div w:id="655493919">
              <w:marLeft w:val="0"/>
              <w:marRight w:val="0"/>
              <w:marTop w:val="0"/>
              <w:marBottom w:val="0"/>
              <w:divBdr>
                <w:top w:val="none" w:sz="0" w:space="0" w:color="auto"/>
                <w:left w:val="none" w:sz="0" w:space="0" w:color="auto"/>
                <w:bottom w:val="none" w:sz="0" w:space="0" w:color="auto"/>
                <w:right w:val="none" w:sz="0" w:space="0" w:color="auto"/>
              </w:divBdr>
              <w:divsChild>
                <w:div w:id="1252737493">
                  <w:marLeft w:val="0"/>
                  <w:marRight w:val="0"/>
                  <w:marTop w:val="0"/>
                  <w:marBottom w:val="0"/>
                  <w:divBdr>
                    <w:top w:val="none" w:sz="0" w:space="0" w:color="auto"/>
                    <w:left w:val="none" w:sz="0" w:space="0" w:color="auto"/>
                    <w:bottom w:val="none" w:sz="0" w:space="0" w:color="auto"/>
                    <w:right w:val="none" w:sz="0" w:space="0" w:color="auto"/>
                  </w:divBdr>
                </w:div>
              </w:divsChild>
            </w:div>
            <w:div w:id="728723088">
              <w:marLeft w:val="0"/>
              <w:marRight w:val="0"/>
              <w:marTop w:val="0"/>
              <w:marBottom w:val="0"/>
              <w:divBdr>
                <w:top w:val="none" w:sz="0" w:space="0" w:color="auto"/>
                <w:left w:val="none" w:sz="0" w:space="0" w:color="auto"/>
                <w:bottom w:val="none" w:sz="0" w:space="0" w:color="auto"/>
                <w:right w:val="none" w:sz="0" w:space="0" w:color="auto"/>
              </w:divBdr>
              <w:divsChild>
                <w:div w:id="545261830">
                  <w:marLeft w:val="0"/>
                  <w:marRight w:val="0"/>
                  <w:marTop w:val="0"/>
                  <w:marBottom w:val="0"/>
                  <w:divBdr>
                    <w:top w:val="none" w:sz="0" w:space="0" w:color="auto"/>
                    <w:left w:val="none" w:sz="0" w:space="0" w:color="auto"/>
                    <w:bottom w:val="none" w:sz="0" w:space="0" w:color="auto"/>
                    <w:right w:val="none" w:sz="0" w:space="0" w:color="auto"/>
                  </w:divBdr>
                  <w:divsChild>
                    <w:div w:id="596600311">
                      <w:marLeft w:val="0"/>
                      <w:marRight w:val="0"/>
                      <w:marTop w:val="0"/>
                      <w:marBottom w:val="0"/>
                      <w:divBdr>
                        <w:top w:val="none" w:sz="0" w:space="0" w:color="auto"/>
                        <w:left w:val="none" w:sz="0" w:space="0" w:color="auto"/>
                        <w:bottom w:val="none" w:sz="0" w:space="0" w:color="auto"/>
                        <w:right w:val="none" w:sz="0" w:space="0" w:color="auto"/>
                      </w:divBdr>
                    </w:div>
                    <w:div w:id="1323385813">
                      <w:marLeft w:val="0"/>
                      <w:marRight w:val="0"/>
                      <w:marTop w:val="0"/>
                      <w:marBottom w:val="0"/>
                      <w:divBdr>
                        <w:top w:val="none" w:sz="0" w:space="0" w:color="auto"/>
                        <w:left w:val="none" w:sz="0" w:space="0" w:color="auto"/>
                        <w:bottom w:val="none" w:sz="0" w:space="0" w:color="auto"/>
                        <w:right w:val="none" w:sz="0" w:space="0" w:color="auto"/>
                      </w:divBdr>
                    </w:div>
                    <w:div w:id="1391222866">
                      <w:marLeft w:val="0"/>
                      <w:marRight w:val="0"/>
                      <w:marTop w:val="0"/>
                      <w:marBottom w:val="0"/>
                      <w:divBdr>
                        <w:top w:val="none" w:sz="0" w:space="0" w:color="auto"/>
                        <w:left w:val="none" w:sz="0" w:space="0" w:color="auto"/>
                        <w:bottom w:val="none" w:sz="0" w:space="0" w:color="auto"/>
                        <w:right w:val="none" w:sz="0" w:space="0" w:color="auto"/>
                      </w:divBdr>
                    </w:div>
                    <w:div w:id="15322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8036">
              <w:marLeft w:val="0"/>
              <w:marRight w:val="0"/>
              <w:marTop w:val="0"/>
              <w:marBottom w:val="0"/>
              <w:divBdr>
                <w:top w:val="none" w:sz="0" w:space="0" w:color="auto"/>
                <w:left w:val="none" w:sz="0" w:space="0" w:color="auto"/>
                <w:bottom w:val="none" w:sz="0" w:space="0" w:color="auto"/>
                <w:right w:val="none" w:sz="0" w:space="0" w:color="auto"/>
              </w:divBdr>
              <w:divsChild>
                <w:div w:id="1107847202">
                  <w:marLeft w:val="0"/>
                  <w:marRight w:val="0"/>
                  <w:marTop w:val="0"/>
                  <w:marBottom w:val="0"/>
                  <w:divBdr>
                    <w:top w:val="none" w:sz="0" w:space="0" w:color="auto"/>
                    <w:left w:val="none" w:sz="0" w:space="0" w:color="auto"/>
                    <w:bottom w:val="none" w:sz="0" w:space="0" w:color="auto"/>
                    <w:right w:val="none" w:sz="0" w:space="0" w:color="auto"/>
                  </w:divBdr>
                </w:div>
              </w:divsChild>
            </w:div>
            <w:div w:id="1062563876">
              <w:marLeft w:val="0"/>
              <w:marRight w:val="0"/>
              <w:marTop w:val="0"/>
              <w:marBottom w:val="0"/>
              <w:divBdr>
                <w:top w:val="none" w:sz="0" w:space="0" w:color="auto"/>
                <w:left w:val="none" w:sz="0" w:space="0" w:color="auto"/>
                <w:bottom w:val="none" w:sz="0" w:space="0" w:color="auto"/>
                <w:right w:val="none" w:sz="0" w:space="0" w:color="auto"/>
              </w:divBdr>
              <w:divsChild>
                <w:div w:id="1639413650">
                  <w:marLeft w:val="0"/>
                  <w:marRight w:val="0"/>
                  <w:marTop w:val="0"/>
                  <w:marBottom w:val="0"/>
                  <w:divBdr>
                    <w:top w:val="none" w:sz="0" w:space="0" w:color="auto"/>
                    <w:left w:val="none" w:sz="0" w:space="0" w:color="auto"/>
                    <w:bottom w:val="none" w:sz="0" w:space="0" w:color="auto"/>
                    <w:right w:val="none" w:sz="0" w:space="0" w:color="auto"/>
                  </w:divBdr>
                </w:div>
              </w:divsChild>
            </w:div>
            <w:div w:id="1217206595">
              <w:marLeft w:val="0"/>
              <w:marRight w:val="0"/>
              <w:marTop w:val="0"/>
              <w:marBottom w:val="0"/>
              <w:divBdr>
                <w:top w:val="none" w:sz="0" w:space="0" w:color="auto"/>
                <w:left w:val="none" w:sz="0" w:space="0" w:color="auto"/>
                <w:bottom w:val="none" w:sz="0" w:space="0" w:color="auto"/>
                <w:right w:val="none" w:sz="0" w:space="0" w:color="auto"/>
              </w:divBdr>
              <w:divsChild>
                <w:div w:id="803811396">
                  <w:marLeft w:val="0"/>
                  <w:marRight w:val="0"/>
                  <w:marTop w:val="0"/>
                  <w:marBottom w:val="0"/>
                  <w:divBdr>
                    <w:top w:val="none" w:sz="0" w:space="0" w:color="auto"/>
                    <w:left w:val="none" w:sz="0" w:space="0" w:color="auto"/>
                    <w:bottom w:val="none" w:sz="0" w:space="0" w:color="auto"/>
                    <w:right w:val="none" w:sz="0" w:space="0" w:color="auto"/>
                  </w:divBdr>
                </w:div>
              </w:divsChild>
            </w:div>
            <w:div w:id="1432043952">
              <w:marLeft w:val="0"/>
              <w:marRight w:val="0"/>
              <w:marTop w:val="0"/>
              <w:marBottom w:val="0"/>
              <w:divBdr>
                <w:top w:val="none" w:sz="0" w:space="0" w:color="auto"/>
                <w:left w:val="none" w:sz="0" w:space="0" w:color="auto"/>
                <w:bottom w:val="none" w:sz="0" w:space="0" w:color="auto"/>
                <w:right w:val="none" w:sz="0" w:space="0" w:color="auto"/>
              </w:divBdr>
              <w:divsChild>
                <w:div w:id="653491698">
                  <w:marLeft w:val="0"/>
                  <w:marRight w:val="0"/>
                  <w:marTop w:val="0"/>
                  <w:marBottom w:val="0"/>
                  <w:divBdr>
                    <w:top w:val="none" w:sz="0" w:space="0" w:color="auto"/>
                    <w:left w:val="none" w:sz="0" w:space="0" w:color="auto"/>
                    <w:bottom w:val="none" w:sz="0" w:space="0" w:color="auto"/>
                    <w:right w:val="none" w:sz="0" w:space="0" w:color="auto"/>
                  </w:divBdr>
                </w:div>
              </w:divsChild>
            </w:div>
            <w:div w:id="1271475755">
              <w:marLeft w:val="0"/>
              <w:marRight w:val="0"/>
              <w:marTop w:val="0"/>
              <w:marBottom w:val="0"/>
              <w:divBdr>
                <w:top w:val="none" w:sz="0" w:space="0" w:color="auto"/>
                <w:left w:val="none" w:sz="0" w:space="0" w:color="auto"/>
                <w:bottom w:val="none" w:sz="0" w:space="0" w:color="auto"/>
                <w:right w:val="none" w:sz="0" w:space="0" w:color="auto"/>
              </w:divBdr>
              <w:divsChild>
                <w:div w:id="705377416">
                  <w:marLeft w:val="0"/>
                  <w:marRight w:val="0"/>
                  <w:marTop w:val="0"/>
                  <w:marBottom w:val="0"/>
                  <w:divBdr>
                    <w:top w:val="none" w:sz="0" w:space="0" w:color="auto"/>
                    <w:left w:val="none" w:sz="0" w:space="0" w:color="auto"/>
                    <w:bottom w:val="none" w:sz="0" w:space="0" w:color="auto"/>
                    <w:right w:val="none" w:sz="0" w:space="0" w:color="auto"/>
                  </w:divBdr>
                </w:div>
              </w:divsChild>
            </w:div>
            <w:div w:id="1261449648">
              <w:marLeft w:val="0"/>
              <w:marRight w:val="0"/>
              <w:marTop w:val="0"/>
              <w:marBottom w:val="0"/>
              <w:divBdr>
                <w:top w:val="none" w:sz="0" w:space="0" w:color="auto"/>
                <w:left w:val="none" w:sz="0" w:space="0" w:color="auto"/>
                <w:bottom w:val="none" w:sz="0" w:space="0" w:color="auto"/>
                <w:right w:val="none" w:sz="0" w:space="0" w:color="auto"/>
              </w:divBdr>
              <w:divsChild>
                <w:div w:id="839387028">
                  <w:marLeft w:val="0"/>
                  <w:marRight w:val="0"/>
                  <w:marTop w:val="0"/>
                  <w:marBottom w:val="0"/>
                  <w:divBdr>
                    <w:top w:val="none" w:sz="0" w:space="0" w:color="auto"/>
                    <w:left w:val="none" w:sz="0" w:space="0" w:color="auto"/>
                    <w:bottom w:val="none" w:sz="0" w:space="0" w:color="auto"/>
                    <w:right w:val="none" w:sz="0" w:space="0" w:color="auto"/>
                  </w:divBdr>
                </w:div>
              </w:divsChild>
            </w:div>
            <w:div w:id="754399902">
              <w:marLeft w:val="0"/>
              <w:marRight w:val="0"/>
              <w:marTop w:val="0"/>
              <w:marBottom w:val="0"/>
              <w:divBdr>
                <w:top w:val="none" w:sz="0" w:space="0" w:color="auto"/>
                <w:left w:val="none" w:sz="0" w:space="0" w:color="auto"/>
                <w:bottom w:val="none" w:sz="0" w:space="0" w:color="auto"/>
                <w:right w:val="none" w:sz="0" w:space="0" w:color="auto"/>
              </w:divBdr>
              <w:divsChild>
                <w:div w:id="881405032">
                  <w:marLeft w:val="0"/>
                  <w:marRight w:val="0"/>
                  <w:marTop w:val="0"/>
                  <w:marBottom w:val="0"/>
                  <w:divBdr>
                    <w:top w:val="none" w:sz="0" w:space="0" w:color="auto"/>
                    <w:left w:val="none" w:sz="0" w:space="0" w:color="auto"/>
                    <w:bottom w:val="none" w:sz="0" w:space="0" w:color="auto"/>
                    <w:right w:val="none" w:sz="0" w:space="0" w:color="auto"/>
                  </w:divBdr>
                </w:div>
              </w:divsChild>
            </w:div>
            <w:div w:id="2012952678">
              <w:marLeft w:val="0"/>
              <w:marRight w:val="0"/>
              <w:marTop w:val="0"/>
              <w:marBottom w:val="0"/>
              <w:divBdr>
                <w:top w:val="none" w:sz="0" w:space="0" w:color="auto"/>
                <w:left w:val="none" w:sz="0" w:space="0" w:color="auto"/>
                <w:bottom w:val="none" w:sz="0" w:space="0" w:color="auto"/>
                <w:right w:val="none" w:sz="0" w:space="0" w:color="auto"/>
              </w:divBdr>
              <w:divsChild>
                <w:div w:id="14348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8252">
      <w:bodyDiv w:val="1"/>
      <w:marLeft w:val="0"/>
      <w:marRight w:val="0"/>
      <w:marTop w:val="0"/>
      <w:marBottom w:val="0"/>
      <w:divBdr>
        <w:top w:val="none" w:sz="0" w:space="0" w:color="auto"/>
        <w:left w:val="none" w:sz="0" w:space="0" w:color="auto"/>
        <w:bottom w:val="none" w:sz="0" w:space="0" w:color="auto"/>
        <w:right w:val="none" w:sz="0" w:space="0" w:color="auto"/>
      </w:divBdr>
      <w:divsChild>
        <w:div w:id="472868167">
          <w:marLeft w:val="0"/>
          <w:marRight w:val="0"/>
          <w:marTop w:val="0"/>
          <w:marBottom w:val="0"/>
          <w:divBdr>
            <w:top w:val="none" w:sz="0" w:space="0" w:color="auto"/>
            <w:left w:val="none" w:sz="0" w:space="0" w:color="auto"/>
            <w:bottom w:val="none" w:sz="0" w:space="0" w:color="auto"/>
            <w:right w:val="none" w:sz="0" w:space="0" w:color="auto"/>
          </w:divBdr>
          <w:divsChild>
            <w:div w:id="2050106101">
              <w:marLeft w:val="0"/>
              <w:marRight w:val="0"/>
              <w:marTop w:val="0"/>
              <w:marBottom w:val="0"/>
              <w:divBdr>
                <w:top w:val="none" w:sz="0" w:space="0" w:color="auto"/>
                <w:left w:val="none" w:sz="0" w:space="0" w:color="auto"/>
                <w:bottom w:val="none" w:sz="0" w:space="0" w:color="auto"/>
                <w:right w:val="none" w:sz="0" w:space="0" w:color="auto"/>
              </w:divBdr>
              <w:divsChild>
                <w:div w:id="17523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96579">
      <w:bodyDiv w:val="1"/>
      <w:marLeft w:val="0"/>
      <w:marRight w:val="0"/>
      <w:marTop w:val="0"/>
      <w:marBottom w:val="0"/>
      <w:divBdr>
        <w:top w:val="none" w:sz="0" w:space="0" w:color="auto"/>
        <w:left w:val="none" w:sz="0" w:space="0" w:color="auto"/>
        <w:bottom w:val="none" w:sz="0" w:space="0" w:color="auto"/>
        <w:right w:val="none" w:sz="0" w:space="0" w:color="auto"/>
      </w:divBdr>
      <w:divsChild>
        <w:div w:id="308632622">
          <w:marLeft w:val="0"/>
          <w:marRight w:val="0"/>
          <w:marTop w:val="0"/>
          <w:marBottom w:val="0"/>
          <w:divBdr>
            <w:top w:val="none" w:sz="0" w:space="0" w:color="auto"/>
            <w:left w:val="none" w:sz="0" w:space="0" w:color="auto"/>
            <w:bottom w:val="none" w:sz="0" w:space="0" w:color="auto"/>
            <w:right w:val="none" w:sz="0" w:space="0" w:color="auto"/>
          </w:divBdr>
          <w:divsChild>
            <w:div w:id="1158881229">
              <w:marLeft w:val="0"/>
              <w:marRight w:val="0"/>
              <w:marTop w:val="0"/>
              <w:marBottom w:val="0"/>
              <w:divBdr>
                <w:top w:val="none" w:sz="0" w:space="0" w:color="auto"/>
                <w:left w:val="none" w:sz="0" w:space="0" w:color="auto"/>
                <w:bottom w:val="none" w:sz="0" w:space="0" w:color="auto"/>
                <w:right w:val="none" w:sz="0" w:space="0" w:color="auto"/>
              </w:divBdr>
              <w:divsChild>
                <w:div w:id="8957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4003">
          <w:marLeft w:val="0"/>
          <w:marRight w:val="0"/>
          <w:marTop w:val="0"/>
          <w:marBottom w:val="0"/>
          <w:divBdr>
            <w:top w:val="none" w:sz="0" w:space="0" w:color="auto"/>
            <w:left w:val="none" w:sz="0" w:space="0" w:color="auto"/>
            <w:bottom w:val="none" w:sz="0" w:space="0" w:color="auto"/>
            <w:right w:val="none" w:sz="0" w:space="0" w:color="auto"/>
          </w:divBdr>
          <w:divsChild>
            <w:div w:id="1858809395">
              <w:marLeft w:val="0"/>
              <w:marRight w:val="0"/>
              <w:marTop w:val="0"/>
              <w:marBottom w:val="0"/>
              <w:divBdr>
                <w:top w:val="none" w:sz="0" w:space="0" w:color="auto"/>
                <w:left w:val="none" w:sz="0" w:space="0" w:color="auto"/>
                <w:bottom w:val="none" w:sz="0" w:space="0" w:color="auto"/>
                <w:right w:val="none" w:sz="0" w:space="0" w:color="auto"/>
              </w:divBdr>
              <w:divsChild>
                <w:div w:id="1933658767">
                  <w:marLeft w:val="0"/>
                  <w:marRight w:val="0"/>
                  <w:marTop w:val="0"/>
                  <w:marBottom w:val="0"/>
                  <w:divBdr>
                    <w:top w:val="none" w:sz="0" w:space="0" w:color="auto"/>
                    <w:left w:val="none" w:sz="0" w:space="0" w:color="auto"/>
                    <w:bottom w:val="none" w:sz="0" w:space="0" w:color="auto"/>
                    <w:right w:val="none" w:sz="0" w:space="0" w:color="auto"/>
                  </w:divBdr>
                </w:div>
              </w:divsChild>
            </w:div>
            <w:div w:id="179052995">
              <w:marLeft w:val="0"/>
              <w:marRight w:val="0"/>
              <w:marTop w:val="0"/>
              <w:marBottom w:val="0"/>
              <w:divBdr>
                <w:top w:val="none" w:sz="0" w:space="0" w:color="auto"/>
                <w:left w:val="none" w:sz="0" w:space="0" w:color="auto"/>
                <w:bottom w:val="none" w:sz="0" w:space="0" w:color="auto"/>
                <w:right w:val="none" w:sz="0" w:space="0" w:color="auto"/>
              </w:divBdr>
              <w:divsChild>
                <w:div w:id="19396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96301">
      <w:bodyDiv w:val="1"/>
      <w:marLeft w:val="0"/>
      <w:marRight w:val="0"/>
      <w:marTop w:val="0"/>
      <w:marBottom w:val="0"/>
      <w:divBdr>
        <w:top w:val="none" w:sz="0" w:space="0" w:color="auto"/>
        <w:left w:val="none" w:sz="0" w:space="0" w:color="auto"/>
        <w:bottom w:val="none" w:sz="0" w:space="0" w:color="auto"/>
        <w:right w:val="none" w:sz="0" w:space="0" w:color="auto"/>
      </w:divBdr>
      <w:divsChild>
        <w:div w:id="1631400817">
          <w:marLeft w:val="0"/>
          <w:marRight w:val="0"/>
          <w:marTop w:val="0"/>
          <w:marBottom w:val="0"/>
          <w:divBdr>
            <w:top w:val="none" w:sz="0" w:space="0" w:color="auto"/>
            <w:left w:val="none" w:sz="0" w:space="0" w:color="auto"/>
            <w:bottom w:val="none" w:sz="0" w:space="0" w:color="auto"/>
            <w:right w:val="none" w:sz="0" w:space="0" w:color="auto"/>
          </w:divBdr>
          <w:divsChild>
            <w:div w:id="1943104839">
              <w:marLeft w:val="0"/>
              <w:marRight w:val="0"/>
              <w:marTop w:val="0"/>
              <w:marBottom w:val="0"/>
              <w:divBdr>
                <w:top w:val="none" w:sz="0" w:space="0" w:color="auto"/>
                <w:left w:val="none" w:sz="0" w:space="0" w:color="auto"/>
                <w:bottom w:val="none" w:sz="0" w:space="0" w:color="auto"/>
                <w:right w:val="none" w:sz="0" w:space="0" w:color="auto"/>
              </w:divBdr>
              <w:divsChild>
                <w:div w:id="16512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992414">
      <w:bodyDiv w:val="1"/>
      <w:marLeft w:val="0"/>
      <w:marRight w:val="0"/>
      <w:marTop w:val="0"/>
      <w:marBottom w:val="0"/>
      <w:divBdr>
        <w:top w:val="none" w:sz="0" w:space="0" w:color="auto"/>
        <w:left w:val="none" w:sz="0" w:space="0" w:color="auto"/>
        <w:bottom w:val="none" w:sz="0" w:space="0" w:color="auto"/>
        <w:right w:val="none" w:sz="0" w:space="0" w:color="auto"/>
      </w:divBdr>
      <w:divsChild>
        <w:div w:id="1155994105">
          <w:marLeft w:val="0"/>
          <w:marRight w:val="0"/>
          <w:marTop w:val="0"/>
          <w:marBottom w:val="0"/>
          <w:divBdr>
            <w:top w:val="none" w:sz="0" w:space="0" w:color="auto"/>
            <w:left w:val="none" w:sz="0" w:space="0" w:color="auto"/>
            <w:bottom w:val="none" w:sz="0" w:space="0" w:color="auto"/>
            <w:right w:val="none" w:sz="0" w:space="0" w:color="auto"/>
          </w:divBdr>
          <w:divsChild>
            <w:div w:id="1859923923">
              <w:marLeft w:val="0"/>
              <w:marRight w:val="0"/>
              <w:marTop w:val="0"/>
              <w:marBottom w:val="0"/>
              <w:divBdr>
                <w:top w:val="none" w:sz="0" w:space="0" w:color="auto"/>
                <w:left w:val="none" w:sz="0" w:space="0" w:color="auto"/>
                <w:bottom w:val="none" w:sz="0" w:space="0" w:color="auto"/>
                <w:right w:val="none" w:sz="0" w:space="0" w:color="auto"/>
              </w:divBdr>
              <w:divsChild>
                <w:div w:id="1551451530">
                  <w:marLeft w:val="0"/>
                  <w:marRight w:val="0"/>
                  <w:marTop w:val="0"/>
                  <w:marBottom w:val="0"/>
                  <w:divBdr>
                    <w:top w:val="none" w:sz="0" w:space="0" w:color="auto"/>
                    <w:left w:val="none" w:sz="0" w:space="0" w:color="auto"/>
                    <w:bottom w:val="none" w:sz="0" w:space="0" w:color="auto"/>
                    <w:right w:val="none" w:sz="0" w:space="0" w:color="auto"/>
                  </w:divBdr>
                  <w:divsChild>
                    <w:div w:id="15368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864799">
      <w:bodyDiv w:val="1"/>
      <w:marLeft w:val="0"/>
      <w:marRight w:val="0"/>
      <w:marTop w:val="0"/>
      <w:marBottom w:val="0"/>
      <w:divBdr>
        <w:top w:val="none" w:sz="0" w:space="0" w:color="auto"/>
        <w:left w:val="none" w:sz="0" w:space="0" w:color="auto"/>
        <w:bottom w:val="none" w:sz="0" w:space="0" w:color="auto"/>
        <w:right w:val="none" w:sz="0" w:space="0" w:color="auto"/>
      </w:divBdr>
      <w:divsChild>
        <w:div w:id="1798184369">
          <w:marLeft w:val="0"/>
          <w:marRight w:val="0"/>
          <w:marTop w:val="0"/>
          <w:marBottom w:val="0"/>
          <w:divBdr>
            <w:top w:val="none" w:sz="0" w:space="0" w:color="auto"/>
            <w:left w:val="none" w:sz="0" w:space="0" w:color="auto"/>
            <w:bottom w:val="none" w:sz="0" w:space="0" w:color="auto"/>
            <w:right w:val="none" w:sz="0" w:space="0" w:color="auto"/>
          </w:divBdr>
          <w:divsChild>
            <w:div w:id="1466969404">
              <w:marLeft w:val="0"/>
              <w:marRight w:val="0"/>
              <w:marTop w:val="0"/>
              <w:marBottom w:val="0"/>
              <w:divBdr>
                <w:top w:val="none" w:sz="0" w:space="0" w:color="auto"/>
                <w:left w:val="none" w:sz="0" w:space="0" w:color="auto"/>
                <w:bottom w:val="none" w:sz="0" w:space="0" w:color="auto"/>
                <w:right w:val="none" w:sz="0" w:space="0" w:color="auto"/>
              </w:divBdr>
              <w:divsChild>
                <w:div w:id="316232585">
                  <w:marLeft w:val="0"/>
                  <w:marRight w:val="0"/>
                  <w:marTop w:val="0"/>
                  <w:marBottom w:val="0"/>
                  <w:divBdr>
                    <w:top w:val="none" w:sz="0" w:space="0" w:color="auto"/>
                    <w:left w:val="none" w:sz="0" w:space="0" w:color="auto"/>
                    <w:bottom w:val="none" w:sz="0" w:space="0" w:color="auto"/>
                    <w:right w:val="none" w:sz="0" w:space="0" w:color="auto"/>
                  </w:divBdr>
                  <w:divsChild>
                    <w:div w:id="7130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15585">
      <w:bodyDiv w:val="1"/>
      <w:marLeft w:val="0"/>
      <w:marRight w:val="0"/>
      <w:marTop w:val="0"/>
      <w:marBottom w:val="0"/>
      <w:divBdr>
        <w:top w:val="none" w:sz="0" w:space="0" w:color="auto"/>
        <w:left w:val="none" w:sz="0" w:space="0" w:color="auto"/>
        <w:bottom w:val="none" w:sz="0" w:space="0" w:color="auto"/>
        <w:right w:val="none" w:sz="0" w:space="0" w:color="auto"/>
      </w:divBdr>
      <w:divsChild>
        <w:div w:id="530146906">
          <w:marLeft w:val="0"/>
          <w:marRight w:val="0"/>
          <w:marTop w:val="0"/>
          <w:marBottom w:val="0"/>
          <w:divBdr>
            <w:top w:val="none" w:sz="0" w:space="0" w:color="auto"/>
            <w:left w:val="none" w:sz="0" w:space="0" w:color="auto"/>
            <w:bottom w:val="none" w:sz="0" w:space="0" w:color="auto"/>
            <w:right w:val="none" w:sz="0" w:space="0" w:color="auto"/>
          </w:divBdr>
          <w:divsChild>
            <w:div w:id="1372420646">
              <w:marLeft w:val="0"/>
              <w:marRight w:val="0"/>
              <w:marTop w:val="0"/>
              <w:marBottom w:val="0"/>
              <w:divBdr>
                <w:top w:val="none" w:sz="0" w:space="0" w:color="auto"/>
                <w:left w:val="none" w:sz="0" w:space="0" w:color="auto"/>
                <w:bottom w:val="none" w:sz="0" w:space="0" w:color="auto"/>
                <w:right w:val="none" w:sz="0" w:space="0" w:color="auto"/>
              </w:divBdr>
              <w:divsChild>
                <w:div w:id="1197307828">
                  <w:marLeft w:val="0"/>
                  <w:marRight w:val="0"/>
                  <w:marTop w:val="0"/>
                  <w:marBottom w:val="0"/>
                  <w:divBdr>
                    <w:top w:val="none" w:sz="0" w:space="0" w:color="auto"/>
                    <w:left w:val="none" w:sz="0" w:space="0" w:color="auto"/>
                    <w:bottom w:val="none" w:sz="0" w:space="0" w:color="auto"/>
                    <w:right w:val="none" w:sz="0" w:space="0" w:color="auto"/>
                  </w:divBdr>
                  <w:divsChild>
                    <w:div w:id="3852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985190">
      <w:bodyDiv w:val="1"/>
      <w:marLeft w:val="0"/>
      <w:marRight w:val="0"/>
      <w:marTop w:val="0"/>
      <w:marBottom w:val="0"/>
      <w:divBdr>
        <w:top w:val="none" w:sz="0" w:space="0" w:color="auto"/>
        <w:left w:val="none" w:sz="0" w:space="0" w:color="auto"/>
        <w:bottom w:val="none" w:sz="0" w:space="0" w:color="auto"/>
        <w:right w:val="none" w:sz="0" w:space="0" w:color="auto"/>
      </w:divBdr>
      <w:divsChild>
        <w:div w:id="1775589096">
          <w:marLeft w:val="0"/>
          <w:marRight w:val="0"/>
          <w:marTop w:val="0"/>
          <w:marBottom w:val="0"/>
          <w:divBdr>
            <w:top w:val="none" w:sz="0" w:space="0" w:color="auto"/>
            <w:left w:val="none" w:sz="0" w:space="0" w:color="auto"/>
            <w:bottom w:val="none" w:sz="0" w:space="0" w:color="auto"/>
            <w:right w:val="none" w:sz="0" w:space="0" w:color="auto"/>
          </w:divBdr>
          <w:divsChild>
            <w:div w:id="665280508">
              <w:marLeft w:val="0"/>
              <w:marRight w:val="0"/>
              <w:marTop w:val="0"/>
              <w:marBottom w:val="0"/>
              <w:divBdr>
                <w:top w:val="none" w:sz="0" w:space="0" w:color="auto"/>
                <w:left w:val="none" w:sz="0" w:space="0" w:color="auto"/>
                <w:bottom w:val="none" w:sz="0" w:space="0" w:color="auto"/>
                <w:right w:val="none" w:sz="0" w:space="0" w:color="auto"/>
              </w:divBdr>
              <w:divsChild>
                <w:div w:id="3270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01712">
      <w:bodyDiv w:val="1"/>
      <w:marLeft w:val="0"/>
      <w:marRight w:val="0"/>
      <w:marTop w:val="0"/>
      <w:marBottom w:val="0"/>
      <w:divBdr>
        <w:top w:val="none" w:sz="0" w:space="0" w:color="auto"/>
        <w:left w:val="none" w:sz="0" w:space="0" w:color="auto"/>
        <w:bottom w:val="none" w:sz="0" w:space="0" w:color="auto"/>
        <w:right w:val="none" w:sz="0" w:space="0" w:color="auto"/>
      </w:divBdr>
      <w:divsChild>
        <w:div w:id="1918632441">
          <w:marLeft w:val="0"/>
          <w:marRight w:val="0"/>
          <w:marTop w:val="0"/>
          <w:marBottom w:val="0"/>
          <w:divBdr>
            <w:top w:val="none" w:sz="0" w:space="0" w:color="auto"/>
            <w:left w:val="none" w:sz="0" w:space="0" w:color="auto"/>
            <w:bottom w:val="none" w:sz="0" w:space="0" w:color="auto"/>
            <w:right w:val="none" w:sz="0" w:space="0" w:color="auto"/>
          </w:divBdr>
          <w:divsChild>
            <w:div w:id="1266155523">
              <w:marLeft w:val="0"/>
              <w:marRight w:val="0"/>
              <w:marTop w:val="0"/>
              <w:marBottom w:val="0"/>
              <w:divBdr>
                <w:top w:val="none" w:sz="0" w:space="0" w:color="auto"/>
                <w:left w:val="none" w:sz="0" w:space="0" w:color="auto"/>
                <w:bottom w:val="none" w:sz="0" w:space="0" w:color="auto"/>
                <w:right w:val="none" w:sz="0" w:space="0" w:color="auto"/>
              </w:divBdr>
              <w:divsChild>
                <w:div w:id="19050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36021">
      <w:bodyDiv w:val="1"/>
      <w:marLeft w:val="0"/>
      <w:marRight w:val="0"/>
      <w:marTop w:val="0"/>
      <w:marBottom w:val="0"/>
      <w:divBdr>
        <w:top w:val="none" w:sz="0" w:space="0" w:color="auto"/>
        <w:left w:val="none" w:sz="0" w:space="0" w:color="auto"/>
        <w:bottom w:val="none" w:sz="0" w:space="0" w:color="auto"/>
        <w:right w:val="none" w:sz="0" w:space="0" w:color="auto"/>
      </w:divBdr>
      <w:divsChild>
        <w:div w:id="85032687">
          <w:marLeft w:val="0"/>
          <w:marRight w:val="0"/>
          <w:marTop w:val="0"/>
          <w:marBottom w:val="0"/>
          <w:divBdr>
            <w:top w:val="none" w:sz="0" w:space="0" w:color="auto"/>
            <w:left w:val="none" w:sz="0" w:space="0" w:color="auto"/>
            <w:bottom w:val="none" w:sz="0" w:space="0" w:color="auto"/>
            <w:right w:val="none" w:sz="0" w:space="0" w:color="auto"/>
          </w:divBdr>
          <w:divsChild>
            <w:div w:id="1576430940">
              <w:marLeft w:val="0"/>
              <w:marRight w:val="0"/>
              <w:marTop w:val="0"/>
              <w:marBottom w:val="0"/>
              <w:divBdr>
                <w:top w:val="none" w:sz="0" w:space="0" w:color="auto"/>
                <w:left w:val="none" w:sz="0" w:space="0" w:color="auto"/>
                <w:bottom w:val="none" w:sz="0" w:space="0" w:color="auto"/>
                <w:right w:val="none" w:sz="0" w:space="0" w:color="auto"/>
              </w:divBdr>
              <w:divsChild>
                <w:div w:id="19011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833">
      <w:bodyDiv w:val="1"/>
      <w:marLeft w:val="0"/>
      <w:marRight w:val="0"/>
      <w:marTop w:val="0"/>
      <w:marBottom w:val="0"/>
      <w:divBdr>
        <w:top w:val="none" w:sz="0" w:space="0" w:color="auto"/>
        <w:left w:val="none" w:sz="0" w:space="0" w:color="auto"/>
        <w:bottom w:val="none" w:sz="0" w:space="0" w:color="auto"/>
        <w:right w:val="none" w:sz="0" w:space="0" w:color="auto"/>
      </w:divBdr>
      <w:divsChild>
        <w:div w:id="454061184">
          <w:marLeft w:val="0"/>
          <w:marRight w:val="0"/>
          <w:marTop w:val="0"/>
          <w:marBottom w:val="0"/>
          <w:divBdr>
            <w:top w:val="none" w:sz="0" w:space="0" w:color="auto"/>
            <w:left w:val="none" w:sz="0" w:space="0" w:color="auto"/>
            <w:bottom w:val="none" w:sz="0" w:space="0" w:color="auto"/>
            <w:right w:val="none" w:sz="0" w:space="0" w:color="auto"/>
          </w:divBdr>
          <w:divsChild>
            <w:div w:id="572740658">
              <w:marLeft w:val="0"/>
              <w:marRight w:val="0"/>
              <w:marTop w:val="0"/>
              <w:marBottom w:val="0"/>
              <w:divBdr>
                <w:top w:val="none" w:sz="0" w:space="0" w:color="auto"/>
                <w:left w:val="none" w:sz="0" w:space="0" w:color="auto"/>
                <w:bottom w:val="none" w:sz="0" w:space="0" w:color="auto"/>
                <w:right w:val="none" w:sz="0" w:space="0" w:color="auto"/>
              </w:divBdr>
              <w:divsChild>
                <w:div w:id="3910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9637">
          <w:marLeft w:val="0"/>
          <w:marRight w:val="0"/>
          <w:marTop w:val="0"/>
          <w:marBottom w:val="0"/>
          <w:divBdr>
            <w:top w:val="none" w:sz="0" w:space="0" w:color="auto"/>
            <w:left w:val="none" w:sz="0" w:space="0" w:color="auto"/>
            <w:bottom w:val="none" w:sz="0" w:space="0" w:color="auto"/>
            <w:right w:val="none" w:sz="0" w:space="0" w:color="auto"/>
          </w:divBdr>
          <w:divsChild>
            <w:div w:id="675693544">
              <w:marLeft w:val="0"/>
              <w:marRight w:val="0"/>
              <w:marTop w:val="0"/>
              <w:marBottom w:val="0"/>
              <w:divBdr>
                <w:top w:val="none" w:sz="0" w:space="0" w:color="auto"/>
                <w:left w:val="none" w:sz="0" w:space="0" w:color="auto"/>
                <w:bottom w:val="none" w:sz="0" w:space="0" w:color="auto"/>
                <w:right w:val="none" w:sz="0" w:space="0" w:color="auto"/>
              </w:divBdr>
              <w:divsChild>
                <w:div w:id="23652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22846">
      <w:bodyDiv w:val="1"/>
      <w:marLeft w:val="0"/>
      <w:marRight w:val="0"/>
      <w:marTop w:val="0"/>
      <w:marBottom w:val="0"/>
      <w:divBdr>
        <w:top w:val="none" w:sz="0" w:space="0" w:color="auto"/>
        <w:left w:val="none" w:sz="0" w:space="0" w:color="auto"/>
        <w:bottom w:val="none" w:sz="0" w:space="0" w:color="auto"/>
        <w:right w:val="none" w:sz="0" w:space="0" w:color="auto"/>
      </w:divBdr>
      <w:divsChild>
        <w:div w:id="1853374081">
          <w:marLeft w:val="0"/>
          <w:marRight w:val="0"/>
          <w:marTop w:val="0"/>
          <w:marBottom w:val="0"/>
          <w:divBdr>
            <w:top w:val="none" w:sz="0" w:space="0" w:color="auto"/>
            <w:left w:val="none" w:sz="0" w:space="0" w:color="auto"/>
            <w:bottom w:val="none" w:sz="0" w:space="0" w:color="auto"/>
            <w:right w:val="none" w:sz="0" w:space="0" w:color="auto"/>
          </w:divBdr>
          <w:divsChild>
            <w:div w:id="219171661">
              <w:marLeft w:val="0"/>
              <w:marRight w:val="0"/>
              <w:marTop w:val="0"/>
              <w:marBottom w:val="0"/>
              <w:divBdr>
                <w:top w:val="none" w:sz="0" w:space="0" w:color="auto"/>
                <w:left w:val="none" w:sz="0" w:space="0" w:color="auto"/>
                <w:bottom w:val="none" w:sz="0" w:space="0" w:color="auto"/>
                <w:right w:val="none" w:sz="0" w:space="0" w:color="auto"/>
              </w:divBdr>
              <w:divsChild>
                <w:div w:id="13422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at.gob.mx/fichas_tematicas/declaracion_anual/Paginas/intereses.aspx"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1570</Words>
  <Characters>8954</Characters>
  <Application>Microsoft Macintosh Word</Application>
  <DocSecurity>0</DocSecurity>
  <Lines>74</Lines>
  <Paragraphs>21</Paragraphs>
  <ScaleCrop>false</ScaleCrop>
  <Company/>
  <LinksUpToDate>false</LinksUpToDate>
  <CharactersWithSpaces>10503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MORALES MARIN</dc:creator>
  <cp:keywords/>
  <dc:description/>
  <cp:lastModifiedBy>GUADALUPE MORALES MARIN</cp:lastModifiedBy>
  <cp:revision>14</cp:revision>
  <dcterms:created xsi:type="dcterms:W3CDTF">2016-06-12T14:22:00Z</dcterms:created>
  <dcterms:modified xsi:type="dcterms:W3CDTF">2016-06-17T02:21:00Z</dcterms:modified>
</cp:coreProperties>
</file>