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373A3" w14:textId="77777777" w:rsidR="003911E8" w:rsidRPr="002C7F66" w:rsidRDefault="003911E8" w:rsidP="002C7F6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32"/>
          <w:lang w:val="en-US"/>
        </w:rPr>
      </w:pPr>
      <w:bookmarkStart w:id="0" w:name="_GoBack"/>
      <w:bookmarkEnd w:id="0"/>
      <w:proofErr w:type="spellStart"/>
      <w:r w:rsidRPr="002C7F66">
        <w:rPr>
          <w:rFonts w:ascii="Arial" w:hAnsi="Arial" w:cs="Arial"/>
          <w:b/>
          <w:color w:val="1A1A1A"/>
          <w:sz w:val="32"/>
          <w:lang w:val="en-US"/>
        </w:rPr>
        <w:t>Actividad</w:t>
      </w:r>
      <w:proofErr w:type="spellEnd"/>
      <w:r w:rsidRPr="002C7F66">
        <w:rPr>
          <w:rFonts w:ascii="Arial" w:hAnsi="Arial" w:cs="Arial"/>
          <w:b/>
          <w:color w:val="1A1A1A"/>
          <w:sz w:val="32"/>
          <w:lang w:val="en-US"/>
        </w:rPr>
        <w:t xml:space="preserve"> </w:t>
      </w:r>
      <w:proofErr w:type="spellStart"/>
      <w:r w:rsidRPr="002C7F66">
        <w:rPr>
          <w:rFonts w:ascii="Arial" w:hAnsi="Arial" w:cs="Arial"/>
          <w:b/>
          <w:color w:val="1A1A1A"/>
          <w:sz w:val="32"/>
          <w:lang w:val="en-US"/>
        </w:rPr>
        <w:t>formativa</w:t>
      </w:r>
      <w:proofErr w:type="spellEnd"/>
      <w:r w:rsidRPr="002C7F66">
        <w:rPr>
          <w:rFonts w:ascii="Arial" w:hAnsi="Arial" w:cs="Arial"/>
          <w:b/>
          <w:color w:val="1A1A1A"/>
          <w:sz w:val="32"/>
          <w:lang w:val="en-US"/>
        </w:rPr>
        <w:t xml:space="preserve"> 3</w:t>
      </w:r>
    </w:p>
    <w:p w14:paraId="137E1614" w14:textId="77777777" w:rsidR="007D0560" w:rsidRDefault="007D0560" w:rsidP="002C7F66">
      <w:pPr>
        <w:spacing w:line="360" w:lineRule="auto"/>
        <w:jc w:val="both"/>
        <w:rPr>
          <w:rFonts w:ascii="Arial" w:hAnsi="Arial" w:cs="Arial"/>
          <w:color w:val="1A1A1A"/>
          <w:lang w:val="en-US"/>
        </w:rPr>
      </w:pPr>
    </w:p>
    <w:p w14:paraId="70DB91AB" w14:textId="00C20E99" w:rsidR="007D0560" w:rsidRPr="00A95BCA" w:rsidRDefault="00825F0F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Cuatro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Conceptos</w:t>
      </w:r>
      <w:proofErr w:type="spellEnd"/>
      <w:r>
        <w:rPr>
          <w:rFonts w:ascii="Arial" w:hAnsi="Arial" w:cs="Arial"/>
          <w:b/>
          <w:lang w:val="en-US"/>
        </w:rPr>
        <w:t xml:space="preserve"> C</w:t>
      </w:r>
      <w:r w:rsidR="007D0560" w:rsidRPr="00A95BCA">
        <w:rPr>
          <w:rFonts w:ascii="Arial" w:hAnsi="Arial" w:cs="Arial"/>
          <w:b/>
          <w:lang w:val="en-US"/>
        </w:rPr>
        <w:t>lave</w:t>
      </w:r>
    </w:p>
    <w:p w14:paraId="167A8F00" w14:textId="30894EA5" w:rsidR="007D0560" w:rsidRPr="002C7F66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i/>
          <w:lang w:val="en-US"/>
        </w:rPr>
      </w:pPr>
      <w:proofErr w:type="spellStart"/>
      <w:r w:rsidRPr="00A95BCA">
        <w:rPr>
          <w:rFonts w:ascii="Arial" w:hAnsi="Arial" w:cs="Arial"/>
          <w:i/>
          <w:lang w:val="en-US"/>
        </w:rPr>
        <w:t>Investigación</w:t>
      </w:r>
      <w:proofErr w:type="spellEnd"/>
      <w:r w:rsidRPr="00A95BCA">
        <w:rPr>
          <w:rFonts w:ascii="Arial" w:hAnsi="Arial" w:cs="Arial"/>
          <w:i/>
          <w:lang w:val="en-US"/>
        </w:rPr>
        <w:t xml:space="preserve"> social</w:t>
      </w:r>
      <w:r w:rsidR="002C7F66">
        <w:rPr>
          <w:rFonts w:ascii="Arial" w:hAnsi="Arial" w:cs="Arial"/>
          <w:i/>
          <w:lang w:val="en-US"/>
        </w:rPr>
        <w:t xml:space="preserve">. </w:t>
      </w:r>
      <w:r w:rsidRPr="00A95BCA">
        <w:rPr>
          <w:rFonts w:ascii="Arial" w:hAnsi="Arial" w:cs="Arial"/>
          <w:lang w:val="en-US"/>
        </w:rPr>
        <w:t xml:space="preserve">La </w:t>
      </w:r>
      <w:proofErr w:type="spellStart"/>
      <w:r w:rsidRPr="00A95BCA">
        <w:rPr>
          <w:rFonts w:ascii="Arial" w:hAnsi="Arial" w:cs="Arial"/>
          <w:lang w:val="en-US"/>
        </w:rPr>
        <w:t>investigación</w:t>
      </w:r>
      <w:proofErr w:type="spellEnd"/>
      <w:r w:rsidRPr="00A95BCA">
        <w:rPr>
          <w:rFonts w:ascii="Arial" w:hAnsi="Arial" w:cs="Arial"/>
          <w:lang w:val="en-US"/>
        </w:rPr>
        <w:t xml:space="preserve"> social </w:t>
      </w:r>
      <w:proofErr w:type="spellStart"/>
      <w:r w:rsidR="00A95BCA">
        <w:rPr>
          <w:rFonts w:ascii="Arial" w:hAnsi="Arial" w:cs="Arial"/>
          <w:lang w:val="en-US"/>
        </w:rPr>
        <w:t>tiene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A95BCA">
        <w:rPr>
          <w:rFonts w:ascii="Arial" w:hAnsi="Arial" w:cs="Arial"/>
          <w:lang w:val="en-US"/>
        </w:rPr>
        <w:t>como</w:t>
      </w:r>
      <w:proofErr w:type="spellEnd"/>
      <w:proofErr w:type="gram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objetivo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buscar</w:t>
      </w:r>
      <w:proofErr w:type="spellEnd"/>
      <w:r w:rsidR="00A95BCA">
        <w:rPr>
          <w:rFonts w:ascii="Arial" w:hAnsi="Arial" w:cs="Arial"/>
          <w:lang w:val="en-US"/>
        </w:rPr>
        <w:t xml:space="preserve"> con </w:t>
      </w:r>
      <w:proofErr w:type="spellStart"/>
      <w:r w:rsidR="00A95BCA">
        <w:rPr>
          <w:rFonts w:ascii="Arial" w:hAnsi="Arial" w:cs="Arial"/>
          <w:lang w:val="en-US"/>
        </w:rPr>
        <w:t>presición</w:t>
      </w:r>
      <w:proofErr w:type="spellEnd"/>
      <w:r w:rsidR="00A95BCA">
        <w:rPr>
          <w:rFonts w:ascii="Arial" w:hAnsi="Arial" w:cs="Arial"/>
          <w:lang w:val="en-US"/>
        </w:rPr>
        <w:t xml:space="preserve"> en </w:t>
      </w:r>
      <w:proofErr w:type="spellStart"/>
      <w:r w:rsidR="002C7F66">
        <w:rPr>
          <w:rFonts w:ascii="Arial" w:hAnsi="Arial" w:cs="Arial"/>
          <w:lang w:val="en-US"/>
        </w:rPr>
        <w:t>su</w:t>
      </w:r>
      <w:proofErr w:type="spellEnd"/>
      <w:r w:rsidR="002C7F66">
        <w:rPr>
          <w:rFonts w:ascii="Arial" w:hAnsi="Arial" w:cs="Arial"/>
          <w:lang w:val="en-US"/>
        </w:rPr>
        <w:t xml:space="preserve"> </w:t>
      </w:r>
      <w:proofErr w:type="spellStart"/>
      <w:r w:rsidR="002C7F66">
        <w:rPr>
          <w:rFonts w:ascii="Arial" w:hAnsi="Arial" w:cs="Arial"/>
          <w:lang w:val="en-US"/>
        </w:rPr>
        <w:t>ámbito</w:t>
      </w:r>
      <w:proofErr w:type="spellEnd"/>
      <w:r w:rsidR="00A95BCA">
        <w:rPr>
          <w:rFonts w:ascii="Arial" w:hAnsi="Arial" w:cs="Arial"/>
          <w:lang w:val="en-US"/>
        </w:rPr>
        <w:t xml:space="preserve">, </w:t>
      </w:r>
      <w:proofErr w:type="spellStart"/>
      <w:r w:rsidR="00A95BCA">
        <w:rPr>
          <w:rFonts w:ascii="Arial" w:hAnsi="Arial" w:cs="Arial"/>
          <w:lang w:val="en-US"/>
        </w:rPr>
        <w:t>además</w:t>
      </w:r>
      <w:proofErr w:type="spellEnd"/>
      <w:r w:rsidR="00A95BCA">
        <w:rPr>
          <w:rFonts w:ascii="Arial" w:hAnsi="Arial" w:cs="Arial"/>
          <w:lang w:val="en-US"/>
        </w:rPr>
        <w:t xml:space="preserve"> de </w:t>
      </w:r>
      <w:proofErr w:type="spellStart"/>
      <w:r w:rsidR="00A95BCA">
        <w:rPr>
          <w:rFonts w:ascii="Arial" w:hAnsi="Arial" w:cs="Arial"/>
          <w:lang w:val="en-US"/>
        </w:rPr>
        <w:t>sus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afirmaciones</w:t>
      </w:r>
      <w:proofErr w:type="spellEnd"/>
      <w:r w:rsidR="00A95BCA">
        <w:rPr>
          <w:rFonts w:ascii="Arial" w:hAnsi="Arial" w:cs="Arial"/>
          <w:lang w:val="en-US"/>
        </w:rPr>
        <w:t xml:space="preserve">, </w:t>
      </w:r>
      <w:proofErr w:type="spellStart"/>
      <w:r w:rsidR="00A95BCA">
        <w:rPr>
          <w:rFonts w:ascii="Arial" w:hAnsi="Arial" w:cs="Arial"/>
          <w:lang w:val="en-US"/>
        </w:rPr>
        <w:t>proposiciones</w:t>
      </w:r>
      <w:proofErr w:type="spellEnd"/>
      <w:r w:rsidR="00A95BCA">
        <w:rPr>
          <w:rFonts w:ascii="Arial" w:hAnsi="Arial" w:cs="Arial"/>
          <w:lang w:val="en-US"/>
        </w:rPr>
        <w:t xml:space="preserve"> y </w:t>
      </w:r>
      <w:proofErr w:type="spellStart"/>
      <w:r w:rsidR="00A95BCA">
        <w:rPr>
          <w:rFonts w:ascii="Arial" w:hAnsi="Arial" w:cs="Arial"/>
          <w:lang w:val="en-US"/>
        </w:rPr>
        <w:t>sobre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todo</w:t>
      </w:r>
      <w:proofErr w:type="spellEnd"/>
      <w:r w:rsidR="00A95BCA">
        <w:rPr>
          <w:rFonts w:ascii="Arial" w:hAnsi="Arial" w:cs="Arial"/>
          <w:lang w:val="en-US"/>
        </w:rPr>
        <w:t xml:space="preserve"> en </w:t>
      </w:r>
      <w:proofErr w:type="spellStart"/>
      <w:r w:rsidR="00A95BCA">
        <w:rPr>
          <w:rFonts w:ascii="Arial" w:hAnsi="Arial" w:cs="Arial"/>
          <w:lang w:val="en-US"/>
        </w:rPr>
        <w:t>sus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conclusion</w:t>
      </w:r>
      <w:r w:rsidR="00006DC5">
        <w:rPr>
          <w:rFonts w:ascii="Arial" w:hAnsi="Arial" w:cs="Arial"/>
          <w:lang w:val="en-US"/>
        </w:rPr>
        <w:t>e</w:t>
      </w:r>
      <w:r w:rsidR="00A95BCA">
        <w:rPr>
          <w:rFonts w:ascii="Arial" w:hAnsi="Arial" w:cs="Arial"/>
          <w:lang w:val="en-US"/>
        </w:rPr>
        <w:t>s</w:t>
      </w:r>
      <w:proofErr w:type="spellEnd"/>
      <w:r w:rsidR="00A95BCA">
        <w:rPr>
          <w:rFonts w:ascii="Arial" w:hAnsi="Arial" w:cs="Arial"/>
          <w:lang w:val="en-US"/>
        </w:rPr>
        <w:t xml:space="preserve">.  </w:t>
      </w:r>
      <w:proofErr w:type="spellStart"/>
      <w:r w:rsidR="002C7F66">
        <w:rPr>
          <w:rFonts w:ascii="Arial" w:hAnsi="Arial" w:cs="Arial"/>
          <w:lang w:val="en-US"/>
        </w:rPr>
        <w:t>Una</w:t>
      </w:r>
      <w:proofErr w:type="spellEnd"/>
      <w:r w:rsidR="002C7F66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investigación</w:t>
      </w:r>
      <w:proofErr w:type="spellEnd"/>
      <w:r w:rsidR="00A95BCA">
        <w:rPr>
          <w:rFonts w:ascii="Arial" w:hAnsi="Arial" w:cs="Arial"/>
          <w:lang w:val="en-US"/>
        </w:rPr>
        <w:t xml:space="preserve"> social </w:t>
      </w:r>
      <w:proofErr w:type="spellStart"/>
      <w:r w:rsidR="00A95BCA">
        <w:rPr>
          <w:rFonts w:ascii="Arial" w:hAnsi="Arial" w:cs="Arial"/>
          <w:lang w:val="en-US"/>
        </w:rPr>
        <w:t>aplicada</w:t>
      </w:r>
      <w:proofErr w:type="spellEnd"/>
      <w:r w:rsidR="00A95BCA">
        <w:rPr>
          <w:rFonts w:ascii="Arial" w:hAnsi="Arial" w:cs="Arial"/>
          <w:lang w:val="en-US"/>
        </w:rPr>
        <w:t xml:space="preserve">, </w:t>
      </w:r>
      <w:proofErr w:type="spellStart"/>
      <w:r w:rsidR="00A95BCA">
        <w:rPr>
          <w:rFonts w:ascii="Arial" w:hAnsi="Arial" w:cs="Arial"/>
          <w:lang w:val="en-US"/>
        </w:rPr>
        <w:t>somete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constantemente</w:t>
      </w:r>
      <w:proofErr w:type="spellEnd"/>
      <w:r w:rsidR="00A95BCA">
        <w:rPr>
          <w:rFonts w:ascii="Arial" w:hAnsi="Arial" w:cs="Arial"/>
          <w:lang w:val="en-US"/>
        </w:rPr>
        <w:t xml:space="preserve"> a </w:t>
      </w:r>
      <w:proofErr w:type="spellStart"/>
      <w:r w:rsidR="00A95BCA">
        <w:rPr>
          <w:rFonts w:ascii="Arial" w:hAnsi="Arial" w:cs="Arial"/>
          <w:lang w:val="en-US"/>
        </w:rPr>
        <w:t>todos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sus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postulados</w:t>
      </w:r>
      <w:proofErr w:type="spellEnd"/>
      <w:r w:rsidR="00A95BCA">
        <w:rPr>
          <w:rFonts w:ascii="Arial" w:hAnsi="Arial" w:cs="Arial"/>
          <w:lang w:val="en-US"/>
        </w:rPr>
        <w:t xml:space="preserve"> a </w:t>
      </w:r>
      <w:proofErr w:type="spellStart"/>
      <w:r w:rsidR="00A95BCA">
        <w:rPr>
          <w:rFonts w:ascii="Arial" w:hAnsi="Arial" w:cs="Arial"/>
          <w:lang w:val="en-US"/>
        </w:rPr>
        <w:t>pruebas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empíricas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para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lograr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descripciones</w:t>
      </w:r>
      <w:proofErr w:type="spellEnd"/>
      <w:r w:rsidR="00A95BCA" w:rsidRPr="00A95BCA">
        <w:rPr>
          <w:rFonts w:ascii="Arial" w:hAnsi="Arial" w:cs="Arial"/>
          <w:lang w:val="en-US"/>
        </w:rPr>
        <w:t xml:space="preserve"> y </w:t>
      </w:r>
      <w:proofErr w:type="spellStart"/>
      <w:r w:rsidR="00A95BCA" w:rsidRPr="00A95BCA">
        <w:rPr>
          <w:rFonts w:ascii="Arial" w:hAnsi="Arial" w:cs="Arial"/>
          <w:lang w:val="en-US"/>
        </w:rPr>
        <w:t>explicaciones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sistemáticas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respaldadas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por</w:t>
      </w:r>
      <w:proofErr w:type="spellEnd"/>
      <w:r w:rsidR="00A95BCA" w:rsidRPr="00A95BCA">
        <w:rPr>
          <w:rFonts w:ascii="Arial" w:hAnsi="Arial" w:cs="Arial"/>
          <w:lang w:val="en-US"/>
        </w:rPr>
        <w:t xml:space="preserve"> la </w:t>
      </w:r>
      <w:proofErr w:type="spellStart"/>
      <w:r w:rsidR="00A95BCA" w:rsidRPr="00A95BCA">
        <w:rPr>
          <w:rFonts w:ascii="Arial" w:hAnsi="Arial" w:cs="Arial"/>
          <w:lang w:val="en-US"/>
        </w:rPr>
        <w:t>observación</w:t>
      </w:r>
      <w:proofErr w:type="spellEnd"/>
      <w:r w:rsidR="00A95BCA" w:rsidRPr="00A95BCA">
        <w:rPr>
          <w:rFonts w:ascii="Arial" w:hAnsi="Arial" w:cs="Arial"/>
          <w:lang w:val="en-US"/>
        </w:rPr>
        <w:t xml:space="preserve"> del </w:t>
      </w:r>
      <w:proofErr w:type="spellStart"/>
      <w:r w:rsidR="00A95BCA" w:rsidRPr="00A95BCA">
        <w:rPr>
          <w:rFonts w:ascii="Arial" w:hAnsi="Arial" w:cs="Arial"/>
          <w:lang w:val="en-US"/>
        </w:rPr>
        <w:t>actuar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gubernamental</w:t>
      </w:r>
      <w:proofErr w:type="spellEnd"/>
    </w:p>
    <w:p w14:paraId="27967FE7" w14:textId="022B776F" w:rsidR="007D0560" w:rsidRPr="002C7F66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i/>
          <w:lang w:val="en-US"/>
        </w:rPr>
      </w:pPr>
      <w:proofErr w:type="spellStart"/>
      <w:proofErr w:type="gramStart"/>
      <w:r w:rsidRPr="00A95BCA">
        <w:rPr>
          <w:rFonts w:ascii="Arial" w:hAnsi="Arial" w:cs="Arial"/>
          <w:i/>
          <w:lang w:val="en-US"/>
        </w:rPr>
        <w:t>Evaluación</w:t>
      </w:r>
      <w:proofErr w:type="spellEnd"/>
      <w:r w:rsidRPr="00A95BCA">
        <w:rPr>
          <w:rFonts w:ascii="Arial" w:hAnsi="Arial" w:cs="Arial"/>
          <w:i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i/>
          <w:lang w:val="en-US"/>
        </w:rPr>
        <w:t>políticas</w:t>
      </w:r>
      <w:proofErr w:type="spellEnd"/>
      <w:r w:rsidRPr="00A95BCA">
        <w:rPr>
          <w:rFonts w:ascii="Arial" w:hAnsi="Arial" w:cs="Arial"/>
          <w:i/>
          <w:lang w:val="en-US"/>
        </w:rPr>
        <w:t xml:space="preserve"> </w:t>
      </w:r>
      <w:proofErr w:type="spellStart"/>
      <w:r w:rsidRPr="00A95BCA">
        <w:rPr>
          <w:rFonts w:ascii="Arial" w:hAnsi="Arial" w:cs="Arial"/>
          <w:i/>
          <w:lang w:val="en-US"/>
        </w:rPr>
        <w:t>públicas</w:t>
      </w:r>
      <w:proofErr w:type="spellEnd"/>
      <w:r w:rsidR="002C7F66">
        <w:rPr>
          <w:rFonts w:ascii="Arial" w:hAnsi="Arial" w:cs="Arial"/>
          <w:i/>
          <w:lang w:val="en-US"/>
        </w:rPr>
        <w:t>.</w:t>
      </w:r>
      <w:proofErr w:type="gramEnd"/>
      <w:r w:rsidR="002C7F66">
        <w:rPr>
          <w:rFonts w:ascii="Arial" w:hAnsi="Arial" w:cs="Arial"/>
          <w:i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Esta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evaluación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tiene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como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objetivo</w:t>
      </w:r>
      <w:proofErr w:type="spellEnd"/>
      <w:r w:rsidR="00A95BCA">
        <w:rPr>
          <w:rFonts w:ascii="Arial" w:hAnsi="Arial" w:cs="Arial"/>
          <w:lang w:val="en-US"/>
        </w:rPr>
        <w:t xml:space="preserve"> principal </w:t>
      </w:r>
      <w:proofErr w:type="spellStart"/>
      <w:proofErr w:type="gramStart"/>
      <w:r w:rsidR="00A95BCA">
        <w:rPr>
          <w:rFonts w:ascii="Arial" w:hAnsi="Arial" w:cs="Arial"/>
          <w:lang w:val="en-US"/>
        </w:rPr>
        <w:t>ofrecer</w:t>
      </w:r>
      <w:proofErr w:type="spellEnd"/>
      <w:r w:rsidR="00A95BCA">
        <w:rPr>
          <w:rFonts w:ascii="Arial" w:hAnsi="Arial" w:cs="Arial"/>
          <w:lang w:val="en-US"/>
        </w:rPr>
        <w:t xml:space="preserve">  </w:t>
      </w:r>
      <w:proofErr w:type="spellStart"/>
      <w:r w:rsidR="00A95BCA" w:rsidRPr="00A95BCA">
        <w:rPr>
          <w:rFonts w:ascii="Arial" w:hAnsi="Arial" w:cs="Arial"/>
          <w:lang w:val="en-US"/>
        </w:rPr>
        <w:t>una</w:t>
      </w:r>
      <w:proofErr w:type="spellEnd"/>
      <w:proofErr w:type="gram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descripción</w:t>
      </w:r>
      <w:proofErr w:type="spellEnd"/>
      <w:r w:rsidR="00A95BCA" w:rsidRPr="00A95BCA">
        <w:rPr>
          <w:rFonts w:ascii="Arial" w:hAnsi="Arial" w:cs="Arial"/>
          <w:lang w:val="en-US"/>
        </w:rPr>
        <w:t xml:space="preserve"> y </w:t>
      </w:r>
      <w:proofErr w:type="spellStart"/>
      <w:r w:rsidR="00A95BCA" w:rsidRPr="00A95BCA">
        <w:rPr>
          <w:rFonts w:ascii="Arial" w:hAnsi="Arial" w:cs="Arial"/>
          <w:lang w:val="en-US"/>
        </w:rPr>
        <w:t>explicación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sobre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lo </w:t>
      </w:r>
      <w:proofErr w:type="spellStart"/>
      <w:r w:rsidR="00A95BCA" w:rsidRPr="00A95BCA">
        <w:rPr>
          <w:rFonts w:ascii="Arial" w:hAnsi="Arial" w:cs="Arial"/>
          <w:lang w:val="en-US"/>
        </w:rPr>
        <w:t>que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ha </w:t>
      </w:r>
      <w:proofErr w:type="spellStart"/>
      <w:r w:rsidR="00A95BCA" w:rsidRPr="00A95BCA">
        <w:rPr>
          <w:rFonts w:ascii="Arial" w:hAnsi="Arial" w:cs="Arial"/>
          <w:lang w:val="en-US"/>
        </w:rPr>
        <w:t>ocurrido</w:t>
      </w:r>
      <w:proofErr w:type="spellEnd"/>
      <w:r w:rsidR="00A95BCA" w:rsidRPr="00A95BCA">
        <w:rPr>
          <w:rFonts w:ascii="Arial" w:hAnsi="Arial" w:cs="Arial"/>
          <w:lang w:val="en-US"/>
        </w:rPr>
        <w:t xml:space="preserve"> o </w:t>
      </w:r>
      <w:proofErr w:type="spellStart"/>
      <w:r w:rsidR="00A95BCA" w:rsidRPr="00A95BCA">
        <w:rPr>
          <w:rFonts w:ascii="Arial" w:hAnsi="Arial" w:cs="Arial"/>
          <w:lang w:val="en-US"/>
        </w:rPr>
        <w:t>está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ocurriendo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por</w:t>
      </w:r>
      <w:proofErr w:type="spellEnd"/>
      <w:r w:rsidR="00A95BCA" w:rsidRPr="00A95BCA">
        <w:rPr>
          <w:rFonts w:ascii="Arial" w:hAnsi="Arial" w:cs="Arial"/>
          <w:lang w:val="en-US"/>
        </w:rPr>
        <w:t xml:space="preserve"> el </w:t>
      </w:r>
      <w:proofErr w:type="spellStart"/>
      <w:r w:rsidR="00A95BCA" w:rsidRPr="00A95BCA">
        <w:rPr>
          <w:rFonts w:ascii="Arial" w:hAnsi="Arial" w:cs="Arial"/>
          <w:lang w:val="en-US"/>
        </w:rPr>
        <w:t>actuar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público</w:t>
      </w:r>
      <w:proofErr w:type="spellEnd"/>
      <w:r w:rsidR="00A95BCA" w:rsidRPr="00A95BCA">
        <w:rPr>
          <w:rFonts w:ascii="Arial" w:hAnsi="Arial" w:cs="Arial"/>
          <w:lang w:val="en-US"/>
        </w:rPr>
        <w:t xml:space="preserve">, </w:t>
      </w:r>
      <w:proofErr w:type="spellStart"/>
      <w:r w:rsidR="00A95BCA" w:rsidRPr="00A95BCA">
        <w:rPr>
          <w:rFonts w:ascii="Arial" w:hAnsi="Arial" w:cs="Arial"/>
          <w:lang w:val="en-US"/>
        </w:rPr>
        <w:t>por</w:t>
      </w:r>
      <w:proofErr w:type="spellEnd"/>
      <w:r w:rsidR="00A95BCA" w:rsidRPr="00A95BCA">
        <w:rPr>
          <w:rFonts w:ascii="Arial" w:hAnsi="Arial" w:cs="Arial"/>
          <w:lang w:val="en-US"/>
        </w:rPr>
        <w:t xml:space="preserve"> lo </w:t>
      </w:r>
      <w:proofErr w:type="spellStart"/>
      <w:r w:rsidR="00A95BCA" w:rsidRPr="00A95BCA">
        <w:rPr>
          <w:rFonts w:ascii="Arial" w:hAnsi="Arial" w:cs="Arial"/>
          <w:lang w:val="en-US"/>
        </w:rPr>
        <w:t>que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se le </w:t>
      </w:r>
      <w:proofErr w:type="spellStart"/>
      <w:r w:rsidR="00A95BCA" w:rsidRPr="00A95BCA">
        <w:rPr>
          <w:rFonts w:ascii="Arial" w:hAnsi="Arial" w:cs="Arial"/>
          <w:lang w:val="en-US"/>
        </w:rPr>
        <w:t>considera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una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investigación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retrospectiva</w:t>
      </w:r>
      <w:proofErr w:type="spellEnd"/>
      <w:r w:rsidR="00A95BCA" w:rsidRPr="00A95BCA">
        <w:rPr>
          <w:rFonts w:ascii="Arial" w:hAnsi="Arial" w:cs="Arial"/>
          <w:lang w:val="en-US"/>
        </w:rPr>
        <w:t xml:space="preserve">; </w:t>
      </w:r>
      <w:proofErr w:type="spellStart"/>
      <w:r w:rsidR="00A95BCA" w:rsidRPr="00A95BCA">
        <w:rPr>
          <w:rFonts w:ascii="Arial" w:hAnsi="Arial" w:cs="Arial"/>
          <w:lang w:val="en-US"/>
        </w:rPr>
        <w:t>tiene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una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línea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fronteriza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muy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tenue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con el </w:t>
      </w:r>
      <w:proofErr w:type="spellStart"/>
      <w:r w:rsidR="00A95BCA" w:rsidRPr="00A95BCA">
        <w:rPr>
          <w:rFonts w:ascii="Arial" w:hAnsi="Arial" w:cs="Arial"/>
          <w:lang w:val="en-US"/>
        </w:rPr>
        <w:t>análisis</w:t>
      </w:r>
      <w:proofErr w:type="spellEnd"/>
      <w:r w:rsidR="00A95BCA" w:rsidRPr="00A95BCA">
        <w:rPr>
          <w:rFonts w:ascii="Arial" w:hAnsi="Arial" w:cs="Arial"/>
          <w:lang w:val="en-US"/>
        </w:rPr>
        <w:t xml:space="preserve"> de </w:t>
      </w:r>
      <w:proofErr w:type="spellStart"/>
      <w:r w:rsidR="00A95BCA" w:rsidRPr="00A95BCA">
        <w:rPr>
          <w:rFonts w:ascii="Arial" w:hAnsi="Arial" w:cs="Arial"/>
          <w:lang w:val="en-US"/>
        </w:rPr>
        <w:t>políticas</w:t>
      </w:r>
      <w:proofErr w:type="spellEnd"/>
      <w:r w:rsidR="00A95BCA" w:rsidRPr="00A95BCA">
        <w:rPr>
          <w:rFonts w:ascii="Arial" w:hAnsi="Arial" w:cs="Arial"/>
          <w:lang w:val="en-US"/>
        </w:rPr>
        <w:t xml:space="preserve"> </w:t>
      </w:r>
      <w:proofErr w:type="spellStart"/>
      <w:r w:rsidR="00A95BCA" w:rsidRPr="00A95BCA">
        <w:rPr>
          <w:rFonts w:ascii="Arial" w:hAnsi="Arial" w:cs="Arial"/>
          <w:lang w:val="en-US"/>
        </w:rPr>
        <w:t>que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se </w:t>
      </w:r>
      <w:proofErr w:type="spellStart"/>
      <w:r w:rsidR="00A95BCA" w:rsidRPr="00A95BCA">
        <w:rPr>
          <w:rFonts w:ascii="Arial" w:hAnsi="Arial" w:cs="Arial"/>
          <w:lang w:val="en-US"/>
        </w:rPr>
        <w:t>refiere</w:t>
      </w:r>
      <w:proofErr w:type="spellEnd"/>
      <w:r w:rsidR="00A95BCA" w:rsidRPr="00A95BCA">
        <w:rPr>
          <w:rFonts w:ascii="Arial" w:hAnsi="Arial" w:cs="Arial"/>
          <w:lang w:val="en-US"/>
        </w:rPr>
        <w:t xml:space="preserve"> a la prospectiva.</w:t>
      </w:r>
      <w:r w:rsidRPr="00A95BCA">
        <w:rPr>
          <w:rFonts w:ascii="Arial" w:hAnsi="Arial" w:cs="Arial"/>
          <w:lang w:val="en-US"/>
        </w:rPr>
        <w:t xml:space="preserve">se define </w:t>
      </w:r>
      <w:proofErr w:type="spellStart"/>
      <w:r w:rsidRPr="00A95BCA">
        <w:rPr>
          <w:rFonts w:ascii="Arial" w:hAnsi="Arial" w:cs="Arial"/>
          <w:lang w:val="en-US"/>
        </w:rPr>
        <w:t>como</w:t>
      </w:r>
      <w:proofErr w:type="spellEnd"/>
      <w:r w:rsidRPr="00A95BCA">
        <w:rPr>
          <w:rFonts w:ascii="Arial" w:hAnsi="Arial" w:cs="Arial"/>
          <w:lang w:val="en-US"/>
        </w:rPr>
        <w:t xml:space="preserve"> la </w:t>
      </w:r>
      <w:proofErr w:type="spellStart"/>
      <w:r w:rsidRPr="00A95BCA">
        <w:rPr>
          <w:rFonts w:ascii="Arial" w:hAnsi="Arial" w:cs="Arial"/>
          <w:lang w:val="en-US"/>
        </w:rPr>
        <w:t>valoración</w:t>
      </w:r>
      <w:proofErr w:type="spellEnd"/>
      <w:r w:rsidRPr="00A95BCA">
        <w:rPr>
          <w:rFonts w:ascii="Arial" w:hAnsi="Arial" w:cs="Arial"/>
          <w:lang w:val="en-US"/>
        </w:rPr>
        <w:t xml:space="preserve"> de la </w:t>
      </w:r>
      <w:proofErr w:type="spellStart"/>
      <w:r w:rsidRPr="00A95BCA">
        <w:rPr>
          <w:rFonts w:ascii="Arial" w:hAnsi="Arial" w:cs="Arial"/>
          <w:lang w:val="en-US"/>
        </w:rPr>
        <w:t>acción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emprendida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por</w:t>
      </w:r>
      <w:proofErr w:type="spellEnd"/>
      <w:r w:rsidRPr="00A95BCA">
        <w:rPr>
          <w:rFonts w:ascii="Arial" w:hAnsi="Arial" w:cs="Arial"/>
          <w:lang w:val="en-US"/>
        </w:rPr>
        <w:t xml:space="preserve"> los </w:t>
      </w:r>
      <w:proofErr w:type="spellStart"/>
      <w:r w:rsidRPr="00A95BCA">
        <w:rPr>
          <w:rFonts w:ascii="Arial" w:hAnsi="Arial" w:cs="Arial"/>
          <w:lang w:val="en-US"/>
        </w:rPr>
        <w:t>podere</w:t>
      </w:r>
      <w:r w:rsidR="00A95BCA">
        <w:rPr>
          <w:rFonts w:ascii="Arial" w:hAnsi="Arial" w:cs="Arial"/>
          <w:lang w:val="en-US"/>
        </w:rPr>
        <w:t>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públicos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para</w:t>
      </w:r>
      <w:proofErr w:type="spellEnd"/>
      <w:r w:rsidR="00A95BCA">
        <w:rPr>
          <w:rFonts w:ascii="Arial" w:hAnsi="Arial" w:cs="Arial"/>
          <w:lang w:val="en-US"/>
        </w:rPr>
        <w:t xml:space="preserve"> </w:t>
      </w:r>
      <w:proofErr w:type="spellStart"/>
      <w:r w:rsidR="00A95BCA">
        <w:rPr>
          <w:rFonts w:ascii="Arial" w:hAnsi="Arial" w:cs="Arial"/>
          <w:lang w:val="en-US"/>
        </w:rPr>
        <w:t>abordar</w:t>
      </w:r>
      <w:proofErr w:type="spellEnd"/>
      <w:r w:rsidR="00A95BCA">
        <w:rPr>
          <w:rFonts w:ascii="Arial" w:hAnsi="Arial" w:cs="Arial"/>
          <w:lang w:val="en-US"/>
        </w:rPr>
        <w:t xml:space="preserve"> un </w:t>
      </w:r>
      <w:proofErr w:type="spellStart"/>
      <w:r w:rsidR="00A95BCA">
        <w:rPr>
          <w:rFonts w:ascii="Arial" w:hAnsi="Arial" w:cs="Arial"/>
          <w:lang w:val="en-US"/>
        </w:rPr>
        <w:t>pro</w:t>
      </w:r>
      <w:r w:rsidRPr="00A95BCA">
        <w:rPr>
          <w:rFonts w:ascii="Arial" w:hAnsi="Arial" w:cs="Arial"/>
          <w:lang w:val="en-US"/>
        </w:rPr>
        <w:t>blema</w:t>
      </w:r>
      <w:proofErr w:type="spellEnd"/>
      <w:r w:rsidRPr="00A95BCA">
        <w:rPr>
          <w:rFonts w:ascii="Arial" w:hAnsi="Arial" w:cs="Arial"/>
          <w:lang w:val="en-US"/>
        </w:rPr>
        <w:t xml:space="preserve"> de la agenda </w:t>
      </w:r>
      <w:proofErr w:type="spellStart"/>
      <w:r w:rsidRPr="00A95BCA">
        <w:rPr>
          <w:rFonts w:ascii="Arial" w:hAnsi="Arial" w:cs="Arial"/>
          <w:lang w:val="en-US"/>
        </w:rPr>
        <w:t>pública</w:t>
      </w:r>
      <w:proofErr w:type="spellEnd"/>
      <w:r w:rsidRPr="00A95BCA">
        <w:rPr>
          <w:rFonts w:ascii="Arial" w:hAnsi="Arial" w:cs="Arial"/>
          <w:lang w:val="en-US"/>
        </w:rPr>
        <w:t xml:space="preserve">; pone el </w:t>
      </w:r>
      <w:proofErr w:type="spellStart"/>
      <w:r w:rsidRPr="00A95BCA">
        <w:rPr>
          <w:rFonts w:ascii="Arial" w:hAnsi="Arial" w:cs="Arial"/>
          <w:lang w:val="en-US"/>
        </w:rPr>
        <w:t>énfasis</w:t>
      </w:r>
      <w:proofErr w:type="spellEnd"/>
      <w:r w:rsidRPr="00A95BCA">
        <w:rPr>
          <w:rFonts w:ascii="Arial" w:hAnsi="Arial" w:cs="Arial"/>
          <w:lang w:val="en-US"/>
        </w:rPr>
        <w:t xml:space="preserve"> en los </w:t>
      </w:r>
      <w:proofErr w:type="spellStart"/>
      <w:r w:rsidRPr="00A95BCA">
        <w:rPr>
          <w:rFonts w:ascii="Arial" w:hAnsi="Arial" w:cs="Arial"/>
          <w:lang w:val="en-US"/>
        </w:rPr>
        <w:t>efectos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reales</w:t>
      </w:r>
      <w:proofErr w:type="spellEnd"/>
      <w:r w:rsidRPr="00A95BCA">
        <w:rPr>
          <w:rFonts w:ascii="Arial" w:hAnsi="Arial" w:cs="Arial"/>
          <w:lang w:val="en-US"/>
        </w:rPr>
        <w:t xml:space="preserve"> de la </w:t>
      </w:r>
      <w:proofErr w:type="spellStart"/>
      <w:r w:rsidRPr="00A95BCA">
        <w:rPr>
          <w:rFonts w:ascii="Arial" w:hAnsi="Arial" w:cs="Arial"/>
          <w:lang w:val="en-US"/>
        </w:rPr>
        <w:t>acción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gubernamental</w:t>
      </w:r>
      <w:proofErr w:type="spellEnd"/>
      <w:r w:rsidRPr="00A95BCA">
        <w:rPr>
          <w:rFonts w:ascii="Arial" w:hAnsi="Arial" w:cs="Arial"/>
          <w:lang w:val="en-US"/>
        </w:rPr>
        <w:t>.</w:t>
      </w:r>
    </w:p>
    <w:p w14:paraId="4D56AD4F" w14:textId="64588F8A" w:rsidR="007D0560" w:rsidRPr="002C7F66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i/>
          <w:lang w:val="en-US"/>
        </w:rPr>
      </w:pPr>
      <w:proofErr w:type="spellStart"/>
      <w:proofErr w:type="gramStart"/>
      <w:r w:rsidRPr="00A95BCA">
        <w:rPr>
          <w:rFonts w:ascii="Arial" w:hAnsi="Arial" w:cs="Arial"/>
          <w:i/>
          <w:lang w:val="en-US"/>
        </w:rPr>
        <w:t>Análisis</w:t>
      </w:r>
      <w:proofErr w:type="spellEnd"/>
      <w:r w:rsidRPr="00A95BCA">
        <w:rPr>
          <w:rFonts w:ascii="Arial" w:hAnsi="Arial" w:cs="Arial"/>
          <w:i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i/>
          <w:lang w:val="en-US"/>
        </w:rPr>
        <w:t>políticas</w:t>
      </w:r>
      <w:proofErr w:type="spellEnd"/>
      <w:r w:rsidRPr="00A95BCA">
        <w:rPr>
          <w:rFonts w:ascii="Arial" w:hAnsi="Arial" w:cs="Arial"/>
          <w:i/>
          <w:lang w:val="en-US"/>
        </w:rPr>
        <w:t xml:space="preserve"> </w:t>
      </w:r>
      <w:proofErr w:type="spellStart"/>
      <w:r w:rsidRPr="00A95BCA">
        <w:rPr>
          <w:rFonts w:ascii="Arial" w:hAnsi="Arial" w:cs="Arial"/>
          <w:i/>
          <w:lang w:val="en-US"/>
        </w:rPr>
        <w:t>públicas</w:t>
      </w:r>
      <w:proofErr w:type="spellEnd"/>
      <w:r w:rsidR="002C7F66">
        <w:rPr>
          <w:rFonts w:ascii="Arial" w:hAnsi="Arial" w:cs="Arial"/>
          <w:i/>
          <w:lang w:val="en-US"/>
        </w:rPr>
        <w:t>.</w:t>
      </w:r>
      <w:proofErr w:type="gramEnd"/>
      <w:r w:rsidR="002C7F66">
        <w:rPr>
          <w:rFonts w:ascii="Arial" w:hAnsi="Arial" w:cs="Arial"/>
          <w:i/>
          <w:lang w:val="en-US"/>
        </w:rPr>
        <w:t xml:space="preserve"> </w:t>
      </w:r>
      <w:r w:rsidRPr="00A95BCA">
        <w:rPr>
          <w:rFonts w:ascii="Arial" w:hAnsi="Arial" w:cs="Arial"/>
          <w:lang w:val="en-US"/>
        </w:rPr>
        <w:t xml:space="preserve">Un </w:t>
      </w:r>
      <w:proofErr w:type="spellStart"/>
      <w:r w:rsidRPr="00A95BCA">
        <w:rPr>
          <w:rFonts w:ascii="Arial" w:hAnsi="Arial" w:cs="Arial"/>
          <w:lang w:val="en-US"/>
        </w:rPr>
        <w:t>análisis</w:t>
      </w:r>
      <w:proofErr w:type="spellEnd"/>
      <w:r w:rsidRPr="00A95BCA">
        <w:rPr>
          <w:rFonts w:ascii="Arial" w:hAnsi="Arial" w:cs="Arial"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lang w:val="en-US"/>
        </w:rPr>
        <w:t>políticas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busca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entender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las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causas</w:t>
      </w:r>
      <w:proofErr w:type="spellEnd"/>
      <w:r w:rsidR="00825F0F" w:rsidRPr="00A95BCA">
        <w:rPr>
          <w:rFonts w:ascii="Arial" w:hAnsi="Arial" w:cs="Arial"/>
          <w:lang w:val="en-US"/>
        </w:rPr>
        <w:t xml:space="preserve">, el </w:t>
      </w:r>
      <w:proofErr w:type="spellStart"/>
      <w:r w:rsidR="00825F0F" w:rsidRPr="00A95BCA">
        <w:rPr>
          <w:rFonts w:ascii="Arial" w:hAnsi="Arial" w:cs="Arial"/>
          <w:lang w:val="en-US"/>
        </w:rPr>
        <w:t>modo</w:t>
      </w:r>
      <w:proofErr w:type="spellEnd"/>
      <w:r w:rsidR="00825F0F" w:rsidRPr="00A95BCA">
        <w:rPr>
          <w:rFonts w:ascii="Arial" w:hAnsi="Arial" w:cs="Arial"/>
          <w:lang w:val="en-US"/>
        </w:rPr>
        <w:t xml:space="preserve"> de </w:t>
      </w:r>
      <w:proofErr w:type="spellStart"/>
      <w:r w:rsidR="00825F0F" w:rsidRPr="00A95BCA">
        <w:rPr>
          <w:rFonts w:ascii="Arial" w:hAnsi="Arial" w:cs="Arial"/>
          <w:lang w:val="en-US"/>
        </w:rPr>
        <w:t>operar</w:t>
      </w:r>
      <w:proofErr w:type="spellEnd"/>
      <w:r w:rsidR="00825F0F" w:rsidRPr="00A95BCA">
        <w:rPr>
          <w:rFonts w:ascii="Arial" w:hAnsi="Arial" w:cs="Arial"/>
          <w:lang w:val="en-US"/>
        </w:rPr>
        <w:t xml:space="preserve"> y los </w:t>
      </w:r>
      <w:proofErr w:type="spellStart"/>
      <w:r w:rsidR="00825F0F" w:rsidRPr="00A95BCA">
        <w:rPr>
          <w:rFonts w:ascii="Arial" w:hAnsi="Arial" w:cs="Arial"/>
          <w:lang w:val="en-US"/>
        </w:rPr>
        <w:t>objetivos</w:t>
      </w:r>
      <w:proofErr w:type="spellEnd"/>
      <w:r w:rsidR="00825F0F" w:rsidRPr="00A95BCA">
        <w:rPr>
          <w:rFonts w:ascii="Arial" w:hAnsi="Arial" w:cs="Arial"/>
          <w:lang w:val="en-US"/>
        </w:rPr>
        <w:t xml:space="preserve"> de la </w:t>
      </w:r>
      <w:proofErr w:type="spellStart"/>
      <w:r w:rsidR="00825F0F" w:rsidRPr="00A95BCA">
        <w:rPr>
          <w:rFonts w:ascii="Arial" w:hAnsi="Arial" w:cs="Arial"/>
          <w:lang w:val="en-US"/>
        </w:rPr>
        <w:t>política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pública</w:t>
      </w:r>
      <w:proofErr w:type="spellEnd"/>
      <w:r w:rsidR="00825F0F" w:rsidRPr="00A95BCA">
        <w:rPr>
          <w:rFonts w:ascii="Arial" w:hAnsi="Arial" w:cs="Arial"/>
          <w:lang w:val="en-US"/>
        </w:rPr>
        <w:t xml:space="preserve">, </w:t>
      </w:r>
      <w:proofErr w:type="spellStart"/>
      <w:r w:rsidR="00825F0F" w:rsidRPr="00A95BCA">
        <w:rPr>
          <w:rFonts w:ascii="Arial" w:hAnsi="Arial" w:cs="Arial"/>
          <w:lang w:val="en-US"/>
        </w:rPr>
        <w:t>para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ponerla</w:t>
      </w:r>
      <w:proofErr w:type="spellEnd"/>
      <w:r w:rsidR="00825F0F" w:rsidRPr="00A95BCA">
        <w:rPr>
          <w:rFonts w:ascii="Arial" w:hAnsi="Arial" w:cs="Arial"/>
          <w:lang w:val="en-US"/>
        </w:rPr>
        <w:t xml:space="preserve"> en </w:t>
      </w:r>
      <w:proofErr w:type="spellStart"/>
      <w:r w:rsidR="00825F0F" w:rsidRPr="00A95BCA">
        <w:rPr>
          <w:rFonts w:ascii="Arial" w:hAnsi="Arial" w:cs="Arial"/>
          <w:lang w:val="en-US"/>
        </w:rPr>
        <w:t>operación</w:t>
      </w:r>
      <w:proofErr w:type="spellEnd"/>
      <w:r w:rsidR="00825F0F" w:rsidRPr="00A95BCA">
        <w:rPr>
          <w:rFonts w:ascii="Arial" w:hAnsi="Arial" w:cs="Arial"/>
          <w:lang w:val="en-US"/>
        </w:rPr>
        <w:t xml:space="preserve"> con la mayor </w:t>
      </w:r>
      <w:proofErr w:type="spellStart"/>
      <w:r w:rsidR="00825F0F" w:rsidRPr="00A95BCA">
        <w:rPr>
          <w:rFonts w:ascii="Arial" w:hAnsi="Arial" w:cs="Arial"/>
          <w:lang w:val="en-US"/>
        </w:rPr>
        <w:t>certidumbre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posible</w:t>
      </w:r>
      <w:proofErr w:type="spellEnd"/>
      <w:r w:rsidR="00825F0F" w:rsidRPr="00A95BCA">
        <w:rPr>
          <w:rFonts w:ascii="Arial" w:hAnsi="Arial" w:cs="Arial"/>
          <w:lang w:val="en-US"/>
        </w:rPr>
        <w:t xml:space="preserve"> y con la mayor </w:t>
      </w:r>
      <w:proofErr w:type="spellStart"/>
      <w:r w:rsidR="00825F0F" w:rsidRPr="00A95BCA">
        <w:rPr>
          <w:rFonts w:ascii="Arial" w:hAnsi="Arial" w:cs="Arial"/>
          <w:lang w:val="en-US"/>
        </w:rPr>
        <w:t>confiabilidad</w:t>
      </w:r>
      <w:proofErr w:type="spellEnd"/>
      <w:r w:rsidR="00825F0F" w:rsidRPr="00A95BCA">
        <w:rPr>
          <w:rFonts w:ascii="Arial" w:hAnsi="Arial" w:cs="Arial"/>
          <w:lang w:val="en-US"/>
        </w:rPr>
        <w:t xml:space="preserve"> en </w:t>
      </w:r>
      <w:proofErr w:type="spellStart"/>
      <w:r w:rsidR="00825F0F" w:rsidRPr="00A95BCA">
        <w:rPr>
          <w:rFonts w:ascii="Arial" w:hAnsi="Arial" w:cs="Arial"/>
          <w:lang w:val="en-US"/>
        </w:rPr>
        <w:t>obtener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resultados</w:t>
      </w:r>
      <w:proofErr w:type="spellEnd"/>
      <w:r w:rsidR="00825F0F" w:rsidRPr="00A95BCA">
        <w:rPr>
          <w:rFonts w:ascii="Arial" w:hAnsi="Arial" w:cs="Arial"/>
          <w:lang w:val="en-US"/>
        </w:rPr>
        <w:t xml:space="preserve"> </w:t>
      </w:r>
      <w:proofErr w:type="spellStart"/>
      <w:r w:rsidR="00825F0F" w:rsidRPr="00A95BCA">
        <w:rPr>
          <w:rFonts w:ascii="Arial" w:hAnsi="Arial" w:cs="Arial"/>
          <w:lang w:val="en-US"/>
        </w:rPr>
        <w:t>positivos</w:t>
      </w:r>
      <w:proofErr w:type="spellEnd"/>
      <w:r w:rsidR="00825F0F" w:rsidRPr="00A95BCA">
        <w:rPr>
          <w:rFonts w:ascii="Arial" w:hAnsi="Arial" w:cs="Arial"/>
          <w:lang w:val="en-US"/>
        </w:rPr>
        <w:t xml:space="preserve">. </w:t>
      </w:r>
    </w:p>
    <w:p w14:paraId="67B1BEEF" w14:textId="51006087" w:rsidR="007D0560" w:rsidRPr="002C7F66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i/>
          <w:lang w:val="en-US"/>
        </w:rPr>
      </w:pPr>
      <w:proofErr w:type="spellStart"/>
      <w:proofErr w:type="gramStart"/>
      <w:r w:rsidRPr="00A95BCA">
        <w:rPr>
          <w:rFonts w:ascii="Arial" w:hAnsi="Arial" w:cs="Arial"/>
          <w:i/>
          <w:lang w:val="en-US"/>
        </w:rPr>
        <w:t>Auditorías</w:t>
      </w:r>
      <w:proofErr w:type="spellEnd"/>
      <w:r w:rsidRPr="00A95BCA">
        <w:rPr>
          <w:rFonts w:ascii="Arial" w:hAnsi="Arial" w:cs="Arial"/>
          <w:i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i/>
          <w:lang w:val="en-US"/>
        </w:rPr>
        <w:t>desempeño</w:t>
      </w:r>
      <w:proofErr w:type="spellEnd"/>
      <w:r w:rsidR="002C7F66">
        <w:rPr>
          <w:rFonts w:ascii="Arial" w:hAnsi="Arial" w:cs="Arial"/>
          <w:i/>
          <w:lang w:val="en-US"/>
        </w:rPr>
        <w:t>.</w:t>
      </w:r>
      <w:proofErr w:type="gramEnd"/>
      <w:r w:rsidR="002C7F66">
        <w:rPr>
          <w:rFonts w:ascii="Arial" w:hAnsi="Arial" w:cs="Arial"/>
          <w:i/>
          <w:lang w:val="en-US"/>
        </w:rPr>
        <w:t xml:space="preserve"> </w:t>
      </w:r>
      <w:r w:rsidR="00825F0F">
        <w:rPr>
          <w:rFonts w:ascii="Arial" w:hAnsi="Arial" w:cs="Arial"/>
          <w:lang w:val="en-US"/>
        </w:rPr>
        <w:t xml:space="preserve">Las </w:t>
      </w:r>
      <w:proofErr w:type="spellStart"/>
      <w:r w:rsidR="00825F0F">
        <w:rPr>
          <w:rFonts w:ascii="Arial" w:hAnsi="Arial" w:cs="Arial"/>
          <w:lang w:val="en-US"/>
        </w:rPr>
        <w:t>auditorías</w:t>
      </w:r>
      <w:proofErr w:type="spellEnd"/>
      <w:r w:rsidR="00825F0F">
        <w:rPr>
          <w:rFonts w:ascii="Arial" w:hAnsi="Arial" w:cs="Arial"/>
          <w:lang w:val="en-US"/>
        </w:rPr>
        <w:t xml:space="preserve"> de </w:t>
      </w:r>
      <w:proofErr w:type="spellStart"/>
      <w:r w:rsidR="00825F0F">
        <w:rPr>
          <w:rFonts w:ascii="Arial" w:hAnsi="Arial" w:cs="Arial"/>
          <w:lang w:val="en-US"/>
        </w:rPr>
        <w:t>desempeño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tiene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825F0F">
        <w:rPr>
          <w:rFonts w:ascii="Arial" w:hAnsi="Arial" w:cs="Arial"/>
          <w:lang w:val="en-US"/>
        </w:rPr>
        <w:t>como</w:t>
      </w:r>
      <w:proofErr w:type="spellEnd"/>
      <w:proofErr w:type="gram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objetivo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verificar</w:t>
      </w:r>
      <w:proofErr w:type="spellEnd"/>
      <w:r w:rsidR="00825F0F">
        <w:rPr>
          <w:rFonts w:ascii="Arial" w:hAnsi="Arial" w:cs="Arial"/>
          <w:lang w:val="en-US"/>
        </w:rPr>
        <w:t xml:space="preserve"> y </w:t>
      </w:r>
      <w:proofErr w:type="spellStart"/>
      <w:r w:rsidRPr="00A95BCA">
        <w:rPr>
          <w:rFonts w:ascii="Arial" w:hAnsi="Arial" w:cs="Arial"/>
          <w:lang w:val="en-US"/>
        </w:rPr>
        <w:t>comparar</w:t>
      </w:r>
      <w:proofErr w:type="spellEnd"/>
      <w:r w:rsidRPr="00A95BCA">
        <w:rPr>
          <w:rFonts w:ascii="Arial" w:hAnsi="Arial" w:cs="Arial"/>
          <w:lang w:val="en-US"/>
        </w:rPr>
        <w:t xml:space="preserve"> lo </w:t>
      </w:r>
      <w:proofErr w:type="spellStart"/>
      <w:r w:rsidR="00825F0F">
        <w:rPr>
          <w:rFonts w:ascii="Arial" w:hAnsi="Arial" w:cs="Arial"/>
          <w:lang w:val="en-US"/>
        </w:rPr>
        <w:t>propuesto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por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las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polí</w:t>
      </w:r>
      <w:r w:rsidRPr="00A95BCA">
        <w:rPr>
          <w:rFonts w:ascii="Arial" w:hAnsi="Arial" w:cs="Arial"/>
          <w:lang w:val="en-US"/>
        </w:rPr>
        <w:t>ticas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públicas</w:t>
      </w:r>
      <w:proofErr w:type="spellEnd"/>
      <w:r w:rsidRPr="00A95BCA">
        <w:rPr>
          <w:rFonts w:ascii="Arial" w:hAnsi="Arial" w:cs="Arial"/>
          <w:lang w:val="en-US"/>
        </w:rPr>
        <w:t xml:space="preserve"> contra lo </w:t>
      </w:r>
      <w:proofErr w:type="spellStart"/>
      <w:r w:rsidRPr="00A95BCA">
        <w:rPr>
          <w:rFonts w:ascii="Arial" w:hAnsi="Arial" w:cs="Arial"/>
          <w:lang w:val="en-US"/>
        </w:rPr>
        <w:t>logrado</w:t>
      </w:r>
      <w:proofErr w:type="spellEnd"/>
      <w:r w:rsidRPr="00A95BCA">
        <w:rPr>
          <w:rFonts w:ascii="Arial" w:hAnsi="Arial" w:cs="Arial"/>
          <w:lang w:val="en-US"/>
        </w:rPr>
        <w:t xml:space="preserve"> y </w:t>
      </w:r>
      <w:proofErr w:type="spellStart"/>
      <w:r w:rsidRPr="00A95BCA">
        <w:rPr>
          <w:rFonts w:ascii="Arial" w:hAnsi="Arial" w:cs="Arial"/>
          <w:lang w:val="en-US"/>
        </w:rPr>
        <w:t>analiza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las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causas</w:t>
      </w:r>
      <w:proofErr w:type="spellEnd"/>
      <w:r w:rsidRPr="00A95BCA">
        <w:rPr>
          <w:rFonts w:ascii="Arial" w:hAnsi="Arial" w:cs="Arial"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lang w:val="en-US"/>
        </w:rPr>
        <w:t>las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diferencias</w:t>
      </w:r>
      <w:proofErr w:type="spellEnd"/>
      <w:r w:rsidRPr="00A95BCA">
        <w:rPr>
          <w:rFonts w:ascii="Arial" w:hAnsi="Arial" w:cs="Arial"/>
          <w:lang w:val="en-US"/>
        </w:rPr>
        <w:t xml:space="preserve">. La </w:t>
      </w:r>
      <w:proofErr w:type="spellStart"/>
      <w:r w:rsidRPr="00A95BCA">
        <w:rPr>
          <w:rFonts w:ascii="Arial" w:hAnsi="Arial" w:cs="Arial"/>
          <w:lang w:val="en-US"/>
        </w:rPr>
        <w:t>auditoría</w:t>
      </w:r>
      <w:proofErr w:type="spellEnd"/>
      <w:r w:rsidRPr="00A95BCA">
        <w:rPr>
          <w:rFonts w:ascii="Arial" w:hAnsi="Arial" w:cs="Arial"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lang w:val="en-US"/>
        </w:rPr>
        <w:t>desempeño</w:t>
      </w:r>
      <w:proofErr w:type="spellEnd"/>
      <w:r w:rsidRPr="00A95BCA">
        <w:rPr>
          <w:rFonts w:ascii="Arial" w:hAnsi="Arial" w:cs="Arial"/>
          <w:lang w:val="en-US"/>
        </w:rPr>
        <w:t xml:space="preserve"> se </w:t>
      </w:r>
      <w:proofErr w:type="spellStart"/>
      <w:r w:rsidRPr="00A95BCA">
        <w:rPr>
          <w:rFonts w:ascii="Arial" w:hAnsi="Arial" w:cs="Arial"/>
          <w:lang w:val="en-US"/>
        </w:rPr>
        <w:t>ocupa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básicamente</w:t>
      </w:r>
      <w:proofErr w:type="spellEnd"/>
      <w:r w:rsidRPr="00A95BCA">
        <w:rPr>
          <w:rFonts w:ascii="Arial" w:hAnsi="Arial" w:cs="Arial"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lang w:val="en-US"/>
        </w:rPr>
        <w:t>examinar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las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tres</w:t>
      </w:r>
      <w:proofErr w:type="spellEnd"/>
      <w:r w:rsidRPr="00A95BCA">
        <w:rPr>
          <w:rFonts w:ascii="Arial" w:hAnsi="Arial" w:cs="Arial"/>
          <w:lang w:val="en-US"/>
        </w:rPr>
        <w:t xml:space="preserve"> “e”: </w:t>
      </w:r>
      <w:proofErr w:type="spellStart"/>
      <w:r w:rsidRPr="00A95BCA">
        <w:rPr>
          <w:rFonts w:ascii="Arial" w:hAnsi="Arial" w:cs="Arial"/>
          <w:lang w:val="en-US"/>
        </w:rPr>
        <w:t>eficacia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eficiencia</w:t>
      </w:r>
      <w:proofErr w:type="spellEnd"/>
      <w:r w:rsidRPr="00A95BCA">
        <w:rPr>
          <w:rFonts w:ascii="Arial" w:hAnsi="Arial" w:cs="Arial"/>
          <w:lang w:val="en-US"/>
        </w:rPr>
        <w:t xml:space="preserve"> y </w:t>
      </w:r>
      <w:proofErr w:type="spellStart"/>
      <w:r w:rsidRPr="00A95BCA">
        <w:rPr>
          <w:rFonts w:ascii="Arial" w:hAnsi="Arial" w:cs="Arial"/>
          <w:lang w:val="en-US"/>
        </w:rPr>
        <w:t>economía</w:t>
      </w:r>
      <w:proofErr w:type="spellEnd"/>
      <w:r w:rsidRPr="00A95BCA">
        <w:rPr>
          <w:rFonts w:ascii="Arial" w:hAnsi="Arial" w:cs="Arial"/>
          <w:lang w:val="en-US"/>
        </w:rPr>
        <w:t xml:space="preserve">. </w:t>
      </w:r>
      <w:proofErr w:type="spellStart"/>
      <w:r w:rsidRPr="00A95BCA">
        <w:rPr>
          <w:rFonts w:ascii="Arial" w:hAnsi="Arial" w:cs="Arial"/>
          <w:lang w:val="en-US"/>
        </w:rPr>
        <w:t>Además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toma</w:t>
      </w:r>
      <w:proofErr w:type="spellEnd"/>
      <w:r w:rsidRPr="00A95BCA">
        <w:rPr>
          <w:rFonts w:ascii="Arial" w:hAnsi="Arial" w:cs="Arial"/>
          <w:lang w:val="en-US"/>
        </w:rPr>
        <w:t xml:space="preserve"> en </w:t>
      </w:r>
      <w:proofErr w:type="spellStart"/>
      <w:r w:rsidRPr="00A95BCA">
        <w:rPr>
          <w:rFonts w:ascii="Arial" w:hAnsi="Arial" w:cs="Arial"/>
          <w:lang w:val="en-US"/>
        </w:rPr>
        <w:t>cuenta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las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tres</w:t>
      </w:r>
      <w:proofErr w:type="spellEnd"/>
      <w:r w:rsidRPr="00A95BCA">
        <w:rPr>
          <w:rFonts w:ascii="Arial" w:hAnsi="Arial" w:cs="Arial"/>
          <w:lang w:val="en-US"/>
        </w:rPr>
        <w:t xml:space="preserve"> “c”: </w:t>
      </w:r>
      <w:proofErr w:type="spellStart"/>
      <w:r w:rsidRPr="00A95BCA">
        <w:rPr>
          <w:rFonts w:ascii="Arial" w:hAnsi="Arial" w:cs="Arial"/>
          <w:lang w:val="en-US"/>
        </w:rPr>
        <w:t>calidad</w:t>
      </w:r>
      <w:proofErr w:type="spellEnd"/>
      <w:r w:rsidRPr="00A95BCA">
        <w:rPr>
          <w:rFonts w:ascii="Arial" w:hAnsi="Arial" w:cs="Arial"/>
          <w:lang w:val="en-US"/>
        </w:rPr>
        <w:t xml:space="preserve"> en el </w:t>
      </w:r>
      <w:proofErr w:type="spellStart"/>
      <w:r w:rsidRPr="00A95BCA">
        <w:rPr>
          <w:rFonts w:ascii="Arial" w:hAnsi="Arial" w:cs="Arial"/>
          <w:lang w:val="en-US"/>
        </w:rPr>
        <w:t>servicio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ciudadano-usuario</w:t>
      </w:r>
      <w:proofErr w:type="spellEnd"/>
      <w:r w:rsidRPr="00A95BCA">
        <w:rPr>
          <w:rFonts w:ascii="Arial" w:hAnsi="Arial" w:cs="Arial"/>
          <w:lang w:val="en-US"/>
        </w:rPr>
        <w:t xml:space="preserve"> o </w:t>
      </w:r>
      <w:proofErr w:type="spellStart"/>
      <w:r w:rsidRPr="00A95BCA">
        <w:rPr>
          <w:rFonts w:ascii="Arial" w:hAnsi="Arial" w:cs="Arial"/>
          <w:lang w:val="en-US"/>
        </w:rPr>
        <w:t>beneficiario</w:t>
      </w:r>
      <w:proofErr w:type="spellEnd"/>
      <w:r w:rsidRPr="00A95BCA">
        <w:rPr>
          <w:rFonts w:ascii="Arial" w:hAnsi="Arial" w:cs="Arial"/>
          <w:lang w:val="en-US"/>
        </w:rPr>
        <w:t xml:space="preserve">, y </w:t>
      </w:r>
      <w:proofErr w:type="spellStart"/>
      <w:r w:rsidRPr="00A95BCA">
        <w:rPr>
          <w:rFonts w:ascii="Arial" w:hAnsi="Arial" w:cs="Arial"/>
          <w:lang w:val="en-US"/>
        </w:rPr>
        <w:t>comportamiento</w:t>
      </w:r>
      <w:proofErr w:type="spellEnd"/>
      <w:r w:rsidRPr="00A95BCA">
        <w:rPr>
          <w:rFonts w:ascii="Arial" w:hAnsi="Arial" w:cs="Arial"/>
          <w:lang w:val="en-US"/>
        </w:rPr>
        <w:t xml:space="preserve"> de los </w:t>
      </w:r>
      <w:proofErr w:type="spellStart"/>
      <w:r w:rsidRPr="00A95BCA">
        <w:rPr>
          <w:rFonts w:ascii="Arial" w:hAnsi="Arial" w:cs="Arial"/>
          <w:lang w:val="en-US"/>
        </w:rPr>
        <w:t>actores</w:t>
      </w:r>
      <w:proofErr w:type="spellEnd"/>
      <w:r w:rsidRPr="00A95BCA">
        <w:rPr>
          <w:rFonts w:ascii="Arial" w:hAnsi="Arial" w:cs="Arial"/>
          <w:lang w:val="en-US"/>
        </w:rPr>
        <w:t>.</w:t>
      </w:r>
    </w:p>
    <w:p w14:paraId="6F670EBC" w14:textId="52EE9F26" w:rsidR="007D0560" w:rsidRPr="00A95BCA" w:rsidRDefault="002C7F66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Conceptualización</w:t>
      </w:r>
      <w:proofErr w:type="spellEnd"/>
      <w:r>
        <w:rPr>
          <w:rFonts w:ascii="Arial" w:hAnsi="Arial" w:cs="Arial"/>
          <w:b/>
          <w:lang w:val="en-US"/>
        </w:rPr>
        <w:t xml:space="preserve"> del </w:t>
      </w:r>
      <w:proofErr w:type="spellStart"/>
      <w:r>
        <w:rPr>
          <w:rFonts w:ascii="Arial" w:hAnsi="Arial" w:cs="Arial"/>
          <w:b/>
          <w:lang w:val="en-US"/>
        </w:rPr>
        <w:t>Término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E</w:t>
      </w:r>
      <w:r w:rsidR="007D0560" w:rsidRPr="00A95BCA">
        <w:rPr>
          <w:rFonts w:ascii="Arial" w:hAnsi="Arial" w:cs="Arial"/>
          <w:b/>
          <w:lang w:val="en-US"/>
        </w:rPr>
        <w:t>valuación</w:t>
      </w:r>
      <w:proofErr w:type="spellEnd"/>
    </w:p>
    <w:p w14:paraId="5FAD44AC" w14:textId="31D1C3A3" w:rsidR="007D0560" w:rsidRPr="00A95BCA" w:rsidRDefault="002C7F66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 </w:t>
      </w:r>
      <w:proofErr w:type="spellStart"/>
      <w:r>
        <w:rPr>
          <w:rFonts w:ascii="Arial" w:hAnsi="Arial" w:cs="Arial"/>
          <w:lang w:val="en-US"/>
        </w:rPr>
        <w:t>evaluación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precisamente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la </w:t>
      </w:r>
      <w:proofErr w:type="spellStart"/>
      <w:r w:rsidR="007D0560" w:rsidRPr="00A95BCA">
        <w:rPr>
          <w:rFonts w:ascii="Arial" w:hAnsi="Arial" w:cs="Arial"/>
          <w:lang w:val="en-US"/>
        </w:rPr>
        <w:t>duda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metódica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cartesiana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para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saber </w:t>
      </w:r>
      <w:proofErr w:type="spellStart"/>
      <w:r w:rsidR="007D0560" w:rsidRPr="00A95BCA">
        <w:rPr>
          <w:rFonts w:ascii="Arial" w:hAnsi="Arial" w:cs="Arial"/>
          <w:lang w:val="en-US"/>
        </w:rPr>
        <w:t>si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lo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r w:rsidR="007D0560" w:rsidRPr="00A95BCA">
        <w:rPr>
          <w:rFonts w:ascii="Arial" w:hAnsi="Arial" w:cs="Arial"/>
          <w:lang w:val="en-US"/>
        </w:rPr>
        <w:lastRenderedPageBreak/>
        <w:t xml:space="preserve">se </w:t>
      </w:r>
      <w:proofErr w:type="spellStart"/>
      <w:r w:rsidR="007D0560" w:rsidRPr="00A95BCA">
        <w:rPr>
          <w:rFonts w:ascii="Arial" w:hAnsi="Arial" w:cs="Arial"/>
          <w:lang w:val="en-US"/>
        </w:rPr>
        <w:t>está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haciendo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lo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se </w:t>
      </w:r>
      <w:proofErr w:type="spellStart"/>
      <w:r w:rsidR="007D0560" w:rsidRPr="00A95BCA">
        <w:rPr>
          <w:rFonts w:ascii="Arial" w:hAnsi="Arial" w:cs="Arial"/>
          <w:lang w:val="en-US"/>
        </w:rPr>
        <w:t>debería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hacer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</w:t>
      </w:r>
      <w:proofErr w:type="spellStart"/>
      <w:r w:rsidR="007D0560" w:rsidRPr="00A95BCA">
        <w:rPr>
          <w:rFonts w:ascii="Arial" w:hAnsi="Arial" w:cs="Arial"/>
          <w:lang w:val="en-US"/>
        </w:rPr>
        <w:t>si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fuera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así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constatar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los </w:t>
      </w:r>
      <w:proofErr w:type="spellStart"/>
      <w:r w:rsidR="007D0560" w:rsidRPr="00A95BCA">
        <w:rPr>
          <w:rFonts w:ascii="Arial" w:hAnsi="Arial" w:cs="Arial"/>
          <w:lang w:val="en-US"/>
        </w:rPr>
        <w:t>efectos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deseados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. La </w:t>
      </w:r>
      <w:proofErr w:type="spellStart"/>
      <w:r w:rsidR="007D0560" w:rsidRPr="00A95BCA">
        <w:rPr>
          <w:rFonts w:ascii="Arial" w:hAnsi="Arial" w:cs="Arial"/>
          <w:lang w:val="en-US"/>
        </w:rPr>
        <w:t>evaluación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pretende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encontrar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la </w:t>
      </w:r>
      <w:proofErr w:type="spellStart"/>
      <w:r w:rsidR="007D0560" w:rsidRPr="00A95BCA">
        <w:rPr>
          <w:rFonts w:ascii="Arial" w:hAnsi="Arial" w:cs="Arial"/>
          <w:lang w:val="en-US"/>
        </w:rPr>
        <w:t>racionalidad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las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decisiones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sobre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el </w:t>
      </w:r>
      <w:proofErr w:type="spellStart"/>
      <w:r w:rsidR="007D0560" w:rsidRPr="00A95BCA">
        <w:rPr>
          <w:rFonts w:ascii="Arial" w:hAnsi="Arial" w:cs="Arial"/>
          <w:lang w:val="en-US"/>
        </w:rPr>
        <w:t>gasto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público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</w:t>
      </w:r>
      <w:proofErr w:type="spellStart"/>
      <w:r w:rsidR="007D0560" w:rsidRPr="00A95BCA">
        <w:rPr>
          <w:rFonts w:ascii="Arial" w:hAnsi="Arial" w:cs="Arial"/>
          <w:lang w:val="en-US"/>
        </w:rPr>
        <w:t>por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lo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establece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gramStart"/>
      <w:r w:rsidR="007D0560" w:rsidRPr="00A95BCA">
        <w:rPr>
          <w:rFonts w:ascii="Arial" w:hAnsi="Arial" w:cs="Arial"/>
          <w:lang w:val="en-US"/>
        </w:rPr>
        <w:t>un</w:t>
      </w:r>
      <w:proofErr w:type="gram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conjunto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proposici</w:t>
      </w:r>
      <w:r>
        <w:rPr>
          <w:rFonts w:ascii="Arial" w:hAnsi="Arial" w:cs="Arial"/>
          <w:lang w:val="en-US"/>
        </w:rPr>
        <w:t>ones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conjeturas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demostrar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describan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</w:t>
      </w:r>
      <w:proofErr w:type="spellStart"/>
      <w:r w:rsidR="007D0560" w:rsidRPr="00A95BCA">
        <w:rPr>
          <w:rFonts w:ascii="Arial" w:hAnsi="Arial" w:cs="Arial"/>
          <w:lang w:val="en-US"/>
        </w:rPr>
        <w:t>expliquen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con </w:t>
      </w:r>
      <w:proofErr w:type="spellStart"/>
      <w:r w:rsidR="007D0560" w:rsidRPr="00A95BCA">
        <w:rPr>
          <w:rFonts w:ascii="Arial" w:hAnsi="Arial" w:cs="Arial"/>
          <w:lang w:val="en-US"/>
        </w:rPr>
        <w:t>precisión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las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razones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los </w:t>
      </w:r>
      <w:proofErr w:type="spellStart"/>
      <w:r w:rsidR="007D0560" w:rsidRPr="00A95BCA">
        <w:rPr>
          <w:rFonts w:ascii="Arial" w:hAnsi="Arial" w:cs="Arial"/>
          <w:lang w:val="en-US"/>
        </w:rPr>
        <w:t>tomadores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decisión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de </w:t>
      </w:r>
      <w:proofErr w:type="spellStart"/>
      <w:r w:rsidR="007D0560" w:rsidRPr="00A95BCA">
        <w:rPr>
          <w:rFonts w:ascii="Arial" w:hAnsi="Arial" w:cs="Arial"/>
          <w:lang w:val="en-US"/>
        </w:rPr>
        <w:t>quienes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pagan los </w:t>
      </w:r>
      <w:proofErr w:type="spellStart"/>
      <w:r w:rsidR="007D0560" w:rsidRPr="00A95BCA">
        <w:rPr>
          <w:rFonts w:ascii="Arial" w:hAnsi="Arial" w:cs="Arial"/>
          <w:lang w:val="en-US"/>
        </w:rPr>
        <w:t>impuestos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para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financiar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el </w:t>
      </w:r>
      <w:proofErr w:type="spellStart"/>
      <w:r w:rsidR="007D0560" w:rsidRPr="00A95BCA">
        <w:rPr>
          <w:rFonts w:ascii="Arial" w:hAnsi="Arial" w:cs="Arial"/>
          <w:lang w:val="en-US"/>
        </w:rPr>
        <w:t>gasto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público</w:t>
      </w:r>
      <w:proofErr w:type="spellEnd"/>
      <w:r w:rsidR="007D0560" w:rsidRPr="00A95BCA">
        <w:rPr>
          <w:rFonts w:ascii="Arial" w:hAnsi="Arial" w:cs="Arial"/>
          <w:lang w:val="en-US"/>
        </w:rPr>
        <w:t>.</w:t>
      </w:r>
    </w:p>
    <w:p w14:paraId="3C618422" w14:textId="77777777" w:rsidR="007D0560" w:rsidRPr="00A95BCA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A95BCA">
        <w:rPr>
          <w:rFonts w:ascii="Arial" w:hAnsi="Arial" w:cs="Arial"/>
          <w:lang w:val="en-US"/>
        </w:rPr>
        <w:t xml:space="preserve">Los </w:t>
      </w:r>
      <w:proofErr w:type="spellStart"/>
      <w:r w:rsidRPr="00A95BCA">
        <w:rPr>
          <w:rFonts w:ascii="Arial" w:hAnsi="Arial" w:cs="Arial"/>
          <w:lang w:val="en-US"/>
        </w:rPr>
        <w:t>principales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puntos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sobre</w:t>
      </w:r>
      <w:proofErr w:type="spellEnd"/>
      <w:r w:rsidRPr="00A95BCA">
        <w:rPr>
          <w:rFonts w:ascii="Arial" w:hAnsi="Arial" w:cs="Arial"/>
          <w:lang w:val="en-US"/>
        </w:rPr>
        <w:t xml:space="preserve"> la </w:t>
      </w:r>
      <w:proofErr w:type="spellStart"/>
      <w:r w:rsidRPr="00A95BCA">
        <w:rPr>
          <w:rFonts w:ascii="Arial" w:hAnsi="Arial" w:cs="Arial"/>
          <w:lang w:val="en-US"/>
        </w:rPr>
        <w:t>utilidad</w:t>
      </w:r>
      <w:proofErr w:type="spellEnd"/>
      <w:r w:rsidRPr="00A95BCA">
        <w:rPr>
          <w:rFonts w:ascii="Arial" w:hAnsi="Arial" w:cs="Arial"/>
          <w:lang w:val="en-US"/>
        </w:rPr>
        <w:t xml:space="preserve"> de la </w:t>
      </w:r>
      <w:proofErr w:type="spellStart"/>
      <w:r w:rsidRPr="00A95BCA">
        <w:rPr>
          <w:rFonts w:ascii="Arial" w:hAnsi="Arial" w:cs="Arial"/>
          <w:lang w:val="en-US"/>
        </w:rPr>
        <w:t>evaluación</w:t>
      </w:r>
      <w:proofErr w:type="spellEnd"/>
      <w:r w:rsidRPr="00A95BCA">
        <w:rPr>
          <w:rFonts w:ascii="Arial" w:hAnsi="Arial" w:cs="Arial"/>
          <w:lang w:val="en-US"/>
        </w:rPr>
        <w:t xml:space="preserve"> son </w:t>
      </w:r>
      <w:proofErr w:type="spellStart"/>
      <w:r w:rsidRPr="00A95BCA">
        <w:rPr>
          <w:rFonts w:ascii="Arial" w:hAnsi="Arial" w:cs="Arial"/>
          <w:lang w:val="en-US"/>
        </w:rPr>
        <w:t>cinco</w:t>
      </w:r>
      <w:proofErr w:type="spellEnd"/>
      <w:r w:rsidRPr="00A95BCA">
        <w:rPr>
          <w:rFonts w:ascii="Arial" w:hAnsi="Arial" w:cs="Arial"/>
          <w:lang w:val="en-US"/>
        </w:rPr>
        <w:t>:</w:t>
      </w:r>
    </w:p>
    <w:p w14:paraId="2C7144C5" w14:textId="017E3C17" w:rsidR="007D0560" w:rsidRPr="00A95BCA" w:rsidRDefault="002C7F66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1) </w:t>
      </w:r>
      <w:r w:rsidR="007D0560" w:rsidRPr="00A95BCA">
        <w:rPr>
          <w:rFonts w:ascii="Arial" w:hAnsi="Arial" w:cs="Arial"/>
          <w:lang w:val="en-US"/>
        </w:rPr>
        <w:t xml:space="preserve">Para </w:t>
      </w:r>
      <w:proofErr w:type="spellStart"/>
      <w:r w:rsidR="007D0560" w:rsidRPr="00A95BCA">
        <w:rPr>
          <w:rFonts w:ascii="Arial" w:hAnsi="Arial" w:cs="Arial"/>
          <w:lang w:val="en-US"/>
        </w:rPr>
        <w:t>verificar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</w:t>
      </w:r>
      <w:proofErr w:type="spellStart"/>
      <w:r w:rsidR="007D0560" w:rsidRPr="00A95BCA">
        <w:rPr>
          <w:rFonts w:ascii="Arial" w:hAnsi="Arial" w:cs="Arial"/>
          <w:lang w:val="en-US"/>
        </w:rPr>
        <w:t>ratificar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o </w:t>
      </w:r>
      <w:proofErr w:type="spellStart"/>
      <w:r w:rsidR="007D0560" w:rsidRPr="00A95BCA">
        <w:rPr>
          <w:rFonts w:ascii="Arial" w:hAnsi="Arial" w:cs="Arial"/>
          <w:lang w:val="en-US"/>
        </w:rPr>
        <w:t>corregir</w:t>
      </w:r>
      <w:proofErr w:type="spellEnd"/>
      <w:r>
        <w:rPr>
          <w:rFonts w:ascii="Arial" w:hAnsi="Arial" w:cs="Arial"/>
          <w:lang w:val="en-US"/>
        </w:rPr>
        <w:t xml:space="preserve"> el </w:t>
      </w:r>
      <w:proofErr w:type="spellStart"/>
      <w:r>
        <w:rPr>
          <w:rFonts w:ascii="Arial" w:hAnsi="Arial" w:cs="Arial"/>
          <w:lang w:val="en-US"/>
        </w:rPr>
        <w:t>rumbo</w:t>
      </w:r>
      <w:proofErr w:type="spellEnd"/>
      <w:r>
        <w:rPr>
          <w:rFonts w:ascii="Arial" w:hAnsi="Arial" w:cs="Arial"/>
          <w:lang w:val="en-US"/>
        </w:rPr>
        <w:t xml:space="preserve"> de la </w:t>
      </w:r>
      <w:proofErr w:type="spellStart"/>
      <w:r>
        <w:rPr>
          <w:rFonts w:ascii="Arial" w:hAnsi="Arial" w:cs="Arial"/>
          <w:lang w:val="en-US"/>
        </w:rPr>
        <w:t>acción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guberna</w:t>
      </w:r>
      <w:r w:rsidR="007D0560" w:rsidRPr="00A95BCA">
        <w:rPr>
          <w:rFonts w:ascii="Arial" w:hAnsi="Arial" w:cs="Arial"/>
          <w:lang w:val="en-US"/>
        </w:rPr>
        <w:t>mental</w:t>
      </w:r>
      <w:proofErr w:type="spellEnd"/>
      <w:r w:rsidR="007D0560" w:rsidRPr="00A95BCA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2) </w:t>
      </w:r>
      <w:proofErr w:type="spellStart"/>
      <w:r w:rsidR="007D0560" w:rsidRPr="00A95BCA">
        <w:rPr>
          <w:rFonts w:ascii="Arial" w:hAnsi="Arial" w:cs="Arial"/>
          <w:lang w:val="en-US"/>
        </w:rPr>
        <w:t>Aprender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la </w:t>
      </w:r>
      <w:proofErr w:type="spellStart"/>
      <w:r w:rsidR="007D0560" w:rsidRPr="00A95BCA">
        <w:rPr>
          <w:rFonts w:ascii="Arial" w:hAnsi="Arial" w:cs="Arial"/>
          <w:lang w:val="en-US"/>
        </w:rPr>
        <w:t>experiencia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</w:t>
      </w:r>
      <w:proofErr w:type="spellStart"/>
      <w:r w:rsidR="007D0560" w:rsidRPr="00A95BCA">
        <w:rPr>
          <w:rFonts w:ascii="Arial" w:hAnsi="Arial" w:cs="Arial"/>
          <w:lang w:val="en-US"/>
        </w:rPr>
        <w:t>tomar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decisiones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sobre</w:t>
      </w:r>
      <w:proofErr w:type="spellEnd"/>
      <w:r w:rsidR="00825F0F">
        <w:rPr>
          <w:rFonts w:ascii="Arial" w:hAnsi="Arial" w:cs="Arial"/>
          <w:lang w:val="en-US"/>
        </w:rPr>
        <w:t xml:space="preserve"> bases </w:t>
      </w:r>
      <w:proofErr w:type="spellStart"/>
      <w:r w:rsidR="00825F0F">
        <w:rPr>
          <w:rFonts w:ascii="Arial" w:hAnsi="Arial" w:cs="Arial"/>
          <w:lang w:val="en-US"/>
        </w:rPr>
        <w:t>más</w:t>
      </w:r>
      <w:proofErr w:type="spellEnd"/>
      <w:r w:rsidR="00825F0F">
        <w:rPr>
          <w:rFonts w:ascii="Arial" w:hAnsi="Arial" w:cs="Arial"/>
          <w:lang w:val="en-US"/>
        </w:rPr>
        <w:t xml:space="preserve"> </w:t>
      </w:r>
      <w:proofErr w:type="spellStart"/>
      <w:r w:rsidR="00825F0F">
        <w:rPr>
          <w:rFonts w:ascii="Arial" w:hAnsi="Arial" w:cs="Arial"/>
          <w:lang w:val="en-US"/>
        </w:rPr>
        <w:t>só</w:t>
      </w:r>
      <w:r w:rsidR="007D0560" w:rsidRPr="00A95BCA">
        <w:rPr>
          <w:rFonts w:ascii="Arial" w:hAnsi="Arial" w:cs="Arial"/>
          <w:lang w:val="en-US"/>
        </w:rPr>
        <w:t>lidas</w:t>
      </w:r>
      <w:proofErr w:type="spellEnd"/>
      <w:r w:rsidR="007D0560" w:rsidRPr="00A95BCA">
        <w:rPr>
          <w:rFonts w:ascii="Arial" w:hAnsi="Arial" w:cs="Arial"/>
          <w:lang w:val="en-US"/>
        </w:rPr>
        <w:t>.  </w:t>
      </w:r>
      <w:r>
        <w:rPr>
          <w:rFonts w:ascii="Arial" w:hAnsi="Arial" w:cs="Arial"/>
          <w:lang w:val="en-US"/>
        </w:rPr>
        <w:t>3</w:t>
      </w:r>
      <w:proofErr w:type="gramStart"/>
      <w:r>
        <w:rPr>
          <w:rFonts w:ascii="Arial" w:hAnsi="Arial" w:cs="Arial"/>
          <w:lang w:val="en-US"/>
        </w:rPr>
        <w:t xml:space="preserve">) </w:t>
      </w:r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Negociaciones</w:t>
      </w:r>
      <w:proofErr w:type="spellEnd"/>
      <w:proofErr w:type="gram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presupuestales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4) </w:t>
      </w:r>
      <w:r w:rsidR="007D0560" w:rsidRPr="00A95BCA">
        <w:rPr>
          <w:rFonts w:ascii="Arial" w:hAnsi="Arial" w:cs="Arial"/>
          <w:lang w:val="en-US"/>
        </w:rPr>
        <w:t xml:space="preserve">Las </w:t>
      </w:r>
      <w:proofErr w:type="spellStart"/>
      <w:r w:rsidR="007D0560" w:rsidRPr="00A95BCA">
        <w:rPr>
          <w:rFonts w:ascii="Arial" w:hAnsi="Arial" w:cs="Arial"/>
          <w:lang w:val="en-US"/>
        </w:rPr>
        <w:t>sana</w:t>
      </w:r>
      <w:r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prácticas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gubernamentales</w:t>
      </w:r>
      <w:proofErr w:type="spellEnd"/>
      <w:r>
        <w:rPr>
          <w:rFonts w:ascii="Arial" w:hAnsi="Arial" w:cs="Arial"/>
          <w:lang w:val="en-US"/>
        </w:rPr>
        <w:t xml:space="preserve">. 5) </w:t>
      </w:r>
      <w:proofErr w:type="spellStart"/>
      <w:r w:rsidR="007D0560" w:rsidRPr="00A95BCA">
        <w:rPr>
          <w:rFonts w:ascii="Arial" w:hAnsi="Arial" w:cs="Arial"/>
          <w:lang w:val="en-US"/>
        </w:rPr>
        <w:t>Ejercicio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democrático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rendición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cuentas</w:t>
      </w:r>
      <w:proofErr w:type="spellEnd"/>
      <w:r w:rsidR="007D0560" w:rsidRPr="00A95BCA">
        <w:rPr>
          <w:rFonts w:ascii="Arial" w:hAnsi="Arial" w:cs="Arial"/>
          <w:lang w:val="en-US"/>
        </w:rPr>
        <w:t xml:space="preserve">. </w:t>
      </w:r>
    </w:p>
    <w:p w14:paraId="157D8D93" w14:textId="188C133A" w:rsidR="007D0560" w:rsidRPr="00A95BCA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spellStart"/>
      <w:r w:rsidRPr="00A95BCA">
        <w:rPr>
          <w:rFonts w:ascii="Arial" w:hAnsi="Arial" w:cs="Arial"/>
          <w:lang w:val="en-US"/>
        </w:rPr>
        <w:t>Existen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seis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criterios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para</w:t>
      </w:r>
      <w:proofErr w:type="spellEnd"/>
      <w:r w:rsidRPr="00A95BCA">
        <w:rPr>
          <w:rFonts w:ascii="Arial" w:hAnsi="Arial" w:cs="Arial"/>
          <w:lang w:val="en-US"/>
        </w:rPr>
        <w:t xml:space="preserve"> la </w:t>
      </w:r>
      <w:proofErr w:type="spellStart"/>
      <w:r w:rsidRPr="00A95BCA">
        <w:rPr>
          <w:rFonts w:ascii="Arial" w:hAnsi="Arial" w:cs="Arial"/>
          <w:lang w:val="en-US"/>
        </w:rPr>
        <w:t>evaluación</w:t>
      </w:r>
      <w:proofErr w:type="spellEnd"/>
      <w:r w:rsidRPr="00A95BCA">
        <w:rPr>
          <w:rFonts w:ascii="Arial" w:hAnsi="Arial" w:cs="Arial"/>
          <w:lang w:val="en-US"/>
        </w:rPr>
        <w:t xml:space="preserve"> de </w:t>
      </w:r>
      <w:proofErr w:type="spellStart"/>
      <w:r w:rsidRPr="00A95BCA">
        <w:rPr>
          <w:rFonts w:ascii="Arial" w:hAnsi="Arial" w:cs="Arial"/>
          <w:lang w:val="en-US"/>
        </w:rPr>
        <w:t>las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políticas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públicas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que</w:t>
      </w:r>
      <w:proofErr w:type="spellEnd"/>
      <w:r w:rsidRPr="00A95BCA">
        <w:rPr>
          <w:rFonts w:ascii="Arial" w:hAnsi="Arial" w:cs="Arial"/>
          <w:lang w:val="en-US"/>
        </w:rPr>
        <w:t xml:space="preserve"> se </w:t>
      </w:r>
      <w:proofErr w:type="spellStart"/>
      <w:r w:rsidRPr="00A95BCA">
        <w:rPr>
          <w:rFonts w:ascii="Arial" w:hAnsi="Arial" w:cs="Arial"/>
          <w:lang w:val="en-US"/>
        </w:rPr>
        <w:t>desprenden</w:t>
      </w:r>
      <w:proofErr w:type="spellEnd"/>
      <w:r w:rsidRPr="00A95BCA">
        <w:rPr>
          <w:rFonts w:ascii="Arial" w:hAnsi="Arial" w:cs="Arial"/>
          <w:lang w:val="en-US"/>
        </w:rPr>
        <w:t xml:space="preserve"> del </w:t>
      </w:r>
      <w:proofErr w:type="spellStart"/>
      <w:r w:rsidRPr="00A95BCA">
        <w:rPr>
          <w:rFonts w:ascii="Arial" w:hAnsi="Arial" w:cs="Arial"/>
          <w:lang w:val="en-US"/>
        </w:rPr>
        <w:t>pmbs</w:t>
      </w:r>
      <w:proofErr w:type="spellEnd"/>
      <w:r w:rsidRPr="00A95BCA">
        <w:rPr>
          <w:rFonts w:ascii="Arial" w:hAnsi="Arial" w:cs="Arial"/>
          <w:lang w:val="en-US"/>
        </w:rPr>
        <w:t xml:space="preserve"> y de la </w:t>
      </w:r>
      <w:proofErr w:type="spellStart"/>
      <w:r w:rsidRPr="00A95BCA">
        <w:rPr>
          <w:rFonts w:ascii="Arial" w:hAnsi="Arial" w:cs="Arial"/>
          <w:lang w:val="en-US"/>
        </w:rPr>
        <w:t>estructura</w:t>
      </w:r>
      <w:proofErr w:type="spellEnd"/>
      <w:r w:rsidRPr="00A95BCA">
        <w:rPr>
          <w:rFonts w:ascii="Arial" w:hAnsi="Arial" w:cs="Arial"/>
          <w:lang w:val="en-US"/>
        </w:rPr>
        <w:t xml:space="preserve"> del </w:t>
      </w:r>
      <w:proofErr w:type="spellStart"/>
      <w:r w:rsidRPr="00A95BCA">
        <w:rPr>
          <w:rFonts w:ascii="Arial" w:hAnsi="Arial" w:cs="Arial"/>
          <w:lang w:val="en-US"/>
        </w:rPr>
        <w:t>pbr</w:t>
      </w:r>
      <w:proofErr w:type="spellEnd"/>
      <w:r w:rsidRPr="00A95BCA">
        <w:rPr>
          <w:rFonts w:ascii="Arial" w:hAnsi="Arial" w:cs="Arial"/>
          <w:lang w:val="en-US"/>
        </w:rPr>
        <w:t xml:space="preserve">: </w:t>
      </w:r>
      <w:proofErr w:type="spellStart"/>
      <w:r w:rsidRPr="00A95BCA">
        <w:rPr>
          <w:rFonts w:ascii="Arial" w:hAnsi="Arial" w:cs="Arial"/>
          <w:lang w:val="en-US"/>
        </w:rPr>
        <w:t>eficacia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eficiencia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economía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competencia</w:t>
      </w:r>
      <w:proofErr w:type="spellEnd"/>
      <w:r w:rsidRPr="00A95BCA">
        <w:rPr>
          <w:rFonts w:ascii="Arial" w:hAnsi="Arial" w:cs="Arial"/>
          <w:lang w:val="en-US"/>
        </w:rPr>
        <w:t xml:space="preserve"> de los </w:t>
      </w:r>
      <w:proofErr w:type="spellStart"/>
      <w:r w:rsidRPr="00A95BCA">
        <w:rPr>
          <w:rFonts w:ascii="Arial" w:hAnsi="Arial" w:cs="Arial"/>
          <w:lang w:val="en-US"/>
        </w:rPr>
        <w:t>actores</w:t>
      </w:r>
      <w:proofErr w:type="spellEnd"/>
      <w:r w:rsidRPr="00A95BCA">
        <w:rPr>
          <w:rFonts w:ascii="Arial" w:hAnsi="Arial" w:cs="Arial"/>
          <w:lang w:val="en-US"/>
        </w:rPr>
        <w:t xml:space="preserve">, </w:t>
      </w:r>
      <w:proofErr w:type="spellStart"/>
      <w:r w:rsidRPr="00A95BCA">
        <w:rPr>
          <w:rFonts w:ascii="Arial" w:hAnsi="Arial" w:cs="Arial"/>
          <w:lang w:val="en-US"/>
        </w:rPr>
        <w:t>calidad</w:t>
      </w:r>
      <w:proofErr w:type="spellEnd"/>
      <w:r w:rsidRPr="00A95BCA">
        <w:rPr>
          <w:rFonts w:ascii="Arial" w:hAnsi="Arial" w:cs="Arial"/>
          <w:lang w:val="en-US"/>
        </w:rPr>
        <w:t xml:space="preserve"> del </w:t>
      </w:r>
      <w:proofErr w:type="spellStart"/>
      <w:r w:rsidRPr="00A95BCA">
        <w:rPr>
          <w:rFonts w:ascii="Arial" w:hAnsi="Arial" w:cs="Arial"/>
          <w:lang w:val="en-US"/>
        </w:rPr>
        <w:t>bien</w:t>
      </w:r>
      <w:proofErr w:type="spellEnd"/>
      <w:r w:rsidRPr="00A95BCA">
        <w:rPr>
          <w:rFonts w:ascii="Arial" w:hAnsi="Arial" w:cs="Arial"/>
          <w:lang w:val="en-US"/>
        </w:rPr>
        <w:t xml:space="preserve"> o </w:t>
      </w:r>
      <w:proofErr w:type="spellStart"/>
      <w:r w:rsidRPr="00A95BCA">
        <w:rPr>
          <w:rFonts w:ascii="Arial" w:hAnsi="Arial" w:cs="Arial"/>
          <w:lang w:val="en-US"/>
        </w:rPr>
        <w:t>servicio</w:t>
      </w:r>
      <w:proofErr w:type="spellEnd"/>
      <w:r w:rsidRPr="00A95BCA">
        <w:rPr>
          <w:rFonts w:ascii="Arial" w:hAnsi="Arial" w:cs="Arial"/>
          <w:lang w:val="en-US"/>
        </w:rPr>
        <w:t xml:space="preserve"> y </w:t>
      </w:r>
      <w:proofErr w:type="spellStart"/>
      <w:r w:rsidRPr="00A95BCA">
        <w:rPr>
          <w:rFonts w:ascii="Arial" w:hAnsi="Arial" w:cs="Arial"/>
          <w:lang w:val="en-US"/>
        </w:rPr>
        <w:t>ciudadano</w:t>
      </w:r>
      <w:proofErr w:type="spellEnd"/>
      <w:r w:rsidRPr="00A95BCA">
        <w:rPr>
          <w:rFonts w:ascii="Arial" w:hAnsi="Arial" w:cs="Arial"/>
          <w:lang w:val="en-US"/>
        </w:rPr>
        <w:t xml:space="preserve"> </w:t>
      </w:r>
      <w:proofErr w:type="spellStart"/>
      <w:r w:rsidRPr="00A95BCA">
        <w:rPr>
          <w:rFonts w:ascii="Arial" w:hAnsi="Arial" w:cs="Arial"/>
          <w:lang w:val="en-US"/>
        </w:rPr>
        <w:t>usuario</w:t>
      </w:r>
      <w:proofErr w:type="spellEnd"/>
      <w:r w:rsidRPr="00A95BCA">
        <w:rPr>
          <w:rFonts w:ascii="Arial" w:hAnsi="Arial" w:cs="Arial"/>
          <w:lang w:val="en-US"/>
        </w:rPr>
        <w:t xml:space="preserve"> o </w:t>
      </w:r>
      <w:proofErr w:type="spellStart"/>
      <w:r w:rsidRPr="00A95BCA">
        <w:rPr>
          <w:rFonts w:ascii="Arial" w:hAnsi="Arial" w:cs="Arial"/>
          <w:lang w:val="en-US"/>
        </w:rPr>
        <w:t>beneficiario</w:t>
      </w:r>
      <w:proofErr w:type="spellEnd"/>
      <w:r w:rsidRPr="00A95BCA">
        <w:rPr>
          <w:rFonts w:ascii="Arial" w:hAnsi="Arial" w:cs="Arial"/>
          <w:lang w:val="en-US"/>
        </w:rPr>
        <w:t>.</w:t>
      </w:r>
    </w:p>
    <w:p w14:paraId="1C45F98C" w14:textId="62D3EE15" w:rsidR="007D0560" w:rsidRPr="00A95BCA" w:rsidRDefault="004B0A14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 </w:t>
      </w:r>
      <w:proofErr w:type="spellStart"/>
      <w:r>
        <w:rPr>
          <w:rFonts w:ascii="Arial" w:hAnsi="Arial" w:cs="Arial"/>
          <w:lang w:val="en-US"/>
        </w:rPr>
        <w:t>referencia</w:t>
      </w:r>
      <w:proofErr w:type="spellEnd"/>
      <w:r>
        <w:rPr>
          <w:rFonts w:ascii="Arial" w:hAnsi="Arial" w:cs="Arial"/>
          <w:lang w:val="en-US"/>
        </w:rPr>
        <w:t xml:space="preserve"> a la </w:t>
      </w:r>
      <w:proofErr w:type="spellStart"/>
      <w:r>
        <w:rPr>
          <w:rFonts w:ascii="Arial" w:hAnsi="Arial" w:cs="Arial"/>
          <w:lang w:val="en-US"/>
        </w:rPr>
        <w:t>Evaluación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políticas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públicas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diversos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organismos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instituciones</w:t>
      </w:r>
      <w:proofErr w:type="spellEnd"/>
      <w:r>
        <w:rPr>
          <w:rFonts w:ascii="Arial" w:hAnsi="Arial" w:cs="Arial"/>
          <w:lang w:val="en-US"/>
        </w:rPr>
        <w:t xml:space="preserve"> se </w:t>
      </w:r>
      <w:proofErr w:type="spellStart"/>
      <w:r>
        <w:rPr>
          <w:rFonts w:ascii="Arial" w:hAnsi="Arial" w:cs="Arial"/>
          <w:lang w:val="en-US"/>
        </w:rPr>
        <w:t>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enfocado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elaborar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tanto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manuales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muestreo</w:t>
      </w:r>
      <w:proofErr w:type="spellEnd"/>
      <w:r>
        <w:rPr>
          <w:rFonts w:ascii="Arial" w:hAnsi="Arial" w:cs="Arial"/>
          <w:lang w:val="en-US"/>
        </w:rPr>
        <w:t>,</w:t>
      </w:r>
      <w:r w:rsidR="002C7F66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2C7F66">
        <w:rPr>
          <w:rFonts w:ascii="Arial" w:hAnsi="Arial" w:cs="Arial"/>
          <w:lang w:val="en-US"/>
        </w:rPr>
        <w:t>procedimientos</w:t>
      </w:r>
      <w:proofErr w:type="spellEnd"/>
      <w:r w:rsidR="002C7F6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etc</w:t>
      </w:r>
      <w:proofErr w:type="gramEnd"/>
      <w:r>
        <w:rPr>
          <w:rFonts w:ascii="Arial" w:hAnsi="Arial" w:cs="Arial"/>
          <w:lang w:val="en-US"/>
        </w:rPr>
        <w:t xml:space="preserve">. con el fin de </w:t>
      </w:r>
      <w:proofErr w:type="spellStart"/>
      <w:r>
        <w:rPr>
          <w:rFonts w:ascii="Arial" w:hAnsi="Arial" w:cs="Arial"/>
          <w:lang w:val="en-US"/>
        </w:rPr>
        <w:t>concoer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caracter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fidedigno</w:t>
      </w:r>
      <w:proofErr w:type="spellEnd"/>
      <w:r>
        <w:rPr>
          <w:rFonts w:ascii="Arial" w:hAnsi="Arial" w:cs="Arial"/>
          <w:lang w:val="en-US"/>
        </w:rPr>
        <w:t xml:space="preserve"> , tales </w:t>
      </w:r>
      <w:proofErr w:type="spellStart"/>
      <w:r>
        <w:rPr>
          <w:rFonts w:ascii="Arial" w:hAnsi="Arial" w:cs="Arial"/>
          <w:lang w:val="en-US"/>
        </w:rPr>
        <w:t>como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 w:rsidR="007D0560" w:rsidRPr="00A95BCA">
        <w:rPr>
          <w:rFonts w:ascii="Arial" w:hAnsi="Arial" w:cs="Arial"/>
          <w:lang w:val="en-US"/>
        </w:rPr>
        <w:t>Auditoría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Superior de la </w:t>
      </w:r>
      <w:proofErr w:type="spellStart"/>
      <w:r w:rsidR="007D0560" w:rsidRPr="00A95BCA">
        <w:rPr>
          <w:rFonts w:ascii="Arial" w:hAnsi="Arial" w:cs="Arial"/>
          <w:lang w:val="en-US"/>
        </w:rPr>
        <w:t>Federación</w:t>
      </w:r>
      <w:proofErr w:type="spellEnd"/>
      <w:r>
        <w:rPr>
          <w:rFonts w:ascii="Arial" w:hAnsi="Arial" w:cs="Arial"/>
          <w:lang w:val="en-US"/>
        </w:rPr>
        <w:t xml:space="preserve">, </w:t>
      </w:r>
      <w:r w:rsidR="007D0560" w:rsidRPr="00A95BCA">
        <w:rPr>
          <w:rFonts w:ascii="Arial" w:hAnsi="Arial" w:cs="Arial"/>
          <w:lang w:val="en-US"/>
        </w:rPr>
        <w:t xml:space="preserve">el </w:t>
      </w:r>
      <w:proofErr w:type="spellStart"/>
      <w:r w:rsidR="007D0560" w:rsidRPr="00A95BCA">
        <w:rPr>
          <w:rFonts w:ascii="Arial" w:hAnsi="Arial" w:cs="Arial"/>
          <w:lang w:val="en-US"/>
        </w:rPr>
        <w:t>Consejo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Nacional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Evaluación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la </w:t>
      </w:r>
      <w:proofErr w:type="spellStart"/>
      <w:r w:rsidR="007D0560" w:rsidRPr="00A95BCA">
        <w:rPr>
          <w:rFonts w:ascii="Arial" w:hAnsi="Arial" w:cs="Arial"/>
          <w:lang w:val="en-US"/>
        </w:rPr>
        <w:t>Política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Desarrollo</w:t>
      </w:r>
      <w:proofErr w:type="spellEnd"/>
      <w:r>
        <w:rPr>
          <w:rFonts w:ascii="Arial" w:hAnsi="Arial" w:cs="Arial"/>
          <w:lang w:val="en-US"/>
        </w:rPr>
        <w:t xml:space="preserve"> Social (</w:t>
      </w:r>
      <w:proofErr w:type="spellStart"/>
      <w:r>
        <w:rPr>
          <w:rFonts w:ascii="Arial" w:hAnsi="Arial" w:cs="Arial"/>
          <w:lang w:val="en-US"/>
        </w:rPr>
        <w:t>coneval</w:t>
      </w:r>
      <w:proofErr w:type="spellEnd"/>
      <w:r>
        <w:rPr>
          <w:rFonts w:ascii="Arial" w:hAnsi="Arial" w:cs="Arial"/>
          <w:lang w:val="en-US"/>
        </w:rPr>
        <w:t xml:space="preserve">), el </w:t>
      </w:r>
      <w:proofErr w:type="spellStart"/>
      <w:r w:rsidR="007D0560" w:rsidRPr="00A95BCA">
        <w:rPr>
          <w:rFonts w:ascii="Arial" w:hAnsi="Arial" w:cs="Arial"/>
          <w:lang w:val="en-US"/>
        </w:rPr>
        <w:t>Banco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Mundial, el </w:t>
      </w:r>
      <w:proofErr w:type="spellStart"/>
      <w:r w:rsidR="007D0560" w:rsidRPr="00A95BCA">
        <w:rPr>
          <w:rFonts w:ascii="Arial" w:hAnsi="Arial" w:cs="Arial"/>
          <w:lang w:val="en-US"/>
        </w:rPr>
        <w:t>pnud</w:t>
      </w:r>
      <w:proofErr w:type="spellEnd"/>
      <w:r w:rsidR="007D0560" w:rsidRPr="00A95BCA">
        <w:rPr>
          <w:rFonts w:ascii="Arial" w:hAnsi="Arial" w:cs="Arial"/>
          <w:lang w:val="en-US"/>
        </w:rPr>
        <w:t xml:space="preserve"> o el </w:t>
      </w:r>
      <w:proofErr w:type="spellStart"/>
      <w:r w:rsidR="007D0560" w:rsidRPr="00A95BCA">
        <w:rPr>
          <w:rFonts w:ascii="Arial" w:hAnsi="Arial" w:cs="Arial"/>
          <w:lang w:val="en-US"/>
        </w:rPr>
        <w:t>fmi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y </w:t>
      </w:r>
      <w:proofErr w:type="spellStart"/>
      <w:r w:rsidR="007D0560" w:rsidRPr="00A95BCA">
        <w:rPr>
          <w:rFonts w:ascii="Arial" w:hAnsi="Arial" w:cs="Arial"/>
          <w:lang w:val="en-US"/>
        </w:rPr>
        <w:t>por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organismos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continentales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como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el bid o la </w:t>
      </w:r>
      <w:proofErr w:type="spellStart"/>
      <w:r w:rsidR="007D0560" w:rsidRPr="00A95BCA">
        <w:rPr>
          <w:rFonts w:ascii="Arial" w:hAnsi="Arial" w:cs="Arial"/>
          <w:lang w:val="en-US"/>
        </w:rPr>
        <w:t>cepal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se </w:t>
      </w:r>
      <w:proofErr w:type="spellStart"/>
      <w:r w:rsidR="007D0560" w:rsidRPr="00A95BCA">
        <w:rPr>
          <w:rFonts w:ascii="Arial" w:hAnsi="Arial" w:cs="Arial"/>
          <w:lang w:val="en-US"/>
        </w:rPr>
        <w:t>vería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enseguida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las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r w:rsidR="00D273E1">
        <w:rPr>
          <w:rFonts w:ascii="Arial" w:hAnsi="Arial" w:cs="Arial"/>
          <w:lang w:val="en-US"/>
        </w:rPr>
        <w:t xml:space="preserve">ideas, los </w:t>
      </w:r>
      <w:proofErr w:type="spellStart"/>
      <w:r w:rsidR="00D273E1">
        <w:rPr>
          <w:rFonts w:ascii="Arial" w:hAnsi="Arial" w:cs="Arial"/>
          <w:lang w:val="en-US"/>
        </w:rPr>
        <w:t>métodos</w:t>
      </w:r>
      <w:proofErr w:type="spellEnd"/>
      <w:r w:rsidR="00D273E1">
        <w:rPr>
          <w:rFonts w:ascii="Arial" w:hAnsi="Arial" w:cs="Arial"/>
          <w:lang w:val="en-US"/>
        </w:rPr>
        <w:t xml:space="preserve"> y </w:t>
      </w:r>
      <w:proofErr w:type="spellStart"/>
      <w:r w:rsidR="00D273E1">
        <w:rPr>
          <w:rFonts w:ascii="Arial" w:hAnsi="Arial" w:cs="Arial"/>
          <w:lang w:val="en-US"/>
        </w:rPr>
        <w:t>las</w:t>
      </w:r>
      <w:proofErr w:type="spellEnd"/>
      <w:r w:rsidR="00D273E1">
        <w:rPr>
          <w:rFonts w:ascii="Arial" w:hAnsi="Arial" w:cs="Arial"/>
          <w:lang w:val="en-US"/>
        </w:rPr>
        <w:t xml:space="preserve"> </w:t>
      </w:r>
      <w:proofErr w:type="spellStart"/>
      <w:r w:rsidR="00D273E1">
        <w:rPr>
          <w:rFonts w:ascii="Arial" w:hAnsi="Arial" w:cs="Arial"/>
          <w:lang w:val="en-US"/>
        </w:rPr>
        <w:t>refer</w:t>
      </w:r>
      <w:r w:rsidR="007D0560" w:rsidRPr="00A95BCA">
        <w:rPr>
          <w:rFonts w:ascii="Arial" w:hAnsi="Arial" w:cs="Arial"/>
          <w:lang w:val="en-US"/>
        </w:rPr>
        <w:t>encias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sobre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la </w:t>
      </w:r>
      <w:proofErr w:type="spellStart"/>
      <w:r w:rsidR="007D0560" w:rsidRPr="00A95BCA">
        <w:rPr>
          <w:rFonts w:ascii="Arial" w:hAnsi="Arial" w:cs="Arial"/>
          <w:lang w:val="en-US"/>
        </w:rPr>
        <w:t>evaluación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las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decisiones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los </w:t>
      </w:r>
      <w:proofErr w:type="spellStart"/>
      <w:r w:rsidR="007D0560" w:rsidRPr="00A95BCA">
        <w:rPr>
          <w:rFonts w:ascii="Arial" w:hAnsi="Arial" w:cs="Arial"/>
          <w:lang w:val="en-US"/>
        </w:rPr>
        <w:t>gobiernos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</w:t>
      </w:r>
      <w:proofErr w:type="spellStart"/>
      <w:r w:rsidR="007D0560" w:rsidRPr="00A95BCA">
        <w:rPr>
          <w:rFonts w:ascii="Arial" w:hAnsi="Arial" w:cs="Arial"/>
          <w:lang w:val="en-US"/>
        </w:rPr>
        <w:t>sobre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la forma en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utilizan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los </w:t>
      </w:r>
      <w:proofErr w:type="spellStart"/>
      <w:r w:rsidR="007D0560" w:rsidRPr="00A95BCA">
        <w:rPr>
          <w:rFonts w:ascii="Arial" w:hAnsi="Arial" w:cs="Arial"/>
          <w:lang w:val="en-US"/>
        </w:rPr>
        <w:t>recursos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públicos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</w:t>
      </w:r>
      <w:proofErr w:type="spellStart"/>
      <w:r w:rsidR="007D0560" w:rsidRPr="00A95BCA">
        <w:rPr>
          <w:rFonts w:ascii="Arial" w:hAnsi="Arial" w:cs="Arial"/>
          <w:lang w:val="en-US"/>
        </w:rPr>
        <w:t>su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fuerza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normativa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se </w:t>
      </w:r>
      <w:proofErr w:type="spellStart"/>
      <w:r w:rsidR="007D0560" w:rsidRPr="00A95BCA">
        <w:rPr>
          <w:rFonts w:ascii="Arial" w:hAnsi="Arial" w:cs="Arial"/>
          <w:lang w:val="en-US"/>
        </w:rPr>
        <w:t>han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multiplicado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y se </w:t>
      </w:r>
      <w:proofErr w:type="spellStart"/>
      <w:r w:rsidR="007D0560" w:rsidRPr="00A95BCA">
        <w:rPr>
          <w:rFonts w:ascii="Arial" w:hAnsi="Arial" w:cs="Arial"/>
          <w:lang w:val="en-US"/>
        </w:rPr>
        <w:t>han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vuelto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mucho </w:t>
      </w:r>
      <w:proofErr w:type="spellStart"/>
      <w:r w:rsidR="007D0560" w:rsidRPr="00A95BCA">
        <w:rPr>
          <w:rFonts w:ascii="Arial" w:hAnsi="Arial" w:cs="Arial"/>
          <w:lang w:val="en-US"/>
        </w:rPr>
        <w:t>más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complejos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durante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los </w:t>
      </w:r>
      <w:proofErr w:type="spellStart"/>
      <w:r w:rsidR="007D0560" w:rsidRPr="00A95BCA">
        <w:rPr>
          <w:rFonts w:ascii="Arial" w:hAnsi="Arial" w:cs="Arial"/>
          <w:lang w:val="en-US"/>
        </w:rPr>
        <w:t>últimos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años</w:t>
      </w:r>
      <w:proofErr w:type="spellEnd"/>
      <w:r w:rsidR="007D0560" w:rsidRPr="00A95BCA">
        <w:rPr>
          <w:rFonts w:ascii="Arial" w:hAnsi="Arial" w:cs="Arial"/>
          <w:lang w:val="en-US"/>
        </w:rPr>
        <w:t xml:space="preserve">. </w:t>
      </w:r>
    </w:p>
    <w:p w14:paraId="727574B3" w14:textId="5CE038F7" w:rsidR="007D0560" w:rsidRDefault="002C7F66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Las </w:t>
      </w:r>
      <w:proofErr w:type="spellStart"/>
      <w:r>
        <w:rPr>
          <w:rFonts w:ascii="Arial" w:hAnsi="Arial" w:cs="Arial"/>
          <w:lang w:val="en-US"/>
        </w:rPr>
        <w:t>políticas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públicas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viene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años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atrás</w:t>
      </w:r>
      <w:proofErr w:type="spellEnd"/>
      <w:r>
        <w:rPr>
          <w:rFonts w:ascii="Arial" w:hAnsi="Arial" w:cs="Arial"/>
          <w:lang w:val="en-US"/>
        </w:rPr>
        <w:t xml:space="preserve"> y </w:t>
      </w:r>
      <w:proofErr w:type="spellStart"/>
      <w:proofErr w:type="gramStart"/>
      <w:r>
        <w:rPr>
          <w:rFonts w:ascii="Arial" w:hAnsi="Arial" w:cs="Arial"/>
          <w:lang w:val="en-US"/>
        </w:rPr>
        <w:t>c</w:t>
      </w:r>
      <w:r w:rsidR="007D0560" w:rsidRPr="00A95BCA">
        <w:rPr>
          <w:rFonts w:ascii="Arial" w:hAnsi="Arial" w:cs="Arial"/>
          <w:lang w:val="en-US"/>
        </w:rPr>
        <w:t>omo</w:t>
      </w:r>
      <w:proofErr w:type="spellEnd"/>
      <w:proofErr w:type="gram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bien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advierte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la </w:t>
      </w:r>
      <w:proofErr w:type="spellStart"/>
      <w:r w:rsidR="007D0560" w:rsidRPr="00A95BCA">
        <w:rPr>
          <w:rFonts w:ascii="Arial" w:hAnsi="Arial" w:cs="Arial"/>
          <w:lang w:val="en-US"/>
        </w:rPr>
        <w:t>filosofía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política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</w:t>
      </w:r>
      <w:proofErr w:type="spellStart"/>
      <w:r w:rsidR="007D0560" w:rsidRPr="00A95BCA">
        <w:rPr>
          <w:rFonts w:ascii="Arial" w:hAnsi="Arial" w:cs="Arial"/>
          <w:lang w:val="en-US"/>
        </w:rPr>
        <w:t>cualquiera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que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proponga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algo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cuya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factibilidad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sabe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</w:t>
      </w:r>
      <w:proofErr w:type="spellStart"/>
      <w:r w:rsidR="007D0560" w:rsidRPr="00A95BCA">
        <w:rPr>
          <w:rFonts w:ascii="Arial" w:hAnsi="Arial" w:cs="Arial"/>
          <w:lang w:val="en-US"/>
        </w:rPr>
        <w:t>imposible</w:t>
      </w:r>
      <w:proofErr w:type="spellEnd"/>
      <w:r w:rsidR="007D0560" w:rsidRPr="00A95BCA">
        <w:rPr>
          <w:rFonts w:ascii="Arial" w:hAnsi="Arial" w:cs="Arial"/>
          <w:lang w:val="en-US"/>
        </w:rPr>
        <w:t xml:space="preserve">, </w:t>
      </w:r>
      <w:proofErr w:type="spellStart"/>
      <w:r w:rsidR="007D0560" w:rsidRPr="00A95BCA">
        <w:rPr>
          <w:rFonts w:ascii="Arial" w:hAnsi="Arial" w:cs="Arial"/>
          <w:lang w:val="en-US"/>
        </w:rPr>
        <w:t>comete</w:t>
      </w:r>
      <w:proofErr w:type="spellEnd"/>
      <w:r w:rsidR="007D0560" w:rsidRPr="00A95BCA">
        <w:rPr>
          <w:rFonts w:ascii="Arial" w:hAnsi="Arial" w:cs="Arial"/>
          <w:lang w:val="en-US"/>
        </w:rPr>
        <w:t xml:space="preserve"> un </w:t>
      </w:r>
      <w:proofErr w:type="spellStart"/>
      <w:r w:rsidR="007D0560" w:rsidRPr="00A95BCA">
        <w:rPr>
          <w:rFonts w:ascii="Arial" w:hAnsi="Arial" w:cs="Arial"/>
          <w:lang w:val="en-US"/>
        </w:rPr>
        <w:t>acto</w:t>
      </w:r>
      <w:proofErr w:type="spellEnd"/>
      <w:r w:rsidR="007D0560" w:rsidRPr="00A95BCA">
        <w:rPr>
          <w:rFonts w:ascii="Arial" w:hAnsi="Arial" w:cs="Arial"/>
          <w:lang w:val="en-US"/>
        </w:rPr>
        <w:t xml:space="preserve"> de </w:t>
      </w:r>
      <w:proofErr w:type="spellStart"/>
      <w:r w:rsidR="007D0560" w:rsidRPr="00A95BCA">
        <w:rPr>
          <w:rFonts w:ascii="Arial" w:hAnsi="Arial" w:cs="Arial"/>
          <w:lang w:val="en-US"/>
        </w:rPr>
        <w:t>corrupción</w:t>
      </w:r>
      <w:proofErr w:type="spellEnd"/>
      <w:r w:rsidR="007D0560" w:rsidRPr="00A95BCA">
        <w:rPr>
          <w:rFonts w:ascii="Arial" w:hAnsi="Arial" w:cs="Arial"/>
          <w:lang w:val="en-US"/>
        </w:rPr>
        <w:t>.</w:t>
      </w:r>
    </w:p>
    <w:p w14:paraId="20F63F16" w14:textId="30EADCC3" w:rsidR="002C7F66" w:rsidRDefault="002C7F66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punto</w:t>
      </w:r>
      <w:proofErr w:type="spellEnd"/>
      <w:r>
        <w:rPr>
          <w:rFonts w:ascii="Arial" w:hAnsi="Arial" w:cs="Arial"/>
          <w:lang w:val="en-US"/>
        </w:rPr>
        <w:t xml:space="preserve"> de vista personal </w:t>
      </w:r>
      <w:proofErr w:type="spellStart"/>
      <w:r>
        <w:rPr>
          <w:rFonts w:ascii="Arial" w:hAnsi="Arial" w:cs="Arial"/>
          <w:lang w:val="en-US"/>
        </w:rPr>
        <w:t>referente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esta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lectura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en General </w:t>
      </w:r>
      <w:proofErr w:type="spellStart"/>
      <w:r>
        <w:rPr>
          <w:rFonts w:ascii="Arial" w:hAnsi="Arial" w:cs="Arial"/>
          <w:lang w:val="en-US"/>
        </w:rPr>
        <w:t>nuestro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país</w:t>
      </w:r>
      <w:proofErr w:type="spellEnd"/>
      <w:r>
        <w:rPr>
          <w:rFonts w:ascii="Arial" w:hAnsi="Arial" w:cs="Arial"/>
          <w:lang w:val="en-US"/>
        </w:rPr>
        <w:t xml:space="preserve"> México 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 deficient en la </w:t>
      </w:r>
      <w:proofErr w:type="spellStart"/>
      <w:r>
        <w:rPr>
          <w:rFonts w:ascii="Arial" w:hAnsi="Arial" w:cs="Arial"/>
          <w:lang w:val="en-US"/>
        </w:rPr>
        <w:t>elaboración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aplicación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una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evaluación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políticas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en la </w:t>
      </w:r>
      <w:proofErr w:type="spellStart"/>
      <w:r>
        <w:rPr>
          <w:rFonts w:ascii="Arial" w:hAnsi="Arial" w:cs="Arial"/>
          <w:lang w:val="en-US"/>
        </w:rPr>
        <w:t>mayoría</w:t>
      </w:r>
      <w:proofErr w:type="spellEnd"/>
      <w:r>
        <w:rPr>
          <w:rFonts w:ascii="Arial" w:hAnsi="Arial" w:cs="Arial"/>
          <w:lang w:val="en-US"/>
        </w:rPr>
        <w:t xml:space="preserve"> de los </w:t>
      </w:r>
      <w:proofErr w:type="spellStart"/>
      <w:r>
        <w:rPr>
          <w:rFonts w:ascii="Arial" w:hAnsi="Arial" w:cs="Arial"/>
          <w:lang w:val="en-US"/>
        </w:rPr>
        <w:t>casos</w:t>
      </w:r>
      <w:proofErr w:type="spellEnd"/>
      <w:r>
        <w:rPr>
          <w:rFonts w:ascii="Arial" w:hAnsi="Arial" w:cs="Arial"/>
          <w:lang w:val="en-US"/>
        </w:rPr>
        <w:t xml:space="preserve"> no son </w:t>
      </w:r>
      <w:proofErr w:type="spellStart"/>
      <w:r>
        <w:rPr>
          <w:rFonts w:ascii="Arial" w:hAnsi="Arial" w:cs="Arial"/>
          <w:lang w:val="en-US"/>
        </w:rPr>
        <w:t>fidedignas</w:t>
      </w:r>
      <w:proofErr w:type="spellEnd"/>
      <w:r w:rsidR="00E522F2">
        <w:rPr>
          <w:rFonts w:ascii="Arial" w:hAnsi="Arial" w:cs="Arial"/>
          <w:lang w:val="en-US"/>
        </w:rPr>
        <w:t xml:space="preserve">, </w:t>
      </w:r>
      <w:proofErr w:type="spellStart"/>
      <w:r w:rsidR="00E522F2">
        <w:rPr>
          <w:rFonts w:ascii="Arial" w:hAnsi="Arial" w:cs="Arial"/>
          <w:lang w:val="en-US"/>
        </w:rPr>
        <w:t>pero</w:t>
      </w:r>
      <w:proofErr w:type="spellEnd"/>
      <w:r w:rsidR="00E522F2">
        <w:rPr>
          <w:rFonts w:ascii="Arial" w:hAnsi="Arial" w:cs="Arial"/>
          <w:lang w:val="en-US"/>
        </w:rPr>
        <w:t xml:space="preserve"> hay </w:t>
      </w:r>
      <w:proofErr w:type="spellStart"/>
      <w:r w:rsidR="00E522F2">
        <w:rPr>
          <w:rFonts w:ascii="Arial" w:hAnsi="Arial" w:cs="Arial"/>
          <w:lang w:val="en-US"/>
        </w:rPr>
        <w:t>que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tomar</w:t>
      </w:r>
      <w:proofErr w:type="spellEnd"/>
      <w:r w:rsidR="00E522F2">
        <w:rPr>
          <w:rFonts w:ascii="Arial" w:hAnsi="Arial" w:cs="Arial"/>
          <w:lang w:val="en-US"/>
        </w:rPr>
        <w:t xml:space="preserve"> en </w:t>
      </w:r>
      <w:proofErr w:type="spellStart"/>
      <w:r w:rsidR="00E522F2">
        <w:rPr>
          <w:rFonts w:ascii="Arial" w:hAnsi="Arial" w:cs="Arial"/>
          <w:lang w:val="en-US"/>
        </w:rPr>
        <w:t>cuenta</w:t>
      </w:r>
      <w:proofErr w:type="spellEnd"/>
      <w:r w:rsidR="00E522F2">
        <w:rPr>
          <w:rFonts w:ascii="Arial" w:hAnsi="Arial" w:cs="Arial"/>
          <w:lang w:val="en-US"/>
        </w:rPr>
        <w:t xml:space="preserve"> el </w:t>
      </w:r>
      <w:proofErr w:type="spellStart"/>
      <w:r w:rsidR="00E522F2">
        <w:rPr>
          <w:rFonts w:ascii="Arial" w:hAnsi="Arial" w:cs="Arial"/>
          <w:lang w:val="en-US"/>
        </w:rPr>
        <w:t>tema</w:t>
      </w:r>
      <w:proofErr w:type="spellEnd"/>
      <w:r w:rsidR="00E522F2">
        <w:rPr>
          <w:rFonts w:ascii="Arial" w:hAnsi="Arial" w:cs="Arial"/>
          <w:lang w:val="en-US"/>
        </w:rPr>
        <w:t xml:space="preserve"> social </w:t>
      </w:r>
      <w:proofErr w:type="spellStart"/>
      <w:r w:rsidR="00E522F2">
        <w:rPr>
          <w:rFonts w:ascii="Arial" w:hAnsi="Arial" w:cs="Arial"/>
          <w:lang w:val="en-US"/>
        </w:rPr>
        <w:t>que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actualmente</w:t>
      </w:r>
      <w:proofErr w:type="spellEnd"/>
      <w:r w:rsidR="00E522F2">
        <w:rPr>
          <w:rFonts w:ascii="Arial" w:hAnsi="Arial" w:cs="Arial"/>
          <w:lang w:val="en-US"/>
        </w:rPr>
        <w:t xml:space="preserve"> vive </w:t>
      </w:r>
      <w:proofErr w:type="spellStart"/>
      <w:r w:rsidR="00E522F2">
        <w:rPr>
          <w:rFonts w:ascii="Arial" w:hAnsi="Arial" w:cs="Arial"/>
          <w:lang w:val="en-US"/>
        </w:rPr>
        <w:t>nuestro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país</w:t>
      </w:r>
      <w:proofErr w:type="spellEnd"/>
      <w:r w:rsidR="00E522F2">
        <w:rPr>
          <w:rFonts w:ascii="Arial" w:hAnsi="Arial" w:cs="Arial"/>
          <w:lang w:val="en-US"/>
        </w:rPr>
        <w:t xml:space="preserve">, sin </w:t>
      </w:r>
      <w:proofErr w:type="spellStart"/>
      <w:r w:rsidR="00E522F2">
        <w:rPr>
          <w:rFonts w:ascii="Arial" w:hAnsi="Arial" w:cs="Arial"/>
          <w:lang w:val="en-US"/>
        </w:rPr>
        <w:t>ir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más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lejos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nuestro</w:t>
      </w:r>
      <w:proofErr w:type="spellEnd"/>
      <w:r w:rsidR="00E522F2">
        <w:rPr>
          <w:rFonts w:ascii="Arial" w:hAnsi="Arial" w:cs="Arial"/>
          <w:lang w:val="en-US"/>
        </w:rPr>
        <w:t xml:space="preserve"> Estado </w:t>
      </w:r>
      <w:proofErr w:type="spellStart"/>
      <w:r w:rsidR="00E522F2">
        <w:rPr>
          <w:rFonts w:ascii="Arial" w:hAnsi="Arial" w:cs="Arial"/>
          <w:lang w:val="en-US"/>
        </w:rPr>
        <w:t>como</w:t>
      </w:r>
      <w:proofErr w:type="spellEnd"/>
      <w:r w:rsidR="00E522F2">
        <w:rPr>
          <w:rFonts w:ascii="Arial" w:hAnsi="Arial" w:cs="Arial"/>
          <w:lang w:val="en-US"/>
        </w:rPr>
        <w:t xml:space="preserve"> </w:t>
      </w:r>
      <w:proofErr w:type="spellStart"/>
      <w:r w:rsidR="00E522F2">
        <w:rPr>
          <w:rFonts w:ascii="Arial" w:hAnsi="Arial" w:cs="Arial"/>
          <w:lang w:val="en-US"/>
        </w:rPr>
        <w:t>muestra</w:t>
      </w:r>
      <w:proofErr w:type="spellEnd"/>
      <w:r w:rsidR="00E522F2">
        <w:rPr>
          <w:rFonts w:ascii="Arial" w:hAnsi="Arial" w:cs="Arial"/>
          <w:lang w:val="en-US"/>
        </w:rPr>
        <w:t>.</w:t>
      </w:r>
    </w:p>
    <w:p w14:paraId="589D985C" w14:textId="348EE095" w:rsidR="00E522F2" w:rsidRPr="00A95BCA" w:rsidRDefault="00E522F2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Actualmente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laboro</w:t>
      </w:r>
      <w:proofErr w:type="spellEnd"/>
      <w:r>
        <w:rPr>
          <w:rFonts w:ascii="Arial" w:hAnsi="Arial" w:cs="Arial"/>
          <w:lang w:val="en-US"/>
        </w:rPr>
        <w:t xml:space="preserve"> en el </w:t>
      </w:r>
      <w:proofErr w:type="spellStart"/>
      <w:r>
        <w:rPr>
          <w:rFonts w:ascii="Arial" w:hAnsi="Arial" w:cs="Arial"/>
          <w:lang w:val="en-US"/>
        </w:rPr>
        <w:t>Instituto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Mexicano</w:t>
      </w:r>
      <w:proofErr w:type="spellEnd"/>
      <w:r>
        <w:rPr>
          <w:rFonts w:ascii="Arial" w:hAnsi="Arial" w:cs="Arial"/>
          <w:lang w:val="en-US"/>
        </w:rPr>
        <w:t xml:space="preserve"> el </w:t>
      </w:r>
      <w:proofErr w:type="spellStart"/>
      <w:r>
        <w:rPr>
          <w:rFonts w:ascii="Arial" w:hAnsi="Arial" w:cs="Arial"/>
          <w:lang w:val="en-US"/>
        </w:rPr>
        <w:t>Seguro</w:t>
      </w:r>
      <w:proofErr w:type="spellEnd"/>
      <w:r>
        <w:rPr>
          <w:rFonts w:ascii="Arial" w:hAnsi="Arial" w:cs="Arial"/>
          <w:lang w:val="en-US"/>
        </w:rPr>
        <w:t xml:space="preserve"> Social en la </w:t>
      </w:r>
      <w:proofErr w:type="spellStart"/>
      <w:r>
        <w:rPr>
          <w:rFonts w:ascii="Arial" w:hAnsi="Arial" w:cs="Arial"/>
          <w:lang w:val="en-US"/>
        </w:rPr>
        <w:t>Delegaciòn</w:t>
      </w:r>
      <w:proofErr w:type="spellEnd"/>
      <w:r>
        <w:rPr>
          <w:rFonts w:ascii="Arial" w:hAnsi="Arial" w:cs="Arial"/>
          <w:lang w:val="en-US"/>
        </w:rPr>
        <w:t xml:space="preserve"> Chiapas, y </w:t>
      </w:r>
      <w:proofErr w:type="spellStart"/>
      <w:r>
        <w:rPr>
          <w:rFonts w:ascii="Arial" w:hAnsi="Arial" w:cs="Arial"/>
          <w:lang w:val="en-US"/>
        </w:rPr>
        <w:t>hace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apenas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meses</w:t>
      </w:r>
      <w:proofErr w:type="spellEnd"/>
      <w:r>
        <w:rPr>
          <w:rFonts w:ascii="Arial" w:hAnsi="Arial" w:cs="Arial"/>
          <w:lang w:val="en-US"/>
        </w:rPr>
        <w:t xml:space="preserve"> se </w:t>
      </w:r>
      <w:proofErr w:type="spellStart"/>
      <w:r>
        <w:rPr>
          <w:rFonts w:ascii="Arial" w:hAnsi="Arial" w:cs="Arial"/>
          <w:lang w:val="en-US"/>
        </w:rPr>
        <w:t>estan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implementando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evaluaciones</w:t>
      </w:r>
      <w:proofErr w:type="spellEnd"/>
      <w:r>
        <w:rPr>
          <w:rFonts w:ascii="Arial" w:hAnsi="Arial" w:cs="Arial"/>
          <w:lang w:val="en-US"/>
        </w:rPr>
        <w:t xml:space="preserve"> a </w:t>
      </w:r>
      <w:proofErr w:type="spellStart"/>
      <w:r>
        <w:rPr>
          <w:rFonts w:ascii="Arial" w:hAnsi="Arial" w:cs="Arial"/>
          <w:lang w:val="en-US"/>
        </w:rPr>
        <w:t>diversos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servicios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todos</w:t>
      </w:r>
      <w:proofErr w:type="spellEnd"/>
      <w:r>
        <w:rPr>
          <w:rFonts w:ascii="Arial" w:hAnsi="Arial" w:cs="Arial"/>
          <w:lang w:val="en-US"/>
        </w:rPr>
        <w:t xml:space="preserve"> en </w:t>
      </w:r>
      <w:proofErr w:type="spellStart"/>
      <w:r>
        <w:rPr>
          <w:rFonts w:ascii="Arial" w:hAnsi="Arial" w:cs="Arial"/>
          <w:lang w:val="en-US"/>
        </w:rPr>
        <w:t>beneficio</w:t>
      </w:r>
      <w:proofErr w:type="spellEnd"/>
      <w:r>
        <w:rPr>
          <w:rFonts w:ascii="Arial" w:hAnsi="Arial" w:cs="Arial"/>
          <w:lang w:val="en-US"/>
        </w:rPr>
        <w:t xml:space="preserve"> del </w:t>
      </w:r>
      <w:proofErr w:type="spellStart"/>
      <w:r>
        <w:rPr>
          <w:rFonts w:ascii="Arial" w:hAnsi="Arial" w:cs="Arial"/>
          <w:lang w:val="en-US"/>
        </w:rPr>
        <w:t>Derechohabiente</w:t>
      </w:r>
      <w:proofErr w:type="spellEnd"/>
      <w:r>
        <w:rPr>
          <w:rFonts w:ascii="Arial" w:hAnsi="Arial" w:cs="Arial"/>
          <w:lang w:val="en-US"/>
        </w:rPr>
        <w:t xml:space="preserve"> y no </w:t>
      </w:r>
      <w:proofErr w:type="spell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</w:t>
      </w:r>
      <w:proofErr w:type="spellEnd"/>
      <w:r>
        <w:rPr>
          <w:rFonts w:ascii="Arial" w:hAnsi="Arial" w:cs="Arial"/>
          <w:lang w:val="en-US"/>
        </w:rPr>
        <w:t xml:space="preserve"> un </w:t>
      </w:r>
      <w:proofErr w:type="spellStart"/>
      <w:r>
        <w:rPr>
          <w:rFonts w:ascii="Arial" w:hAnsi="Arial" w:cs="Arial"/>
          <w:lang w:val="en-US"/>
        </w:rPr>
        <w:t>tema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Salud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marginado</w:t>
      </w:r>
      <w:proofErr w:type="spellEnd"/>
      <w:r>
        <w:rPr>
          <w:rFonts w:ascii="Arial" w:hAnsi="Arial" w:cs="Arial"/>
          <w:lang w:val="en-US"/>
        </w:rPr>
        <w:t xml:space="preserve"> en </w:t>
      </w:r>
      <w:proofErr w:type="spellStart"/>
      <w:r>
        <w:rPr>
          <w:rFonts w:ascii="Arial" w:hAnsi="Arial" w:cs="Arial"/>
          <w:lang w:val="en-US"/>
        </w:rPr>
        <w:t>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Políticas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Púlicas</w:t>
      </w:r>
      <w:proofErr w:type="spellEnd"/>
      <w:r>
        <w:rPr>
          <w:rFonts w:ascii="Arial" w:hAnsi="Arial" w:cs="Arial"/>
          <w:lang w:val="en-US"/>
        </w:rPr>
        <w:t xml:space="preserve">, al </w:t>
      </w:r>
      <w:proofErr w:type="spellStart"/>
      <w:r>
        <w:rPr>
          <w:rFonts w:ascii="Arial" w:hAnsi="Arial" w:cs="Arial"/>
          <w:lang w:val="en-US"/>
        </w:rPr>
        <w:t>contrario</w:t>
      </w:r>
      <w:proofErr w:type="spellEnd"/>
      <w:r>
        <w:rPr>
          <w:rFonts w:ascii="Arial" w:hAnsi="Arial" w:cs="Arial"/>
          <w:lang w:val="en-US"/>
        </w:rPr>
        <w:t xml:space="preserve">. En </w:t>
      </w:r>
      <w:proofErr w:type="spellStart"/>
      <w:r>
        <w:rPr>
          <w:rFonts w:ascii="Arial" w:hAnsi="Arial" w:cs="Arial"/>
          <w:lang w:val="en-US"/>
        </w:rPr>
        <w:t>mandos</w:t>
      </w:r>
      <w:proofErr w:type="spellEnd"/>
      <w:r>
        <w:rPr>
          <w:rFonts w:ascii="Arial" w:hAnsi="Arial" w:cs="Arial"/>
          <w:lang w:val="en-US"/>
        </w:rPr>
        <w:t xml:space="preserve"> altos y </w:t>
      </w:r>
      <w:proofErr w:type="spellStart"/>
      <w:r>
        <w:rPr>
          <w:rFonts w:ascii="Arial" w:hAnsi="Arial" w:cs="Arial"/>
          <w:lang w:val="en-US"/>
        </w:rPr>
        <w:t>medios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muy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marcado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Rendición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cuentas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los </w:t>
      </w:r>
      <w:proofErr w:type="spellStart"/>
      <w:r>
        <w:rPr>
          <w:rFonts w:ascii="Arial" w:hAnsi="Arial" w:cs="Arial"/>
          <w:lang w:val="en-US"/>
        </w:rPr>
        <w:t>sevridores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públicos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tanto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para</w:t>
      </w:r>
      <w:proofErr w:type="spell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Función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Pública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como</w:t>
      </w:r>
      <w:proofErr w:type="spellEnd"/>
      <w:proofErr w:type="gramEnd"/>
      <w:r>
        <w:rPr>
          <w:rFonts w:ascii="Arial" w:hAnsi="Arial" w:cs="Arial"/>
          <w:lang w:val="en-US"/>
        </w:rPr>
        <w:t xml:space="preserve"> ante el SAT. </w:t>
      </w:r>
      <w:proofErr w:type="spellStart"/>
      <w:r>
        <w:rPr>
          <w:rFonts w:ascii="Arial" w:hAnsi="Arial" w:cs="Arial"/>
          <w:lang w:val="en-US"/>
        </w:rPr>
        <w:t>Contamos</w:t>
      </w:r>
      <w:proofErr w:type="spellEnd"/>
      <w:r>
        <w:rPr>
          <w:rFonts w:ascii="Arial" w:hAnsi="Arial" w:cs="Arial"/>
          <w:lang w:val="en-US"/>
        </w:rPr>
        <w:t xml:space="preserve"> con </w:t>
      </w:r>
      <w:proofErr w:type="spellStart"/>
      <w:r>
        <w:rPr>
          <w:rFonts w:ascii="Arial" w:hAnsi="Arial" w:cs="Arial"/>
          <w:lang w:val="en-US"/>
        </w:rPr>
        <w:t>diversas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iniciativas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se </w:t>
      </w:r>
      <w:proofErr w:type="spellStart"/>
      <w:r>
        <w:rPr>
          <w:rFonts w:ascii="Arial" w:hAnsi="Arial" w:cs="Arial"/>
          <w:lang w:val="en-US"/>
        </w:rPr>
        <w:t>estan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ejecutando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forman</w:t>
      </w:r>
      <w:proofErr w:type="spellEnd"/>
      <w:r>
        <w:rPr>
          <w:rFonts w:ascii="Arial" w:hAnsi="Arial" w:cs="Arial"/>
          <w:lang w:val="en-US"/>
        </w:rPr>
        <w:t xml:space="preserve"> parte de </w:t>
      </w:r>
      <w:proofErr w:type="spellStart"/>
      <w:r>
        <w:rPr>
          <w:rFonts w:ascii="Arial" w:hAnsi="Arial" w:cs="Arial"/>
          <w:lang w:val="en-US"/>
        </w:rPr>
        <w:t>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políticas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públicas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marco</w:t>
      </w:r>
      <w:proofErr w:type="spellEnd"/>
      <w:proofErr w:type="gramEnd"/>
      <w:r>
        <w:rPr>
          <w:rFonts w:ascii="Arial" w:hAnsi="Arial" w:cs="Arial"/>
          <w:lang w:val="en-US"/>
        </w:rPr>
        <w:t xml:space="preserve"> la </w:t>
      </w:r>
      <w:proofErr w:type="spellStart"/>
      <w:r>
        <w:rPr>
          <w:rFonts w:ascii="Arial" w:hAnsi="Arial" w:cs="Arial"/>
          <w:lang w:val="en-US"/>
        </w:rPr>
        <w:t>directriz</w:t>
      </w:r>
      <w:proofErr w:type="spellEnd"/>
      <w:r>
        <w:rPr>
          <w:rFonts w:ascii="Arial" w:hAnsi="Arial" w:cs="Arial"/>
          <w:lang w:val="en-US"/>
        </w:rPr>
        <w:t xml:space="preserve"> el Nuevo Director General.</w:t>
      </w:r>
    </w:p>
    <w:p w14:paraId="6721A6C6" w14:textId="049E7ED7" w:rsidR="007D0560" w:rsidRPr="002C7F66" w:rsidRDefault="007D0560" w:rsidP="002C7F6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lang w:val="en-US"/>
        </w:rPr>
      </w:pPr>
      <w:r w:rsidRPr="00A95BCA">
        <w:rPr>
          <w:rFonts w:ascii="Arial" w:hAnsi="Arial" w:cs="Arial"/>
          <w:lang w:val="en-US"/>
        </w:rPr>
        <w:t>.</w:t>
      </w:r>
    </w:p>
    <w:sectPr w:rsidR="007D0560" w:rsidRPr="002C7F66" w:rsidSect="009A48ED">
      <w:head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148E3" w14:textId="77777777" w:rsidR="002C7F66" w:rsidRDefault="002C7F66" w:rsidP="009A48ED">
      <w:r>
        <w:separator/>
      </w:r>
    </w:p>
  </w:endnote>
  <w:endnote w:type="continuationSeparator" w:id="0">
    <w:p w14:paraId="17AEC8C9" w14:textId="77777777" w:rsidR="002C7F66" w:rsidRDefault="002C7F66" w:rsidP="009A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08C0A" w14:textId="77777777" w:rsidR="002C7F66" w:rsidRDefault="002C7F66" w:rsidP="009A48ED">
      <w:r>
        <w:separator/>
      </w:r>
    </w:p>
  </w:footnote>
  <w:footnote w:type="continuationSeparator" w:id="0">
    <w:p w14:paraId="2EB4B240" w14:textId="77777777" w:rsidR="002C7F66" w:rsidRDefault="002C7F66" w:rsidP="009A48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7A1FB" w14:textId="77777777" w:rsidR="002C7F66" w:rsidRPr="00E15C72" w:rsidRDefault="002C7F66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367C0093" wp14:editId="4E2ED002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</w:rPr>
      <w:t xml:space="preserve">         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</w:rPr>
      <w:t>DEL</w:t>
    </w:r>
  </w:p>
  <w:p w14:paraId="672DED47" w14:textId="77777777" w:rsidR="002C7F66" w:rsidRPr="00E15C72" w:rsidRDefault="002C7F66" w:rsidP="009A48ED">
    <w:pPr>
      <w:jc w:val="center"/>
      <w:rPr>
        <w:rFonts w:ascii="Arial" w:hAnsi="Arial" w:cs="Arial"/>
        <w:b/>
        <w:color w:val="000000" w:themeColor="text1"/>
        <w:sz w:val="20"/>
        <w:szCs w:val="20"/>
      </w:rPr>
    </w:pPr>
    <w:r>
      <w:rPr>
        <w:rFonts w:ascii="Arial" w:hAnsi="Arial" w:cs="Arial"/>
        <w:b/>
        <w:color w:val="000000" w:themeColor="text1"/>
        <w:sz w:val="20"/>
        <w:szCs w:val="20"/>
      </w:rPr>
      <w:t xml:space="preserve">         </w:t>
    </w:r>
    <w:r w:rsidRPr="00E15C72">
      <w:rPr>
        <w:rFonts w:ascii="Arial" w:hAnsi="Arial" w:cs="Arial"/>
        <w:b/>
        <w:color w:val="000000" w:themeColor="text1"/>
        <w:sz w:val="20"/>
        <w:szCs w:val="20"/>
      </w:rPr>
      <w:t xml:space="preserve"> ESTADO DE CHIAPAS</w:t>
    </w:r>
  </w:p>
  <w:p w14:paraId="67F4A77D" w14:textId="77777777" w:rsidR="002C7F66" w:rsidRPr="00E15C72" w:rsidRDefault="002C7F66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</w:rPr>
      <w:t>Y POLITICAS</w:t>
    </w:r>
  </w:p>
  <w:p w14:paraId="2FCA596D" w14:textId="77777777" w:rsidR="002C7F66" w:rsidRPr="00E15C72" w:rsidRDefault="002C7F66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E15C72">
      <w:rPr>
        <w:rFonts w:ascii="Arial" w:hAnsi="Arial" w:cs="Arial"/>
        <w:color w:val="000000" w:themeColor="text1"/>
        <w:sz w:val="20"/>
        <w:szCs w:val="20"/>
      </w:rPr>
      <w:t xml:space="preserve"> PÚBLICAS</w:t>
    </w:r>
  </w:p>
  <w:p w14:paraId="00D57D79" w14:textId="77777777" w:rsidR="002C7F66" w:rsidRPr="00E15C72" w:rsidRDefault="002C7F66" w:rsidP="009A48ED">
    <w:pPr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 xml:space="preserve">                  EVALUACION E IMPACTO DE POLITICAS PUBLICAS</w:t>
    </w:r>
  </w:p>
  <w:p w14:paraId="193B3A64" w14:textId="77777777" w:rsidR="002C7F66" w:rsidRDefault="002C7F66" w:rsidP="009A48ED">
    <w:pPr>
      <w:pStyle w:val="Header"/>
    </w:pPr>
  </w:p>
  <w:p w14:paraId="103BC0FC" w14:textId="77777777" w:rsidR="002C7F66" w:rsidRDefault="002C7F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7D296F9F"/>
    <w:multiLevelType w:val="hybridMultilevel"/>
    <w:tmpl w:val="BDC82112"/>
    <w:lvl w:ilvl="0" w:tplc="0F58247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7C"/>
    <w:rsid w:val="00006DC5"/>
    <w:rsid w:val="0012427C"/>
    <w:rsid w:val="002C7F66"/>
    <w:rsid w:val="00317FB0"/>
    <w:rsid w:val="003911E8"/>
    <w:rsid w:val="0045446C"/>
    <w:rsid w:val="004B0A14"/>
    <w:rsid w:val="004B2CCC"/>
    <w:rsid w:val="006917BB"/>
    <w:rsid w:val="007D0560"/>
    <w:rsid w:val="00825F0F"/>
    <w:rsid w:val="009A48ED"/>
    <w:rsid w:val="009C6C86"/>
    <w:rsid w:val="00A95BCA"/>
    <w:rsid w:val="00AE0983"/>
    <w:rsid w:val="00B54146"/>
    <w:rsid w:val="00C04435"/>
    <w:rsid w:val="00CB4B90"/>
    <w:rsid w:val="00D273E1"/>
    <w:rsid w:val="00D335C7"/>
    <w:rsid w:val="00E522F2"/>
    <w:rsid w:val="00E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D09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ED"/>
  </w:style>
  <w:style w:type="paragraph" w:styleId="Footer">
    <w:name w:val="footer"/>
    <w:basedOn w:val="Normal"/>
    <w:link w:val="FooterChar"/>
    <w:uiPriority w:val="99"/>
    <w:unhideWhenUsed/>
    <w:rsid w:val="009A48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ED"/>
  </w:style>
  <w:style w:type="paragraph" w:styleId="ListParagraph">
    <w:name w:val="List Paragraph"/>
    <w:basedOn w:val="Normal"/>
    <w:uiPriority w:val="34"/>
    <w:qFormat/>
    <w:rsid w:val="00C04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C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688</Words>
  <Characters>3925</Characters>
  <Application>Microsoft Macintosh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10</cp:revision>
  <dcterms:created xsi:type="dcterms:W3CDTF">2016-05-12T23:32:00Z</dcterms:created>
  <dcterms:modified xsi:type="dcterms:W3CDTF">2016-05-13T03:09:00Z</dcterms:modified>
</cp:coreProperties>
</file>