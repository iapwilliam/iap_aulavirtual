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7D047" w14:textId="77777777" w:rsidR="005C78B3" w:rsidRPr="00FC14E5" w:rsidRDefault="005C78B3" w:rsidP="00FC14E5">
      <w:pPr>
        <w:spacing w:after="0" w:line="360" w:lineRule="auto"/>
        <w:jc w:val="both"/>
        <w:rPr>
          <w:rFonts w:ascii="Arial" w:hAnsi="Arial" w:cs="Arial"/>
          <w:color w:val="000000" w:themeColor="text1"/>
          <w:sz w:val="24"/>
          <w:szCs w:val="24"/>
          <w:lang w:val="es-ES_tradnl"/>
        </w:rPr>
      </w:pPr>
    </w:p>
    <w:p w14:paraId="002E3B39" w14:textId="77777777" w:rsidR="008C05A0" w:rsidRPr="00FC14E5" w:rsidRDefault="008C05A0" w:rsidP="00FC14E5">
      <w:pPr>
        <w:spacing w:after="0" w:line="360" w:lineRule="auto"/>
        <w:jc w:val="both"/>
        <w:rPr>
          <w:rFonts w:ascii="Arial" w:hAnsi="Arial" w:cs="Arial"/>
          <w:color w:val="000000" w:themeColor="text1"/>
          <w:sz w:val="24"/>
          <w:szCs w:val="24"/>
          <w:lang w:val="es-ES_tradnl"/>
        </w:rPr>
      </w:pPr>
    </w:p>
    <w:p w14:paraId="08A297AF" w14:textId="77777777" w:rsidR="008C05A0" w:rsidRPr="00FC14E5" w:rsidRDefault="008C05A0" w:rsidP="00FC14E5">
      <w:pPr>
        <w:spacing w:after="0" w:line="360" w:lineRule="auto"/>
        <w:jc w:val="both"/>
        <w:rPr>
          <w:rFonts w:ascii="Arial" w:hAnsi="Arial" w:cs="Arial"/>
          <w:color w:val="000000" w:themeColor="text1"/>
          <w:sz w:val="24"/>
          <w:szCs w:val="24"/>
          <w:lang w:val="es-ES_tradnl"/>
        </w:rPr>
      </w:pPr>
    </w:p>
    <w:p w14:paraId="4D87CA1E" w14:textId="77777777" w:rsidR="00407357" w:rsidRPr="00FC14E5" w:rsidRDefault="00407357" w:rsidP="00FC14E5">
      <w:pPr>
        <w:spacing w:after="0" w:line="360" w:lineRule="auto"/>
        <w:jc w:val="both"/>
        <w:rPr>
          <w:rFonts w:ascii="Arial" w:hAnsi="Arial" w:cs="Arial"/>
          <w:color w:val="000000" w:themeColor="text1"/>
          <w:sz w:val="24"/>
          <w:szCs w:val="24"/>
          <w:lang w:val="es-ES_tradnl"/>
        </w:rPr>
      </w:pPr>
    </w:p>
    <w:p w14:paraId="07291433" w14:textId="77777777" w:rsidR="00407357" w:rsidRPr="00FC14E5" w:rsidRDefault="00407357" w:rsidP="00FC14E5">
      <w:pPr>
        <w:spacing w:after="0" w:line="360" w:lineRule="auto"/>
        <w:jc w:val="both"/>
        <w:rPr>
          <w:rFonts w:ascii="Arial" w:hAnsi="Arial" w:cs="Arial"/>
          <w:color w:val="000000" w:themeColor="text1"/>
          <w:sz w:val="24"/>
          <w:szCs w:val="24"/>
          <w:lang w:val="es-ES_tradnl"/>
        </w:rPr>
      </w:pPr>
    </w:p>
    <w:p w14:paraId="501AC829" w14:textId="77777777" w:rsidR="00407357" w:rsidRPr="00FC14E5" w:rsidRDefault="00407357" w:rsidP="00FC14E5">
      <w:pPr>
        <w:spacing w:after="0" w:line="360" w:lineRule="auto"/>
        <w:jc w:val="both"/>
        <w:rPr>
          <w:rFonts w:ascii="Arial" w:hAnsi="Arial" w:cs="Arial"/>
          <w:color w:val="000000" w:themeColor="text1"/>
          <w:sz w:val="24"/>
          <w:szCs w:val="24"/>
          <w:lang w:val="es-ES_tradnl"/>
        </w:rPr>
      </w:pPr>
    </w:p>
    <w:p w14:paraId="2E7D99FF" w14:textId="77777777" w:rsidR="00407357" w:rsidRPr="00FC14E5" w:rsidRDefault="00407357" w:rsidP="00FC14E5">
      <w:pPr>
        <w:spacing w:after="0" w:line="360" w:lineRule="auto"/>
        <w:jc w:val="both"/>
        <w:rPr>
          <w:rFonts w:ascii="Arial" w:hAnsi="Arial" w:cs="Arial"/>
          <w:color w:val="000000" w:themeColor="text1"/>
          <w:sz w:val="24"/>
          <w:szCs w:val="24"/>
          <w:lang w:val="es-ES_tradnl"/>
        </w:rPr>
      </w:pPr>
    </w:p>
    <w:p w14:paraId="5B7034CE" w14:textId="14372431" w:rsidR="00917F88" w:rsidRPr="00FC14E5" w:rsidRDefault="00592B0A" w:rsidP="00C02388">
      <w:pPr>
        <w:spacing w:after="0" w:line="360" w:lineRule="auto"/>
        <w:jc w:val="center"/>
        <w:outlineLvl w:val="0"/>
        <w:rPr>
          <w:rFonts w:ascii="Arial" w:hAnsi="Arial" w:cs="Arial"/>
          <w:caps/>
          <w:color w:val="000000" w:themeColor="text1"/>
          <w:sz w:val="24"/>
          <w:szCs w:val="24"/>
          <w:lang w:val="es-ES_tradnl"/>
        </w:rPr>
      </w:pPr>
      <w:r w:rsidRPr="00FC14E5">
        <w:rPr>
          <w:rFonts w:ascii="Arial" w:hAnsi="Arial" w:cs="Arial"/>
          <w:caps/>
          <w:color w:val="000000" w:themeColor="text1"/>
          <w:sz w:val="24"/>
          <w:szCs w:val="24"/>
          <w:lang w:val="es-ES_tradnl"/>
        </w:rPr>
        <w:t>ACTIVIDAD 2</w:t>
      </w:r>
      <w:r w:rsidR="00407357" w:rsidRPr="00FC14E5">
        <w:rPr>
          <w:rFonts w:ascii="Arial" w:hAnsi="Arial" w:cs="Arial"/>
          <w:caps/>
          <w:color w:val="000000" w:themeColor="text1"/>
          <w:sz w:val="24"/>
          <w:szCs w:val="24"/>
          <w:lang w:val="es-ES_tradnl"/>
        </w:rPr>
        <w:t>.</w:t>
      </w:r>
    </w:p>
    <w:p w14:paraId="378A9189" w14:textId="627F7E3D" w:rsidR="008C05A0" w:rsidRPr="00FC14E5" w:rsidRDefault="00407357" w:rsidP="00C02388">
      <w:pPr>
        <w:spacing w:after="0" w:line="360" w:lineRule="auto"/>
        <w:jc w:val="center"/>
        <w:outlineLvl w:val="0"/>
        <w:rPr>
          <w:rFonts w:ascii="Arial" w:hAnsi="Arial" w:cs="Arial"/>
          <w:b/>
          <w:color w:val="1A1A1A"/>
          <w:sz w:val="24"/>
          <w:szCs w:val="24"/>
          <w:lang w:val="en-US"/>
        </w:rPr>
      </w:pPr>
      <w:proofErr w:type="spellStart"/>
      <w:r w:rsidRPr="00FC14E5">
        <w:rPr>
          <w:rFonts w:ascii="Arial" w:hAnsi="Arial" w:cs="Arial"/>
          <w:b/>
          <w:bCs/>
          <w:color w:val="1A1A1A"/>
          <w:sz w:val="24"/>
          <w:szCs w:val="24"/>
          <w:lang w:val="en-US"/>
        </w:rPr>
        <w:t>Resumen</w:t>
      </w:r>
      <w:proofErr w:type="spellEnd"/>
      <w:r w:rsidRPr="00FC14E5">
        <w:rPr>
          <w:rFonts w:ascii="Arial" w:hAnsi="Arial" w:cs="Arial"/>
          <w:b/>
          <w:bCs/>
          <w:color w:val="1A1A1A"/>
          <w:sz w:val="24"/>
          <w:szCs w:val="24"/>
          <w:lang w:val="en-US"/>
        </w:rPr>
        <w:t xml:space="preserve"> “</w:t>
      </w:r>
      <w:proofErr w:type="spellStart"/>
      <w:r w:rsidRPr="00FC14E5">
        <w:rPr>
          <w:rFonts w:ascii="Arial" w:hAnsi="Arial" w:cs="Arial"/>
          <w:b/>
          <w:bCs/>
          <w:color w:val="1A1A1A"/>
          <w:sz w:val="24"/>
          <w:szCs w:val="24"/>
          <w:lang w:val="en-US"/>
        </w:rPr>
        <w:t>Método</w:t>
      </w:r>
      <w:proofErr w:type="spellEnd"/>
      <w:r w:rsidRPr="00FC14E5">
        <w:rPr>
          <w:rFonts w:ascii="Arial" w:hAnsi="Arial" w:cs="Arial"/>
          <w:b/>
          <w:bCs/>
          <w:color w:val="1A1A1A"/>
          <w:sz w:val="24"/>
          <w:szCs w:val="24"/>
          <w:lang w:val="en-US"/>
        </w:rPr>
        <w:t xml:space="preserve"> </w:t>
      </w:r>
      <w:proofErr w:type="spellStart"/>
      <w:r w:rsidRPr="00FC14E5">
        <w:rPr>
          <w:rFonts w:ascii="Arial" w:hAnsi="Arial" w:cs="Arial"/>
          <w:b/>
          <w:bCs/>
          <w:color w:val="1A1A1A"/>
          <w:sz w:val="24"/>
          <w:szCs w:val="24"/>
          <w:lang w:val="en-US"/>
        </w:rPr>
        <w:t>Científico</w:t>
      </w:r>
      <w:proofErr w:type="spellEnd"/>
      <w:r w:rsidRPr="00FC14E5">
        <w:rPr>
          <w:rFonts w:ascii="Arial" w:hAnsi="Arial" w:cs="Arial"/>
          <w:b/>
          <w:bCs/>
          <w:color w:val="1A1A1A"/>
          <w:sz w:val="24"/>
          <w:szCs w:val="24"/>
          <w:lang w:val="en-US"/>
        </w:rPr>
        <w:t xml:space="preserve"> y </w:t>
      </w:r>
      <w:proofErr w:type="spellStart"/>
      <w:r w:rsidRPr="00FC14E5">
        <w:rPr>
          <w:rFonts w:ascii="Arial" w:hAnsi="Arial" w:cs="Arial"/>
          <w:b/>
          <w:bCs/>
          <w:color w:val="1A1A1A"/>
          <w:sz w:val="24"/>
          <w:szCs w:val="24"/>
          <w:lang w:val="en-US"/>
        </w:rPr>
        <w:t>Protocolo</w:t>
      </w:r>
      <w:proofErr w:type="spellEnd"/>
      <w:r w:rsidRPr="00FC14E5">
        <w:rPr>
          <w:rFonts w:ascii="Arial" w:hAnsi="Arial" w:cs="Arial"/>
          <w:b/>
          <w:bCs/>
          <w:color w:val="1A1A1A"/>
          <w:sz w:val="24"/>
          <w:szCs w:val="24"/>
          <w:lang w:val="en-US"/>
        </w:rPr>
        <w:t xml:space="preserve"> de </w:t>
      </w:r>
      <w:proofErr w:type="spellStart"/>
      <w:r w:rsidRPr="00FC14E5">
        <w:rPr>
          <w:rFonts w:ascii="Arial" w:hAnsi="Arial" w:cs="Arial"/>
          <w:b/>
          <w:bCs/>
          <w:color w:val="1A1A1A"/>
          <w:sz w:val="24"/>
          <w:szCs w:val="24"/>
          <w:lang w:val="en-US"/>
        </w:rPr>
        <w:t>Investigación</w:t>
      </w:r>
      <w:proofErr w:type="spellEnd"/>
      <w:r w:rsidRPr="00FC14E5">
        <w:rPr>
          <w:rFonts w:ascii="Arial" w:hAnsi="Arial" w:cs="Arial"/>
          <w:b/>
          <w:bCs/>
          <w:color w:val="1A1A1A"/>
          <w:sz w:val="24"/>
          <w:szCs w:val="24"/>
          <w:lang w:val="en-US"/>
        </w:rPr>
        <w:t>”</w:t>
      </w:r>
    </w:p>
    <w:p w14:paraId="2EAE1CC9" w14:textId="77777777" w:rsidR="00C55A96" w:rsidRPr="00FC14E5" w:rsidRDefault="00C55A96" w:rsidP="00C02388">
      <w:pPr>
        <w:spacing w:after="0" w:line="360" w:lineRule="auto"/>
        <w:jc w:val="center"/>
        <w:outlineLvl w:val="0"/>
        <w:rPr>
          <w:rFonts w:ascii="Arial" w:hAnsi="Arial" w:cs="Arial"/>
          <w:b/>
          <w:color w:val="1A1A1A"/>
          <w:sz w:val="24"/>
          <w:szCs w:val="24"/>
          <w:lang w:val="en-US"/>
        </w:rPr>
      </w:pPr>
    </w:p>
    <w:p w14:paraId="689317E5" w14:textId="77777777" w:rsidR="00C55A96" w:rsidRPr="00FC14E5" w:rsidRDefault="00C55A96" w:rsidP="00C02388">
      <w:pPr>
        <w:spacing w:after="0" w:line="360" w:lineRule="auto"/>
        <w:jc w:val="center"/>
        <w:outlineLvl w:val="0"/>
        <w:rPr>
          <w:rFonts w:ascii="Arial" w:hAnsi="Arial" w:cs="Arial"/>
          <w:b/>
          <w:color w:val="1A1A1A"/>
          <w:sz w:val="24"/>
          <w:szCs w:val="24"/>
          <w:lang w:val="en-US"/>
        </w:rPr>
      </w:pPr>
    </w:p>
    <w:p w14:paraId="4824836E" w14:textId="776A9731" w:rsidR="003A277E" w:rsidRPr="00FC14E5" w:rsidRDefault="003A277E" w:rsidP="00FC14E5">
      <w:pPr>
        <w:spacing w:after="0" w:line="360" w:lineRule="auto"/>
        <w:jc w:val="both"/>
        <w:outlineLvl w:val="0"/>
        <w:rPr>
          <w:rFonts w:ascii="Arial" w:hAnsi="Arial" w:cs="Arial"/>
          <w:b/>
          <w:color w:val="1A1A1A"/>
          <w:sz w:val="24"/>
          <w:szCs w:val="24"/>
          <w:lang w:val="en-US"/>
        </w:rPr>
      </w:pPr>
    </w:p>
    <w:p w14:paraId="3BD2FB1D" w14:textId="77777777" w:rsidR="003A277E" w:rsidRPr="00FC14E5" w:rsidRDefault="003A277E" w:rsidP="00FC14E5">
      <w:pPr>
        <w:spacing w:after="0" w:line="360" w:lineRule="auto"/>
        <w:jc w:val="both"/>
        <w:rPr>
          <w:rFonts w:ascii="Arial" w:hAnsi="Arial" w:cs="Arial"/>
          <w:color w:val="000000" w:themeColor="text1"/>
          <w:sz w:val="24"/>
          <w:szCs w:val="24"/>
          <w:lang w:val="es-ES_tradnl"/>
        </w:rPr>
      </w:pPr>
    </w:p>
    <w:p w14:paraId="27F84D72" w14:textId="77777777" w:rsidR="003A277E" w:rsidRPr="00FC14E5" w:rsidRDefault="003A277E" w:rsidP="00FC14E5">
      <w:pPr>
        <w:spacing w:after="0" w:line="360" w:lineRule="auto"/>
        <w:jc w:val="both"/>
        <w:rPr>
          <w:rFonts w:ascii="Arial" w:hAnsi="Arial" w:cs="Arial"/>
          <w:color w:val="000000" w:themeColor="text1"/>
          <w:sz w:val="24"/>
          <w:szCs w:val="24"/>
          <w:lang w:val="es-ES_tradnl"/>
        </w:rPr>
      </w:pPr>
    </w:p>
    <w:p w14:paraId="7BBFD3F2" w14:textId="77777777" w:rsidR="003A277E" w:rsidRPr="00FC14E5" w:rsidRDefault="003A277E" w:rsidP="00FC14E5">
      <w:pPr>
        <w:spacing w:after="0" w:line="360" w:lineRule="auto"/>
        <w:jc w:val="both"/>
        <w:rPr>
          <w:rFonts w:ascii="Arial" w:hAnsi="Arial" w:cs="Arial"/>
          <w:color w:val="000000" w:themeColor="text1"/>
          <w:sz w:val="24"/>
          <w:szCs w:val="24"/>
          <w:lang w:val="es-ES_tradnl"/>
        </w:rPr>
      </w:pPr>
    </w:p>
    <w:p w14:paraId="0932DA56" w14:textId="3DB903AC" w:rsidR="003A277E" w:rsidRPr="00FC14E5" w:rsidRDefault="0034659A" w:rsidP="00C02388">
      <w:pPr>
        <w:spacing w:after="0" w:line="360" w:lineRule="auto"/>
        <w:jc w:val="right"/>
        <w:outlineLvl w:val="0"/>
        <w:rPr>
          <w:rFonts w:ascii="Arial" w:hAnsi="Arial" w:cs="Arial"/>
          <w:b/>
          <w:color w:val="000000" w:themeColor="text1"/>
          <w:sz w:val="24"/>
          <w:szCs w:val="24"/>
          <w:lang w:val="es-ES_tradnl"/>
        </w:rPr>
      </w:pPr>
      <w:r w:rsidRPr="00FC14E5">
        <w:rPr>
          <w:rFonts w:ascii="Arial" w:hAnsi="Arial" w:cs="Arial"/>
          <w:b/>
          <w:color w:val="000000" w:themeColor="text1"/>
          <w:sz w:val="24"/>
          <w:szCs w:val="24"/>
          <w:lang w:val="es-ES_tradnl"/>
        </w:rPr>
        <w:t>Nombre del A</w:t>
      </w:r>
      <w:r w:rsidR="008D0FF7" w:rsidRPr="00FC14E5">
        <w:rPr>
          <w:rFonts w:ascii="Arial" w:hAnsi="Arial" w:cs="Arial"/>
          <w:b/>
          <w:color w:val="000000" w:themeColor="text1"/>
          <w:sz w:val="24"/>
          <w:szCs w:val="24"/>
          <w:lang w:val="es-ES_tradnl"/>
        </w:rPr>
        <w:t>lumno</w:t>
      </w:r>
      <w:r w:rsidR="003A277E" w:rsidRPr="00FC14E5">
        <w:rPr>
          <w:rFonts w:ascii="Arial" w:hAnsi="Arial" w:cs="Arial"/>
          <w:b/>
          <w:color w:val="000000" w:themeColor="text1"/>
          <w:sz w:val="24"/>
          <w:szCs w:val="24"/>
          <w:lang w:val="es-ES_tradnl"/>
        </w:rPr>
        <w:t>:</w:t>
      </w:r>
    </w:p>
    <w:p w14:paraId="09157FD0" w14:textId="7DCEC15D" w:rsidR="008C05A0" w:rsidRPr="00FC14E5" w:rsidRDefault="0034659A" w:rsidP="00C02388">
      <w:pPr>
        <w:spacing w:after="0" w:line="360" w:lineRule="auto"/>
        <w:jc w:val="right"/>
        <w:outlineLvl w:val="0"/>
        <w:rPr>
          <w:rFonts w:ascii="Arial" w:hAnsi="Arial" w:cs="Arial"/>
          <w:color w:val="000000" w:themeColor="text1"/>
          <w:sz w:val="24"/>
          <w:szCs w:val="24"/>
          <w:lang w:val="es-ES_tradnl"/>
        </w:rPr>
      </w:pPr>
      <w:r w:rsidRPr="00FC14E5">
        <w:rPr>
          <w:rFonts w:ascii="Arial" w:hAnsi="Arial" w:cs="Arial"/>
          <w:color w:val="000000" w:themeColor="text1"/>
          <w:sz w:val="24"/>
          <w:szCs w:val="24"/>
          <w:lang w:val="es-ES_tradnl"/>
        </w:rPr>
        <w:t xml:space="preserve">Ing. </w:t>
      </w:r>
      <w:r w:rsidR="008C05A0" w:rsidRPr="00FC14E5">
        <w:rPr>
          <w:rFonts w:ascii="Arial" w:hAnsi="Arial" w:cs="Arial"/>
          <w:color w:val="000000" w:themeColor="text1"/>
          <w:sz w:val="24"/>
          <w:szCs w:val="24"/>
          <w:lang w:val="es-ES_tradnl"/>
        </w:rPr>
        <w:t>Guadalupe Morales Marín</w:t>
      </w:r>
    </w:p>
    <w:p w14:paraId="70492ADD" w14:textId="77777777" w:rsidR="00423BF0" w:rsidRPr="00FC14E5" w:rsidRDefault="00423BF0" w:rsidP="00C02388">
      <w:pPr>
        <w:spacing w:line="360" w:lineRule="auto"/>
        <w:jc w:val="right"/>
        <w:rPr>
          <w:rFonts w:ascii="Arial" w:hAnsi="Arial" w:cs="Arial"/>
          <w:b/>
          <w:sz w:val="24"/>
          <w:szCs w:val="24"/>
          <w:lang w:val="es-ES_tradnl"/>
        </w:rPr>
      </w:pPr>
    </w:p>
    <w:p w14:paraId="03BBF864" w14:textId="77777777" w:rsidR="00C55A96" w:rsidRPr="00FC14E5" w:rsidRDefault="00C55A96" w:rsidP="00C02388">
      <w:pPr>
        <w:spacing w:line="360" w:lineRule="auto"/>
        <w:jc w:val="right"/>
        <w:rPr>
          <w:rFonts w:ascii="Arial" w:hAnsi="Arial" w:cs="Arial"/>
          <w:b/>
          <w:sz w:val="24"/>
          <w:szCs w:val="24"/>
          <w:lang w:val="es-ES_tradnl"/>
        </w:rPr>
      </w:pPr>
    </w:p>
    <w:p w14:paraId="6D61BA96" w14:textId="77777777" w:rsidR="00407357" w:rsidRPr="00FC14E5" w:rsidRDefault="00407357" w:rsidP="00C02388">
      <w:pPr>
        <w:spacing w:line="360" w:lineRule="auto"/>
        <w:jc w:val="right"/>
        <w:rPr>
          <w:rFonts w:ascii="Arial" w:hAnsi="Arial" w:cs="Arial"/>
          <w:b/>
          <w:sz w:val="24"/>
          <w:szCs w:val="24"/>
          <w:lang w:val="es-ES_tradnl"/>
        </w:rPr>
      </w:pPr>
    </w:p>
    <w:p w14:paraId="3C40C7E3" w14:textId="01219679" w:rsidR="007B3ED4" w:rsidRPr="00FC14E5" w:rsidRDefault="008D0FF7" w:rsidP="00C02388">
      <w:pPr>
        <w:spacing w:after="0" w:line="360" w:lineRule="auto"/>
        <w:jc w:val="right"/>
        <w:outlineLvl w:val="0"/>
        <w:rPr>
          <w:rFonts w:ascii="Arial" w:hAnsi="Arial" w:cs="Arial"/>
          <w:b/>
          <w:sz w:val="24"/>
          <w:szCs w:val="24"/>
          <w:lang w:val="es-ES_tradnl"/>
        </w:rPr>
      </w:pPr>
      <w:r w:rsidRPr="00FC14E5">
        <w:rPr>
          <w:rFonts w:ascii="Arial" w:hAnsi="Arial" w:cs="Arial"/>
          <w:b/>
          <w:sz w:val="24"/>
          <w:szCs w:val="24"/>
          <w:lang w:val="es-ES_tradnl"/>
        </w:rPr>
        <w:t>Nombre del D</w:t>
      </w:r>
      <w:r w:rsidR="003A277E" w:rsidRPr="00FC14E5">
        <w:rPr>
          <w:rFonts w:ascii="Arial" w:hAnsi="Arial" w:cs="Arial"/>
          <w:b/>
          <w:sz w:val="24"/>
          <w:szCs w:val="24"/>
          <w:lang w:val="es-ES_tradnl"/>
        </w:rPr>
        <w:t xml:space="preserve">ocente: </w:t>
      </w:r>
    </w:p>
    <w:p w14:paraId="36903B83" w14:textId="7216F111" w:rsidR="005C78B3" w:rsidRPr="00FC14E5" w:rsidRDefault="004D497B" w:rsidP="00C02388">
      <w:pPr>
        <w:spacing w:after="0" w:line="360" w:lineRule="auto"/>
        <w:jc w:val="right"/>
        <w:outlineLvl w:val="0"/>
        <w:rPr>
          <w:rFonts w:ascii="Arial" w:hAnsi="Arial" w:cs="Arial"/>
          <w:sz w:val="24"/>
          <w:szCs w:val="24"/>
          <w:lang w:val="es-ES_tradnl"/>
        </w:rPr>
      </w:pPr>
      <w:proofErr w:type="spellStart"/>
      <w:r w:rsidRPr="00FC14E5">
        <w:rPr>
          <w:rFonts w:ascii="Arial" w:hAnsi="Arial" w:cs="Arial"/>
          <w:bCs/>
          <w:color w:val="1A1A1A"/>
          <w:sz w:val="24"/>
          <w:szCs w:val="24"/>
          <w:lang w:val="en-US"/>
        </w:rPr>
        <w:t>Mtro</w:t>
      </w:r>
      <w:proofErr w:type="spellEnd"/>
      <w:r w:rsidRPr="00FC14E5">
        <w:rPr>
          <w:rFonts w:ascii="Arial" w:hAnsi="Arial" w:cs="Arial"/>
          <w:bCs/>
          <w:color w:val="1A1A1A"/>
          <w:sz w:val="24"/>
          <w:szCs w:val="24"/>
          <w:lang w:val="en-US"/>
        </w:rPr>
        <w:t xml:space="preserve">. </w:t>
      </w:r>
      <w:r w:rsidR="00407357" w:rsidRPr="00FC14E5">
        <w:rPr>
          <w:rFonts w:ascii="Arial" w:hAnsi="Arial" w:cs="Arial"/>
          <w:bCs/>
          <w:color w:val="1A1A1A"/>
          <w:sz w:val="24"/>
          <w:szCs w:val="24"/>
          <w:lang w:val="en-US"/>
        </w:rPr>
        <w:t>Ricardo David Estrada Soto</w:t>
      </w:r>
    </w:p>
    <w:p w14:paraId="4DD48846" w14:textId="77777777" w:rsidR="005C78B3" w:rsidRPr="00FC14E5" w:rsidRDefault="005C78B3" w:rsidP="00C02388">
      <w:pPr>
        <w:spacing w:after="0" w:line="360" w:lineRule="auto"/>
        <w:jc w:val="right"/>
        <w:rPr>
          <w:rFonts w:ascii="Arial" w:hAnsi="Arial" w:cs="Arial"/>
          <w:sz w:val="24"/>
          <w:szCs w:val="24"/>
          <w:lang w:val="es-ES_tradnl"/>
        </w:rPr>
      </w:pPr>
    </w:p>
    <w:p w14:paraId="752B1ACC" w14:textId="77777777" w:rsidR="00407357" w:rsidRPr="00FC14E5" w:rsidRDefault="00407357" w:rsidP="00C02388">
      <w:pPr>
        <w:spacing w:after="0" w:line="360" w:lineRule="auto"/>
        <w:jc w:val="right"/>
        <w:rPr>
          <w:rFonts w:ascii="Arial" w:hAnsi="Arial" w:cs="Arial"/>
          <w:sz w:val="24"/>
          <w:szCs w:val="24"/>
          <w:lang w:val="es-ES_tradnl"/>
        </w:rPr>
      </w:pPr>
    </w:p>
    <w:p w14:paraId="11B00D9B" w14:textId="77777777" w:rsidR="00407357" w:rsidRPr="00FC14E5" w:rsidRDefault="00407357" w:rsidP="00C02388">
      <w:pPr>
        <w:spacing w:after="0" w:line="360" w:lineRule="auto"/>
        <w:jc w:val="right"/>
        <w:rPr>
          <w:rFonts w:ascii="Arial" w:hAnsi="Arial" w:cs="Arial"/>
          <w:sz w:val="24"/>
          <w:szCs w:val="24"/>
          <w:lang w:val="es-ES_tradnl"/>
        </w:rPr>
      </w:pPr>
    </w:p>
    <w:p w14:paraId="2A06B2C6" w14:textId="77777777" w:rsidR="00407357" w:rsidRPr="00FC14E5" w:rsidRDefault="00407357" w:rsidP="00C02388">
      <w:pPr>
        <w:spacing w:after="0" w:line="360" w:lineRule="auto"/>
        <w:jc w:val="right"/>
        <w:rPr>
          <w:rFonts w:ascii="Arial" w:hAnsi="Arial" w:cs="Arial"/>
          <w:sz w:val="24"/>
          <w:szCs w:val="24"/>
          <w:lang w:val="es-ES_tradnl"/>
        </w:rPr>
      </w:pPr>
    </w:p>
    <w:p w14:paraId="5E0529FF" w14:textId="77777777" w:rsidR="00407357" w:rsidRPr="00FC14E5" w:rsidRDefault="00407357" w:rsidP="00C02388">
      <w:pPr>
        <w:spacing w:after="0" w:line="360" w:lineRule="auto"/>
        <w:jc w:val="right"/>
        <w:rPr>
          <w:rFonts w:ascii="Arial" w:hAnsi="Arial" w:cs="Arial"/>
          <w:sz w:val="24"/>
          <w:szCs w:val="24"/>
          <w:lang w:val="es-ES_tradnl"/>
        </w:rPr>
      </w:pPr>
    </w:p>
    <w:p w14:paraId="6D7CB992" w14:textId="77777777" w:rsidR="005C78B3" w:rsidRPr="00FC14E5" w:rsidRDefault="005C78B3" w:rsidP="00C02388">
      <w:pPr>
        <w:spacing w:after="0" w:line="360" w:lineRule="auto"/>
        <w:jc w:val="right"/>
        <w:rPr>
          <w:rFonts w:ascii="Arial" w:hAnsi="Arial" w:cs="Arial"/>
          <w:sz w:val="24"/>
          <w:szCs w:val="24"/>
          <w:lang w:val="es-ES_tradnl"/>
        </w:rPr>
      </w:pPr>
    </w:p>
    <w:p w14:paraId="59B1DACC" w14:textId="22741A55" w:rsidR="0034659A" w:rsidRPr="00FC14E5" w:rsidRDefault="003A277E" w:rsidP="00C02388">
      <w:pPr>
        <w:spacing w:after="0" w:line="360" w:lineRule="auto"/>
        <w:jc w:val="right"/>
        <w:outlineLvl w:val="0"/>
        <w:rPr>
          <w:rFonts w:ascii="Arial" w:hAnsi="Arial" w:cs="Arial"/>
          <w:sz w:val="24"/>
          <w:szCs w:val="24"/>
          <w:lang w:val="es-ES_tradnl"/>
        </w:rPr>
      </w:pPr>
      <w:r w:rsidRPr="00FC14E5">
        <w:rPr>
          <w:rFonts w:ascii="Arial" w:hAnsi="Arial" w:cs="Arial"/>
          <w:sz w:val="24"/>
          <w:szCs w:val="24"/>
          <w:lang w:val="es-ES_tradnl"/>
        </w:rPr>
        <w:t>Tuxtla  Gutiérrez, Chiapas;</w:t>
      </w:r>
      <w:r w:rsidR="00796DDB" w:rsidRPr="00FC14E5">
        <w:rPr>
          <w:rFonts w:ascii="Arial" w:hAnsi="Arial" w:cs="Arial"/>
          <w:sz w:val="24"/>
          <w:szCs w:val="24"/>
          <w:lang w:val="es-ES_tradnl"/>
        </w:rPr>
        <w:t xml:space="preserve"> </w:t>
      </w:r>
      <w:r w:rsidR="004D497B" w:rsidRPr="00FC14E5">
        <w:rPr>
          <w:rFonts w:ascii="Arial" w:hAnsi="Arial" w:cs="Arial"/>
          <w:sz w:val="24"/>
          <w:szCs w:val="24"/>
          <w:lang w:val="es-ES_tradnl"/>
        </w:rPr>
        <w:t xml:space="preserve"> </w:t>
      </w:r>
      <w:r w:rsidR="00C02388">
        <w:rPr>
          <w:rFonts w:ascii="Arial" w:hAnsi="Arial" w:cs="Arial"/>
          <w:sz w:val="24"/>
          <w:szCs w:val="24"/>
          <w:lang w:val="es-ES_tradnl"/>
        </w:rPr>
        <w:t xml:space="preserve">17 </w:t>
      </w:r>
      <w:r w:rsidR="004D497B" w:rsidRPr="00FC14E5">
        <w:rPr>
          <w:rFonts w:ascii="Arial" w:hAnsi="Arial" w:cs="Arial"/>
          <w:sz w:val="24"/>
          <w:szCs w:val="24"/>
          <w:lang w:val="es-ES_tradnl"/>
        </w:rPr>
        <w:t>de Marzo de 2016</w:t>
      </w:r>
      <w:r w:rsidR="00CE0077" w:rsidRPr="00FC14E5">
        <w:rPr>
          <w:rFonts w:ascii="Arial" w:hAnsi="Arial" w:cs="Arial"/>
          <w:sz w:val="24"/>
          <w:szCs w:val="24"/>
          <w:lang w:val="es-ES_tradnl"/>
        </w:rPr>
        <w:t>.</w:t>
      </w:r>
    </w:p>
    <w:p w14:paraId="106D1B1A" w14:textId="71A2CAC7" w:rsidR="00A16C1E" w:rsidRPr="0009227F" w:rsidRDefault="00232469" w:rsidP="0009227F">
      <w:pPr>
        <w:widowControl w:val="0"/>
        <w:autoSpaceDE w:val="0"/>
        <w:autoSpaceDN w:val="0"/>
        <w:adjustRightInd w:val="0"/>
        <w:spacing w:line="360" w:lineRule="auto"/>
        <w:jc w:val="both"/>
        <w:rPr>
          <w:rFonts w:ascii="Arial" w:hAnsi="Arial" w:cs="Arial"/>
          <w:color w:val="1A1A1A"/>
          <w:sz w:val="24"/>
          <w:szCs w:val="24"/>
          <w:lang w:val="en-US"/>
        </w:rPr>
      </w:pPr>
      <w:r w:rsidRPr="00FC14E5">
        <w:rPr>
          <w:rFonts w:ascii="Arial" w:hAnsi="Arial" w:cs="Arial"/>
          <w:color w:val="1A1A1A"/>
          <w:sz w:val="24"/>
          <w:szCs w:val="24"/>
          <w:lang w:val="en-US"/>
        </w:rPr>
        <w:t>     </w:t>
      </w:r>
    </w:p>
    <w:p w14:paraId="0D2AEC02" w14:textId="77777777" w:rsidR="00F426D4" w:rsidRDefault="00F426D4" w:rsidP="00FC14E5">
      <w:pPr>
        <w:spacing w:line="360" w:lineRule="auto"/>
        <w:jc w:val="both"/>
        <w:rPr>
          <w:rFonts w:ascii="Arial" w:hAnsi="Arial" w:cs="Arial"/>
          <w:color w:val="1A1A1A"/>
          <w:sz w:val="24"/>
          <w:szCs w:val="24"/>
          <w:lang w:val="en-US"/>
        </w:rPr>
      </w:pPr>
      <w:bookmarkStart w:id="0" w:name="_GoBack"/>
      <w:bookmarkEnd w:id="0"/>
      <w:proofErr w:type="spellStart"/>
      <w:r>
        <w:rPr>
          <w:rFonts w:ascii="Arial" w:hAnsi="Arial" w:cs="Arial"/>
          <w:color w:val="1A1A1A"/>
          <w:sz w:val="24"/>
          <w:szCs w:val="24"/>
          <w:lang w:val="en-US"/>
        </w:rPr>
        <w:lastRenderedPageBreak/>
        <w:t>Existen</w:t>
      </w:r>
      <w:proofErr w:type="spellEnd"/>
      <w:r>
        <w:rPr>
          <w:rFonts w:ascii="Arial" w:hAnsi="Arial" w:cs="Arial"/>
          <w:color w:val="1A1A1A"/>
          <w:sz w:val="24"/>
          <w:szCs w:val="24"/>
          <w:lang w:val="en-US"/>
        </w:rPr>
        <w:t xml:space="preserve"> </w:t>
      </w:r>
      <w:proofErr w:type="spellStart"/>
      <w:r>
        <w:rPr>
          <w:rFonts w:ascii="Arial" w:hAnsi="Arial" w:cs="Arial"/>
          <w:color w:val="1A1A1A"/>
          <w:sz w:val="24"/>
          <w:szCs w:val="24"/>
          <w:lang w:val="en-US"/>
        </w:rPr>
        <w:t>diferentes</w:t>
      </w:r>
      <w:proofErr w:type="spellEnd"/>
      <w:r>
        <w:rPr>
          <w:rFonts w:ascii="Arial" w:hAnsi="Arial" w:cs="Arial"/>
          <w:color w:val="1A1A1A"/>
          <w:sz w:val="24"/>
          <w:szCs w:val="24"/>
          <w:lang w:val="en-US"/>
        </w:rPr>
        <w:t xml:space="preserve"> </w:t>
      </w:r>
      <w:proofErr w:type="spellStart"/>
      <w:r>
        <w:rPr>
          <w:rFonts w:ascii="Arial" w:hAnsi="Arial" w:cs="Arial"/>
          <w:color w:val="1A1A1A"/>
          <w:sz w:val="24"/>
          <w:szCs w:val="24"/>
          <w:lang w:val="en-US"/>
        </w:rPr>
        <w:t>tipos</w:t>
      </w:r>
      <w:proofErr w:type="spellEnd"/>
      <w:r>
        <w:rPr>
          <w:rFonts w:ascii="Arial" w:hAnsi="Arial" w:cs="Arial"/>
          <w:color w:val="1A1A1A"/>
          <w:sz w:val="24"/>
          <w:szCs w:val="24"/>
          <w:lang w:val="en-US"/>
        </w:rPr>
        <w:t xml:space="preserve"> de </w:t>
      </w:r>
      <w:proofErr w:type="spellStart"/>
      <w:r>
        <w:rPr>
          <w:rFonts w:ascii="Arial" w:hAnsi="Arial" w:cs="Arial"/>
          <w:color w:val="1A1A1A"/>
          <w:sz w:val="24"/>
          <w:szCs w:val="24"/>
          <w:lang w:val="en-US"/>
        </w:rPr>
        <w:t>Investigación</w:t>
      </w:r>
      <w:proofErr w:type="spellEnd"/>
      <w:r>
        <w:rPr>
          <w:rFonts w:ascii="Arial" w:hAnsi="Arial" w:cs="Arial"/>
          <w:color w:val="1A1A1A"/>
          <w:sz w:val="24"/>
          <w:szCs w:val="24"/>
          <w:lang w:val="en-US"/>
        </w:rPr>
        <w:t xml:space="preserve">: documental, de campo y experimental. </w:t>
      </w:r>
      <w:proofErr w:type="spellStart"/>
      <w:r>
        <w:rPr>
          <w:rFonts w:ascii="Arial" w:hAnsi="Arial" w:cs="Arial"/>
          <w:color w:val="1A1A1A"/>
          <w:sz w:val="24"/>
          <w:szCs w:val="24"/>
          <w:lang w:val="en-US"/>
        </w:rPr>
        <w:t>Segun</w:t>
      </w:r>
      <w:proofErr w:type="spellEnd"/>
      <w:r>
        <w:rPr>
          <w:rFonts w:ascii="Arial" w:hAnsi="Arial" w:cs="Arial"/>
          <w:color w:val="1A1A1A"/>
          <w:sz w:val="24"/>
          <w:szCs w:val="24"/>
          <w:lang w:val="en-US"/>
        </w:rPr>
        <w:t xml:space="preserve"> </w:t>
      </w:r>
      <w:proofErr w:type="spellStart"/>
      <w:r>
        <w:rPr>
          <w:rFonts w:ascii="Arial" w:hAnsi="Arial" w:cs="Arial"/>
          <w:color w:val="1A1A1A"/>
          <w:sz w:val="24"/>
          <w:szCs w:val="24"/>
          <w:lang w:val="en-US"/>
        </w:rPr>
        <w:t>su</w:t>
      </w:r>
      <w:proofErr w:type="spellEnd"/>
      <w:r>
        <w:rPr>
          <w:rFonts w:ascii="Arial" w:hAnsi="Arial" w:cs="Arial"/>
          <w:color w:val="1A1A1A"/>
          <w:sz w:val="24"/>
          <w:szCs w:val="24"/>
          <w:lang w:val="en-US"/>
        </w:rPr>
        <w:t xml:space="preserve"> </w:t>
      </w:r>
      <w:proofErr w:type="spellStart"/>
      <w:r>
        <w:rPr>
          <w:rFonts w:ascii="Arial" w:hAnsi="Arial" w:cs="Arial"/>
          <w:color w:val="1A1A1A"/>
          <w:sz w:val="24"/>
          <w:szCs w:val="24"/>
          <w:lang w:val="en-US"/>
        </w:rPr>
        <w:t>aplicación</w:t>
      </w:r>
      <w:proofErr w:type="spellEnd"/>
      <w:r>
        <w:rPr>
          <w:rFonts w:ascii="Arial" w:hAnsi="Arial" w:cs="Arial"/>
          <w:color w:val="1A1A1A"/>
          <w:sz w:val="24"/>
          <w:szCs w:val="24"/>
          <w:lang w:val="en-US"/>
        </w:rPr>
        <w:t xml:space="preserve"> </w:t>
      </w:r>
      <w:proofErr w:type="spellStart"/>
      <w:r>
        <w:rPr>
          <w:rFonts w:ascii="Arial" w:hAnsi="Arial" w:cs="Arial"/>
          <w:color w:val="1A1A1A"/>
          <w:sz w:val="24"/>
          <w:szCs w:val="24"/>
          <w:lang w:val="en-US"/>
        </w:rPr>
        <w:t>puede</w:t>
      </w:r>
      <w:proofErr w:type="spellEnd"/>
      <w:r>
        <w:rPr>
          <w:rFonts w:ascii="Arial" w:hAnsi="Arial" w:cs="Arial"/>
          <w:color w:val="1A1A1A"/>
          <w:sz w:val="24"/>
          <w:szCs w:val="24"/>
          <w:lang w:val="en-US"/>
        </w:rPr>
        <w:t xml:space="preserve"> </w:t>
      </w:r>
      <w:proofErr w:type="spellStart"/>
      <w:r>
        <w:rPr>
          <w:rFonts w:ascii="Arial" w:hAnsi="Arial" w:cs="Arial"/>
          <w:color w:val="1A1A1A"/>
          <w:sz w:val="24"/>
          <w:szCs w:val="24"/>
          <w:lang w:val="en-US"/>
        </w:rPr>
        <w:t>ser</w:t>
      </w:r>
      <w:proofErr w:type="spellEnd"/>
      <w:r>
        <w:rPr>
          <w:rFonts w:ascii="Arial" w:hAnsi="Arial" w:cs="Arial"/>
          <w:color w:val="1A1A1A"/>
          <w:sz w:val="24"/>
          <w:szCs w:val="24"/>
          <w:lang w:val="en-US"/>
        </w:rPr>
        <w:t xml:space="preserve">: </w:t>
      </w:r>
      <w:proofErr w:type="spellStart"/>
      <w:r>
        <w:rPr>
          <w:rFonts w:ascii="Arial" w:hAnsi="Arial" w:cs="Arial"/>
          <w:color w:val="1A1A1A"/>
          <w:sz w:val="24"/>
          <w:szCs w:val="24"/>
          <w:lang w:val="en-US"/>
        </w:rPr>
        <w:t>pura</w:t>
      </w:r>
      <w:proofErr w:type="spellEnd"/>
      <w:r>
        <w:rPr>
          <w:rFonts w:ascii="Arial" w:hAnsi="Arial" w:cs="Arial"/>
          <w:color w:val="1A1A1A"/>
          <w:sz w:val="24"/>
          <w:szCs w:val="24"/>
          <w:lang w:val="en-US"/>
        </w:rPr>
        <w:t xml:space="preserve"> o </w:t>
      </w:r>
      <w:proofErr w:type="spellStart"/>
      <w:r>
        <w:rPr>
          <w:rFonts w:ascii="Arial" w:hAnsi="Arial" w:cs="Arial"/>
          <w:color w:val="1A1A1A"/>
          <w:sz w:val="24"/>
          <w:szCs w:val="24"/>
          <w:lang w:val="en-US"/>
        </w:rPr>
        <w:t>teórica</w:t>
      </w:r>
      <w:proofErr w:type="spellEnd"/>
      <w:r>
        <w:rPr>
          <w:rFonts w:ascii="Arial" w:hAnsi="Arial" w:cs="Arial"/>
          <w:color w:val="1A1A1A"/>
          <w:sz w:val="24"/>
          <w:szCs w:val="24"/>
          <w:lang w:val="en-US"/>
        </w:rPr>
        <w:t xml:space="preserve"> y </w:t>
      </w:r>
      <w:proofErr w:type="spellStart"/>
      <w:r>
        <w:rPr>
          <w:rFonts w:ascii="Arial" w:hAnsi="Arial" w:cs="Arial"/>
          <w:color w:val="1A1A1A"/>
          <w:sz w:val="24"/>
          <w:szCs w:val="24"/>
          <w:lang w:val="en-US"/>
        </w:rPr>
        <w:t>aplicada</w:t>
      </w:r>
      <w:proofErr w:type="spellEnd"/>
      <w:r>
        <w:rPr>
          <w:rFonts w:ascii="Arial" w:hAnsi="Arial" w:cs="Arial"/>
          <w:color w:val="1A1A1A"/>
          <w:sz w:val="24"/>
          <w:szCs w:val="24"/>
          <w:lang w:val="en-US"/>
        </w:rPr>
        <w:t xml:space="preserve"> o </w:t>
      </w:r>
      <w:proofErr w:type="spellStart"/>
      <w:r>
        <w:rPr>
          <w:rFonts w:ascii="Arial" w:hAnsi="Arial" w:cs="Arial"/>
          <w:color w:val="1A1A1A"/>
          <w:sz w:val="24"/>
          <w:szCs w:val="24"/>
          <w:lang w:val="en-US"/>
        </w:rPr>
        <w:t>práctica</w:t>
      </w:r>
      <w:proofErr w:type="spellEnd"/>
      <w:r>
        <w:rPr>
          <w:rFonts w:ascii="Arial" w:hAnsi="Arial" w:cs="Arial"/>
          <w:color w:val="1A1A1A"/>
          <w:sz w:val="24"/>
          <w:szCs w:val="24"/>
          <w:lang w:val="en-US"/>
        </w:rPr>
        <w:t xml:space="preserve">. </w:t>
      </w:r>
      <w:proofErr w:type="spellStart"/>
      <w:r>
        <w:rPr>
          <w:rFonts w:ascii="Arial" w:hAnsi="Arial" w:cs="Arial"/>
          <w:color w:val="1A1A1A"/>
          <w:sz w:val="24"/>
          <w:szCs w:val="24"/>
          <w:lang w:val="en-US"/>
        </w:rPr>
        <w:t>Así</w:t>
      </w:r>
      <w:proofErr w:type="spellEnd"/>
      <w:r>
        <w:rPr>
          <w:rFonts w:ascii="Arial" w:hAnsi="Arial" w:cs="Arial"/>
          <w:color w:val="1A1A1A"/>
          <w:sz w:val="24"/>
          <w:szCs w:val="24"/>
          <w:lang w:val="en-US"/>
        </w:rPr>
        <w:t xml:space="preserve"> </w:t>
      </w:r>
      <w:proofErr w:type="spellStart"/>
      <w:r>
        <w:rPr>
          <w:rFonts w:ascii="Arial" w:hAnsi="Arial" w:cs="Arial"/>
          <w:color w:val="1A1A1A"/>
          <w:sz w:val="24"/>
          <w:szCs w:val="24"/>
          <w:lang w:val="en-US"/>
        </w:rPr>
        <w:t>mismo</w:t>
      </w:r>
      <w:proofErr w:type="spellEnd"/>
      <w:r>
        <w:rPr>
          <w:rFonts w:ascii="Arial" w:hAnsi="Arial" w:cs="Arial"/>
          <w:color w:val="1A1A1A"/>
          <w:sz w:val="24"/>
          <w:szCs w:val="24"/>
          <w:lang w:val="en-US"/>
        </w:rPr>
        <w:t xml:space="preserve"> </w:t>
      </w:r>
      <w:proofErr w:type="spellStart"/>
      <w:r>
        <w:rPr>
          <w:rFonts w:ascii="Arial" w:hAnsi="Arial" w:cs="Arial"/>
          <w:color w:val="1A1A1A"/>
          <w:sz w:val="24"/>
          <w:szCs w:val="24"/>
          <w:lang w:val="en-US"/>
        </w:rPr>
        <w:t>su</w:t>
      </w:r>
      <w:proofErr w:type="spellEnd"/>
      <w:r>
        <w:rPr>
          <w:rFonts w:ascii="Arial" w:hAnsi="Arial" w:cs="Arial"/>
          <w:color w:val="1A1A1A"/>
          <w:sz w:val="24"/>
          <w:szCs w:val="24"/>
          <w:lang w:val="en-US"/>
        </w:rPr>
        <w:t xml:space="preserve"> </w:t>
      </w:r>
      <w:proofErr w:type="spellStart"/>
      <w:r>
        <w:rPr>
          <w:rFonts w:ascii="Arial" w:hAnsi="Arial" w:cs="Arial"/>
          <w:color w:val="1A1A1A"/>
          <w:sz w:val="24"/>
          <w:szCs w:val="24"/>
          <w:lang w:val="en-US"/>
        </w:rPr>
        <w:t>enfoque</w:t>
      </w:r>
      <w:proofErr w:type="spellEnd"/>
      <w:r>
        <w:rPr>
          <w:rFonts w:ascii="Arial" w:hAnsi="Arial" w:cs="Arial"/>
          <w:color w:val="1A1A1A"/>
          <w:sz w:val="24"/>
          <w:szCs w:val="24"/>
          <w:lang w:val="en-US"/>
        </w:rPr>
        <w:t xml:space="preserve"> se </w:t>
      </w:r>
      <w:proofErr w:type="spellStart"/>
      <w:r>
        <w:rPr>
          <w:rFonts w:ascii="Arial" w:hAnsi="Arial" w:cs="Arial"/>
          <w:color w:val="1A1A1A"/>
          <w:sz w:val="24"/>
          <w:szCs w:val="24"/>
          <w:lang w:val="en-US"/>
        </w:rPr>
        <w:t>viene</w:t>
      </w:r>
      <w:proofErr w:type="spellEnd"/>
      <w:r>
        <w:rPr>
          <w:rFonts w:ascii="Arial" w:hAnsi="Arial" w:cs="Arial"/>
          <w:color w:val="1A1A1A"/>
          <w:sz w:val="24"/>
          <w:szCs w:val="24"/>
          <w:lang w:val="en-US"/>
        </w:rPr>
        <w:t xml:space="preserve"> </w:t>
      </w:r>
      <w:proofErr w:type="spellStart"/>
      <w:r>
        <w:rPr>
          <w:rFonts w:ascii="Arial" w:hAnsi="Arial" w:cs="Arial"/>
          <w:color w:val="1A1A1A"/>
          <w:sz w:val="24"/>
          <w:szCs w:val="24"/>
          <w:lang w:val="en-US"/>
        </w:rPr>
        <w:t>realizando</w:t>
      </w:r>
      <w:proofErr w:type="spellEnd"/>
      <w:r>
        <w:rPr>
          <w:rFonts w:ascii="Arial" w:hAnsi="Arial" w:cs="Arial"/>
          <w:color w:val="1A1A1A"/>
          <w:sz w:val="24"/>
          <w:szCs w:val="24"/>
          <w:lang w:val="en-US"/>
        </w:rPr>
        <w:t xml:space="preserve"> de forma: </w:t>
      </w:r>
      <w:proofErr w:type="spellStart"/>
      <w:r>
        <w:rPr>
          <w:rFonts w:ascii="Arial" w:hAnsi="Arial" w:cs="Arial"/>
          <w:color w:val="1A1A1A"/>
          <w:sz w:val="24"/>
          <w:szCs w:val="24"/>
          <w:lang w:val="en-US"/>
        </w:rPr>
        <w:t>cualitativa</w:t>
      </w:r>
      <w:proofErr w:type="spellEnd"/>
      <w:r>
        <w:rPr>
          <w:rFonts w:ascii="Arial" w:hAnsi="Arial" w:cs="Arial"/>
          <w:color w:val="1A1A1A"/>
          <w:sz w:val="24"/>
          <w:szCs w:val="24"/>
          <w:lang w:val="en-US"/>
        </w:rPr>
        <w:t xml:space="preserve">, </w:t>
      </w:r>
      <w:proofErr w:type="spellStart"/>
      <w:r>
        <w:rPr>
          <w:rFonts w:ascii="Arial" w:hAnsi="Arial" w:cs="Arial"/>
          <w:color w:val="1A1A1A"/>
          <w:sz w:val="24"/>
          <w:szCs w:val="24"/>
          <w:lang w:val="en-US"/>
        </w:rPr>
        <w:t>cuantitativa</w:t>
      </w:r>
      <w:proofErr w:type="spellEnd"/>
      <w:r>
        <w:rPr>
          <w:rFonts w:ascii="Arial" w:hAnsi="Arial" w:cs="Arial"/>
          <w:color w:val="1A1A1A"/>
          <w:sz w:val="24"/>
          <w:szCs w:val="24"/>
          <w:lang w:val="en-US"/>
        </w:rPr>
        <w:t xml:space="preserve"> y </w:t>
      </w:r>
      <w:proofErr w:type="spellStart"/>
      <w:r>
        <w:rPr>
          <w:rFonts w:ascii="Arial" w:hAnsi="Arial" w:cs="Arial"/>
          <w:color w:val="1A1A1A"/>
          <w:sz w:val="24"/>
          <w:szCs w:val="24"/>
          <w:lang w:val="en-US"/>
        </w:rPr>
        <w:t>etnografica</w:t>
      </w:r>
      <w:proofErr w:type="spellEnd"/>
      <w:r>
        <w:rPr>
          <w:rFonts w:ascii="Arial" w:hAnsi="Arial" w:cs="Arial"/>
          <w:color w:val="1A1A1A"/>
          <w:sz w:val="24"/>
          <w:szCs w:val="24"/>
          <w:lang w:val="en-US"/>
        </w:rPr>
        <w:t xml:space="preserve">. </w:t>
      </w:r>
    </w:p>
    <w:p w14:paraId="564E8093" w14:textId="5FF42E82" w:rsidR="004F6783" w:rsidRDefault="00F426D4" w:rsidP="00FC14E5">
      <w:pPr>
        <w:spacing w:line="360" w:lineRule="auto"/>
        <w:jc w:val="both"/>
        <w:rPr>
          <w:rFonts w:ascii="Arial" w:hAnsi="Arial" w:cs="Arial"/>
          <w:color w:val="1A1A1A"/>
          <w:sz w:val="24"/>
          <w:szCs w:val="24"/>
          <w:lang w:val="en-US"/>
        </w:rPr>
      </w:pPr>
      <w:r>
        <w:rPr>
          <w:rFonts w:ascii="Arial" w:hAnsi="Arial" w:cs="Arial"/>
          <w:color w:val="1A1A1A"/>
          <w:sz w:val="24"/>
          <w:szCs w:val="24"/>
          <w:lang w:val="en-US"/>
        </w:rPr>
        <w:t xml:space="preserve">La </w:t>
      </w:r>
      <w:proofErr w:type="spellStart"/>
      <w:r>
        <w:rPr>
          <w:rFonts w:ascii="Arial" w:hAnsi="Arial" w:cs="Arial"/>
          <w:color w:val="1A1A1A"/>
          <w:sz w:val="24"/>
          <w:szCs w:val="24"/>
          <w:lang w:val="en-US"/>
        </w:rPr>
        <w:t>Ciencia</w:t>
      </w:r>
      <w:proofErr w:type="spellEnd"/>
      <w:r>
        <w:rPr>
          <w:rFonts w:ascii="Arial" w:hAnsi="Arial" w:cs="Arial"/>
          <w:color w:val="1A1A1A"/>
          <w:sz w:val="24"/>
          <w:szCs w:val="24"/>
          <w:lang w:val="en-US"/>
        </w:rPr>
        <w:t xml:space="preserve"> </w:t>
      </w:r>
      <w:proofErr w:type="spellStart"/>
      <w:r>
        <w:rPr>
          <w:rFonts w:ascii="Arial" w:hAnsi="Arial" w:cs="Arial"/>
          <w:color w:val="1A1A1A"/>
          <w:sz w:val="24"/>
          <w:szCs w:val="24"/>
          <w:lang w:val="en-US"/>
        </w:rPr>
        <w:t>es</w:t>
      </w:r>
      <w:proofErr w:type="spellEnd"/>
      <w:r>
        <w:rPr>
          <w:rFonts w:ascii="Arial" w:hAnsi="Arial" w:cs="Arial"/>
          <w:color w:val="1A1A1A"/>
          <w:sz w:val="24"/>
          <w:szCs w:val="24"/>
          <w:lang w:val="en-US"/>
        </w:rPr>
        <w:t xml:space="preserve"> </w:t>
      </w:r>
      <w:proofErr w:type="spellStart"/>
      <w:r>
        <w:rPr>
          <w:rFonts w:ascii="Arial" w:hAnsi="Arial" w:cs="Arial"/>
          <w:color w:val="1A1A1A"/>
          <w:sz w:val="24"/>
          <w:szCs w:val="24"/>
          <w:lang w:val="en-US"/>
        </w:rPr>
        <w:t>reflexión</w:t>
      </w:r>
      <w:proofErr w:type="spellEnd"/>
      <w:r>
        <w:rPr>
          <w:rFonts w:ascii="Arial" w:hAnsi="Arial" w:cs="Arial"/>
          <w:color w:val="1A1A1A"/>
          <w:sz w:val="24"/>
          <w:szCs w:val="24"/>
          <w:lang w:val="en-US"/>
        </w:rPr>
        <w:t xml:space="preserve"> de </w:t>
      </w:r>
      <w:proofErr w:type="spellStart"/>
      <w:r>
        <w:rPr>
          <w:rFonts w:ascii="Arial" w:hAnsi="Arial" w:cs="Arial"/>
          <w:color w:val="1A1A1A"/>
          <w:sz w:val="24"/>
          <w:szCs w:val="24"/>
          <w:lang w:val="en-US"/>
        </w:rPr>
        <w:t>hechos</w:t>
      </w:r>
      <w:proofErr w:type="spellEnd"/>
      <w:r>
        <w:rPr>
          <w:rFonts w:ascii="Arial" w:hAnsi="Arial" w:cs="Arial"/>
          <w:color w:val="1A1A1A"/>
          <w:sz w:val="24"/>
          <w:szCs w:val="24"/>
          <w:lang w:val="en-US"/>
        </w:rPr>
        <w:t xml:space="preserve"> </w:t>
      </w:r>
      <w:proofErr w:type="spellStart"/>
      <w:r>
        <w:rPr>
          <w:rFonts w:ascii="Arial" w:hAnsi="Arial" w:cs="Arial"/>
          <w:color w:val="1A1A1A"/>
          <w:sz w:val="24"/>
          <w:szCs w:val="24"/>
          <w:lang w:val="en-US"/>
        </w:rPr>
        <w:t>observados</w:t>
      </w:r>
      <w:proofErr w:type="spellEnd"/>
      <w:r>
        <w:rPr>
          <w:rFonts w:ascii="Arial" w:hAnsi="Arial" w:cs="Arial"/>
          <w:color w:val="1A1A1A"/>
          <w:sz w:val="24"/>
          <w:szCs w:val="24"/>
          <w:lang w:val="en-US"/>
        </w:rPr>
        <w:t xml:space="preserve">, </w:t>
      </w:r>
      <w:proofErr w:type="spellStart"/>
      <w:r>
        <w:rPr>
          <w:rFonts w:ascii="Arial" w:hAnsi="Arial" w:cs="Arial"/>
          <w:color w:val="1A1A1A"/>
          <w:sz w:val="24"/>
          <w:szCs w:val="24"/>
          <w:lang w:val="en-US"/>
        </w:rPr>
        <w:t>es</w:t>
      </w:r>
      <w:proofErr w:type="spellEnd"/>
      <w:r>
        <w:rPr>
          <w:rFonts w:ascii="Arial" w:hAnsi="Arial" w:cs="Arial"/>
          <w:color w:val="1A1A1A"/>
          <w:sz w:val="24"/>
          <w:szCs w:val="24"/>
          <w:lang w:val="en-US"/>
        </w:rPr>
        <w:t xml:space="preserve"> </w:t>
      </w:r>
      <w:proofErr w:type="spellStart"/>
      <w:r>
        <w:rPr>
          <w:rFonts w:ascii="Arial" w:hAnsi="Arial" w:cs="Arial"/>
          <w:color w:val="1A1A1A"/>
          <w:sz w:val="24"/>
          <w:szCs w:val="24"/>
          <w:lang w:val="en-US"/>
        </w:rPr>
        <w:t>limitada</w:t>
      </w:r>
      <w:proofErr w:type="spellEnd"/>
      <w:r>
        <w:rPr>
          <w:rFonts w:ascii="Arial" w:hAnsi="Arial" w:cs="Arial"/>
          <w:color w:val="1A1A1A"/>
          <w:sz w:val="24"/>
          <w:szCs w:val="24"/>
          <w:lang w:val="en-US"/>
        </w:rPr>
        <w:t xml:space="preserve"> y </w:t>
      </w:r>
      <w:proofErr w:type="spellStart"/>
      <w:r>
        <w:rPr>
          <w:rFonts w:ascii="Arial" w:hAnsi="Arial" w:cs="Arial"/>
          <w:color w:val="1A1A1A"/>
          <w:sz w:val="24"/>
          <w:szCs w:val="24"/>
          <w:lang w:val="en-US"/>
        </w:rPr>
        <w:t>lógica</w:t>
      </w:r>
      <w:proofErr w:type="spellEnd"/>
      <w:r>
        <w:rPr>
          <w:rFonts w:ascii="Arial" w:hAnsi="Arial" w:cs="Arial"/>
          <w:color w:val="1A1A1A"/>
          <w:sz w:val="24"/>
          <w:szCs w:val="24"/>
          <w:lang w:val="en-US"/>
        </w:rPr>
        <w:t xml:space="preserve">. Las </w:t>
      </w:r>
      <w:proofErr w:type="spellStart"/>
      <w:r>
        <w:rPr>
          <w:rFonts w:ascii="Arial" w:hAnsi="Arial" w:cs="Arial"/>
          <w:color w:val="1A1A1A"/>
          <w:sz w:val="24"/>
          <w:szCs w:val="24"/>
          <w:lang w:val="en-US"/>
        </w:rPr>
        <w:t>características</w:t>
      </w:r>
      <w:proofErr w:type="spellEnd"/>
      <w:r>
        <w:rPr>
          <w:rFonts w:ascii="Arial" w:hAnsi="Arial" w:cs="Arial"/>
          <w:color w:val="1A1A1A"/>
          <w:sz w:val="24"/>
          <w:szCs w:val="24"/>
          <w:lang w:val="en-US"/>
        </w:rPr>
        <w:t xml:space="preserve"> de la </w:t>
      </w:r>
      <w:proofErr w:type="spellStart"/>
      <w:r>
        <w:rPr>
          <w:rFonts w:ascii="Arial" w:hAnsi="Arial" w:cs="Arial"/>
          <w:color w:val="1A1A1A"/>
          <w:sz w:val="24"/>
          <w:szCs w:val="24"/>
          <w:lang w:val="en-US"/>
        </w:rPr>
        <w:t>ciencia</w:t>
      </w:r>
      <w:proofErr w:type="spellEnd"/>
      <w:r>
        <w:rPr>
          <w:rFonts w:ascii="Arial" w:hAnsi="Arial" w:cs="Arial"/>
          <w:color w:val="1A1A1A"/>
          <w:sz w:val="24"/>
          <w:szCs w:val="24"/>
          <w:lang w:val="en-US"/>
        </w:rPr>
        <w:t xml:space="preserve"> son </w:t>
      </w:r>
      <w:proofErr w:type="spellStart"/>
      <w:r>
        <w:rPr>
          <w:rFonts w:ascii="Arial" w:hAnsi="Arial" w:cs="Arial"/>
          <w:color w:val="1A1A1A"/>
          <w:sz w:val="24"/>
          <w:szCs w:val="24"/>
          <w:lang w:val="en-US"/>
        </w:rPr>
        <w:t>las</w:t>
      </w:r>
      <w:proofErr w:type="spellEnd"/>
      <w:r>
        <w:rPr>
          <w:rFonts w:ascii="Arial" w:hAnsi="Arial" w:cs="Arial"/>
          <w:color w:val="1A1A1A"/>
          <w:sz w:val="24"/>
          <w:szCs w:val="24"/>
          <w:lang w:val="en-US"/>
        </w:rPr>
        <w:t xml:space="preserve"> </w:t>
      </w:r>
      <w:proofErr w:type="spellStart"/>
      <w:r>
        <w:rPr>
          <w:rFonts w:ascii="Arial" w:hAnsi="Arial" w:cs="Arial"/>
          <w:color w:val="1A1A1A"/>
          <w:sz w:val="24"/>
          <w:szCs w:val="24"/>
          <w:lang w:val="en-US"/>
        </w:rPr>
        <w:t>siguientes</w:t>
      </w:r>
      <w:proofErr w:type="spellEnd"/>
      <w:r>
        <w:rPr>
          <w:rFonts w:ascii="Arial" w:hAnsi="Arial" w:cs="Arial"/>
          <w:color w:val="1A1A1A"/>
          <w:sz w:val="24"/>
          <w:szCs w:val="24"/>
          <w:lang w:val="en-US"/>
        </w:rPr>
        <w:t xml:space="preserve">: </w:t>
      </w:r>
      <w:proofErr w:type="spellStart"/>
      <w:r>
        <w:rPr>
          <w:rFonts w:ascii="Arial" w:hAnsi="Arial" w:cs="Arial"/>
          <w:color w:val="1A1A1A"/>
          <w:sz w:val="24"/>
          <w:szCs w:val="24"/>
          <w:lang w:val="en-US"/>
        </w:rPr>
        <w:t>objetiva</w:t>
      </w:r>
      <w:proofErr w:type="spellEnd"/>
      <w:r>
        <w:rPr>
          <w:rFonts w:ascii="Arial" w:hAnsi="Arial" w:cs="Arial"/>
          <w:color w:val="1A1A1A"/>
          <w:sz w:val="24"/>
          <w:szCs w:val="24"/>
          <w:lang w:val="en-US"/>
        </w:rPr>
        <w:t xml:space="preserve">, </w:t>
      </w:r>
      <w:proofErr w:type="spellStart"/>
      <w:r>
        <w:rPr>
          <w:rFonts w:ascii="Arial" w:hAnsi="Arial" w:cs="Arial"/>
          <w:color w:val="1A1A1A"/>
          <w:sz w:val="24"/>
          <w:szCs w:val="24"/>
          <w:lang w:val="en-US"/>
        </w:rPr>
        <w:t>generalizada</w:t>
      </w:r>
      <w:proofErr w:type="spellEnd"/>
      <w:r>
        <w:rPr>
          <w:rFonts w:ascii="Arial" w:hAnsi="Arial" w:cs="Arial"/>
          <w:color w:val="1A1A1A"/>
          <w:sz w:val="24"/>
          <w:szCs w:val="24"/>
          <w:lang w:val="en-US"/>
        </w:rPr>
        <w:t xml:space="preserve">, </w:t>
      </w:r>
      <w:proofErr w:type="spellStart"/>
      <w:r>
        <w:rPr>
          <w:rFonts w:ascii="Arial" w:hAnsi="Arial" w:cs="Arial"/>
          <w:color w:val="1A1A1A"/>
          <w:sz w:val="24"/>
          <w:szCs w:val="24"/>
          <w:lang w:val="en-US"/>
        </w:rPr>
        <w:t>metódica</w:t>
      </w:r>
      <w:proofErr w:type="spellEnd"/>
      <w:r>
        <w:rPr>
          <w:rFonts w:ascii="Arial" w:hAnsi="Arial" w:cs="Arial"/>
          <w:color w:val="1A1A1A"/>
          <w:sz w:val="24"/>
          <w:szCs w:val="24"/>
          <w:lang w:val="en-US"/>
        </w:rPr>
        <w:t xml:space="preserve">, </w:t>
      </w:r>
      <w:proofErr w:type="spellStart"/>
      <w:r>
        <w:rPr>
          <w:rFonts w:ascii="Arial" w:hAnsi="Arial" w:cs="Arial"/>
          <w:color w:val="1A1A1A"/>
          <w:sz w:val="24"/>
          <w:szCs w:val="24"/>
          <w:lang w:val="en-US"/>
        </w:rPr>
        <w:t>verificable</w:t>
      </w:r>
      <w:proofErr w:type="spellEnd"/>
      <w:r>
        <w:rPr>
          <w:rFonts w:ascii="Arial" w:hAnsi="Arial" w:cs="Arial"/>
          <w:color w:val="1A1A1A"/>
          <w:sz w:val="24"/>
          <w:szCs w:val="24"/>
          <w:lang w:val="en-US"/>
        </w:rPr>
        <w:t xml:space="preserve">, </w:t>
      </w:r>
      <w:proofErr w:type="spellStart"/>
      <w:r>
        <w:rPr>
          <w:rFonts w:ascii="Arial" w:hAnsi="Arial" w:cs="Arial"/>
          <w:color w:val="1A1A1A"/>
          <w:sz w:val="24"/>
          <w:szCs w:val="24"/>
          <w:lang w:val="en-US"/>
        </w:rPr>
        <w:t>especializada</w:t>
      </w:r>
      <w:proofErr w:type="spellEnd"/>
      <w:r>
        <w:rPr>
          <w:rFonts w:ascii="Arial" w:hAnsi="Arial" w:cs="Arial"/>
          <w:color w:val="1A1A1A"/>
          <w:sz w:val="24"/>
          <w:szCs w:val="24"/>
          <w:lang w:val="en-US"/>
        </w:rPr>
        <w:t xml:space="preserve">, </w:t>
      </w:r>
      <w:proofErr w:type="spellStart"/>
      <w:r>
        <w:rPr>
          <w:rFonts w:ascii="Arial" w:hAnsi="Arial" w:cs="Arial"/>
          <w:color w:val="1A1A1A"/>
          <w:sz w:val="24"/>
          <w:szCs w:val="24"/>
          <w:lang w:val="en-US"/>
        </w:rPr>
        <w:t>analítica</w:t>
      </w:r>
      <w:proofErr w:type="spellEnd"/>
      <w:r>
        <w:rPr>
          <w:rFonts w:ascii="Arial" w:hAnsi="Arial" w:cs="Arial"/>
          <w:color w:val="1A1A1A"/>
          <w:sz w:val="24"/>
          <w:szCs w:val="24"/>
          <w:lang w:val="en-US"/>
        </w:rPr>
        <w:t>, explicative, general, legal, predictive,</w:t>
      </w:r>
      <w:r w:rsidR="0009227F">
        <w:rPr>
          <w:rFonts w:ascii="Arial" w:hAnsi="Arial" w:cs="Arial"/>
          <w:color w:val="1A1A1A"/>
          <w:sz w:val="24"/>
          <w:szCs w:val="24"/>
          <w:lang w:val="en-US"/>
        </w:rPr>
        <w:t xml:space="preserve"> </w:t>
      </w:r>
      <w:proofErr w:type="spellStart"/>
      <w:r>
        <w:rPr>
          <w:rFonts w:ascii="Arial" w:hAnsi="Arial" w:cs="Arial"/>
          <w:color w:val="1A1A1A"/>
          <w:sz w:val="24"/>
          <w:szCs w:val="24"/>
          <w:lang w:val="en-US"/>
        </w:rPr>
        <w:t>etc</w:t>
      </w:r>
      <w:proofErr w:type="spellEnd"/>
      <w:r>
        <w:rPr>
          <w:rFonts w:ascii="Arial" w:hAnsi="Arial" w:cs="Arial"/>
          <w:color w:val="1A1A1A"/>
          <w:sz w:val="24"/>
          <w:szCs w:val="24"/>
          <w:lang w:val="en-US"/>
        </w:rPr>
        <w:t xml:space="preserve">, </w:t>
      </w:r>
    </w:p>
    <w:p w14:paraId="2A49F0AC" w14:textId="0D4A1B66" w:rsidR="0009227F" w:rsidRPr="00FC14E5" w:rsidRDefault="0009227F" w:rsidP="00FC14E5">
      <w:pPr>
        <w:spacing w:line="360" w:lineRule="auto"/>
        <w:jc w:val="both"/>
        <w:rPr>
          <w:rFonts w:ascii="Arial" w:hAnsi="Arial" w:cs="Arial"/>
          <w:color w:val="1A1A1A"/>
          <w:sz w:val="24"/>
          <w:szCs w:val="24"/>
          <w:lang w:val="en-US"/>
        </w:rPr>
      </w:pPr>
      <w:r>
        <w:rPr>
          <w:rFonts w:ascii="Arial" w:hAnsi="Arial" w:cs="Arial"/>
          <w:color w:val="1A1A1A"/>
          <w:sz w:val="24"/>
          <w:szCs w:val="24"/>
          <w:lang w:val="en-US"/>
        </w:rPr>
        <w:t xml:space="preserve">Las </w:t>
      </w:r>
      <w:proofErr w:type="spellStart"/>
      <w:r>
        <w:rPr>
          <w:rFonts w:ascii="Arial" w:hAnsi="Arial" w:cs="Arial"/>
          <w:color w:val="1A1A1A"/>
          <w:sz w:val="24"/>
          <w:szCs w:val="24"/>
          <w:lang w:val="en-US"/>
        </w:rPr>
        <w:t>Etapas</w:t>
      </w:r>
      <w:proofErr w:type="spellEnd"/>
      <w:r>
        <w:rPr>
          <w:rFonts w:ascii="Arial" w:hAnsi="Arial" w:cs="Arial"/>
          <w:color w:val="1A1A1A"/>
          <w:sz w:val="24"/>
          <w:szCs w:val="24"/>
          <w:lang w:val="en-US"/>
        </w:rPr>
        <w:t xml:space="preserve"> del </w:t>
      </w:r>
      <w:proofErr w:type="spellStart"/>
      <w:r>
        <w:rPr>
          <w:rFonts w:ascii="Arial" w:hAnsi="Arial" w:cs="Arial"/>
          <w:color w:val="1A1A1A"/>
          <w:sz w:val="24"/>
          <w:szCs w:val="24"/>
          <w:lang w:val="en-US"/>
        </w:rPr>
        <w:t>método</w:t>
      </w:r>
      <w:proofErr w:type="spellEnd"/>
      <w:r>
        <w:rPr>
          <w:rFonts w:ascii="Arial" w:hAnsi="Arial" w:cs="Arial"/>
          <w:color w:val="1A1A1A"/>
          <w:sz w:val="24"/>
          <w:szCs w:val="24"/>
          <w:lang w:val="en-US"/>
        </w:rPr>
        <w:t xml:space="preserve"> </w:t>
      </w:r>
      <w:proofErr w:type="spellStart"/>
      <w:r>
        <w:rPr>
          <w:rFonts w:ascii="Arial" w:hAnsi="Arial" w:cs="Arial"/>
          <w:color w:val="1A1A1A"/>
          <w:sz w:val="24"/>
          <w:szCs w:val="24"/>
          <w:lang w:val="en-US"/>
        </w:rPr>
        <w:t>científico</w:t>
      </w:r>
      <w:proofErr w:type="spellEnd"/>
      <w:r>
        <w:rPr>
          <w:rFonts w:ascii="Arial" w:hAnsi="Arial" w:cs="Arial"/>
          <w:color w:val="1A1A1A"/>
          <w:sz w:val="24"/>
          <w:szCs w:val="24"/>
          <w:lang w:val="en-US"/>
        </w:rPr>
        <w:t xml:space="preserve"> son: </w:t>
      </w:r>
      <w:proofErr w:type="spellStart"/>
      <w:r>
        <w:rPr>
          <w:rFonts w:ascii="Arial" w:hAnsi="Arial" w:cs="Arial"/>
          <w:color w:val="1A1A1A"/>
          <w:sz w:val="24"/>
          <w:szCs w:val="24"/>
          <w:lang w:val="en-US"/>
        </w:rPr>
        <w:t>observación</w:t>
      </w:r>
      <w:proofErr w:type="spellEnd"/>
      <w:r>
        <w:rPr>
          <w:rFonts w:ascii="Arial" w:hAnsi="Arial" w:cs="Arial"/>
          <w:color w:val="1A1A1A"/>
          <w:sz w:val="24"/>
          <w:szCs w:val="24"/>
          <w:lang w:val="en-US"/>
        </w:rPr>
        <w:t xml:space="preserve">, </w:t>
      </w:r>
      <w:proofErr w:type="spellStart"/>
      <w:r>
        <w:rPr>
          <w:rFonts w:ascii="Arial" w:hAnsi="Arial" w:cs="Arial"/>
          <w:color w:val="1A1A1A"/>
          <w:sz w:val="24"/>
          <w:szCs w:val="24"/>
          <w:lang w:val="en-US"/>
        </w:rPr>
        <w:t>formulación</w:t>
      </w:r>
      <w:proofErr w:type="spellEnd"/>
      <w:r>
        <w:rPr>
          <w:rFonts w:ascii="Arial" w:hAnsi="Arial" w:cs="Arial"/>
          <w:color w:val="1A1A1A"/>
          <w:sz w:val="24"/>
          <w:szCs w:val="24"/>
          <w:lang w:val="en-US"/>
        </w:rPr>
        <w:t xml:space="preserve"> de </w:t>
      </w:r>
      <w:proofErr w:type="gramStart"/>
      <w:r>
        <w:rPr>
          <w:rFonts w:ascii="Arial" w:hAnsi="Arial" w:cs="Arial"/>
          <w:color w:val="1A1A1A"/>
          <w:sz w:val="24"/>
          <w:szCs w:val="24"/>
          <w:lang w:val="en-US"/>
        </w:rPr>
        <w:t>un</w:t>
      </w:r>
      <w:proofErr w:type="gramEnd"/>
      <w:r>
        <w:rPr>
          <w:rFonts w:ascii="Arial" w:hAnsi="Arial" w:cs="Arial"/>
          <w:color w:val="1A1A1A"/>
          <w:sz w:val="24"/>
          <w:szCs w:val="24"/>
          <w:lang w:val="en-US"/>
        </w:rPr>
        <w:t xml:space="preserve"> </w:t>
      </w:r>
      <w:proofErr w:type="spellStart"/>
      <w:r>
        <w:rPr>
          <w:rFonts w:ascii="Arial" w:hAnsi="Arial" w:cs="Arial"/>
          <w:color w:val="1A1A1A"/>
          <w:sz w:val="24"/>
          <w:szCs w:val="24"/>
          <w:lang w:val="en-US"/>
        </w:rPr>
        <w:t>problema</w:t>
      </w:r>
      <w:proofErr w:type="spellEnd"/>
      <w:r>
        <w:rPr>
          <w:rFonts w:ascii="Arial" w:hAnsi="Arial" w:cs="Arial"/>
          <w:color w:val="1A1A1A"/>
          <w:sz w:val="24"/>
          <w:szCs w:val="24"/>
          <w:lang w:val="en-US"/>
        </w:rPr>
        <w:t xml:space="preserve">, </w:t>
      </w:r>
      <w:proofErr w:type="spellStart"/>
      <w:r>
        <w:rPr>
          <w:rFonts w:ascii="Arial" w:hAnsi="Arial" w:cs="Arial"/>
          <w:color w:val="1A1A1A"/>
          <w:sz w:val="24"/>
          <w:szCs w:val="24"/>
          <w:lang w:val="en-US"/>
        </w:rPr>
        <w:t>formulación</w:t>
      </w:r>
      <w:proofErr w:type="spellEnd"/>
      <w:r>
        <w:rPr>
          <w:rFonts w:ascii="Arial" w:hAnsi="Arial" w:cs="Arial"/>
          <w:color w:val="1A1A1A"/>
          <w:sz w:val="24"/>
          <w:szCs w:val="24"/>
          <w:lang w:val="en-US"/>
        </w:rPr>
        <w:t xml:space="preserve"> de </w:t>
      </w:r>
      <w:proofErr w:type="spellStart"/>
      <w:r>
        <w:rPr>
          <w:rFonts w:ascii="Arial" w:hAnsi="Arial" w:cs="Arial"/>
          <w:color w:val="1A1A1A"/>
          <w:sz w:val="24"/>
          <w:szCs w:val="24"/>
          <w:lang w:val="en-US"/>
        </w:rPr>
        <w:t>una</w:t>
      </w:r>
      <w:proofErr w:type="spellEnd"/>
      <w:r>
        <w:rPr>
          <w:rFonts w:ascii="Arial" w:hAnsi="Arial" w:cs="Arial"/>
          <w:color w:val="1A1A1A"/>
          <w:sz w:val="24"/>
          <w:szCs w:val="24"/>
          <w:lang w:val="en-US"/>
        </w:rPr>
        <w:t xml:space="preserve"> </w:t>
      </w:r>
      <w:proofErr w:type="spellStart"/>
      <w:r>
        <w:rPr>
          <w:rFonts w:ascii="Arial" w:hAnsi="Arial" w:cs="Arial"/>
          <w:color w:val="1A1A1A"/>
          <w:sz w:val="24"/>
          <w:szCs w:val="24"/>
          <w:lang w:val="en-US"/>
        </w:rPr>
        <w:t>hipótesis</w:t>
      </w:r>
      <w:proofErr w:type="spellEnd"/>
      <w:r>
        <w:rPr>
          <w:rFonts w:ascii="Arial" w:hAnsi="Arial" w:cs="Arial"/>
          <w:color w:val="1A1A1A"/>
          <w:sz w:val="24"/>
          <w:szCs w:val="24"/>
          <w:lang w:val="en-US"/>
        </w:rPr>
        <w:t xml:space="preserve">, </w:t>
      </w:r>
      <w:proofErr w:type="spellStart"/>
      <w:r>
        <w:rPr>
          <w:rFonts w:ascii="Arial" w:hAnsi="Arial" w:cs="Arial"/>
          <w:color w:val="1A1A1A"/>
          <w:sz w:val="24"/>
          <w:szCs w:val="24"/>
          <w:lang w:val="en-US"/>
        </w:rPr>
        <w:t>fundamentación</w:t>
      </w:r>
      <w:proofErr w:type="spellEnd"/>
      <w:r>
        <w:rPr>
          <w:rFonts w:ascii="Arial" w:hAnsi="Arial" w:cs="Arial"/>
          <w:color w:val="1A1A1A"/>
          <w:sz w:val="24"/>
          <w:szCs w:val="24"/>
          <w:lang w:val="en-US"/>
        </w:rPr>
        <w:t xml:space="preserve"> o </w:t>
      </w:r>
      <w:proofErr w:type="spellStart"/>
      <w:r>
        <w:rPr>
          <w:rFonts w:ascii="Arial" w:hAnsi="Arial" w:cs="Arial"/>
          <w:color w:val="1A1A1A"/>
          <w:sz w:val="24"/>
          <w:szCs w:val="24"/>
          <w:lang w:val="en-US"/>
        </w:rPr>
        <w:t>comprobación</w:t>
      </w:r>
      <w:proofErr w:type="spellEnd"/>
      <w:r>
        <w:rPr>
          <w:rFonts w:ascii="Arial" w:hAnsi="Arial" w:cs="Arial"/>
          <w:color w:val="1A1A1A"/>
          <w:sz w:val="24"/>
          <w:szCs w:val="24"/>
          <w:lang w:val="en-US"/>
        </w:rPr>
        <w:t xml:space="preserve"> de la </w:t>
      </w:r>
      <w:proofErr w:type="spellStart"/>
      <w:r>
        <w:rPr>
          <w:rFonts w:ascii="Arial" w:hAnsi="Arial" w:cs="Arial"/>
          <w:color w:val="1A1A1A"/>
          <w:sz w:val="24"/>
          <w:szCs w:val="24"/>
          <w:lang w:val="en-US"/>
        </w:rPr>
        <w:t>hipótesis</w:t>
      </w:r>
      <w:proofErr w:type="spellEnd"/>
      <w:r>
        <w:rPr>
          <w:rFonts w:ascii="Arial" w:hAnsi="Arial" w:cs="Arial"/>
          <w:color w:val="1A1A1A"/>
          <w:sz w:val="24"/>
          <w:szCs w:val="24"/>
          <w:lang w:val="en-US"/>
        </w:rPr>
        <w:t xml:space="preserve"> y </w:t>
      </w:r>
      <w:proofErr w:type="spellStart"/>
      <w:r>
        <w:rPr>
          <w:rFonts w:ascii="Arial" w:hAnsi="Arial" w:cs="Arial"/>
          <w:color w:val="1A1A1A"/>
          <w:sz w:val="24"/>
          <w:szCs w:val="24"/>
          <w:lang w:val="en-US"/>
        </w:rPr>
        <w:t>formulación</w:t>
      </w:r>
      <w:proofErr w:type="spellEnd"/>
      <w:r>
        <w:rPr>
          <w:rFonts w:ascii="Arial" w:hAnsi="Arial" w:cs="Arial"/>
          <w:color w:val="1A1A1A"/>
          <w:sz w:val="24"/>
          <w:szCs w:val="24"/>
          <w:lang w:val="en-US"/>
        </w:rPr>
        <w:t xml:space="preserve"> de </w:t>
      </w:r>
      <w:proofErr w:type="spellStart"/>
      <w:r>
        <w:rPr>
          <w:rFonts w:ascii="Arial" w:hAnsi="Arial" w:cs="Arial"/>
          <w:color w:val="1A1A1A"/>
          <w:sz w:val="24"/>
          <w:szCs w:val="24"/>
          <w:lang w:val="en-US"/>
        </w:rPr>
        <w:t>leyes</w:t>
      </w:r>
      <w:proofErr w:type="spellEnd"/>
      <w:r>
        <w:rPr>
          <w:rFonts w:ascii="Arial" w:hAnsi="Arial" w:cs="Arial"/>
          <w:color w:val="1A1A1A"/>
          <w:sz w:val="24"/>
          <w:szCs w:val="24"/>
          <w:lang w:val="en-US"/>
        </w:rPr>
        <w:t xml:space="preserve"> y </w:t>
      </w:r>
      <w:proofErr w:type="spellStart"/>
      <w:r>
        <w:rPr>
          <w:rFonts w:ascii="Arial" w:hAnsi="Arial" w:cs="Arial"/>
          <w:color w:val="1A1A1A"/>
          <w:sz w:val="24"/>
          <w:szCs w:val="24"/>
          <w:lang w:val="en-US"/>
        </w:rPr>
        <w:t>teorías</w:t>
      </w:r>
      <w:proofErr w:type="spellEnd"/>
      <w:r>
        <w:rPr>
          <w:rFonts w:ascii="Arial" w:hAnsi="Arial" w:cs="Arial"/>
          <w:color w:val="1A1A1A"/>
          <w:sz w:val="24"/>
          <w:szCs w:val="24"/>
          <w:lang w:val="en-US"/>
        </w:rPr>
        <w:t>.</w:t>
      </w:r>
    </w:p>
    <w:p w14:paraId="1CA7618B" w14:textId="5F5CD39B" w:rsidR="004F6783" w:rsidRPr="00FC14E5" w:rsidRDefault="004F6783" w:rsidP="00FC14E5">
      <w:pPr>
        <w:spacing w:line="360" w:lineRule="auto"/>
        <w:jc w:val="both"/>
        <w:rPr>
          <w:rFonts w:ascii="Arial" w:hAnsi="Arial" w:cs="Arial"/>
          <w:color w:val="1A1A1A"/>
          <w:sz w:val="24"/>
          <w:szCs w:val="24"/>
          <w:lang w:val="en-US"/>
        </w:rPr>
      </w:pPr>
      <w:r w:rsidRPr="00FC14E5">
        <w:rPr>
          <w:rFonts w:ascii="Arial" w:hAnsi="Arial" w:cs="Arial"/>
          <w:color w:val="1A1A1A"/>
          <w:sz w:val="24"/>
          <w:szCs w:val="24"/>
          <w:lang w:val="en-US"/>
        </w:rPr>
        <w:t xml:space="preserve">A </w:t>
      </w:r>
      <w:proofErr w:type="spellStart"/>
      <w:r w:rsidRPr="00FC14E5">
        <w:rPr>
          <w:rFonts w:ascii="Arial" w:hAnsi="Arial" w:cs="Arial"/>
          <w:color w:val="1A1A1A"/>
          <w:sz w:val="24"/>
          <w:szCs w:val="24"/>
          <w:lang w:val="en-US"/>
        </w:rPr>
        <w:t>continuación</w:t>
      </w:r>
      <w:proofErr w:type="spellEnd"/>
      <w:r w:rsidRPr="00FC14E5">
        <w:rPr>
          <w:rFonts w:ascii="Arial" w:hAnsi="Arial" w:cs="Arial"/>
          <w:color w:val="1A1A1A"/>
          <w:sz w:val="24"/>
          <w:szCs w:val="24"/>
          <w:lang w:val="en-US"/>
        </w:rPr>
        <w:t xml:space="preserve"> se </w:t>
      </w:r>
      <w:proofErr w:type="spellStart"/>
      <w:r w:rsidRPr="00FC14E5">
        <w:rPr>
          <w:rFonts w:ascii="Arial" w:hAnsi="Arial" w:cs="Arial"/>
          <w:color w:val="1A1A1A"/>
          <w:sz w:val="24"/>
          <w:szCs w:val="24"/>
          <w:lang w:val="en-US"/>
        </w:rPr>
        <w:t>describen</w:t>
      </w:r>
      <w:proofErr w:type="spellEnd"/>
      <w:r w:rsidRPr="00FC14E5">
        <w:rPr>
          <w:rFonts w:ascii="Arial" w:hAnsi="Arial" w:cs="Arial"/>
          <w:color w:val="1A1A1A"/>
          <w:sz w:val="24"/>
          <w:szCs w:val="24"/>
          <w:lang w:val="en-US"/>
        </w:rPr>
        <w:t xml:space="preserve"> los 16 </w:t>
      </w:r>
      <w:proofErr w:type="spellStart"/>
      <w:r w:rsidRPr="00FC14E5">
        <w:rPr>
          <w:rFonts w:ascii="Arial" w:hAnsi="Arial" w:cs="Arial"/>
          <w:color w:val="1A1A1A"/>
          <w:sz w:val="24"/>
          <w:szCs w:val="24"/>
          <w:lang w:val="en-US"/>
        </w:rPr>
        <w:t>puntos</w:t>
      </w:r>
      <w:proofErr w:type="spellEnd"/>
      <w:r w:rsidRPr="00FC14E5">
        <w:rPr>
          <w:rFonts w:ascii="Arial" w:hAnsi="Arial" w:cs="Arial"/>
          <w:color w:val="1A1A1A"/>
          <w:sz w:val="24"/>
          <w:szCs w:val="24"/>
          <w:lang w:val="en-US"/>
        </w:rPr>
        <w:t xml:space="preserve"> </w:t>
      </w:r>
      <w:proofErr w:type="spellStart"/>
      <w:r w:rsidRPr="00FC14E5">
        <w:rPr>
          <w:rFonts w:ascii="Arial" w:hAnsi="Arial" w:cs="Arial"/>
          <w:color w:val="1A1A1A"/>
          <w:sz w:val="24"/>
          <w:szCs w:val="24"/>
          <w:lang w:val="en-US"/>
        </w:rPr>
        <w:t>que</w:t>
      </w:r>
      <w:proofErr w:type="spellEnd"/>
      <w:r w:rsidRPr="00FC14E5">
        <w:rPr>
          <w:rFonts w:ascii="Arial" w:hAnsi="Arial" w:cs="Arial"/>
          <w:color w:val="1A1A1A"/>
          <w:sz w:val="24"/>
          <w:szCs w:val="24"/>
          <w:lang w:val="en-US"/>
        </w:rPr>
        <w:t xml:space="preserve"> </w:t>
      </w:r>
      <w:proofErr w:type="spellStart"/>
      <w:r w:rsidRPr="00FC14E5">
        <w:rPr>
          <w:rFonts w:ascii="Arial" w:hAnsi="Arial" w:cs="Arial"/>
          <w:color w:val="1A1A1A"/>
          <w:sz w:val="24"/>
          <w:szCs w:val="24"/>
          <w:lang w:val="en-US"/>
        </w:rPr>
        <w:t>contiene</w:t>
      </w:r>
      <w:proofErr w:type="spellEnd"/>
      <w:r w:rsidRPr="00FC14E5">
        <w:rPr>
          <w:rFonts w:ascii="Arial" w:hAnsi="Arial" w:cs="Arial"/>
          <w:color w:val="1A1A1A"/>
          <w:sz w:val="24"/>
          <w:szCs w:val="24"/>
          <w:lang w:val="en-US"/>
        </w:rPr>
        <w:t xml:space="preserve"> el </w:t>
      </w:r>
      <w:proofErr w:type="spellStart"/>
      <w:r w:rsidRPr="00FC14E5">
        <w:rPr>
          <w:rFonts w:ascii="Arial" w:hAnsi="Arial" w:cs="Arial"/>
          <w:color w:val="1A1A1A"/>
          <w:sz w:val="24"/>
          <w:szCs w:val="24"/>
          <w:lang w:val="en-US"/>
        </w:rPr>
        <w:t>Protocolo</w:t>
      </w:r>
      <w:proofErr w:type="spellEnd"/>
      <w:r w:rsidRPr="00FC14E5">
        <w:rPr>
          <w:rFonts w:ascii="Arial" w:hAnsi="Arial" w:cs="Arial"/>
          <w:color w:val="1A1A1A"/>
          <w:sz w:val="24"/>
          <w:szCs w:val="24"/>
          <w:lang w:val="en-US"/>
        </w:rPr>
        <w:t xml:space="preserve"> de </w:t>
      </w:r>
      <w:proofErr w:type="spellStart"/>
      <w:r w:rsidRPr="00FC14E5">
        <w:rPr>
          <w:rFonts w:ascii="Arial" w:hAnsi="Arial" w:cs="Arial"/>
          <w:color w:val="1A1A1A"/>
          <w:sz w:val="24"/>
          <w:szCs w:val="24"/>
          <w:lang w:val="en-US"/>
        </w:rPr>
        <w:t>Investigación</w:t>
      </w:r>
      <w:proofErr w:type="spellEnd"/>
      <w:r w:rsidRPr="00FC14E5">
        <w:rPr>
          <w:rFonts w:ascii="Arial" w:hAnsi="Arial" w:cs="Arial"/>
          <w:color w:val="1A1A1A"/>
          <w:sz w:val="24"/>
          <w:szCs w:val="24"/>
          <w:lang w:val="en-US"/>
        </w:rPr>
        <w:t xml:space="preserve"> (</w:t>
      </w:r>
      <w:proofErr w:type="spellStart"/>
      <w:r w:rsidRPr="00FC14E5">
        <w:rPr>
          <w:rFonts w:ascii="Arial" w:hAnsi="Arial" w:cs="Arial"/>
          <w:color w:val="1A1A1A"/>
          <w:sz w:val="24"/>
          <w:szCs w:val="24"/>
          <w:lang w:val="en-US"/>
        </w:rPr>
        <w:t>Tésis</w:t>
      </w:r>
      <w:proofErr w:type="spellEnd"/>
      <w:r w:rsidRPr="00FC14E5">
        <w:rPr>
          <w:rFonts w:ascii="Arial" w:hAnsi="Arial" w:cs="Arial"/>
          <w:color w:val="1A1A1A"/>
          <w:sz w:val="24"/>
          <w:szCs w:val="24"/>
          <w:lang w:val="en-US"/>
        </w:rPr>
        <w:t>):</w:t>
      </w:r>
    </w:p>
    <w:p w14:paraId="13EBFD30" w14:textId="0A06ACF2" w:rsidR="004F6783" w:rsidRPr="00C02388" w:rsidRDefault="004F6783" w:rsidP="00FC14E5">
      <w:pPr>
        <w:pStyle w:val="ListParagraph"/>
        <w:numPr>
          <w:ilvl w:val="0"/>
          <w:numId w:val="36"/>
        </w:numPr>
        <w:spacing w:line="360" w:lineRule="auto"/>
        <w:jc w:val="both"/>
        <w:rPr>
          <w:rFonts w:ascii="Arial" w:hAnsi="Arial" w:cs="Arial"/>
          <w:b/>
        </w:rPr>
      </w:pPr>
      <w:proofErr w:type="spellStart"/>
      <w:r w:rsidRPr="00C02388">
        <w:rPr>
          <w:rFonts w:ascii="Arial" w:hAnsi="Arial" w:cs="Arial"/>
          <w:b/>
        </w:rPr>
        <w:t>Tema</w:t>
      </w:r>
      <w:proofErr w:type="spellEnd"/>
      <w:r w:rsidRPr="00C02388">
        <w:rPr>
          <w:rFonts w:ascii="Arial" w:hAnsi="Arial" w:cs="Arial"/>
          <w:b/>
        </w:rPr>
        <w:t xml:space="preserve">: </w:t>
      </w:r>
    </w:p>
    <w:p w14:paraId="4054560E" w14:textId="77E22810" w:rsidR="00FC14E5" w:rsidRPr="00C02388" w:rsidRDefault="00FC14E5" w:rsidP="00C02388">
      <w:pPr>
        <w:widowControl w:val="0"/>
        <w:autoSpaceDE w:val="0"/>
        <w:autoSpaceDN w:val="0"/>
        <w:adjustRightInd w:val="0"/>
        <w:spacing w:after="240" w:line="360" w:lineRule="auto"/>
        <w:ind w:left="360"/>
        <w:jc w:val="both"/>
        <w:rPr>
          <w:rFonts w:ascii="Arial" w:hAnsi="Arial" w:cs="Arial"/>
          <w:sz w:val="24"/>
          <w:szCs w:val="24"/>
          <w:lang w:val="en-US"/>
        </w:rPr>
      </w:pPr>
      <w:r w:rsidRPr="00FC14E5">
        <w:rPr>
          <w:rFonts w:ascii="Arial" w:hAnsi="Arial" w:cs="Arial"/>
          <w:sz w:val="24"/>
          <w:szCs w:val="24"/>
        </w:rPr>
        <w:t>El tema es un enunciado breve que incluye con claridad el objeto de estudio; es decir, es el área de investigación</w:t>
      </w:r>
      <w:r w:rsidR="001A7989">
        <w:rPr>
          <w:rFonts w:ascii="Arial" w:hAnsi="Arial" w:cs="Arial"/>
          <w:sz w:val="24"/>
          <w:szCs w:val="24"/>
        </w:rPr>
        <w:t>.</w:t>
      </w:r>
      <w:r w:rsidRPr="00FC14E5">
        <w:rPr>
          <w:rFonts w:ascii="Arial" w:hAnsi="Arial" w:cs="Arial"/>
          <w:sz w:val="24"/>
          <w:szCs w:val="24"/>
          <w:lang w:val="en-US"/>
        </w:rPr>
        <w:t xml:space="preserve"> </w:t>
      </w:r>
    </w:p>
    <w:p w14:paraId="408FE24C" w14:textId="77777777" w:rsidR="00607A4B" w:rsidRPr="00C02388" w:rsidRDefault="004F6783" w:rsidP="00FC14E5">
      <w:pPr>
        <w:pStyle w:val="ListParagraph"/>
        <w:numPr>
          <w:ilvl w:val="0"/>
          <w:numId w:val="36"/>
        </w:numPr>
        <w:spacing w:line="360" w:lineRule="auto"/>
        <w:jc w:val="both"/>
        <w:rPr>
          <w:rFonts w:ascii="Arial" w:hAnsi="Arial" w:cs="Arial"/>
          <w:b/>
        </w:rPr>
      </w:pPr>
      <w:proofErr w:type="spellStart"/>
      <w:r w:rsidRPr="00C02388">
        <w:rPr>
          <w:rFonts w:ascii="Arial" w:hAnsi="Arial" w:cs="Arial"/>
          <w:b/>
        </w:rPr>
        <w:t>Título</w:t>
      </w:r>
      <w:proofErr w:type="spellEnd"/>
      <w:r w:rsidRPr="00C02388">
        <w:rPr>
          <w:rFonts w:ascii="Arial" w:hAnsi="Arial" w:cs="Arial"/>
          <w:b/>
        </w:rPr>
        <w:t>:</w:t>
      </w:r>
      <w:r w:rsidR="00607A4B" w:rsidRPr="00C02388">
        <w:rPr>
          <w:rFonts w:ascii="Arial" w:hAnsi="Arial" w:cs="Arial"/>
          <w:b/>
        </w:rPr>
        <w:t xml:space="preserve"> </w:t>
      </w:r>
    </w:p>
    <w:p w14:paraId="19F65023" w14:textId="3A27F1D6" w:rsidR="00C02388" w:rsidRPr="00FC14E5" w:rsidRDefault="00607A4B" w:rsidP="001A7989">
      <w:pPr>
        <w:spacing w:line="360" w:lineRule="auto"/>
        <w:ind w:left="360"/>
        <w:jc w:val="both"/>
        <w:rPr>
          <w:rFonts w:ascii="Arial" w:hAnsi="Arial" w:cs="Arial"/>
          <w:sz w:val="24"/>
          <w:szCs w:val="24"/>
        </w:rPr>
      </w:pPr>
      <w:r w:rsidRPr="00FC14E5">
        <w:rPr>
          <w:rFonts w:ascii="Arial" w:hAnsi="Arial" w:cs="Arial"/>
          <w:sz w:val="24"/>
          <w:szCs w:val="24"/>
        </w:rPr>
        <w:t xml:space="preserve">El título debe considerar al menos dos dimensiones, el </w:t>
      </w:r>
      <w:r w:rsidRPr="00FC14E5">
        <w:rPr>
          <w:rFonts w:ascii="Arial" w:hAnsi="Arial" w:cs="Arial"/>
          <w:b/>
          <w:bCs/>
          <w:sz w:val="24"/>
          <w:szCs w:val="24"/>
        </w:rPr>
        <w:t xml:space="preserve">espacio </w:t>
      </w:r>
      <w:r w:rsidRPr="00FC14E5">
        <w:rPr>
          <w:rFonts w:ascii="Arial" w:hAnsi="Arial" w:cs="Arial"/>
          <w:sz w:val="24"/>
          <w:szCs w:val="24"/>
        </w:rPr>
        <w:t xml:space="preserve">y el </w:t>
      </w:r>
      <w:r w:rsidRPr="00FC14E5">
        <w:rPr>
          <w:rFonts w:ascii="Arial" w:hAnsi="Arial" w:cs="Arial"/>
          <w:b/>
          <w:bCs/>
          <w:sz w:val="24"/>
          <w:szCs w:val="24"/>
        </w:rPr>
        <w:t>tiempo</w:t>
      </w:r>
      <w:r w:rsidRPr="00FC14E5">
        <w:rPr>
          <w:rFonts w:ascii="Arial" w:hAnsi="Arial" w:cs="Arial"/>
          <w:sz w:val="24"/>
          <w:szCs w:val="24"/>
        </w:rPr>
        <w:t>, es un enunciado que defina con claridad el lugar (empresa, municipio, dependencia, entidad o institución) donde se va a desarrollar la investigación y el tiempo en el que se pretende realizar dicha investigación.</w:t>
      </w:r>
    </w:p>
    <w:p w14:paraId="69D8433A" w14:textId="77777777" w:rsidR="00607A4B" w:rsidRPr="00C02388" w:rsidRDefault="004F6783" w:rsidP="00C02388">
      <w:pPr>
        <w:pStyle w:val="ListParagraph"/>
        <w:numPr>
          <w:ilvl w:val="0"/>
          <w:numId w:val="36"/>
        </w:numPr>
        <w:spacing w:line="360" w:lineRule="auto"/>
        <w:jc w:val="both"/>
        <w:rPr>
          <w:rFonts w:ascii="Arial" w:hAnsi="Arial" w:cs="Arial"/>
          <w:b/>
        </w:rPr>
      </w:pPr>
      <w:proofErr w:type="spellStart"/>
      <w:r w:rsidRPr="00C02388">
        <w:rPr>
          <w:rFonts w:ascii="Arial" w:hAnsi="Arial" w:cs="Arial"/>
          <w:b/>
        </w:rPr>
        <w:t>Objeto</w:t>
      </w:r>
      <w:proofErr w:type="spellEnd"/>
      <w:r w:rsidRPr="00C02388">
        <w:rPr>
          <w:rFonts w:ascii="Arial" w:hAnsi="Arial" w:cs="Arial"/>
          <w:b/>
        </w:rPr>
        <w:t xml:space="preserve"> del </w:t>
      </w:r>
      <w:proofErr w:type="spellStart"/>
      <w:r w:rsidRPr="00C02388">
        <w:rPr>
          <w:rFonts w:ascii="Arial" w:hAnsi="Arial" w:cs="Arial"/>
          <w:b/>
        </w:rPr>
        <w:t>Estudio</w:t>
      </w:r>
      <w:proofErr w:type="spellEnd"/>
      <w:r w:rsidRPr="00C02388">
        <w:rPr>
          <w:rFonts w:ascii="Arial" w:hAnsi="Arial" w:cs="Arial"/>
          <w:b/>
        </w:rPr>
        <w:t>:</w:t>
      </w:r>
      <w:r w:rsidR="00607A4B" w:rsidRPr="00C02388">
        <w:rPr>
          <w:rFonts w:ascii="Arial" w:hAnsi="Arial" w:cs="Arial"/>
          <w:b/>
        </w:rPr>
        <w:t xml:space="preserve"> </w:t>
      </w:r>
    </w:p>
    <w:p w14:paraId="6DF32436" w14:textId="62742AA8" w:rsidR="004F6783" w:rsidRPr="001A7989" w:rsidRDefault="00607A4B" w:rsidP="001A7989">
      <w:pPr>
        <w:spacing w:line="360" w:lineRule="auto"/>
        <w:ind w:left="360"/>
        <w:jc w:val="both"/>
        <w:rPr>
          <w:rFonts w:ascii="Arial" w:hAnsi="Arial" w:cs="Arial"/>
          <w:sz w:val="24"/>
          <w:szCs w:val="24"/>
        </w:rPr>
      </w:pPr>
      <w:r w:rsidRPr="00FC14E5">
        <w:rPr>
          <w:rFonts w:ascii="Arial" w:hAnsi="Arial" w:cs="Arial"/>
          <w:sz w:val="24"/>
          <w:szCs w:val="24"/>
        </w:rPr>
        <w:t xml:space="preserve">El objeto de estudio es </w:t>
      </w:r>
      <w:r w:rsidR="001A7989">
        <w:rPr>
          <w:rFonts w:ascii="Arial" w:hAnsi="Arial" w:cs="Arial"/>
          <w:sz w:val="24"/>
          <w:szCs w:val="24"/>
        </w:rPr>
        <w:t>lo</w:t>
      </w:r>
      <w:r w:rsidRPr="00FC14E5">
        <w:rPr>
          <w:rFonts w:ascii="Arial" w:hAnsi="Arial" w:cs="Arial"/>
          <w:sz w:val="24"/>
          <w:szCs w:val="24"/>
        </w:rPr>
        <w:t xml:space="preserve"> que se pretende desarrollar en el proceso de investigación, </w:t>
      </w:r>
    </w:p>
    <w:p w14:paraId="40A12C38" w14:textId="77777777" w:rsidR="00A60197" w:rsidRPr="00C02388" w:rsidRDefault="004F6783" w:rsidP="00FC14E5">
      <w:pPr>
        <w:pStyle w:val="ListParagraph"/>
        <w:numPr>
          <w:ilvl w:val="0"/>
          <w:numId w:val="36"/>
        </w:numPr>
        <w:spacing w:line="360" w:lineRule="auto"/>
        <w:jc w:val="both"/>
        <w:rPr>
          <w:rFonts w:ascii="Arial" w:hAnsi="Arial" w:cs="Arial"/>
          <w:b/>
        </w:rPr>
      </w:pPr>
      <w:proofErr w:type="spellStart"/>
      <w:r w:rsidRPr="00C02388">
        <w:rPr>
          <w:rFonts w:ascii="Arial" w:hAnsi="Arial" w:cs="Arial"/>
          <w:b/>
        </w:rPr>
        <w:t>Objetivos</w:t>
      </w:r>
      <w:proofErr w:type="spellEnd"/>
      <w:r w:rsidRPr="00C02388">
        <w:rPr>
          <w:rFonts w:ascii="Arial" w:hAnsi="Arial" w:cs="Arial"/>
          <w:b/>
        </w:rPr>
        <w:t xml:space="preserve"> de la </w:t>
      </w:r>
      <w:proofErr w:type="spellStart"/>
      <w:r w:rsidRPr="00C02388">
        <w:rPr>
          <w:rFonts w:ascii="Arial" w:hAnsi="Arial" w:cs="Arial"/>
          <w:b/>
        </w:rPr>
        <w:t>Investigación</w:t>
      </w:r>
      <w:proofErr w:type="spellEnd"/>
      <w:r w:rsidRPr="00C02388">
        <w:rPr>
          <w:rFonts w:ascii="Arial" w:hAnsi="Arial" w:cs="Arial"/>
          <w:b/>
        </w:rPr>
        <w:t>:</w:t>
      </w:r>
      <w:r w:rsidR="00A60197" w:rsidRPr="00C02388">
        <w:rPr>
          <w:rFonts w:ascii="Arial" w:hAnsi="Arial" w:cs="Arial"/>
          <w:b/>
        </w:rPr>
        <w:t xml:space="preserve"> </w:t>
      </w:r>
    </w:p>
    <w:p w14:paraId="413CF12E" w14:textId="0D2AD596" w:rsidR="004F6783" w:rsidRPr="001A7989" w:rsidRDefault="00C02388" w:rsidP="001A7989">
      <w:pPr>
        <w:spacing w:line="360" w:lineRule="auto"/>
        <w:ind w:left="360"/>
        <w:jc w:val="both"/>
        <w:rPr>
          <w:rFonts w:ascii="Arial" w:hAnsi="Arial" w:cs="Arial"/>
          <w:sz w:val="24"/>
          <w:szCs w:val="24"/>
        </w:rPr>
      </w:pPr>
      <w:r>
        <w:rPr>
          <w:rFonts w:ascii="Arial" w:hAnsi="Arial" w:cs="Arial"/>
          <w:sz w:val="24"/>
          <w:szCs w:val="24"/>
        </w:rPr>
        <w:t>Estos objetivos</w:t>
      </w:r>
      <w:r w:rsidR="00A60197" w:rsidRPr="00FC14E5">
        <w:rPr>
          <w:rFonts w:ascii="Arial" w:hAnsi="Arial" w:cs="Arial"/>
          <w:sz w:val="24"/>
          <w:szCs w:val="24"/>
        </w:rPr>
        <w:t xml:space="preserve"> se consideran como los propósitos o la razón(es) por las cuales se pretende realizar</w:t>
      </w:r>
      <w:r>
        <w:rPr>
          <w:rFonts w:ascii="Arial" w:hAnsi="Arial" w:cs="Arial"/>
          <w:sz w:val="24"/>
          <w:szCs w:val="24"/>
        </w:rPr>
        <w:t xml:space="preserve"> dicha investigación</w:t>
      </w:r>
      <w:r w:rsidR="00A60197" w:rsidRPr="00FC14E5">
        <w:rPr>
          <w:rFonts w:ascii="Arial" w:hAnsi="Arial" w:cs="Arial"/>
          <w:sz w:val="24"/>
          <w:szCs w:val="24"/>
        </w:rPr>
        <w:t xml:space="preserve">. Generalmente se acostumbra a realizar dos tipos de objetivos, el general y los específicos o particulares. </w:t>
      </w:r>
    </w:p>
    <w:p w14:paraId="199A96E7" w14:textId="77777777" w:rsidR="00A60197" w:rsidRPr="00C02388" w:rsidRDefault="004F6783" w:rsidP="00FC14E5">
      <w:pPr>
        <w:pStyle w:val="ListParagraph"/>
        <w:numPr>
          <w:ilvl w:val="0"/>
          <w:numId w:val="36"/>
        </w:numPr>
        <w:spacing w:line="360" w:lineRule="auto"/>
        <w:jc w:val="both"/>
        <w:rPr>
          <w:rFonts w:ascii="Arial" w:hAnsi="Arial" w:cs="Arial"/>
          <w:b/>
        </w:rPr>
      </w:pPr>
      <w:proofErr w:type="spellStart"/>
      <w:r w:rsidRPr="00C02388">
        <w:rPr>
          <w:rFonts w:ascii="Arial" w:hAnsi="Arial" w:cs="Arial"/>
          <w:b/>
        </w:rPr>
        <w:t>Problema</w:t>
      </w:r>
      <w:proofErr w:type="spellEnd"/>
      <w:r w:rsidRPr="00C02388">
        <w:rPr>
          <w:rFonts w:ascii="Arial" w:hAnsi="Arial" w:cs="Arial"/>
          <w:b/>
        </w:rPr>
        <w:t xml:space="preserve"> de la </w:t>
      </w:r>
      <w:proofErr w:type="spellStart"/>
      <w:r w:rsidRPr="00C02388">
        <w:rPr>
          <w:rFonts w:ascii="Arial" w:hAnsi="Arial" w:cs="Arial"/>
          <w:b/>
        </w:rPr>
        <w:t>Investigación</w:t>
      </w:r>
      <w:proofErr w:type="spellEnd"/>
      <w:r w:rsidRPr="00C02388">
        <w:rPr>
          <w:rFonts w:ascii="Arial" w:hAnsi="Arial" w:cs="Arial"/>
          <w:b/>
        </w:rPr>
        <w:t>:</w:t>
      </w:r>
      <w:r w:rsidR="00A60197" w:rsidRPr="00C02388">
        <w:rPr>
          <w:rFonts w:ascii="Arial" w:hAnsi="Arial" w:cs="Arial"/>
          <w:b/>
        </w:rPr>
        <w:t xml:space="preserve"> </w:t>
      </w:r>
    </w:p>
    <w:p w14:paraId="79E07683" w14:textId="2E057610" w:rsidR="004F6783" w:rsidRPr="001A7989" w:rsidRDefault="00A60197" w:rsidP="001A7989">
      <w:pPr>
        <w:spacing w:line="360" w:lineRule="auto"/>
        <w:ind w:left="360"/>
        <w:jc w:val="both"/>
        <w:rPr>
          <w:rFonts w:ascii="Arial" w:hAnsi="Arial" w:cs="Arial"/>
          <w:sz w:val="24"/>
          <w:szCs w:val="24"/>
        </w:rPr>
      </w:pPr>
      <w:r w:rsidRPr="00FC14E5">
        <w:rPr>
          <w:rFonts w:ascii="Arial" w:hAnsi="Arial" w:cs="Arial"/>
          <w:sz w:val="24"/>
          <w:szCs w:val="24"/>
        </w:rPr>
        <w:lastRenderedPageBreak/>
        <w:t xml:space="preserve">El problema de la Investigación es un enunciado breve ( 4 o 5 líneas de redacción) en el cual se señale claramente el aspecto de la empresa o institución que se pretende resolver con la investigación (tesis). </w:t>
      </w:r>
    </w:p>
    <w:p w14:paraId="54C9DEE1" w14:textId="77777777" w:rsidR="00A60197" w:rsidRPr="00C02388" w:rsidRDefault="004F6783" w:rsidP="00FC14E5">
      <w:pPr>
        <w:pStyle w:val="ListParagraph"/>
        <w:numPr>
          <w:ilvl w:val="0"/>
          <w:numId w:val="36"/>
        </w:numPr>
        <w:spacing w:line="360" w:lineRule="auto"/>
        <w:jc w:val="both"/>
        <w:rPr>
          <w:rFonts w:ascii="Arial" w:hAnsi="Arial" w:cs="Arial"/>
          <w:b/>
        </w:rPr>
      </w:pPr>
      <w:proofErr w:type="spellStart"/>
      <w:r w:rsidRPr="00C02388">
        <w:rPr>
          <w:rFonts w:ascii="Arial" w:hAnsi="Arial" w:cs="Arial"/>
          <w:b/>
        </w:rPr>
        <w:t>Planteamiento</w:t>
      </w:r>
      <w:proofErr w:type="spellEnd"/>
      <w:r w:rsidRPr="00C02388">
        <w:rPr>
          <w:rFonts w:ascii="Arial" w:hAnsi="Arial" w:cs="Arial"/>
          <w:b/>
        </w:rPr>
        <w:t xml:space="preserve"> del </w:t>
      </w:r>
      <w:proofErr w:type="spellStart"/>
      <w:r w:rsidRPr="00C02388">
        <w:rPr>
          <w:rFonts w:ascii="Arial" w:hAnsi="Arial" w:cs="Arial"/>
          <w:b/>
        </w:rPr>
        <w:t>Problema</w:t>
      </w:r>
      <w:proofErr w:type="spellEnd"/>
      <w:r w:rsidRPr="00C02388">
        <w:rPr>
          <w:rFonts w:ascii="Arial" w:hAnsi="Arial" w:cs="Arial"/>
          <w:b/>
        </w:rPr>
        <w:t>:</w:t>
      </w:r>
      <w:r w:rsidR="00A60197" w:rsidRPr="00C02388">
        <w:rPr>
          <w:rFonts w:ascii="Arial" w:hAnsi="Arial" w:cs="Arial"/>
          <w:b/>
        </w:rPr>
        <w:t xml:space="preserve"> </w:t>
      </w:r>
    </w:p>
    <w:p w14:paraId="2382D625" w14:textId="1D955B4E" w:rsidR="004F6783" w:rsidRPr="001A7989" w:rsidRDefault="00A60197" w:rsidP="001A7989">
      <w:pPr>
        <w:spacing w:line="360" w:lineRule="auto"/>
        <w:ind w:left="360"/>
        <w:jc w:val="both"/>
        <w:rPr>
          <w:rFonts w:ascii="Arial" w:hAnsi="Arial" w:cs="Arial"/>
          <w:sz w:val="24"/>
          <w:szCs w:val="24"/>
        </w:rPr>
      </w:pPr>
      <w:r w:rsidRPr="00FC14E5">
        <w:rPr>
          <w:rFonts w:ascii="Arial" w:hAnsi="Arial" w:cs="Arial"/>
          <w:sz w:val="24"/>
          <w:szCs w:val="24"/>
        </w:rPr>
        <w:t xml:space="preserve">El planteamiento del problema se redacta con base en preguntas o cuestionamientos. </w:t>
      </w:r>
    </w:p>
    <w:p w14:paraId="3FB9E060" w14:textId="77777777" w:rsidR="00A60197" w:rsidRPr="00C02388" w:rsidRDefault="004F6783" w:rsidP="00FC14E5">
      <w:pPr>
        <w:pStyle w:val="ListParagraph"/>
        <w:numPr>
          <w:ilvl w:val="0"/>
          <w:numId w:val="36"/>
        </w:numPr>
        <w:spacing w:line="360" w:lineRule="auto"/>
        <w:jc w:val="both"/>
        <w:rPr>
          <w:rFonts w:ascii="Arial" w:hAnsi="Arial" w:cs="Arial"/>
          <w:b/>
        </w:rPr>
      </w:pPr>
      <w:proofErr w:type="spellStart"/>
      <w:r w:rsidRPr="00C02388">
        <w:rPr>
          <w:rFonts w:ascii="Arial" w:hAnsi="Arial" w:cs="Arial"/>
          <w:b/>
        </w:rPr>
        <w:t>Justificación</w:t>
      </w:r>
      <w:proofErr w:type="spellEnd"/>
      <w:r w:rsidRPr="00C02388">
        <w:rPr>
          <w:rFonts w:ascii="Arial" w:hAnsi="Arial" w:cs="Arial"/>
          <w:b/>
        </w:rPr>
        <w:t>:</w:t>
      </w:r>
      <w:r w:rsidR="00A60197" w:rsidRPr="00C02388">
        <w:rPr>
          <w:rFonts w:ascii="Arial" w:hAnsi="Arial" w:cs="Arial"/>
          <w:b/>
        </w:rPr>
        <w:t xml:space="preserve"> </w:t>
      </w:r>
    </w:p>
    <w:p w14:paraId="4E06A3A4" w14:textId="7EBD2BD0" w:rsidR="004F6783" w:rsidRPr="001A7989" w:rsidRDefault="00A60197" w:rsidP="001A7989">
      <w:pPr>
        <w:spacing w:line="360" w:lineRule="auto"/>
        <w:ind w:left="360"/>
        <w:jc w:val="both"/>
        <w:rPr>
          <w:rFonts w:ascii="Arial" w:hAnsi="Arial" w:cs="Arial"/>
          <w:sz w:val="24"/>
          <w:szCs w:val="24"/>
        </w:rPr>
      </w:pPr>
      <w:r w:rsidRPr="00FC14E5">
        <w:rPr>
          <w:rFonts w:ascii="Arial" w:hAnsi="Arial" w:cs="Arial"/>
          <w:sz w:val="24"/>
          <w:szCs w:val="24"/>
        </w:rPr>
        <w:t xml:space="preserve">Es la sustentación con argumentos convincentes, la realización de un estudio; en otras palabras, señalar por qué se va a llevar a cabo. </w:t>
      </w:r>
    </w:p>
    <w:p w14:paraId="4123EDF0" w14:textId="77777777" w:rsidR="00A60197" w:rsidRPr="00C02388" w:rsidRDefault="004F6783" w:rsidP="00FC14E5">
      <w:pPr>
        <w:pStyle w:val="ListParagraph"/>
        <w:numPr>
          <w:ilvl w:val="0"/>
          <w:numId w:val="36"/>
        </w:numPr>
        <w:spacing w:line="360" w:lineRule="auto"/>
        <w:jc w:val="both"/>
        <w:rPr>
          <w:rFonts w:ascii="Arial" w:hAnsi="Arial" w:cs="Arial"/>
          <w:b/>
        </w:rPr>
      </w:pPr>
      <w:proofErr w:type="spellStart"/>
      <w:r w:rsidRPr="00C02388">
        <w:rPr>
          <w:rFonts w:ascii="Arial" w:hAnsi="Arial" w:cs="Arial"/>
          <w:b/>
        </w:rPr>
        <w:t>Vinculación</w:t>
      </w:r>
      <w:proofErr w:type="spellEnd"/>
      <w:r w:rsidRPr="00C02388">
        <w:rPr>
          <w:rFonts w:ascii="Arial" w:hAnsi="Arial" w:cs="Arial"/>
          <w:b/>
        </w:rPr>
        <w:t xml:space="preserve"> y/o </w:t>
      </w:r>
      <w:proofErr w:type="spellStart"/>
      <w:r w:rsidRPr="00C02388">
        <w:rPr>
          <w:rFonts w:ascii="Arial" w:hAnsi="Arial" w:cs="Arial"/>
          <w:b/>
        </w:rPr>
        <w:t>pertinencia</w:t>
      </w:r>
      <w:proofErr w:type="spellEnd"/>
      <w:r w:rsidRPr="00C02388">
        <w:rPr>
          <w:rFonts w:ascii="Arial" w:hAnsi="Arial" w:cs="Arial"/>
          <w:b/>
        </w:rPr>
        <w:t xml:space="preserve"> del </w:t>
      </w:r>
      <w:proofErr w:type="spellStart"/>
      <w:r w:rsidRPr="00C02388">
        <w:rPr>
          <w:rFonts w:ascii="Arial" w:hAnsi="Arial" w:cs="Arial"/>
          <w:b/>
        </w:rPr>
        <w:t>Tema</w:t>
      </w:r>
      <w:proofErr w:type="spellEnd"/>
      <w:r w:rsidRPr="00C02388">
        <w:rPr>
          <w:rFonts w:ascii="Arial" w:hAnsi="Arial" w:cs="Arial"/>
          <w:b/>
        </w:rPr>
        <w:t>:</w:t>
      </w:r>
      <w:r w:rsidR="00A60197" w:rsidRPr="00C02388">
        <w:rPr>
          <w:rFonts w:ascii="Arial" w:hAnsi="Arial" w:cs="Arial"/>
          <w:b/>
        </w:rPr>
        <w:t xml:space="preserve"> </w:t>
      </w:r>
    </w:p>
    <w:p w14:paraId="3E734491" w14:textId="28239925" w:rsidR="004F6783" w:rsidRPr="001A7989" w:rsidRDefault="00C02388" w:rsidP="001A7989">
      <w:pPr>
        <w:spacing w:line="360" w:lineRule="auto"/>
        <w:ind w:left="360"/>
        <w:jc w:val="both"/>
        <w:rPr>
          <w:rFonts w:ascii="Arial" w:hAnsi="Arial" w:cs="Arial"/>
          <w:sz w:val="24"/>
          <w:szCs w:val="24"/>
        </w:rPr>
      </w:pPr>
      <w:r>
        <w:rPr>
          <w:rFonts w:ascii="Arial" w:hAnsi="Arial" w:cs="Arial"/>
          <w:sz w:val="24"/>
          <w:szCs w:val="24"/>
        </w:rPr>
        <w:t>En este paso se busca señalar</w:t>
      </w:r>
      <w:r w:rsidR="00A60197" w:rsidRPr="00FC14E5">
        <w:rPr>
          <w:rFonts w:ascii="Arial" w:hAnsi="Arial" w:cs="Arial"/>
          <w:sz w:val="24"/>
          <w:szCs w:val="24"/>
        </w:rPr>
        <w:t xml:space="preserve"> las razones: de tipo personal, de tipo académico y de tipo laboral y/o profesional, con el propósito de ver que tan pertinente es la investigación con la licenciatura de origen, con la maestría y con el desarrollo laboral y profesional que actualmente ha tenido, es decir el trabajo que tanta cercanía tiene con el tema elegido.</w:t>
      </w:r>
    </w:p>
    <w:p w14:paraId="0FB27BB4" w14:textId="77777777" w:rsidR="00A60197" w:rsidRPr="001A7989" w:rsidRDefault="004F6783" w:rsidP="00FC14E5">
      <w:pPr>
        <w:pStyle w:val="ListParagraph"/>
        <w:numPr>
          <w:ilvl w:val="0"/>
          <w:numId w:val="36"/>
        </w:numPr>
        <w:spacing w:line="360" w:lineRule="auto"/>
        <w:jc w:val="both"/>
        <w:rPr>
          <w:rFonts w:ascii="Arial" w:hAnsi="Arial" w:cs="Arial"/>
          <w:b/>
        </w:rPr>
      </w:pPr>
      <w:r w:rsidRPr="001A7989">
        <w:rPr>
          <w:rFonts w:ascii="Arial" w:hAnsi="Arial" w:cs="Arial"/>
          <w:b/>
        </w:rPr>
        <w:t>Estado del Arte:</w:t>
      </w:r>
      <w:r w:rsidR="00A60197" w:rsidRPr="001A7989">
        <w:rPr>
          <w:rFonts w:ascii="Arial" w:hAnsi="Arial" w:cs="Arial"/>
          <w:b/>
        </w:rPr>
        <w:t xml:space="preserve"> </w:t>
      </w:r>
    </w:p>
    <w:p w14:paraId="0C9648C1" w14:textId="5816976C" w:rsidR="004F6783" w:rsidRPr="001A7989" w:rsidRDefault="001A7989" w:rsidP="001A7989">
      <w:pPr>
        <w:spacing w:line="360" w:lineRule="auto"/>
        <w:ind w:left="360"/>
        <w:jc w:val="both"/>
        <w:rPr>
          <w:rFonts w:ascii="Arial" w:hAnsi="Arial" w:cs="Arial"/>
        </w:rPr>
      </w:pPr>
      <w:r w:rsidRPr="001A7989">
        <w:rPr>
          <w:rFonts w:ascii="Arial" w:hAnsi="Arial" w:cs="Arial"/>
        </w:rPr>
        <w:t>E</w:t>
      </w:r>
      <w:r w:rsidR="00A60197" w:rsidRPr="001A7989">
        <w:rPr>
          <w:rFonts w:ascii="Arial" w:hAnsi="Arial" w:cs="Arial"/>
        </w:rPr>
        <w:t xml:space="preserve">s un </w:t>
      </w:r>
      <w:proofErr w:type="spellStart"/>
      <w:r w:rsidR="00A60197" w:rsidRPr="001A7989">
        <w:rPr>
          <w:rFonts w:ascii="Arial" w:hAnsi="Arial" w:cs="Arial"/>
        </w:rPr>
        <w:t>diagnóstico</w:t>
      </w:r>
      <w:proofErr w:type="spellEnd"/>
      <w:r w:rsidR="00A60197" w:rsidRPr="001A7989">
        <w:rPr>
          <w:rFonts w:ascii="Arial" w:hAnsi="Arial" w:cs="Arial"/>
        </w:rPr>
        <w:t xml:space="preserve"> </w:t>
      </w:r>
      <w:proofErr w:type="spellStart"/>
      <w:r w:rsidR="00A60197" w:rsidRPr="001A7989">
        <w:rPr>
          <w:rFonts w:ascii="Arial" w:hAnsi="Arial" w:cs="Arial"/>
        </w:rPr>
        <w:t>que</w:t>
      </w:r>
      <w:proofErr w:type="spellEnd"/>
      <w:r w:rsidR="00A60197" w:rsidRPr="001A7989">
        <w:rPr>
          <w:rFonts w:ascii="Arial" w:hAnsi="Arial" w:cs="Arial"/>
        </w:rPr>
        <w:t xml:space="preserve"> el </w:t>
      </w:r>
      <w:proofErr w:type="spellStart"/>
      <w:r w:rsidR="00A60197" w:rsidRPr="001A7989">
        <w:rPr>
          <w:rFonts w:ascii="Arial" w:hAnsi="Arial" w:cs="Arial"/>
        </w:rPr>
        <w:t>investigador</w:t>
      </w:r>
      <w:proofErr w:type="spellEnd"/>
      <w:r w:rsidR="00A60197" w:rsidRPr="001A7989">
        <w:rPr>
          <w:rFonts w:ascii="Arial" w:hAnsi="Arial" w:cs="Arial"/>
        </w:rPr>
        <w:t xml:space="preserve"> </w:t>
      </w:r>
      <w:proofErr w:type="spellStart"/>
      <w:r w:rsidR="00A60197" w:rsidRPr="001A7989">
        <w:rPr>
          <w:rFonts w:ascii="Arial" w:hAnsi="Arial" w:cs="Arial"/>
        </w:rPr>
        <w:t>tiene</w:t>
      </w:r>
      <w:proofErr w:type="spellEnd"/>
      <w:r w:rsidR="00A60197" w:rsidRPr="001A7989">
        <w:rPr>
          <w:rFonts w:ascii="Arial" w:hAnsi="Arial" w:cs="Arial"/>
        </w:rPr>
        <w:t xml:space="preserve"> </w:t>
      </w:r>
      <w:proofErr w:type="spellStart"/>
      <w:r w:rsidR="00A60197" w:rsidRPr="001A7989">
        <w:rPr>
          <w:rFonts w:ascii="Arial" w:hAnsi="Arial" w:cs="Arial"/>
        </w:rPr>
        <w:t>que</w:t>
      </w:r>
      <w:proofErr w:type="spellEnd"/>
      <w:r w:rsidR="00A60197" w:rsidRPr="001A7989">
        <w:rPr>
          <w:rFonts w:ascii="Arial" w:hAnsi="Arial" w:cs="Arial"/>
        </w:rPr>
        <w:t xml:space="preserve"> </w:t>
      </w:r>
      <w:proofErr w:type="spellStart"/>
      <w:r w:rsidR="00A60197" w:rsidRPr="001A7989">
        <w:rPr>
          <w:rFonts w:ascii="Arial" w:hAnsi="Arial" w:cs="Arial"/>
        </w:rPr>
        <w:t>realizar</w:t>
      </w:r>
      <w:proofErr w:type="spellEnd"/>
      <w:r w:rsidR="00A60197" w:rsidRPr="001A7989">
        <w:rPr>
          <w:rFonts w:ascii="Arial" w:hAnsi="Arial" w:cs="Arial"/>
        </w:rPr>
        <w:t xml:space="preserve"> a fin de </w:t>
      </w:r>
      <w:proofErr w:type="spellStart"/>
      <w:r w:rsidR="00A60197" w:rsidRPr="001A7989">
        <w:rPr>
          <w:rFonts w:ascii="Arial" w:hAnsi="Arial" w:cs="Arial"/>
        </w:rPr>
        <w:t>conocer</w:t>
      </w:r>
      <w:proofErr w:type="spellEnd"/>
      <w:r w:rsidR="00A60197" w:rsidRPr="001A7989">
        <w:rPr>
          <w:rFonts w:ascii="Arial" w:hAnsi="Arial" w:cs="Arial"/>
        </w:rPr>
        <w:t xml:space="preserve"> la forma </w:t>
      </w:r>
      <w:proofErr w:type="spellStart"/>
      <w:r w:rsidR="00A60197" w:rsidRPr="001A7989">
        <w:rPr>
          <w:rFonts w:ascii="Arial" w:hAnsi="Arial" w:cs="Arial"/>
        </w:rPr>
        <w:t>cómo</w:t>
      </w:r>
      <w:proofErr w:type="spellEnd"/>
      <w:r w:rsidR="00A60197" w:rsidRPr="001A7989">
        <w:rPr>
          <w:rFonts w:ascii="Arial" w:hAnsi="Arial" w:cs="Arial"/>
        </w:rPr>
        <w:t xml:space="preserve"> </w:t>
      </w:r>
      <w:proofErr w:type="spellStart"/>
      <w:r w:rsidR="00A60197" w:rsidRPr="001A7989">
        <w:rPr>
          <w:rFonts w:ascii="Arial" w:hAnsi="Arial" w:cs="Arial"/>
        </w:rPr>
        <w:t>otros</w:t>
      </w:r>
      <w:proofErr w:type="spellEnd"/>
      <w:r w:rsidR="00A60197" w:rsidRPr="001A7989">
        <w:rPr>
          <w:rFonts w:ascii="Arial" w:hAnsi="Arial" w:cs="Arial"/>
        </w:rPr>
        <w:t xml:space="preserve"> </w:t>
      </w:r>
      <w:proofErr w:type="spellStart"/>
      <w:r w:rsidR="00A60197" w:rsidRPr="001A7989">
        <w:rPr>
          <w:rFonts w:ascii="Arial" w:hAnsi="Arial" w:cs="Arial"/>
        </w:rPr>
        <w:t>investigadores</w:t>
      </w:r>
      <w:proofErr w:type="spellEnd"/>
      <w:r w:rsidR="00A60197" w:rsidRPr="001A7989">
        <w:rPr>
          <w:rFonts w:ascii="Arial" w:hAnsi="Arial" w:cs="Arial"/>
        </w:rPr>
        <w:t xml:space="preserve"> </w:t>
      </w:r>
      <w:proofErr w:type="spellStart"/>
      <w:r w:rsidR="00A60197" w:rsidRPr="001A7989">
        <w:rPr>
          <w:rFonts w:ascii="Arial" w:hAnsi="Arial" w:cs="Arial"/>
        </w:rPr>
        <w:t>han</w:t>
      </w:r>
      <w:proofErr w:type="spellEnd"/>
      <w:r w:rsidR="00A60197" w:rsidRPr="001A7989">
        <w:rPr>
          <w:rFonts w:ascii="Arial" w:hAnsi="Arial" w:cs="Arial"/>
        </w:rPr>
        <w:t xml:space="preserve"> </w:t>
      </w:r>
      <w:proofErr w:type="spellStart"/>
      <w:r w:rsidR="00A60197" w:rsidRPr="001A7989">
        <w:rPr>
          <w:rFonts w:ascii="Arial" w:hAnsi="Arial" w:cs="Arial"/>
        </w:rPr>
        <w:t>abordado</w:t>
      </w:r>
      <w:proofErr w:type="spellEnd"/>
      <w:r w:rsidR="00A60197" w:rsidRPr="001A7989">
        <w:rPr>
          <w:rFonts w:ascii="Arial" w:hAnsi="Arial" w:cs="Arial"/>
        </w:rPr>
        <w:t xml:space="preserve"> el </w:t>
      </w:r>
      <w:proofErr w:type="spellStart"/>
      <w:r w:rsidR="00A60197" w:rsidRPr="001A7989">
        <w:rPr>
          <w:rFonts w:ascii="Arial" w:hAnsi="Arial" w:cs="Arial"/>
        </w:rPr>
        <w:t>tema</w:t>
      </w:r>
      <w:proofErr w:type="spellEnd"/>
      <w:r w:rsidR="00A60197" w:rsidRPr="001A7989">
        <w:rPr>
          <w:rFonts w:ascii="Arial" w:hAnsi="Arial" w:cs="Arial"/>
        </w:rPr>
        <w:t xml:space="preserve"> y </w:t>
      </w:r>
      <w:proofErr w:type="spellStart"/>
      <w:r w:rsidR="00A60197" w:rsidRPr="001A7989">
        <w:rPr>
          <w:rFonts w:ascii="Arial" w:hAnsi="Arial" w:cs="Arial"/>
        </w:rPr>
        <w:t>cómo</w:t>
      </w:r>
      <w:proofErr w:type="spellEnd"/>
      <w:r w:rsidR="00A60197" w:rsidRPr="001A7989">
        <w:rPr>
          <w:rFonts w:ascii="Arial" w:hAnsi="Arial" w:cs="Arial"/>
        </w:rPr>
        <w:t xml:space="preserve"> lo </w:t>
      </w:r>
      <w:proofErr w:type="spellStart"/>
      <w:r w:rsidR="00A60197" w:rsidRPr="001A7989">
        <w:rPr>
          <w:rFonts w:ascii="Arial" w:hAnsi="Arial" w:cs="Arial"/>
        </w:rPr>
        <w:t>va</w:t>
      </w:r>
      <w:proofErr w:type="spellEnd"/>
      <w:r w:rsidR="00A60197" w:rsidRPr="001A7989">
        <w:rPr>
          <w:rFonts w:ascii="Arial" w:hAnsi="Arial" w:cs="Arial"/>
        </w:rPr>
        <w:t xml:space="preserve"> a </w:t>
      </w:r>
      <w:proofErr w:type="spellStart"/>
      <w:r w:rsidR="00A60197" w:rsidRPr="001A7989">
        <w:rPr>
          <w:rFonts w:ascii="Arial" w:hAnsi="Arial" w:cs="Arial"/>
        </w:rPr>
        <w:t>abordar</w:t>
      </w:r>
      <w:proofErr w:type="spellEnd"/>
      <w:r w:rsidR="00A60197" w:rsidRPr="001A7989">
        <w:rPr>
          <w:rFonts w:ascii="Arial" w:hAnsi="Arial" w:cs="Arial"/>
        </w:rPr>
        <w:t xml:space="preserve">. </w:t>
      </w:r>
    </w:p>
    <w:p w14:paraId="37C6D764" w14:textId="77777777" w:rsidR="00A60197" w:rsidRPr="001A7989" w:rsidRDefault="004F6783" w:rsidP="00FC14E5">
      <w:pPr>
        <w:pStyle w:val="ListParagraph"/>
        <w:numPr>
          <w:ilvl w:val="0"/>
          <w:numId w:val="36"/>
        </w:numPr>
        <w:spacing w:line="360" w:lineRule="auto"/>
        <w:jc w:val="both"/>
        <w:rPr>
          <w:rFonts w:ascii="Arial" w:hAnsi="Arial" w:cs="Arial"/>
          <w:b/>
        </w:rPr>
      </w:pPr>
      <w:proofErr w:type="spellStart"/>
      <w:r w:rsidRPr="001A7989">
        <w:rPr>
          <w:rFonts w:ascii="Arial" w:hAnsi="Arial" w:cs="Arial"/>
          <w:b/>
        </w:rPr>
        <w:t>Metodología</w:t>
      </w:r>
      <w:proofErr w:type="spellEnd"/>
      <w:r w:rsidRPr="001A7989">
        <w:rPr>
          <w:rFonts w:ascii="Arial" w:hAnsi="Arial" w:cs="Arial"/>
          <w:b/>
        </w:rPr>
        <w:t>:</w:t>
      </w:r>
      <w:r w:rsidR="00A60197" w:rsidRPr="001A7989">
        <w:rPr>
          <w:rFonts w:ascii="Arial" w:hAnsi="Arial" w:cs="Arial"/>
          <w:b/>
        </w:rPr>
        <w:t xml:space="preserve"> </w:t>
      </w:r>
    </w:p>
    <w:p w14:paraId="3087849F" w14:textId="75BBF54E" w:rsidR="001A7989" w:rsidRPr="00FC14E5" w:rsidRDefault="001A7989" w:rsidP="001A7989">
      <w:pPr>
        <w:spacing w:line="360" w:lineRule="auto"/>
        <w:ind w:left="360"/>
        <w:jc w:val="both"/>
        <w:rPr>
          <w:rFonts w:ascii="Arial" w:hAnsi="Arial" w:cs="Arial"/>
          <w:sz w:val="24"/>
          <w:szCs w:val="24"/>
        </w:rPr>
      </w:pPr>
      <w:r>
        <w:rPr>
          <w:rFonts w:ascii="Arial" w:hAnsi="Arial" w:cs="Arial"/>
          <w:sz w:val="24"/>
          <w:szCs w:val="24"/>
        </w:rPr>
        <w:t>En este punto se</w:t>
      </w:r>
      <w:r w:rsidR="00A60197" w:rsidRPr="00FC14E5">
        <w:rPr>
          <w:rFonts w:ascii="Arial" w:hAnsi="Arial" w:cs="Arial"/>
          <w:sz w:val="24"/>
          <w:szCs w:val="24"/>
        </w:rPr>
        <w:t xml:space="preserve"> requiere seleccionar entre varios métodos de investigación, tales como el deductivo, inductivo, crítico práctico, estructuralista, funcionalista, enfoque de sistemas, dialéctico, historicista burgués, positivista lógico, </w:t>
      </w:r>
      <w:proofErr w:type="spellStart"/>
      <w:r w:rsidR="00A60197" w:rsidRPr="00FC14E5">
        <w:rPr>
          <w:rFonts w:ascii="Arial" w:hAnsi="Arial" w:cs="Arial"/>
          <w:sz w:val="24"/>
          <w:szCs w:val="24"/>
        </w:rPr>
        <w:t>humanorelacionista</w:t>
      </w:r>
      <w:proofErr w:type="spellEnd"/>
      <w:r w:rsidR="00A60197" w:rsidRPr="00FC14E5">
        <w:rPr>
          <w:rFonts w:ascii="Arial" w:hAnsi="Arial" w:cs="Arial"/>
          <w:sz w:val="24"/>
          <w:szCs w:val="24"/>
        </w:rPr>
        <w:t>, heurístico, marxista, tesis-antítesis- síntesis, etc.</w:t>
      </w:r>
    </w:p>
    <w:p w14:paraId="19CC4E87" w14:textId="774C4523" w:rsidR="004F6783" w:rsidRPr="001A7989" w:rsidRDefault="004F6783" w:rsidP="00FC14E5">
      <w:pPr>
        <w:pStyle w:val="ListParagraph"/>
        <w:numPr>
          <w:ilvl w:val="0"/>
          <w:numId w:val="36"/>
        </w:numPr>
        <w:spacing w:line="360" w:lineRule="auto"/>
        <w:jc w:val="both"/>
        <w:rPr>
          <w:rFonts w:ascii="Arial" w:hAnsi="Arial" w:cs="Arial"/>
          <w:b/>
        </w:rPr>
      </w:pPr>
      <w:proofErr w:type="spellStart"/>
      <w:r w:rsidRPr="001A7989">
        <w:rPr>
          <w:rFonts w:ascii="Arial" w:hAnsi="Arial" w:cs="Arial"/>
          <w:b/>
        </w:rPr>
        <w:t>Hipótesis</w:t>
      </w:r>
      <w:proofErr w:type="spellEnd"/>
      <w:r w:rsidRPr="001A7989">
        <w:rPr>
          <w:rFonts w:ascii="Arial" w:hAnsi="Arial" w:cs="Arial"/>
          <w:b/>
        </w:rPr>
        <w:t>:</w:t>
      </w:r>
    </w:p>
    <w:p w14:paraId="68CE04FF" w14:textId="46BEA0D4" w:rsidR="00A60197" w:rsidRPr="001A7989" w:rsidRDefault="00A60197" w:rsidP="001A7989">
      <w:pPr>
        <w:widowControl w:val="0"/>
        <w:autoSpaceDE w:val="0"/>
        <w:autoSpaceDN w:val="0"/>
        <w:adjustRightInd w:val="0"/>
        <w:spacing w:after="240" w:line="360" w:lineRule="auto"/>
        <w:ind w:left="360"/>
        <w:jc w:val="both"/>
        <w:rPr>
          <w:rFonts w:ascii="Arial" w:hAnsi="Arial" w:cs="Arial"/>
        </w:rPr>
      </w:pPr>
      <w:r w:rsidRPr="00FC14E5">
        <w:rPr>
          <w:rFonts w:ascii="Arial" w:hAnsi="Arial" w:cs="Arial"/>
          <w:sz w:val="24"/>
          <w:szCs w:val="24"/>
        </w:rPr>
        <w:t xml:space="preserve">Se considera como la solución anticipada del problema. Es un planteamiento que se redacta paralelamente al problema de investigación. Implica dos condiciones fundamentales para su redacción. </w:t>
      </w:r>
    </w:p>
    <w:p w14:paraId="26DC94FC" w14:textId="16DE29E7" w:rsidR="004F6783" w:rsidRPr="001A7989" w:rsidRDefault="004F6783" w:rsidP="00FC14E5">
      <w:pPr>
        <w:pStyle w:val="ListParagraph"/>
        <w:numPr>
          <w:ilvl w:val="0"/>
          <w:numId w:val="36"/>
        </w:numPr>
        <w:spacing w:line="360" w:lineRule="auto"/>
        <w:jc w:val="both"/>
        <w:rPr>
          <w:rFonts w:ascii="Arial" w:hAnsi="Arial" w:cs="Arial"/>
          <w:b/>
        </w:rPr>
      </w:pPr>
      <w:r w:rsidRPr="001A7989">
        <w:rPr>
          <w:rFonts w:ascii="Arial" w:hAnsi="Arial" w:cs="Arial"/>
          <w:b/>
        </w:rPr>
        <w:t>Variables:</w:t>
      </w:r>
    </w:p>
    <w:p w14:paraId="2C2042D6" w14:textId="1A2CC9A6" w:rsidR="00A60197" w:rsidRPr="00FC14E5" w:rsidRDefault="00A60197" w:rsidP="001A7989">
      <w:pPr>
        <w:widowControl w:val="0"/>
        <w:autoSpaceDE w:val="0"/>
        <w:autoSpaceDN w:val="0"/>
        <w:adjustRightInd w:val="0"/>
        <w:spacing w:after="240" w:line="360" w:lineRule="auto"/>
        <w:ind w:left="360"/>
        <w:jc w:val="both"/>
        <w:rPr>
          <w:rFonts w:ascii="Arial" w:hAnsi="Arial" w:cs="Arial"/>
          <w:sz w:val="24"/>
          <w:szCs w:val="24"/>
        </w:rPr>
      </w:pPr>
      <w:r w:rsidRPr="00FC14E5">
        <w:rPr>
          <w:rFonts w:ascii="Arial" w:hAnsi="Arial" w:cs="Arial"/>
          <w:sz w:val="24"/>
          <w:szCs w:val="24"/>
        </w:rPr>
        <w:t xml:space="preserve">Las variables son enunciados que contribuyen a clarificar la hipótesis de </w:t>
      </w:r>
      <w:r w:rsidRPr="00FC14E5">
        <w:rPr>
          <w:rFonts w:ascii="Arial" w:hAnsi="Arial" w:cs="Arial"/>
          <w:sz w:val="24"/>
          <w:szCs w:val="24"/>
        </w:rPr>
        <w:lastRenderedPageBreak/>
        <w:t xml:space="preserve">investigación. Se habla principalmente de dos tipos de variables, la independiente y la dependiente. </w:t>
      </w:r>
    </w:p>
    <w:p w14:paraId="44053565" w14:textId="1227E54E" w:rsidR="004F6783" w:rsidRPr="001A7989" w:rsidRDefault="004F6783" w:rsidP="00FC14E5">
      <w:pPr>
        <w:pStyle w:val="ListParagraph"/>
        <w:numPr>
          <w:ilvl w:val="0"/>
          <w:numId w:val="36"/>
        </w:numPr>
        <w:spacing w:line="360" w:lineRule="auto"/>
        <w:jc w:val="both"/>
        <w:rPr>
          <w:rFonts w:ascii="Arial" w:hAnsi="Arial" w:cs="Arial"/>
          <w:b/>
        </w:rPr>
      </w:pPr>
      <w:proofErr w:type="spellStart"/>
      <w:r w:rsidRPr="001A7989">
        <w:rPr>
          <w:rFonts w:ascii="Arial" w:hAnsi="Arial" w:cs="Arial"/>
          <w:b/>
        </w:rPr>
        <w:t>Indicadores</w:t>
      </w:r>
      <w:proofErr w:type="spellEnd"/>
      <w:r w:rsidRPr="001A7989">
        <w:rPr>
          <w:rFonts w:ascii="Arial" w:hAnsi="Arial" w:cs="Arial"/>
          <w:b/>
        </w:rPr>
        <w:t>:</w:t>
      </w:r>
    </w:p>
    <w:p w14:paraId="6EED70D1" w14:textId="4340969C" w:rsidR="00526D62" w:rsidRPr="00FC14E5" w:rsidRDefault="00526D62" w:rsidP="001A7989">
      <w:pPr>
        <w:widowControl w:val="0"/>
        <w:autoSpaceDE w:val="0"/>
        <w:autoSpaceDN w:val="0"/>
        <w:adjustRightInd w:val="0"/>
        <w:spacing w:after="240" w:line="360" w:lineRule="auto"/>
        <w:ind w:left="360"/>
        <w:jc w:val="both"/>
        <w:rPr>
          <w:rFonts w:ascii="Arial" w:hAnsi="Arial" w:cs="Arial"/>
          <w:sz w:val="24"/>
          <w:szCs w:val="24"/>
        </w:rPr>
      </w:pPr>
      <w:r w:rsidRPr="00FC14E5">
        <w:rPr>
          <w:rFonts w:ascii="Arial" w:hAnsi="Arial" w:cs="Arial"/>
          <w:sz w:val="24"/>
          <w:szCs w:val="24"/>
        </w:rPr>
        <w:t xml:space="preserve">Los indicadores son los elementos que conforman las variables, por lo tanto se constituyen en los factores determinantes tanto de las causas como de los efectos del problema de la investigación. </w:t>
      </w:r>
    </w:p>
    <w:p w14:paraId="43124865" w14:textId="77777777" w:rsidR="00526D62" w:rsidRPr="001A7989" w:rsidRDefault="009422E9" w:rsidP="00FC14E5">
      <w:pPr>
        <w:pStyle w:val="ListParagraph"/>
        <w:numPr>
          <w:ilvl w:val="0"/>
          <w:numId w:val="36"/>
        </w:numPr>
        <w:spacing w:line="360" w:lineRule="auto"/>
        <w:jc w:val="both"/>
        <w:rPr>
          <w:rFonts w:ascii="Arial" w:hAnsi="Arial" w:cs="Arial"/>
          <w:b/>
        </w:rPr>
      </w:pPr>
      <w:proofErr w:type="spellStart"/>
      <w:r w:rsidRPr="001A7989">
        <w:rPr>
          <w:rFonts w:ascii="Arial" w:hAnsi="Arial" w:cs="Arial"/>
          <w:b/>
        </w:rPr>
        <w:t>Capitulado</w:t>
      </w:r>
      <w:proofErr w:type="spellEnd"/>
      <w:r w:rsidRPr="001A7989">
        <w:rPr>
          <w:rFonts w:ascii="Arial" w:hAnsi="Arial" w:cs="Arial"/>
          <w:b/>
        </w:rPr>
        <w:t>:</w:t>
      </w:r>
      <w:r w:rsidR="00526D62" w:rsidRPr="001A7989">
        <w:rPr>
          <w:rFonts w:ascii="Arial" w:hAnsi="Arial" w:cs="Arial"/>
          <w:b/>
        </w:rPr>
        <w:t xml:space="preserve"> </w:t>
      </w:r>
    </w:p>
    <w:p w14:paraId="63FA3DF6" w14:textId="07D2AF4E" w:rsidR="004F6783" w:rsidRPr="001A7989" w:rsidRDefault="00526D62" w:rsidP="001A7989">
      <w:pPr>
        <w:spacing w:line="360" w:lineRule="auto"/>
        <w:ind w:left="360"/>
        <w:jc w:val="both"/>
        <w:rPr>
          <w:rFonts w:ascii="Arial" w:hAnsi="Arial" w:cs="Arial"/>
          <w:sz w:val="24"/>
          <w:szCs w:val="24"/>
        </w:rPr>
      </w:pPr>
      <w:r w:rsidRPr="00FC14E5">
        <w:rPr>
          <w:rFonts w:ascii="Arial" w:hAnsi="Arial" w:cs="Arial"/>
          <w:sz w:val="24"/>
          <w:szCs w:val="24"/>
        </w:rPr>
        <w:t>Es el contenido de la investigación y lo que posteriormente va a constituir el índice de dicho trabajo. Se recomienda que el capitulado se desdoble en dos partes: la parte teórica y la parte práctica o caso práctico.</w:t>
      </w:r>
    </w:p>
    <w:p w14:paraId="0012526D" w14:textId="40EF1590" w:rsidR="009422E9" w:rsidRPr="001A7989" w:rsidRDefault="009422E9" w:rsidP="00FC14E5">
      <w:pPr>
        <w:pStyle w:val="ListParagraph"/>
        <w:numPr>
          <w:ilvl w:val="0"/>
          <w:numId w:val="36"/>
        </w:numPr>
        <w:spacing w:line="360" w:lineRule="auto"/>
        <w:jc w:val="both"/>
        <w:rPr>
          <w:rFonts w:ascii="Arial" w:hAnsi="Arial" w:cs="Arial"/>
          <w:b/>
        </w:rPr>
      </w:pPr>
      <w:proofErr w:type="spellStart"/>
      <w:r w:rsidRPr="001A7989">
        <w:rPr>
          <w:rFonts w:ascii="Arial" w:hAnsi="Arial" w:cs="Arial"/>
          <w:b/>
        </w:rPr>
        <w:t>Programa</w:t>
      </w:r>
      <w:proofErr w:type="spellEnd"/>
      <w:r w:rsidRPr="001A7989">
        <w:rPr>
          <w:rFonts w:ascii="Arial" w:hAnsi="Arial" w:cs="Arial"/>
          <w:b/>
        </w:rPr>
        <w:t xml:space="preserve"> de </w:t>
      </w:r>
      <w:proofErr w:type="spellStart"/>
      <w:r w:rsidRPr="001A7989">
        <w:rPr>
          <w:rFonts w:ascii="Arial" w:hAnsi="Arial" w:cs="Arial"/>
          <w:b/>
        </w:rPr>
        <w:t>Actividades</w:t>
      </w:r>
      <w:proofErr w:type="spellEnd"/>
      <w:r w:rsidRPr="001A7989">
        <w:rPr>
          <w:rFonts w:ascii="Arial" w:hAnsi="Arial" w:cs="Arial"/>
          <w:b/>
        </w:rPr>
        <w:t>:</w:t>
      </w:r>
    </w:p>
    <w:p w14:paraId="76D4020D" w14:textId="389BEE1F" w:rsidR="00526D62" w:rsidRPr="00FC14E5" w:rsidRDefault="00526D62" w:rsidP="001A7989">
      <w:pPr>
        <w:widowControl w:val="0"/>
        <w:autoSpaceDE w:val="0"/>
        <w:autoSpaceDN w:val="0"/>
        <w:adjustRightInd w:val="0"/>
        <w:spacing w:after="240" w:line="360" w:lineRule="auto"/>
        <w:ind w:left="360"/>
        <w:jc w:val="both"/>
        <w:rPr>
          <w:rFonts w:ascii="Arial" w:hAnsi="Arial" w:cs="Arial"/>
          <w:sz w:val="24"/>
          <w:szCs w:val="24"/>
        </w:rPr>
      </w:pPr>
      <w:r w:rsidRPr="00FC14E5">
        <w:rPr>
          <w:rFonts w:ascii="Arial" w:hAnsi="Arial" w:cs="Arial"/>
          <w:sz w:val="24"/>
          <w:szCs w:val="24"/>
        </w:rPr>
        <w:t>Constituye el calendario de desarrollo del trabajo de investigación y tiene como propósito que el alumno durante la realización del seminario departamental uno desarrolle primeramente un esquema tentativo del Protocolo de Tesis y en la medida de lo posible realice un programa de actividades a desarrollar posteriormente en las otras materias del mapa curricular.</w:t>
      </w:r>
    </w:p>
    <w:p w14:paraId="091D37B7" w14:textId="3D47048F" w:rsidR="009422E9" w:rsidRPr="001A7989" w:rsidRDefault="009422E9" w:rsidP="00FC14E5">
      <w:pPr>
        <w:pStyle w:val="ListParagraph"/>
        <w:numPr>
          <w:ilvl w:val="0"/>
          <w:numId w:val="36"/>
        </w:numPr>
        <w:spacing w:line="360" w:lineRule="auto"/>
        <w:jc w:val="both"/>
        <w:rPr>
          <w:rFonts w:ascii="Arial" w:hAnsi="Arial" w:cs="Arial"/>
          <w:b/>
        </w:rPr>
      </w:pPr>
      <w:proofErr w:type="spellStart"/>
      <w:r w:rsidRPr="001A7989">
        <w:rPr>
          <w:rFonts w:ascii="Arial" w:hAnsi="Arial" w:cs="Arial"/>
          <w:b/>
        </w:rPr>
        <w:t>Fuente</w:t>
      </w:r>
      <w:proofErr w:type="spellEnd"/>
      <w:r w:rsidRPr="001A7989">
        <w:rPr>
          <w:rFonts w:ascii="Arial" w:hAnsi="Arial" w:cs="Arial"/>
          <w:b/>
        </w:rPr>
        <w:t xml:space="preserve"> de </w:t>
      </w:r>
      <w:proofErr w:type="spellStart"/>
      <w:r w:rsidRPr="001A7989">
        <w:rPr>
          <w:rFonts w:ascii="Arial" w:hAnsi="Arial" w:cs="Arial"/>
          <w:b/>
        </w:rPr>
        <w:t>Información</w:t>
      </w:r>
      <w:proofErr w:type="spellEnd"/>
      <w:r w:rsidRPr="001A7989">
        <w:rPr>
          <w:rFonts w:ascii="Arial" w:hAnsi="Arial" w:cs="Arial"/>
          <w:b/>
        </w:rPr>
        <w:t xml:space="preserve"> </w:t>
      </w:r>
      <w:proofErr w:type="spellStart"/>
      <w:r w:rsidRPr="001A7989">
        <w:rPr>
          <w:rFonts w:ascii="Arial" w:hAnsi="Arial" w:cs="Arial"/>
          <w:b/>
        </w:rPr>
        <w:t>Básica</w:t>
      </w:r>
      <w:proofErr w:type="spellEnd"/>
      <w:r w:rsidRPr="001A7989">
        <w:rPr>
          <w:rFonts w:ascii="Arial" w:hAnsi="Arial" w:cs="Arial"/>
          <w:b/>
        </w:rPr>
        <w:t xml:space="preserve"> y </w:t>
      </w:r>
      <w:proofErr w:type="spellStart"/>
      <w:r w:rsidRPr="001A7989">
        <w:rPr>
          <w:rFonts w:ascii="Arial" w:hAnsi="Arial" w:cs="Arial"/>
          <w:b/>
        </w:rPr>
        <w:t>Complementaria</w:t>
      </w:r>
      <w:proofErr w:type="spellEnd"/>
      <w:r w:rsidRPr="001A7989">
        <w:rPr>
          <w:rFonts w:ascii="Arial" w:hAnsi="Arial" w:cs="Arial"/>
          <w:b/>
        </w:rPr>
        <w:t>:</w:t>
      </w:r>
    </w:p>
    <w:p w14:paraId="78DC8D4E" w14:textId="510AEA3C" w:rsidR="00526D62" w:rsidRPr="00FC14E5" w:rsidRDefault="00526D62" w:rsidP="00FC14E5">
      <w:pPr>
        <w:widowControl w:val="0"/>
        <w:autoSpaceDE w:val="0"/>
        <w:autoSpaceDN w:val="0"/>
        <w:adjustRightInd w:val="0"/>
        <w:spacing w:after="240" w:line="360" w:lineRule="auto"/>
        <w:ind w:left="360"/>
        <w:jc w:val="both"/>
        <w:rPr>
          <w:rFonts w:ascii="Arial" w:hAnsi="Arial" w:cs="Arial"/>
          <w:sz w:val="24"/>
          <w:szCs w:val="24"/>
        </w:rPr>
      </w:pPr>
      <w:r w:rsidRPr="00FC14E5">
        <w:rPr>
          <w:rFonts w:ascii="Arial" w:hAnsi="Arial" w:cs="Arial"/>
          <w:sz w:val="24"/>
          <w:szCs w:val="24"/>
        </w:rPr>
        <w:t xml:space="preserve">En este apartado se le recomienda al alumno que seleccione los 8 o 10 textos más importantes para conformar su marco teórico contextual, alguna búsqueda en el Internet, así como revistas especializadas en el tema y periódicos que publiquen artículos de fondo para realizar el análisis. </w:t>
      </w:r>
    </w:p>
    <w:p w14:paraId="25B9E4B7" w14:textId="77777777" w:rsidR="00526D62" w:rsidRPr="00FC14E5" w:rsidRDefault="00526D62" w:rsidP="00FC14E5">
      <w:pPr>
        <w:spacing w:line="360" w:lineRule="auto"/>
        <w:ind w:left="360"/>
        <w:jc w:val="both"/>
        <w:rPr>
          <w:rFonts w:ascii="Arial" w:hAnsi="Arial" w:cs="Arial"/>
          <w:sz w:val="24"/>
          <w:szCs w:val="24"/>
        </w:rPr>
      </w:pPr>
    </w:p>
    <w:p w14:paraId="76A75A1C" w14:textId="061B2A99" w:rsidR="001F2086" w:rsidRDefault="00F40EC7" w:rsidP="00FC14E5">
      <w:pPr>
        <w:widowControl w:val="0"/>
        <w:autoSpaceDE w:val="0"/>
        <w:autoSpaceDN w:val="0"/>
        <w:adjustRightInd w:val="0"/>
        <w:spacing w:line="360" w:lineRule="auto"/>
        <w:jc w:val="both"/>
        <w:rPr>
          <w:rFonts w:ascii="Arial" w:hAnsi="Arial" w:cs="Arial"/>
          <w:color w:val="1A1A1A"/>
          <w:sz w:val="24"/>
          <w:szCs w:val="24"/>
          <w:lang w:val="en-US"/>
        </w:rPr>
      </w:pPr>
      <w:r w:rsidRPr="00FC14E5">
        <w:rPr>
          <w:rFonts w:ascii="Arial" w:hAnsi="Arial" w:cs="Arial"/>
          <w:color w:val="1A1A1A"/>
          <w:sz w:val="24"/>
          <w:szCs w:val="24"/>
          <w:lang w:val="en-US"/>
        </w:rPr>
        <w:t xml:space="preserve"> </w:t>
      </w:r>
    </w:p>
    <w:p w14:paraId="1E04E61B" w14:textId="77777777" w:rsidR="00A8332A" w:rsidRDefault="00A8332A" w:rsidP="00FC14E5">
      <w:pPr>
        <w:widowControl w:val="0"/>
        <w:autoSpaceDE w:val="0"/>
        <w:autoSpaceDN w:val="0"/>
        <w:adjustRightInd w:val="0"/>
        <w:spacing w:line="360" w:lineRule="auto"/>
        <w:jc w:val="both"/>
        <w:rPr>
          <w:rFonts w:ascii="Arial" w:hAnsi="Arial" w:cs="Arial"/>
          <w:color w:val="1A1A1A"/>
          <w:sz w:val="24"/>
          <w:szCs w:val="24"/>
          <w:lang w:val="en-US"/>
        </w:rPr>
      </w:pPr>
    </w:p>
    <w:p w14:paraId="3CFC603E" w14:textId="77777777" w:rsidR="00A8332A" w:rsidRDefault="00A8332A" w:rsidP="00FC14E5">
      <w:pPr>
        <w:widowControl w:val="0"/>
        <w:autoSpaceDE w:val="0"/>
        <w:autoSpaceDN w:val="0"/>
        <w:adjustRightInd w:val="0"/>
        <w:spacing w:line="360" w:lineRule="auto"/>
        <w:jc w:val="both"/>
        <w:rPr>
          <w:rFonts w:ascii="Arial" w:hAnsi="Arial" w:cs="Arial"/>
          <w:color w:val="1A1A1A"/>
          <w:sz w:val="24"/>
          <w:szCs w:val="24"/>
          <w:lang w:val="en-US"/>
        </w:rPr>
      </w:pPr>
    </w:p>
    <w:p w14:paraId="3904FA79" w14:textId="77777777" w:rsidR="00A8332A" w:rsidRDefault="00A8332A" w:rsidP="00FC14E5">
      <w:pPr>
        <w:widowControl w:val="0"/>
        <w:autoSpaceDE w:val="0"/>
        <w:autoSpaceDN w:val="0"/>
        <w:adjustRightInd w:val="0"/>
        <w:spacing w:line="360" w:lineRule="auto"/>
        <w:jc w:val="both"/>
        <w:rPr>
          <w:rFonts w:ascii="Arial" w:hAnsi="Arial" w:cs="Arial"/>
          <w:color w:val="1A1A1A"/>
          <w:sz w:val="24"/>
          <w:szCs w:val="24"/>
          <w:lang w:val="en-US"/>
        </w:rPr>
      </w:pPr>
    </w:p>
    <w:p w14:paraId="0F09C688" w14:textId="77777777" w:rsidR="00A8332A" w:rsidRDefault="00A8332A" w:rsidP="00FC14E5">
      <w:pPr>
        <w:widowControl w:val="0"/>
        <w:autoSpaceDE w:val="0"/>
        <w:autoSpaceDN w:val="0"/>
        <w:adjustRightInd w:val="0"/>
        <w:spacing w:line="360" w:lineRule="auto"/>
        <w:jc w:val="both"/>
        <w:rPr>
          <w:rFonts w:ascii="Arial" w:hAnsi="Arial" w:cs="Arial"/>
          <w:color w:val="1A1A1A"/>
          <w:sz w:val="24"/>
          <w:szCs w:val="24"/>
          <w:lang w:val="en-US"/>
        </w:rPr>
      </w:pPr>
    </w:p>
    <w:p w14:paraId="05120954" w14:textId="77777777" w:rsidR="00A8332A" w:rsidRDefault="00A8332A" w:rsidP="00FC14E5">
      <w:pPr>
        <w:widowControl w:val="0"/>
        <w:autoSpaceDE w:val="0"/>
        <w:autoSpaceDN w:val="0"/>
        <w:adjustRightInd w:val="0"/>
        <w:spacing w:line="360" w:lineRule="auto"/>
        <w:jc w:val="both"/>
        <w:rPr>
          <w:rFonts w:ascii="Arial" w:hAnsi="Arial" w:cs="Arial"/>
          <w:color w:val="1A1A1A"/>
          <w:sz w:val="24"/>
          <w:szCs w:val="24"/>
          <w:lang w:val="en-US"/>
        </w:rPr>
      </w:pPr>
    </w:p>
    <w:p w14:paraId="55B9FF7A" w14:textId="77777777" w:rsidR="0069354D" w:rsidRDefault="0069354D" w:rsidP="00FC14E5">
      <w:pPr>
        <w:widowControl w:val="0"/>
        <w:autoSpaceDE w:val="0"/>
        <w:autoSpaceDN w:val="0"/>
        <w:adjustRightInd w:val="0"/>
        <w:spacing w:line="360" w:lineRule="auto"/>
        <w:jc w:val="both"/>
        <w:rPr>
          <w:rFonts w:ascii="Arial" w:hAnsi="Arial" w:cs="Arial"/>
          <w:color w:val="1A1A1A"/>
          <w:sz w:val="24"/>
          <w:szCs w:val="24"/>
          <w:lang w:val="en-US"/>
        </w:rPr>
      </w:pPr>
    </w:p>
    <w:p w14:paraId="5B8AC396" w14:textId="77777777" w:rsidR="0069354D" w:rsidRDefault="0069354D" w:rsidP="00FC14E5">
      <w:pPr>
        <w:widowControl w:val="0"/>
        <w:autoSpaceDE w:val="0"/>
        <w:autoSpaceDN w:val="0"/>
        <w:adjustRightInd w:val="0"/>
        <w:spacing w:line="360" w:lineRule="auto"/>
        <w:jc w:val="both"/>
        <w:rPr>
          <w:rFonts w:ascii="Arial" w:hAnsi="Arial" w:cs="Arial"/>
          <w:color w:val="1A1A1A"/>
          <w:sz w:val="24"/>
          <w:szCs w:val="24"/>
          <w:lang w:val="en-US"/>
        </w:rPr>
      </w:pPr>
    </w:p>
    <w:p w14:paraId="1FFC9EA7" w14:textId="15B0CB74" w:rsidR="00A8332A" w:rsidRPr="0069354D" w:rsidRDefault="00A8332A" w:rsidP="00FC14E5">
      <w:pPr>
        <w:widowControl w:val="0"/>
        <w:autoSpaceDE w:val="0"/>
        <w:autoSpaceDN w:val="0"/>
        <w:adjustRightInd w:val="0"/>
        <w:spacing w:line="360" w:lineRule="auto"/>
        <w:jc w:val="both"/>
        <w:rPr>
          <w:rFonts w:ascii="Arial" w:hAnsi="Arial" w:cs="Arial"/>
          <w:b/>
          <w:color w:val="1A1A1A"/>
          <w:sz w:val="24"/>
          <w:szCs w:val="24"/>
          <w:lang w:val="en-US"/>
        </w:rPr>
      </w:pPr>
      <w:r w:rsidRPr="0069354D">
        <w:rPr>
          <w:rFonts w:ascii="Arial" w:hAnsi="Arial" w:cs="Arial"/>
          <w:b/>
          <w:color w:val="1A1A1A"/>
          <w:sz w:val="24"/>
          <w:szCs w:val="24"/>
          <w:lang w:val="en-US"/>
        </w:rPr>
        <w:t>BIBLIOGRAFIA:</w:t>
      </w:r>
    </w:p>
    <w:p w14:paraId="757E2A47" w14:textId="77777777" w:rsidR="0069354D" w:rsidRDefault="0069354D" w:rsidP="00FC14E5">
      <w:pPr>
        <w:widowControl w:val="0"/>
        <w:autoSpaceDE w:val="0"/>
        <w:autoSpaceDN w:val="0"/>
        <w:adjustRightInd w:val="0"/>
        <w:spacing w:line="360" w:lineRule="auto"/>
        <w:jc w:val="both"/>
        <w:rPr>
          <w:rFonts w:ascii="Arial" w:hAnsi="Arial" w:cs="Arial"/>
          <w:color w:val="1A1A1A"/>
          <w:sz w:val="24"/>
          <w:szCs w:val="24"/>
          <w:lang w:val="en-US"/>
        </w:rPr>
      </w:pPr>
    </w:p>
    <w:p w14:paraId="395F3CEB" w14:textId="723846BD" w:rsidR="00A8332A" w:rsidRDefault="00A8332A" w:rsidP="00A8332A">
      <w:pPr>
        <w:pStyle w:val="ListParagraph"/>
        <w:widowControl w:val="0"/>
        <w:numPr>
          <w:ilvl w:val="0"/>
          <w:numId w:val="37"/>
        </w:numPr>
        <w:autoSpaceDE w:val="0"/>
        <w:autoSpaceDN w:val="0"/>
        <w:adjustRightInd w:val="0"/>
        <w:spacing w:line="360" w:lineRule="auto"/>
        <w:jc w:val="both"/>
        <w:rPr>
          <w:rFonts w:ascii="Arial" w:hAnsi="Arial" w:cs="Arial"/>
          <w:color w:val="1A1A1A"/>
        </w:rPr>
      </w:pPr>
      <w:r w:rsidRPr="00A8332A">
        <w:rPr>
          <w:rFonts w:ascii="Arial" w:hAnsi="Arial" w:cs="Arial"/>
          <w:color w:val="1A1A1A"/>
        </w:rPr>
        <w:t>Estrada Soto Ricardo David. 2016</w:t>
      </w:r>
      <w:r>
        <w:rPr>
          <w:rFonts w:ascii="Arial" w:hAnsi="Arial" w:cs="Arial"/>
          <w:color w:val="1A1A1A"/>
        </w:rPr>
        <w:t xml:space="preserve">, </w:t>
      </w:r>
      <w:proofErr w:type="spellStart"/>
      <w:r w:rsidRPr="00A8332A">
        <w:rPr>
          <w:rFonts w:ascii="Arial" w:hAnsi="Arial" w:cs="Arial"/>
          <w:color w:val="1A1A1A"/>
        </w:rPr>
        <w:t>Metodologí</w:t>
      </w:r>
      <w:r>
        <w:rPr>
          <w:rFonts w:ascii="Arial" w:hAnsi="Arial" w:cs="Arial"/>
          <w:color w:val="1A1A1A"/>
        </w:rPr>
        <w:t>a</w:t>
      </w:r>
      <w:proofErr w:type="spellEnd"/>
      <w:r>
        <w:rPr>
          <w:rFonts w:ascii="Arial" w:hAnsi="Arial" w:cs="Arial"/>
          <w:color w:val="1A1A1A"/>
        </w:rPr>
        <w:t xml:space="preserve"> d</w:t>
      </w:r>
      <w:r w:rsidRPr="00A8332A">
        <w:rPr>
          <w:rFonts w:ascii="Arial" w:hAnsi="Arial" w:cs="Arial"/>
          <w:color w:val="1A1A1A"/>
        </w:rPr>
        <w:t>e</w:t>
      </w:r>
      <w:r>
        <w:rPr>
          <w:rFonts w:ascii="Arial" w:hAnsi="Arial" w:cs="Arial"/>
          <w:color w:val="1A1A1A"/>
        </w:rPr>
        <w:t xml:space="preserve"> </w:t>
      </w:r>
      <w:r w:rsidRPr="00A8332A">
        <w:rPr>
          <w:rFonts w:ascii="Arial" w:hAnsi="Arial" w:cs="Arial"/>
          <w:color w:val="1A1A1A"/>
        </w:rPr>
        <w:t xml:space="preserve">la </w:t>
      </w:r>
      <w:proofErr w:type="spellStart"/>
      <w:r w:rsidRPr="00A8332A">
        <w:rPr>
          <w:rFonts w:ascii="Arial" w:hAnsi="Arial" w:cs="Arial"/>
          <w:color w:val="1A1A1A"/>
        </w:rPr>
        <w:t>Investigación</w:t>
      </w:r>
      <w:proofErr w:type="spellEnd"/>
      <w:proofErr w:type="gramStart"/>
      <w:r w:rsidRPr="00A8332A">
        <w:rPr>
          <w:rFonts w:ascii="Arial" w:hAnsi="Arial" w:cs="Arial"/>
          <w:color w:val="1A1A1A"/>
        </w:rPr>
        <w:t xml:space="preserve">, </w:t>
      </w:r>
      <w:r w:rsidR="0069354D">
        <w:rPr>
          <w:rFonts w:ascii="Arial" w:hAnsi="Arial" w:cs="Arial"/>
          <w:color w:val="1A1A1A"/>
        </w:rPr>
        <w:t xml:space="preserve"> Tuxtla</w:t>
      </w:r>
      <w:proofErr w:type="gramEnd"/>
      <w:r w:rsidR="0069354D">
        <w:rPr>
          <w:rFonts w:ascii="Arial" w:hAnsi="Arial" w:cs="Arial"/>
          <w:color w:val="1A1A1A"/>
        </w:rPr>
        <w:t xml:space="preserve"> Gutierrez, Chiapas. IAP</w:t>
      </w:r>
    </w:p>
    <w:p w14:paraId="363723FC" w14:textId="1258A14A" w:rsidR="0069354D" w:rsidRDefault="0069354D" w:rsidP="0069354D">
      <w:pPr>
        <w:pStyle w:val="ListParagraph"/>
        <w:widowControl w:val="0"/>
        <w:numPr>
          <w:ilvl w:val="0"/>
          <w:numId w:val="37"/>
        </w:numPr>
        <w:autoSpaceDE w:val="0"/>
        <w:autoSpaceDN w:val="0"/>
        <w:adjustRightInd w:val="0"/>
        <w:spacing w:line="360" w:lineRule="auto"/>
        <w:jc w:val="both"/>
        <w:rPr>
          <w:rFonts w:ascii="Arial" w:hAnsi="Arial" w:cs="Arial"/>
          <w:color w:val="1A1A1A"/>
        </w:rPr>
      </w:pPr>
      <w:r w:rsidRPr="00A8332A">
        <w:rPr>
          <w:rFonts w:ascii="Arial" w:hAnsi="Arial" w:cs="Arial"/>
          <w:color w:val="1A1A1A"/>
        </w:rPr>
        <w:t>Estrada Soto Ricardo David. 2016</w:t>
      </w:r>
      <w:r>
        <w:rPr>
          <w:rFonts w:ascii="Arial" w:hAnsi="Arial" w:cs="Arial"/>
          <w:color w:val="1A1A1A"/>
        </w:rPr>
        <w:t xml:space="preserve">, </w:t>
      </w:r>
      <w:proofErr w:type="spellStart"/>
      <w:r>
        <w:rPr>
          <w:rFonts w:ascii="Arial" w:hAnsi="Arial" w:cs="Arial"/>
          <w:color w:val="1A1A1A"/>
        </w:rPr>
        <w:t>Diseño</w:t>
      </w:r>
      <w:proofErr w:type="spellEnd"/>
      <w:r>
        <w:rPr>
          <w:rFonts w:ascii="Arial" w:hAnsi="Arial" w:cs="Arial"/>
          <w:color w:val="1A1A1A"/>
        </w:rPr>
        <w:t xml:space="preserve"> d</w:t>
      </w:r>
      <w:r w:rsidRPr="00A8332A">
        <w:rPr>
          <w:rFonts w:ascii="Arial" w:hAnsi="Arial" w:cs="Arial"/>
          <w:color w:val="1A1A1A"/>
        </w:rPr>
        <w:t>e</w:t>
      </w:r>
      <w:r>
        <w:rPr>
          <w:rFonts w:ascii="Arial" w:hAnsi="Arial" w:cs="Arial"/>
          <w:color w:val="1A1A1A"/>
        </w:rPr>
        <w:t xml:space="preserve"> </w:t>
      </w:r>
      <w:r w:rsidRPr="00A8332A">
        <w:rPr>
          <w:rFonts w:ascii="Arial" w:hAnsi="Arial" w:cs="Arial"/>
          <w:color w:val="1A1A1A"/>
        </w:rPr>
        <w:t xml:space="preserve">la </w:t>
      </w:r>
      <w:proofErr w:type="spellStart"/>
      <w:r w:rsidRPr="00A8332A">
        <w:rPr>
          <w:rFonts w:ascii="Arial" w:hAnsi="Arial" w:cs="Arial"/>
          <w:color w:val="1A1A1A"/>
        </w:rPr>
        <w:t>Investigación</w:t>
      </w:r>
      <w:proofErr w:type="spellEnd"/>
      <w:proofErr w:type="gramStart"/>
      <w:r w:rsidRPr="00A8332A">
        <w:rPr>
          <w:rFonts w:ascii="Arial" w:hAnsi="Arial" w:cs="Arial"/>
          <w:color w:val="1A1A1A"/>
        </w:rPr>
        <w:t xml:space="preserve">, </w:t>
      </w:r>
      <w:r>
        <w:rPr>
          <w:rFonts w:ascii="Arial" w:hAnsi="Arial" w:cs="Arial"/>
          <w:color w:val="1A1A1A"/>
        </w:rPr>
        <w:t xml:space="preserve"> Tuxtla</w:t>
      </w:r>
      <w:proofErr w:type="gramEnd"/>
      <w:r>
        <w:rPr>
          <w:rFonts w:ascii="Arial" w:hAnsi="Arial" w:cs="Arial"/>
          <w:color w:val="1A1A1A"/>
        </w:rPr>
        <w:t xml:space="preserve"> Gutierrez, Chiapas. IAP</w:t>
      </w:r>
    </w:p>
    <w:p w14:paraId="73CD6313" w14:textId="73AF3DBE" w:rsidR="0069354D" w:rsidRDefault="0069354D" w:rsidP="0069354D">
      <w:pPr>
        <w:pStyle w:val="ListParagraph"/>
        <w:widowControl w:val="0"/>
        <w:numPr>
          <w:ilvl w:val="0"/>
          <w:numId w:val="37"/>
        </w:numPr>
        <w:autoSpaceDE w:val="0"/>
        <w:autoSpaceDN w:val="0"/>
        <w:adjustRightInd w:val="0"/>
        <w:spacing w:line="360" w:lineRule="auto"/>
        <w:jc w:val="both"/>
        <w:rPr>
          <w:rFonts w:ascii="Arial" w:hAnsi="Arial" w:cs="Arial"/>
          <w:color w:val="1A1A1A"/>
        </w:rPr>
      </w:pPr>
      <w:r w:rsidRPr="00A8332A">
        <w:rPr>
          <w:rFonts w:ascii="Arial" w:hAnsi="Arial" w:cs="Arial"/>
          <w:color w:val="1A1A1A"/>
        </w:rPr>
        <w:t>Estrada Soto Ricardo David. 2016</w:t>
      </w:r>
      <w:r>
        <w:rPr>
          <w:rFonts w:ascii="Arial" w:hAnsi="Arial" w:cs="Arial"/>
          <w:color w:val="1A1A1A"/>
        </w:rPr>
        <w:t xml:space="preserve">, </w:t>
      </w:r>
      <w:r>
        <w:rPr>
          <w:rFonts w:ascii="Arial" w:hAnsi="Arial" w:cs="Arial"/>
          <w:color w:val="1A1A1A"/>
        </w:rPr>
        <w:t xml:space="preserve">El </w:t>
      </w:r>
      <w:proofErr w:type="spellStart"/>
      <w:r>
        <w:rPr>
          <w:rFonts w:ascii="Arial" w:hAnsi="Arial" w:cs="Arial"/>
          <w:color w:val="1A1A1A"/>
        </w:rPr>
        <w:t>Protocolo</w:t>
      </w:r>
      <w:proofErr w:type="spellEnd"/>
      <w:r>
        <w:rPr>
          <w:rFonts w:ascii="Arial" w:hAnsi="Arial" w:cs="Arial"/>
          <w:color w:val="1A1A1A"/>
        </w:rPr>
        <w:t xml:space="preserve"> de</w:t>
      </w:r>
      <w:r w:rsidRPr="00A8332A">
        <w:rPr>
          <w:rFonts w:ascii="Arial" w:hAnsi="Arial" w:cs="Arial"/>
          <w:color w:val="1A1A1A"/>
        </w:rPr>
        <w:t xml:space="preserve"> </w:t>
      </w:r>
      <w:proofErr w:type="spellStart"/>
      <w:r w:rsidRPr="00A8332A">
        <w:rPr>
          <w:rFonts w:ascii="Arial" w:hAnsi="Arial" w:cs="Arial"/>
          <w:color w:val="1A1A1A"/>
        </w:rPr>
        <w:t>Investigación</w:t>
      </w:r>
      <w:proofErr w:type="spellEnd"/>
      <w:proofErr w:type="gramStart"/>
      <w:r w:rsidRPr="00A8332A">
        <w:rPr>
          <w:rFonts w:ascii="Arial" w:hAnsi="Arial" w:cs="Arial"/>
          <w:color w:val="1A1A1A"/>
        </w:rPr>
        <w:t xml:space="preserve">, </w:t>
      </w:r>
      <w:r>
        <w:rPr>
          <w:rFonts w:ascii="Arial" w:hAnsi="Arial" w:cs="Arial"/>
          <w:color w:val="1A1A1A"/>
        </w:rPr>
        <w:t xml:space="preserve"> Tuxtla</w:t>
      </w:r>
      <w:proofErr w:type="gramEnd"/>
      <w:r>
        <w:rPr>
          <w:rFonts w:ascii="Arial" w:hAnsi="Arial" w:cs="Arial"/>
          <w:color w:val="1A1A1A"/>
        </w:rPr>
        <w:t xml:space="preserve"> Gutierrez, Chiapas. IAP</w:t>
      </w:r>
    </w:p>
    <w:p w14:paraId="2D923F68" w14:textId="24E08E26" w:rsidR="00A8332A" w:rsidRPr="00A8332A" w:rsidRDefault="00A8332A" w:rsidP="0069354D">
      <w:pPr>
        <w:pStyle w:val="ListParagraph"/>
        <w:widowControl w:val="0"/>
        <w:autoSpaceDE w:val="0"/>
        <w:autoSpaceDN w:val="0"/>
        <w:adjustRightInd w:val="0"/>
        <w:spacing w:line="360" w:lineRule="auto"/>
        <w:jc w:val="both"/>
        <w:rPr>
          <w:rFonts w:ascii="Arial" w:hAnsi="Arial" w:cs="Arial"/>
          <w:color w:val="1A1A1A"/>
        </w:rPr>
      </w:pPr>
    </w:p>
    <w:sectPr w:rsidR="00A8332A" w:rsidRPr="00A8332A" w:rsidSect="005C78B3">
      <w:headerReference w:type="default" r:id="rId8"/>
      <w:footerReference w:type="even" r:id="rId9"/>
      <w:footerReference w:type="default" r:id="rId1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A11C6" w14:textId="77777777" w:rsidR="00A8332A" w:rsidRDefault="00A8332A" w:rsidP="008C05A0">
      <w:pPr>
        <w:spacing w:after="0" w:line="240" w:lineRule="auto"/>
      </w:pPr>
      <w:r>
        <w:separator/>
      </w:r>
    </w:p>
  </w:endnote>
  <w:endnote w:type="continuationSeparator" w:id="0">
    <w:p w14:paraId="3233FE23" w14:textId="77777777" w:rsidR="00A8332A" w:rsidRDefault="00A8332A" w:rsidP="008C0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169BFB" w14:textId="77777777" w:rsidR="00A8332A" w:rsidRDefault="00A8332A" w:rsidP="003A0B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F611D4" w14:textId="77777777" w:rsidR="00A8332A" w:rsidRDefault="00A8332A" w:rsidP="00E36CA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71D50" w14:textId="77777777" w:rsidR="00A8332A" w:rsidRDefault="00A8332A" w:rsidP="003A0B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354D">
      <w:rPr>
        <w:rStyle w:val="PageNumber"/>
        <w:noProof/>
      </w:rPr>
      <w:t>5</w:t>
    </w:r>
    <w:r>
      <w:rPr>
        <w:rStyle w:val="PageNumber"/>
      </w:rPr>
      <w:fldChar w:fldCharType="end"/>
    </w:r>
  </w:p>
  <w:p w14:paraId="7BDDFAB0" w14:textId="77777777" w:rsidR="00A8332A" w:rsidRDefault="00A8332A" w:rsidP="00E36CA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C63448" w14:textId="77777777" w:rsidR="00A8332A" w:rsidRDefault="00A8332A" w:rsidP="008C05A0">
      <w:pPr>
        <w:spacing w:after="0" w:line="240" w:lineRule="auto"/>
      </w:pPr>
      <w:r>
        <w:separator/>
      </w:r>
    </w:p>
  </w:footnote>
  <w:footnote w:type="continuationSeparator" w:id="0">
    <w:p w14:paraId="19E7C263" w14:textId="77777777" w:rsidR="00A8332A" w:rsidRDefault="00A8332A" w:rsidP="008C05A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E61AD" w14:textId="60794421" w:rsidR="00A8332A" w:rsidRPr="00E15C72" w:rsidRDefault="00A8332A" w:rsidP="008C05A0">
    <w:pPr>
      <w:spacing w:after="0" w:line="240" w:lineRule="auto"/>
      <w:jc w:val="center"/>
      <w:rPr>
        <w:rFonts w:ascii="Arial" w:hAnsi="Arial" w:cs="Arial"/>
        <w:b/>
        <w:color w:val="000000" w:themeColor="text1"/>
        <w:sz w:val="20"/>
        <w:szCs w:val="20"/>
        <w:lang w:val="es-ES_tradnl"/>
      </w:rPr>
    </w:pPr>
    <w:r w:rsidRPr="00E15C72">
      <w:rPr>
        <w:rFonts w:ascii="Arial" w:hAnsi="Arial" w:cs="Arial"/>
        <w:b/>
        <w:noProof/>
        <w:color w:val="000000" w:themeColor="text1"/>
        <w:sz w:val="20"/>
        <w:szCs w:val="20"/>
        <w:lang w:val="en-US"/>
      </w:rPr>
      <w:drawing>
        <wp:anchor distT="0" distB="0" distL="114300" distR="114300" simplePos="0" relativeHeight="251659264" behindDoc="1" locked="0" layoutInCell="1" allowOverlap="1" wp14:anchorId="0CD4F55B" wp14:editId="60D553C9">
          <wp:simplePos x="0" y="0"/>
          <wp:positionH relativeFrom="column">
            <wp:posOffset>-105203</wp:posOffset>
          </wp:positionH>
          <wp:positionV relativeFrom="paragraph">
            <wp:posOffset>-67442</wp:posOffset>
          </wp:positionV>
          <wp:extent cx="1352550" cy="850604"/>
          <wp:effectExtent l="19050" t="0" r="0" b="0"/>
          <wp:wrapNone/>
          <wp:docPr id="2" name="Imagen 1" descr="https://encrypted-tbn3.gstatic.com/images?q=tbn:ANd9GcTYd9h20htvCiZC-blTO0e1NTEGJcfFplFLaZ2kEqUXvaHjqUAGIlk_T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TYd9h20htvCiZC-blTO0e1NTEGJcfFplFLaZ2kEqUXvaHjqUAGIlk_T8A"/>
                  <pic:cNvPicPr>
                    <a:picLocks noChangeAspect="1" noChangeArrowheads="1"/>
                  </pic:cNvPicPr>
                </pic:nvPicPr>
                <pic:blipFill>
                  <a:blip r:embed="rId1"/>
                  <a:srcRect/>
                  <a:stretch>
                    <a:fillRect/>
                  </a:stretch>
                </pic:blipFill>
                <pic:spPr bwMode="auto">
                  <a:xfrm>
                    <a:off x="0" y="0"/>
                    <a:ext cx="1352550" cy="850604"/>
                  </a:xfrm>
                  <a:prstGeom prst="rect">
                    <a:avLst/>
                  </a:prstGeom>
                  <a:noFill/>
                  <a:ln w="9525">
                    <a:noFill/>
                    <a:miter lim="800000"/>
                    <a:headEnd/>
                    <a:tailEnd/>
                  </a:ln>
                </pic:spPr>
              </pic:pic>
            </a:graphicData>
          </a:graphic>
        </wp:anchor>
      </w:drawing>
    </w:r>
    <w:r>
      <w:rPr>
        <w:rFonts w:ascii="Arial" w:hAnsi="Arial" w:cs="Arial"/>
        <w:b/>
        <w:color w:val="000000" w:themeColor="text1"/>
        <w:sz w:val="20"/>
        <w:szCs w:val="20"/>
        <w:lang w:val="es-ES_tradnl"/>
      </w:rPr>
      <w:t xml:space="preserve">           </w:t>
    </w:r>
    <w:r w:rsidRPr="00E15C72">
      <w:rPr>
        <w:rFonts w:ascii="Arial" w:hAnsi="Arial" w:cs="Arial"/>
        <w:b/>
        <w:color w:val="000000" w:themeColor="text1"/>
        <w:sz w:val="20"/>
        <w:szCs w:val="20"/>
        <w:lang w:val="es-ES_tradnl"/>
      </w:rPr>
      <w:t xml:space="preserve">INSTITUTO DE ADMINISTRACIÓN PÚBLICA </w:t>
    </w:r>
    <w:r>
      <w:rPr>
        <w:rFonts w:ascii="Arial" w:hAnsi="Arial" w:cs="Arial"/>
        <w:b/>
        <w:color w:val="000000" w:themeColor="text1"/>
        <w:sz w:val="20"/>
        <w:szCs w:val="20"/>
        <w:lang w:val="es-ES_tradnl"/>
      </w:rPr>
      <w:t>DEL</w:t>
    </w:r>
  </w:p>
  <w:p w14:paraId="18C616DF" w14:textId="27378539" w:rsidR="00A8332A" w:rsidRPr="00E15C72" w:rsidRDefault="00A8332A" w:rsidP="008C05A0">
    <w:pPr>
      <w:spacing w:after="0" w:line="240" w:lineRule="auto"/>
      <w:jc w:val="center"/>
      <w:rPr>
        <w:rFonts w:ascii="Arial" w:hAnsi="Arial" w:cs="Arial"/>
        <w:b/>
        <w:color w:val="000000" w:themeColor="text1"/>
        <w:sz w:val="20"/>
        <w:szCs w:val="20"/>
        <w:lang w:val="es-ES_tradnl"/>
      </w:rPr>
    </w:pPr>
    <w:r w:rsidRPr="00E15C72">
      <w:rPr>
        <w:rFonts w:ascii="Arial" w:hAnsi="Arial" w:cs="Arial"/>
        <w:b/>
        <w:color w:val="000000" w:themeColor="text1"/>
        <w:sz w:val="20"/>
        <w:szCs w:val="20"/>
        <w:lang w:val="es-ES_tradnl"/>
      </w:rPr>
      <w:t xml:space="preserve"> ESTADO DE CHIAPAS</w:t>
    </w:r>
  </w:p>
  <w:p w14:paraId="02682782" w14:textId="098A960C" w:rsidR="00A8332A" w:rsidRPr="00E15C72" w:rsidRDefault="00A8332A" w:rsidP="008C05A0">
    <w:pPr>
      <w:spacing w:after="0" w:line="240" w:lineRule="auto"/>
      <w:jc w:val="center"/>
      <w:rPr>
        <w:rFonts w:ascii="Arial" w:hAnsi="Arial" w:cs="Arial"/>
        <w:color w:val="000000" w:themeColor="text1"/>
        <w:sz w:val="20"/>
        <w:szCs w:val="20"/>
        <w:lang w:val="es-ES_tradnl"/>
      </w:rPr>
    </w:pPr>
    <w:r w:rsidRPr="00E15C72">
      <w:rPr>
        <w:rFonts w:ascii="Arial" w:hAnsi="Arial" w:cs="Arial"/>
        <w:color w:val="000000" w:themeColor="text1"/>
        <w:sz w:val="20"/>
        <w:szCs w:val="20"/>
        <w:lang w:val="es-ES_tradnl"/>
      </w:rPr>
      <w:t xml:space="preserve">MAESTRÍA EN ADMINISTRACIÓN </w:t>
    </w:r>
    <w:r>
      <w:rPr>
        <w:rFonts w:ascii="Arial" w:hAnsi="Arial" w:cs="Arial"/>
        <w:color w:val="000000" w:themeColor="text1"/>
        <w:sz w:val="20"/>
        <w:szCs w:val="20"/>
        <w:lang w:val="es-ES_tradnl"/>
      </w:rPr>
      <w:t>Y POLITICAS</w:t>
    </w:r>
  </w:p>
  <w:p w14:paraId="70C04612" w14:textId="24AAF991" w:rsidR="00A8332A" w:rsidRPr="00E15C72" w:rsidRDefault="00A8332A" w:rsidP="008C05A0">
    <w:pPr>
      <w:spacing w:after="0" w:line="240" w:lineRule="auto"/>
      <w:jc w:val="center"/>
      <w:rPr>
        <w:rFonts w:ascii="Arial" w:hAnsi="Arial" w:cs="Arial"/>
        <w:color w:val="000000" w:themeColor="text1"/>
        <w:sz w:val="20"/>
        <w:szCs w:val="20"/>
        <w:lang w:val="es-ES_tradnl"/>
      </w:rPr>
    </w:pPr>
    <w:r w:rsidRPr="00E15C72">
      <w:rPr>
        <w:rFonts w:ascii="Arial" w:hAnsi="Arial" w:cs="Arial"/>
        <w:color w:val="000000" w:themeColor="text1"/>
        <w:sz w:val="20"/>
        <w:szCs w:val="20"/>
        <w:lang w:val="es-ES_tradnl"/>
      </w:rPr>
      <w:t xml:space="preserve"> PÚBLICAS</w:t>
    </w:r>
  </w:p>
  <w:p w14:paraId="1B4D01F3" w14:textId="0EDCE6EC" w:rsidR="00A8332A" w:rsidRPr="00E15C72" w:rsidRDefault="00A8332A" w:rsidP="008C05A0">
    <w:pPr>
      <w:spacing w:after="0" w:line="240" w:lineRule="auto"/>
      <w:jc w:val="center"/>
      <w:rPr>
        <w:rFonts w:ascii="Arial" w:hAnsi="Arial" w:cs="Arial"/>
        <w:color w:val="000000" w:themeColor="text1"/>
        <w:sz w:val="20"/>
        <w:szCs w:val="20"/>
        <w:lang w:val="es-ES_tradnl"/>
      </w:rPr>
    </w:pPr>
    <w:r>
      <w:rPr>
        <w:rFonts w:ascii="Arial" w:hAnsi="Arial" w:cs="Arial"/>
        <w:color w:val="000000" w:themeColor="text1"/>
        <w:sz w:val="20"/>
        <w:szCs w:val="20"/>
        <w:lang w:val="es-ES_tradnl"/>
      </w:rPr>
      <w:t>METODOLOGIA DE LA INVESTIGACION</w:t>
    </w:r>
  </w:p>
  <w:p w14:paraId="745096EC" w14:textId="77777777" w:rsidR="00A8332A" w:rsidRDefault="00A8332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4"/>
      <w:numFmt w:val="bullet"/>
      <w:lvlText w:val="."/>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16A6DEA"/>
    <w:multiLevelType w:val="hybridMultilevel"/>
    <w:tmpl w:val="0C00D5EE"/>
    <w:lvl w:ilvl="0" w:tplc="BB26133C">
      <w:start w:val="1"/>
      <w:numFmt w:val="lowerLetter"/>
      <w:lvlText w:val="%1)"/>
      <w:lvlJc w:val="left"/>
      <w:pPr>
        <w:tabs>
          <w:tab w:val="num" w:pos="720"/>
        </w:tabs>
        <w:ind w:left="720" w:hanging="360"/>
      </w:pPr>
    </w:lvl>
    <w:lvl w:ilvl="1" w:tplc="2B7C9878">
      <w:start w:val="1"/>
      <w:numFmt w:val="lowerLetter"/>
      <w:lvlText w:val="%2)"/>
      <w:lvlJc w:val="left"/>
      <w:pPr>
        <w:tabs>
          <w:tab w:val="num" w:pos="1440"/>
        </w:tabs>
        <w:ind w:left="1440" w:hanging="360"/>
      </w:pPr>
    </w:lvl>
    <w:lvl w:ilvl="2" w:tplc="D5B04450" w:tentative="1">
      <w:start w:val="1"/>
      <w:numFmt w:val="lowerLetter"/>
      <w:lvlText w:val="%3)"/>
      <w:lvlJc w:val="left"/>
      <w:pPr>
        <w:tabs>
          <w:tab w:val="num" w:pos="2160"/>
        </w:tabs>
        <w:ind w:left="2160" w:hanging="360"/>
      </w:pPr>
    </w:lvl>
    <w:lvl w:ilvl="3" w:tplc="FF6C680E" w:tentative="1">
      <w:start w:val="1"/>
      <w:numFmt w:val="lowerLetter"/>
      <w:lvlText w:val="%4)"/>
      <w:lvlJc w:val="left"/>
      <w:pPr>
        <w:tabs>
          <w:tab w:val="num" w:pos="2880"/>
        </w:tabs>
        <w:ind w:left="2880" w:hanging="360"/>
      </w:pPr>
    </w:lvl>
    <w:lvl w:ilvl="4" w:tplc="5046EE74" w:tentative="1">
      <w:start w:val="1"/>
      <w:numFmt w:val="lowerLetter"/>
      <w:lvlText w:val="%5)"/>
      <w:lvlJc w:val="left"/>
      <w:pPr>
        <w:tabs>
          <w:tab w:val="num" w:pos="3600"/>
        </w:tabs>
        <w:ind w:left="3600" w:hanging="360"/>
      </w:pPr>
    </w:lvl>
    <w:lvl w:ilvl="5" w:tplc="9848AC6C" w:tentative="1">
      <w:start w:val="1"/>
      <w:numFmt w:val="lowerLetter"/>
      <w:lvlText w:val="%6)"/>
      <w:lvlJc w:val="left"/>
      <w:pPr>
        <w:tabs>
          <w:tab w:val="num" w:pos="4320"/>
        </w:tabs>
        <w:ind w:left="4320" w:hanging="360"/>
      </w:pPr>
    </w:lvl>
    <w:lvl w:ilvl="6" w:tplc="38B04064" w:tentative="1">
      <w:start w:val="1"/>
      <w:numFmt w:val="lowerLetter"/>
      <w:lvlText w:val="%7)"/>
      <w:lvlJc w:val="left"/>
      <w:pPr>
        <w:tabs>
          <w:tab w:val="num" w:pos="5040"/>
        </w:tabs>
        <w:ind w:left="5040" w:hanging="360"/>
      </w:pPr>
    </w:lvl>
    <w:lvl w:ilvl="7" w:tplc="88083D32" w:tentative="1">
      <w:start w:val="1"/>
      <w:numFmt w:val="lowerLetter"/>
      <w:lvlText w:val="%8)"/>
      <w:lvlJc w:val="left"/>
      <w:pPr>
        <w:tabs>
          <w:tab w:val="num" w:pos="5760"/>
        </w:tabs>
        <w:ind w:left="5760" w:hanging="360"/>
      </w:pPr>
    </w:lvl>
    <w:lvl w:ilvl="8" w:tplc="FE06B246" w:tentative="1">
      <w:start w:val="1"/>
      <w:numFmt w:val="lowerLetter"/>
      <w:lvlText w:val="%9)"/>
      <w:lvlJc w:val="left"/>
      <w:pPr>
        <w:tabs>
          <w:tab w:val="num" w:pos="6480"/>
        </w:tabs>
        <w:ind w:left="6480" w:hanging="360"/>
      </w:pPr>
    </w:lvl>
  </w:abstractNum>
  <w:abstractNum w:abstractNumId="16">
    <w:nsid w:val="071C73E9"/>
    <w:multiLevelType w:val="hybridMultilevel"/>
    <w:tmpl w:val="1356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B80626B"/>
    <w:multiLevelType w:val="hybridMultilevel"/>
    <w:tmpl w:val="BE72AD9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20343561"/>
    <w:multiLevelType w:val="hybridMultilevel"/>
    <w:tmpl w:val="2C0AD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E0562C"/>
    <w:multiLevelType w:val="hybridMultilevel"/>
    <w:tmpl w:val="609821A4"/>
    <w:lvl w:ilvl="0" w:tplc="FB48BDF8">
      <w:numFmt w:val="bullet"/>
      <w:lvlText w:val=""/>
      <w:lvlJc w:val="left"/>
      <w:pPr>
        <w:ind w:left="860" w:hanging="360"/>
      </w:pPr>
      <w:rPr>
        <w:rFonts w:ascii="Symbol" w:eastAsiaTheme="minorHAnsi" w:hAnsi="Symbol" w:cs="Aria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0">
    <w:nsid w:val="2AD034D2"/>
    <w:multiLevelType w:val="hybridMultilevel"/>
    <w:tmpl w:val="F3F83C08"/>
    <w:lvl w:ilvl="0" w:tplc="4B148BE2">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1">
    <w:nsid w:val="2D6B1C6F"/>
    <w:multiLevelType w:val="hybridMultilevel"/>
    <w:tmpl w:val="0840E394"/>
    <w:lvl w:ilvl="0" w:tplc="D4FC4574">
      <w:start w:val="2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56C2F8B"/>
    <w:multiLevelType w:val="hybridMultilevel"/>
    <w:tmpl w:val="AAB68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7603EA"/>
    <w:multiLevelType w:val="hybridMultilevel"/>
    <w:tmpl w:val="C08A0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470EDA"/>
    <w:multiLevelType w:val="hybridMultilevel"/>
    <w:tmpl w:val="F7FC33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3A4702"/>
    <w:multiLevelType w:val="hybridMultilevel"/>
    <w:tmpl w:val="1388B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EB121F"/>
    <w:multiLevelType w:val="hybridMultilevel"/>
    <w:tmpl w:val="0AE6567E"/>
    <w:lvl w:ilvl="0" w:tplc="E43A48AA">
      <w:numFmt w:val="bullet"/>
      <w:lvlText w:val=""/>
      <w:lvlJc w:val="left"/>
      <w:pPr>
        <w:ind w:left="860" w:hanging="360"/>
      </w:pPr>
      <w:rPr>
        <w:rFonts w:ascii="Symbol" w:eastAsiaTheme="minorHAnsi" w:hAnsi="Symbol" w:cs="Aria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7">
    <w:nsid w:val="4B786E99"/>
    <w:multiLevelType w:val="hybridMultilevel"/>
    <w:tmpl w:val="0226A616"/>
    <w:lvl w:ilvl="0" w:tplc="09B252F6">
      <w:numFmt w:val="bullet"/>
      <w:lvlText w:val=""/>
      <w:lvlJc w:val="left"/>
      <w:pPr>
        <w:ind w:left="1668" w:hanging="360"/>
      </w:pPr>
      <w:rPr>
        <w:rFonts w:ascii="Symbol" w:eastAsiaTheme="minorHAnsi" w:hAnsi="Symbol" w:cs="Arial" w:hint="default"/>
        <w:sz w:val="36"/>
      </w:rPr>
    </w:lvl>
    <w:lvl w:ilvl="1" w:tplc="04090003" w:tentative="1">
      <w:start w:val="1"/>
      <w:numFmt w:val="bullet"/>
      <w:lvlText w:val="o"/>
      <w:lvlJc w:val="left"/>
      <w:pPr>
        <w:ind w:left="2388" w:hanging="360"/>
      </w:pPr>
      <w:rPr>
        <w:rFonts w:ascii="Courier New" w:hAnsi="Courier New" w:hint="default"/>
      </w:rPr>
    </w:lvl>
    <w:lvl w:ilvl="2" w:tplc="04090005" w:tentative="1">
      <w:start w:val="1"/>
      <w:numFmt w:val="bullet"/>
      <w:lvlText w:val=""/>
      <w:lvlJc w:val="left"/>
      <w:pPr>
        <w:ind w:left="3108" w:hanging="360"/>
      </w:pPr>
      <w:rPr>
        <w:rFonts w:ascii="Wingdings" w:hAnsi="Wingdings" w:hint="default"/>
      </w:rPr>
    </w:lvl>
    <w:lvl w:ilvl="3" w:tplc="04090001" w:tentative="1">
      <w:start w:val="1"/>
      <w:numFmt w:val="bullet"/>
      <w:lvlText w:val=""/>
      <w:lvlJc w:val="left"/>
      <w:pPr>
        <w:ind w:left="3828" w:hanging="360"/>
      </w:pPr>
      <w:rPr>
        <w:rFonts w:ascii="Symbol" w:hAnsi="Symbol" w:hint="default"/>
      </w:rPr>
    </w:lvl>
    <w:lvl w:ilvl="4" w:tplc="04090003" w:tentative="1">
      <w:start w:val="1"/>
      <w:numFmt w:val="bullet"/>
      <w:lvlText w:val="o"/>
      <w:lvlJc w:val="left"/>
      <w:pPr>
        <w:ind w:left="4548" w:hanging="360"/>
      </w:pPr>
      <w:rPr>
        <w:rFonts w:ascii="Courier New" w:hAnsi="Courier New" w:hint="default"/>
      </w:rPr>
    </w:lvl>
    <w:lvl w:ilvl="5" w:tplc="04090005" w:tentative="1">
      <w:start w:val="1"/>
      <w:numFmt w:val="bullet"/>
      <w:lvlText w:val=""/>
      <w:lvlJc w:val="left"/>
      <w:pPr>
        <w:ind w:left="5268" w:hanging="360"/>
      </w:pPr>
      <w:rPr>
        <w:rFonts w:ascii="Wingdings" w:hAnsi="Wingdings" w:hint="default"/>
      </w:rPr>
    </w:lvl>
    <w:lvl w:ilvl="6" w:tplc="04090001" w:tentative="1">
      <w:start w:val="1"/>
      <w:numFmt w:val="bullet"/>
      <w:lvlText w:val=""/>
      <w:lvlJc w:val="left"/>
      <w:pPr>
        <w:ind w:left="5988" w:hanging="360"/>
      </w:pPr>
      <w:rPr>
        <w:rFonts w:ascii="Symbol" w:hAnsi="Symbol" w:hint="default"/>
      </w:rPr>
    </w:lvl>
    <w:lvl w:ilvl="7" w:tplc="04090003" w:tentative="1">
      <w:start w:val="1"/>
      <w:numFmt w:val="bullet"/>
      <w:lvlText w:val="o"/>
      <w:lvlJc w:val="left"/>
      <w:pPr>
        <w:ind w:left="6708" w:hanging="360"/>
      </w:pPr>
      <w:rPr>
        <w:rFonts w:ascii="Courier New" w:hAnsi="Courier New" w:hint="default"/>
      </w:rPr>
    </w:lvl>
    <w:lvl w:ilvl="8" w:tplc="04090005" w:tentative="1">
      <w:start w:val="1"/>
      <w:numFmt w:val="bullet"/>
      <w:lvlText w:val=""/>
      <w:lvlJc w:val="left"/>
      <w:pPr>
        <w:ind w:left="7428" w:hanging="360"/>
      </w:pPr>
      <w:rPr>
        <w:rFonts w:ascii="Wingdings" w:hAnsi="Wingdings" w:hint="default"/>
      </w:rPr>
    </w:lvl>
  </w:abstractNum>
  <w:abstractNum w:abstractNumId="28">
    <w:nsid w:val="4B8D331B"/>
    <w:multiLevelType w:val="hybridMultilevel"/>
    <w:tmpl w:val="97CE31EC"/>
    <w:lvl w:ilvl="0" w:tplc="040A000F">
      <w:start w:val="1"/>
      <w:numFmt w:val="decimal"/>
      <w:lvlText w:val="%1."/>
      <w:lvlJc w:val="left"/>
      <w:pPr>
        <w:ind w:left="644" w:hanging="360"/>
      </w:pPr>
    </w:lvl>
    <w:lvl w:ilvl="1" w:tplc="040A0019">
      <w:start w:val="1"/>
      <w:numFmt w:val="lowerLetter"/>
      <w:lvlText w:val="%2."/>
      <w:lvlJc w:val="left"/>
      <w:pPr>
        <w:ind w:left="1364" w:hanging="360"/>
      </w:pPr>
    </w:lvl>
    <w:lvl w:ilvl="2" w:tplc="040A001B">
      <w:start w:val="1"/>
      <w:numFmt w:val="lowerRoman"/>
      <w:lvlText w:val="%3."/>
      <w:lvlJc w:val="right"/>
      <w:pPr>
        <w:ind w:left="2084" w:hanging="180"/>
      </w:pPr>
    </w:lvl>
    <w:lvl w:ilvl="3" w:tplc="040A000F" w:tentative="1">
      <w:start w:val="1"/>
      <w:numFmt w:val="decimal"/>
      <w:lvlText w:val="%4."/>
      <w:lvlJc w:val="left"/>
      <w:pPr>
        <w:ind w:left="2804" w:hanging="360"/>
      </w:pPr>
    </w:lvl>
    <w:lvl w:ilvl="4" w:tplc="040A0019" w:tentative="1">
      <w:start w:val="1"/>
      <w:numFmt w:val="lowerLetter"/>
      <w:lvlText w:val="%5."/>
      <w:lvlJc w:val="left"/>
      <w:pPr>
        <w:ind w:left="3524" w:hanging="360"/>
      </w:pPr>
    </w:lvl>
    <w:lvl w:ilvl="5" w:tplc="040A001B" w:tentative="1">
      <w:start w:val="1"/>
      <w:numFmt w:val="lowerRoman"/>
      <w:lvlText w:val="%6."/>
      <w:lvlJc w:val="right"/>
      <w:pPr>
        <w:ind w:left="4244" w:hanging="180"/>
      </w:pPr>
    </w:lvl>
    <w:lvl w:ilvl="6" w:tplc="040A000F" w:tentative="1">
      <w:start w:val="1"/>
      <w:numFmt w:val="decimal"/>
      <w:lvlText w:val="%7."/>
      <w:lvlJc w:val="left"/>
      <w:pPr>
        <w:ind w:left="4964" w:hanging="360"/>
      </w:pPr>
    </w:lvl>
    <w:lvl w:ilvl="7" w:tplc="040A0019" w:tentative="1">
      <w:start w:val="1"/>
      <w:numFmt w:val="lowerLetter"/>
      <w:lvlText w:val="%8."/>
      <w:lvlJc w:val="left"/>
      <w:pPr>
        <w:ind w:left="5684" w:hanging="360"/>
      </w:pPr>
    </w:lvl>
    <w:lvl w:ilvl="8" w:tplc="040A001B" w:tentative="1">
      <w:start w:val="1"/>
      <w:numFmt w:val="lowerRoman"/>
      <w:lvlText w:val="%9."/>
      <w:lvlJc w:val="right"/>
      <w:pPr>
        <w:ind w:left="6404" w:hanging="180"/>
      </w:pPr>
    </w:lvl>
  </w:abstractNum>
  <w:abstractNum w:abstractNumId="29">
    <w:nsid w:val="56FC55B7"/>
    <w:multiLevelType w:val="multilevel"/>
    <w:tmpl w:val="4570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8BA1CED"/>
    <w:multiLevelType w:val="hybridMultilevel"/>
    <w:tmpl w:val="4D7E6F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616BF0"/>
    <w:multiLevelType w:val="hybridMultilevel"/>
    <w:tmpl w:val="4E2C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F31CD3"/>
    <w:multiLevelType w:val="hybridMultilevel"/>
    <w:tmpl w:val="FFFC182A"/>
    <w:lvl w:ilvl="0" w:tplc="4B148B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F246DC"/>
    <w:multiLevelType w:val="multilevel"/>
    <w:tmpl w:val="5344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E6460F"/>
    <w:multiLevelType w:val="hybridMultilevel"/>
    <w:tmpl w:val="C4E4DE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736E2B"/>
    <w:multiLevelType w:val="hybridMultilevel"/>
    <w:tmpl w:val="F6CA6910"/>
    <w:lvl w:ilvl="0" w:tplc="5EFE8E48">
      <w:start w:val="3"/>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nsid w:val="7DCA7038"/>
    <w:multiLevelType w:val="hybridMultilevel"/>
    <w:tmpl w:val="AFD2B87E"/>
    <w:lvl w:ilvl="0" w:tplc="35B842F2">
      <w:start w:val="1"/>
      <w:numFmt w:val="decimal"/>
      <w:lvlText w:val="%1."/>
      <w:lvlJc w:val="left"/>
      <w:pPr>
        <w:tabs>
          <w:tab w:val="num" w:pos="720"/>
        </w:tabs>
        <w:ind w:left="720" w:hanging="360"/>
      </w:pPr>
    </w:lvl>
    <w:lvl w:ilvl="1" w:tplc="C52239B0">
      <w:start w:val="1"/>
      <w:numFmt w:val="decimal"/>
      <w:lvlText w:val="%2."/>
      <w:lvlJc w:val="left"/>
      <w:pPr>
        <w:tabs>
          <w:tab w:val="num" w:pos="1440"/>
        </w:tabs>
        <w:ind w:left="1440" w:hanging="360"/>
      </w:pPr>
    </w:lvl>
    <w:lvl w:ilvl="2" w:tplc="6D745EB6" w:tentative="1">
      <w:start w:val="1"/>
      <w:numFmt w:val="decimal"/>
      <w:lvlText w:val="%3."/>
      <w:lvlJc w:val="left"/>
      <w:pPr>
        <w:tabs>
          <w:tab w:val="num" w:pos="2160"/>
        </w:tabs>
        <w:ind w:left="2160" w:hanging="360"/>
      </w:pPr>
    </w:lvl>
    <w:lvl w:ilvl="3" w:tplc="FEB2C168" w:tentative="1">
      <w:start w:val="1"/>
      <w:numFmt w:val="decimal"/>
      <w:lvlText w:val="%4."/>
      <w:lvlJc w:val="left"/>
      <w:pPr>
        <w:tabs>
          <w:tab w:val="num" w:pos="2880"/>
        </w:tabs>
        <w:ind w:left="2880" w:hanging="360"/>
      </w:pPr>
    </w:lvl>
    <w:lvl w:ilvl="4" w:tplc="31922F70" w:tentative="1">
      <w:start w:val="1"/>
      <w:numFmt w:val="decimal"/>
      <w:lvlText w:val="%5."/>
      <w:lvlJc w:val="left"/>
      <w:pPr>
        <w:tabs>
          <w:tab w:val="num" w:pos="3600"/>
        </w:tabs>
        <w:ind w:left="3600" w:hanging="360"/>
      </w:pPr>
    </w:lvl>
    <w:lvl w:ilvl="5" w:tplc="25A0D2FE" w:tentative="1">
      <w:start w:val="1"/>
      <w:numFmt w:val="decimal"/>
      <w:lvlText w:val="%6."/>
      <w:lvlJc w:val="left"/>
      <w:pPr>
        <w:tabs>
          <w:tab w:val="num" w:pos="4320"/>
        </w:tabs>
        <w:ind w:left="4320" w:hanging="360"/>
      </w:pPr>
    </w:lvl>
    <w:lvl w:ilvl="6" w:tplc="D8921734" w:tentative="1">
      <w:start w:val="1"/>
      <w:numFmt w:val="decimal"/>
      <w:lvlText w:val="%7."/>
      <w:lvlJc w:val="left"/>
      <w:pPr>
        <w:tabs>
          <w:tab w:val="num" w:pos="5040"/>
        </w:tabs>
        <w:ind w:left="5040" w:hanging="360"/>
      </w:pPr>
    </w:lvl>
    <w:lvl w:ilvl="7" w:tplc="65EA24AA" w:tentative="1">
      <w:start w:val="1"/>
      <w:numFmt w:val="decimal"/>
      <w:lvlText w:val="%8."/>
      <w:lvlJc w:val="left"/>
      <w:pPr>
        <w:tabs>
          <w:tab w:val="num" w:pos="5760"/>
        </w:tabs>
        <w:ind w:left="5760" w:hanging="360"/>
      </w:pPr>
    </w:lvl>
    <w:lvl w:ilvl="8" w:tplc="F19CB242" w:tentative="1">
      <w:start w:val="1"/>
      <w:numFmt w:val="decimal"/>
      <w:lvlText w:val="%9."/>
      <w:lvlJc w:val="left"/>
      <w:pPr>
        <w:tabs>
          <w:tab w:val="num" w:pos="6480"/>
        </w:tabs>
        <w:ind w:left="6480" w:hanging="360"/>
      </w:pPr>
    </w:lvl>
  </w:abstractNum>
  <w:num w:numId="1">
    <w:abstractNumId w:val="28"/>
  </w:num>
  <w:num w:numId="2">
    <w:abstractNumId w:val="21"/>
  </w:num>
  <w:num w:numId="3">
    <w:abstractNumId w:val="15"/>
  </w:num>
  <w:num w:numId="4">
    <w:abstractNumId w:val="36"/>
  </w:num>
  <w:num w:numId="5">
    <w:abstractNumId w:val="35"/>
  </w:num>
  <w:num w:numId="6">
    <w:abstractNumId w:val="17"/>
  </w:num>
  <w:num w:numId="7">
    <w:abstractNumId w:val="33"/>
  </w:num>
  <w:num w:numId="8">
    <w:abstractNumId w:val="29"/>
  </w:num>
  <w:num w:numId="9">
    <w:abstractNumId w:val="20"/>
  </w:num>
  <w:num w:numId="10">
    <w:abstractNumId w:val="32"/>
  </w:num>
  <w:num w:numId="11">
    <w:abstractNumId w:val="0"/>
  </w:num>
  <w:num w:numId="12">
    <w:abstractNumId w:val="1"/>
  </w:num>
  <w:num w:numId="13">
    <w:abstractNumId w:val="25"/>
  </w:num>
  <w:num w:numId="14">
    <w:abstractNumId w:val="27"/>
  </w:num>
  <w:num w:numId="15">
    <w:abstractNumId w:val="19"/>
  </w:num>
  <w:num w:numId="16">
    <w:abstractNumId w:val="26"/>
  </w:num>
  <w:num w:numId="17">
    <w:abstractNumId w:val="16"/>
  </w:num>
  <w:num w:numId="18">
    <w:abstractNumId w:val="34"/>
  </w:num>
  <w:num w:numId="19">
    <w:abstractNumId w:val="30"/>
  </w:num>
  <w:num w:numId="20">
    <w:abstractNumId w:val="18"/>
  </w:num>
  <w:num w:numId="21">
    <w:abstractNumId w:val="22"/>
  </w:num>
  <w:num w:numId="22">
    <w:abstractNumId w:val="2"/>
  </w:num>
  <w:num w:numId="23">
    <w:abstractNumId w:val="3"/>
  </w:num>
  <w:num w:numId="24">
    <w:abstractNumId w:val="4"/>
  </w:num>
  <w:num w:numId="25">
    <w:abstractNumId w:val="5"/>
  </w:num>
  <w:num w:numId="26">
    <w:abstractNumId w:val="6"/>
  </w:num>
  <w:num w:numId="27">
    <w:abstractNumId w:val="7"/>
  </w:num>
  <w:num w:numId="28">
    <w:abstractNumId w:val="8"/>
  </w:num>
  <w:num w:numId="29">
    <w:abstractNumId w:val="9"/>
  </w:num>
  <w:num w:numId="30">
    <w:abstractNumId w:val="10"/>
  </w:num>
  <w:num w:numId="31">
    <w:abstractNumId w:val="11"/>
  </w:num>
  <w:num w:numId="32">
    <w:abstractNumId w:val="12"/>
  </w:num>
  <w:num w:numId="33">
    <w:abstractNumId w:val="13"/>
  </w:num>
  <w:num w:numId="34">
    <w:abstractNumId w:val="14"/>
  </w:num>
  <w:num w:numId="35">
    <w:abstractNumId w:val="23"/>
  </w:num>
  <w:num w:numId="36">
    <w:abstractNumId w:val="31"/>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ED4"/>
    <w:rsid w:val="00024A14"/>
    <w:rsid w:val="0004331C"/>
    <w:rsid w:val="0004350C"/>
    <w:rsid w:val="000448B8"/>
    <w:rsid w:val="0005221C"/>
    <w:rsid w:val="00056B75"/>
    <w:rsid w:val="00064713"/>
    <w:rsid w:val="00065E77"/>
    <w:rsid w:val="00067219"/>
    <w:rsid w:val="00076444"/>
    <w:rsid w:val="0008285D"/>
    <w:rsid w:val="000909A5"/>
    <w:rsid w:val="0009227F"/>
    <w:rsid w:val="00094E84"/>
    <w:rsid w:val="000A4E37"/>
    <w:rsid w:val="000E12C7"/>
    <w:rsid w:val="000F40B3"/>
    <w:rsid w:val="0010365A"/>
    <w:rsid w:val="00160D04"/>
    <w:rsid w:val="00167E33"/>
    <w:rsid w:val="0018410D"/>
    <w:rsid w:val="001A109E"/>
    <w:rsid w:val="001A7989"/>
    <w:rsid w:val="001B6730"/>
    <w:rsid w:val="001C01BE"/>
    <w:rsid w:val="001C0A62"/>
    <w:rsid w:val="001F09FE"/>
    <w:rsid w:val="001F0C17"/>
    <w:rsid w:val="001F2086"/>
    <w:rsid w:val="001F5F04"/>
    <w:rsid w:val="0021700B"/>
    <w:rsid w:val="00217667"/>
    <w:rsid w:val="00222190"/>
    <w:rsid w:val="00231EA0"/>
    <w:rsid w:val="00232469"/>
    <w:rsid w:val="00244BE6"/>
    <w:rsid w:val="002451CB"/>
    <w:rsid w:val="00251DA6"/>
    <w:rsid w:val="0025511E"/>
    <w:rsid w:val="00275F33"/>
    <w:rsid w:val="00287A42"/>
    <w:rsid w:val="00295AC4"/>
    <w:rsid w:val="002B6D56"/>
    <w:rsid w:val="002D3BDF"/>
    <w:rsid w:val="0030408E"/>
    <w:rsid w:val="0031463C"/>
    <w:rsid w:val="00324F02"/>
    <w:rsid w:val="003331C6"/>
    <w:rsid w:val="0033608A"/>
    <w:rsid w:val="00337132"/>
    <w:rsid w:val="00340F52"/>
    <w:rsid w:val="003413F9"/>
    <w:rsid w:val="00343785"/>
    <w:rsid w:val="0034659A"/>
    <w:rsid w:val="00352FF5"/>
    <w:rsid w:val="00353255"/>
    <w:rsid w:val="0036613D"/>
    <w:rsid w:val="00367DF0"/>
    <w:rsid w:val="003852DD"/>
    <w:rsid w:val="003A0B3B"/>
    <w:rsid w:val="003A277E"/>
    <w:rsid w:val="003A3A4D"/>
    <w:rsid w:val="003B231C"/>
    <w:rsid w:val="003B435A"/>
    <w:rsid w:val="003C7701"/>
    <w:rsid w:val="003C7E9B"/>
    <w:rsid w:val="003E2921"/>
    <w:rsid w:val="004059BF"/>
    <w:rsid w:val="00407357"/>
    <w:rsid w:val="004138C3"/>
    <w:rsid w:val="00421AA5"/>
    <w:rsid w:val="00423BF0"/>
    <w:rsid w:val="00425753"/>
    <w:rsid w:val="0044551D"/>
    <w:rsid w:val="004649DB"/>
    <w:rsid w:val="00464D82"/>
    <w:rsid w:val="00472F18"/>
    <w:rsid w:val="0047609A"/>
    <w:rsid w:val="004A3080"/>
    <w:rsid w:val="004A6497"/>
    <w:rsid w:val="004B221A"/>
    <w:rsid w:val="004B64F1"/>
    <w:rsid w:val="004D0253"/>
    <w:rsid w:val="004D497B"/>
    <w:rsid w:val="004E6E1D"/>
    <w:rsid w:val="004F6783"/>
    <w:rsid w:val="00505E95"/>
    <w:rsid w:val="00514D4D"/>
    <w:rsid w:val="00523C13"/>
    <w:rsid w:val="00526D62"/>
    <w:rsid w:val="00533EAD"/>
    <w:rsid w:val="005435F3"/>
    <w:rsid w:val="00544DCB"/>
    <w:rsid w:val="00557FB5"/>
    <w:rsid w:val="00572426"/>
    <w:rsid w:val="0057269F"/>
    <w:rsid w:val="00574135"/>
    <w:rsid w:val="00591FAF"/>
    <w:rsid w:val="00592B0A"/>
    <w:rsid w:val="00594691"/>
    <w:rsid w:val="005968CC"/>
    <w:rsid w:val="005A24CC"/>
    <w:rsid w:val="005B4BD6"/>
    <w:rsid w:val="005C65F9"/>
    <w:rsid w:val="005C78B3"/>
    <w:rsid w:val="005F307E"/>
    <w:rsid w:val="00607A4B"/>
    <w:rsid w:val="006245E3"/>
    <w:rsid w:val="00627E18"/>
    <w:rsid w:val="006335ED"/>
    <w:rsid w:val="00641BDD"/>
    <w:rsid w:val="00651555"/>
    <w:rsid w:val="006524EF"/>
    <w:rsid w:val="00653C8C"/>
    <w:rsid w:val="006570D0"/>
    <w:rsid w:val="00690F26"/>
    <w:rsid w:val="0069354D"/>
    <w:rsid w:val="006A79FB"/>
    <w:rsid w:val="006E0668"/>
    <w:rsid w:val="006E5356"/>
    <w:rsid w:val="006F619A"/>
    <w:rsid w:val="007077D4"/>
    <w:rsid w:val="00711E4C"/>
    <w:rsid w:val="00727955"/>
    <w:rsid w:val="0073730A"/>
    <w:rsid w:val="00750222"/>
    <w:rsid w:val="00750B6E"/>
    <w:rsid w:val="00754FE6"/>
    <w:rsid w:val="007855C7"/>
    <w:rsid w:val="00785753"/>
    <w:rsid w:val="00790D12"/>
    <w:rsid w:val="00796DDB"/>
    <w:rsid w:val="007A0ABD"/>
    <w:rsid w:val="007A2FED"/>
    <w:rsid w:val="007B3ED4"/>
    <w:rsid w:val="007C38B1"/>
    <w:rsid w:val="007E21B5"/>
    <w:rsid w:val="007E573B"/>
    <w:rsid w:val="007F2FD1"/>
    <w:rsid w:val="008028C7"/>
    <w:rsid w:val="00810A54"/>
    <w:rsid w:val="0082315D"/>
    <w:rsid w:val="00852AE9"/>
    <w:rsid w:val="00884453"/>
    <w:rsid w:val="00887B84"/>
    <w:rsid w:val="00894076"/>
    <w:rsid w:val="00895693"/>
    <w:rsid w:val="008B0687"/>
    <w:rsid w:val="008B4798"/>
    <w:rsid w:val="008C05A0"/>
    <w:rsid w:val="008C3F6C"/>
    <w:rsid w:val="008D0FF7"/>
    <w:rsid w:val="008F4D71"/>
    <w:rsid w:val="00917F88"/>
    <w:rsid w:val="00934D62"/>
    <w:rsid w:val="009422E9"/>
    <w:rsid w:val="009472C6"/>
    <w:rsid w:val="0095117A"/>
    <w:rsid w:val="009513C5"/>
    <w:rsid w:val="00963CE2"/>
    <w:rsid w:val="00967581"/>
    <w:rsid w:val="009679FD"/>
    <w:rsid w:val="009738DB"/>
    <w:rsid w:val="00983F82"/>
    <w:rsid w:val="00984EB0"/>
    <w:rsid w:val="009A6D89"/>
    <w:rsid w:val="009C2866"/>
    <w:rsid w:val="009D3D27"/>
    <w:rsid w:val="00A16C1E"/>
    <w:rsid w:val="00A27A95"/>
    <w:rsid w:val="00A43D81"/>
    <w:rsid w:val="00A60197"/>
    <w:rsid w:val="00A8332A"/>
    <w:rsid w:val="00AB06CC"/>
    <w:rsid w:val="00AB7F0E"/>
    <w:rsid w:val="00AC1B4F"/>
    <w:rsid w:val="00AC462E"/>
    <w:rsid w:val="00AD4D59"/>
    <w:rsid w:val="00AF1CFB"/>
    <w:rsid w:val="00B10F42"/>
    <w:rsid w:val="00B2445D"/>
    <w:rsid w:val="00B448DE"/>
    <w:rsid w:val="00B527D7"/>
    <w:rsid w:val="00B62489"/>
    <w:rsid w:val="00B678CB"/>
    <w:rsid w:val="00B823AE"/>
    <w:rsid w:val="00B8477F"/>
    <w:rsid w:val="00B93100"/>
    <w:rsid w:val="00BA007E"/>
    <w:rsid w:val="00BC110A"/>
    <w:rsid w:val="00BC27CD"/>
    <w:rsid w:val="00BD0868"/>
    <w:rsid w:val="00BD2B2C"/>
    <w:rsid w:val="00BD2B43"/>
    <w:rsid w:val="00BE344D"/>
    <w:rsid w:val="00BF4B61"/>
    <w:rsid w:val="00BF7476"/>
    <w:rsid w:val="00C02388"/>
    <w:rsid w:val="00C051AA"/>
    <w:rsid w:val="00C07D83"/>
    <w:rsid w:val="00C3492E"/>
    <w:rsid w:val="00C55A96"/>
    <w:rsid w:val="00C560F8"/>
    <w:rsid w:val="00C76C7A"/>
    <w:rsid w:val="00C87FAE"/>
    <w:rsid w:val="00C915AE"/>
    <w:rsid w:val="00CA48AC"/>
    <w:rsid w:val="00CE0077"/>
    <w:rsid w:val="00CE521D"/>
    <w:rsid w:val="00D02F0F"/>
    <w:rsid w:val="00D07816"/>
    <w:rsid w:val="00D44000"/>
    <w:rsid w:val="00D507FD"/>
    <w:rsid w:val="00D6264F"/>
    <w:rsid w:val="00D656F7"/>
    <w:rsid w:val="00D950DC"/>
    <w:rsid w:val="00D97223"/>
    <w:rsid w:val="00DA47A8"/>
    <w:rsid w:val="00DC048B"/>
    <w:rsid w:val="00DC3DBD"/>
    <w:rsid w:val="00DC63ED"/>
    <w:rsid w:val="00DF0AF1"/>
    <w:rsid w:val="00DF5DD7"/>
    <w:rsid w:val="00DF794E"/>
    <w:rsid w:val="00E15C72"/>
    <w:rsid w:val="00E21526"/>
    <w:rsid w:val="00E241CC"/>
    <w:rsid w:val="00E26483"/>
    <w:rsid w:val="00E36CAA"/>
    <w:rsid w:val="00E43AD4"/>
    <w:rsid w:val="00E518A9"/>
    <w:rsid w:val="00E61625"/>
    <w:rsid w:val="00E81A7D"/>
    <w:rsid w:val="00E963BE"/>
    <w:rsid w:val="00EA012A"/>
    <w:rsid w:val="00EC0867"/>
    <w:rsid w:val="00EE2AAC"/>
    <w:rsid w:val="00F13100"/>
    <w:rsid w:val="00F40EC7"/>
    <w:rsid w:val="00F426D4"/>
    <w:rsid w:val="00F56D70"/>
    <w:rsid w:val="00F667EC"/>
    <w:rsid w:val="00F75AA7"/>
    <w:rsid w:val="00FA659D"/>
    <w:rsid w:val="00FC14E5"/>
    <w:rsid w:val="00FD02BF"/>
    <w:rsid w:val="00FF21D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AC5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3ED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7B3ED4"/>
    <w:rPr>
      <w:b/>
      <w:bCs/>
    </w:rPr>
  </w:style>
  <w:style w:type="paragraph" w:styleId="BalloonText">
    <w:name w:val="Balloon Text"/>
    <w:basedOn w:val="Normal"/>
    <w:link w:val="BalloonTextChar"/>
    <w:uiPriority w:val="99"/>
    <w:semiHidden/>
    <w:unhideWhenUsed/>
    <w:rsid w:val="008C0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5A0"/>
    <w:rPr>
      <w:rFonts w:ascii="Tahoma" w:hAnsi="Tahoma" w:cs="Tahoma"/>
      <w:sz w:val="16"/>
      <w:szCs w:val="16"/>
    </w:rPr>
  </w:style>
  <w:style w:type="paragraph" w:styleId="Header">
    <w:name w:val="header"/>
    <w:basedOn w:val="Normal"/>
    <w:link w:val="HeaderChar"/>
    <w:uiPriority w:val="99"/>
    <w:unhideWhenUsed/>
    <w:rsid w:val="008C05A0"/>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05A0"/>
  </w:style>
  <w:style w:type="paragraph" w:styleId="Footer">
    <w:name w:val="footer"/>
    <w:basedOn w:val="Normal"/>
    <w:link w:val="FooterChar"/>
    <w:uiPriority w:val="99"/>
    <w:unhideWhenUsed/>
    <w:rsid w:val="008C05A0"/>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05A0"/>
  </w:style>
  <w:style w:type="paragraph" w:styleId="ListParagraph">
    <w:name w:val="List Paragraph"/>
    <w:basedOn w:val="Normal"/>
    <w:uiPriority w:val="34"/>
    <w:qFormat/>
    <w:rsid w:val="00E15C72"/>
    <w:pPr>
      <w:spacing w:after="0" w:line="240" w:lineRule="auto"/>
      <w:ind w:left="720"/>
      <w:contextualSpacing/>
    </w:pPr>
    <w:rPr>
      <w:rFonts w:eastAsiaTheme="minorEastAsia"/>
      <w:sz w:val="24"/>
      <w:szCs w:val="24"/>
      <w:lang w:val="en-US"/>
    </w:rPr>
  </w:style>
  <w:style w:type="paragraph" w:styleId="FootnoteText">
    <w:name w:val="footnote text"/>
    <w:basedOn w:val="Normal"/>
    <w:link w:val="FootnoteTextChar"/>
    <w:uiPriority w:val="99"/>
    <w:unhideWhenUsed/>
    <w:rsid w:val="00E15C72"/>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E15C72"/>
    <w:rPr>
      <w:rFonts w:eastAsiaTheme="minorEastAsia"/>
      <w:sz w:val="24"/>
      <w:szCs w:val="24"/>
      <w:lang w:val="en-US"/>
    </w:rPr>
  </w:style>
  <w:style w:type="character" w:styleId="FootnoteReference">
    <w:name w:val="footnote reference"/>
    <w:basedOn w:val="DefaultParagraphFont"/>
    <w:uiPriority w:val="99"/>
    <w:unhideWhenUsed/>
    <w:rsid w:val="00E15C72"/>
    <w:rPr>
      <w:vertAlign w:val="superscript"/>
    </w:rPr>
  </w:style>
  <w:style w:type="character" w:styleId="Hyperlink">
    <w:name w:val="Hyperlink"/>
    <w:basedOn w:val="DefaultParagraphFont"/>
    <w:uiPriority w:val="99"/>
    <w:unhideWhenUsed/>
    <w:rsid w:val="00E15C72"/>
    <w:rPr>
      <w:color w:val="0000FF" w:themeColor="hyperlink"/>
      <w:u w:val="single"/>
    </w:rPr>
  </w:style>
  <w:style w:type="table" w:styleId="TableGrid">
    <w:name w:val="Table Grid"/>
    <w:basedOn w:val="TableNormal"/>
    <w:uiPriority w:val="59"/>
    <w:rsid w:val="00C3492E"/>
    <w:pPr>
      <w:spacing w:after="0" w:line="240" w:lineRule="auto"/>
    </w:pPr>
    <w:rPr>
      <w:rFonts w:eastAsiaTheme="minorEastAsia"/>
      <w:sz w:val="24"/>
      <w:szCs w:val="24"/>
      <w:lang w:val="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E36CA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3ED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7B3ED4"/>
    <w:rPr>
      <w:b/>
      <w:bCs/>
    </w:rPr>
  </w:style>
  <w:style w:type="paragraph" w:styleId="BalloonText">
    <w:name w:val="Balloon Text"/>
    <w:basedOn w:val="Normal"/>
    <w:link w:val="BalloonTextChar"/>
    <w:uiPriority w:val="99"/>
    <w:semiHidden/>
    <w:unhideWhenUsed/>
    <w:rsid w:val="008C0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5A0"/>
    <w:rPr>
      <w:rFonts w:ascii="Tahoma" w:hAnsi="Tahoma" w:cs="Tahoma"/>
      <w:sz w:val="16"/>
      <w:szCs w:val="16"/>
    </w:rPr>
  </w:style>
  <w:style w:type="paragraph" w:styleId="Header">
    <w:name w:val="header"/>
    <w:basedOn w:val="Normal"/>
    <w:link w:val="HeaderChar"/>
    <w:uiPriority w:val="99"/>
    <w:unhideWhenUsed/>
    <w:rsid w:val="008C05A0"/>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05A0"/>
  </w:style>
  <w:style w:type="paragraph" w:styleId="Footer">
    <w:name w:val="footer"/>
    <w:basedOn w:val="Normal"/>
    <w:link w:val="FooterChar"/>
    <w:uiPriority w:val="99"/>
    <w:unhideWhenUsed/>
    <w:rsid w:val="008C05A0"/>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05A0"/>
  </w:style>
  <w:style w:type="paragraph" w:styleId="ListParagraph">
    <w:name w:val="List Paragraph"/>
    <w:basedOn w:val="Normal"/>
    <w:uiPriority w:val="34"/>
    <w:qFormat/>
    <w:rsid w:val="00E15C72"/>
    <w:pPr>
      <w:spacing w:after="0" w:line="240" w:lineRule="auto"/>
      <w:ind w:left="720"/>
      <w:contextualSpacing/>
    </w:pPr>
    <w:rPr>
      <w:rFonts w:eastAsiaTheme="minorEastAsia"/>
      <w:sz w:val="24"/>
      <w:szCs w:val="24"/>
      <w:lang w:val="en-US"/>
    </w:rPr>
  </w:style>
  <w:style w:type="paragraph" w:styleId="FootnoteText">
    <w:name w:val="footnote text"/>
    <w:basedOn w:val="Normal"/>
    <w:link w:val="FootnoteTextChar"/>
    <w:uiPriority w:val="99"/>
    <w:unhideWhenUsed/>
    <w:rsid w:val="00E15C72"/>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E15C72"/>
    <w:rPr>
      <w:rFonts w:eastAsiaTheme="minorEastAsia"/>
      <w:sz w:val="24"/>
      <w:szCs w:val="24"/>
      <w:lang w:val="en-US"/>
    </w:rPr>
  </w:style>
  <w:style w:type="character" w:styleId="FootnoteReference">
    <w:name w:val="footnote reference"/>
    <w:basedOn w:val="DefaultParagraphFont"/>
    <w:uiPriority w:val="99"/>
    <w:unhideWhenUsed/>
    <w:rsid w:val="00E15C72"/>
    <w:rPr>
      <w:vertAlign w:val="superscript"/>
    </w:rPr>
  </w:style>
  <w:style w:type="character" w:styleId="Hyperlink">
    <w:name w:val="Hyperlink"/>
    <w:basedOn w:val="DefaultParagraphFont"/>
    <w:uiPriority w:val="99"/>
    <w:unhideWhenUsed/>
    <w:rsid w:val="00E15C72"/>
    <w:rPr>
      <w:color w:val="0000FF" w:themeColor="hyperlink"/>
      <w:u w:val="single"/>
    </w:rPr>
  </w:style>
  <w:style w:type="table" w:styleId="TableGrid">
    <w:name w:val="Table Grid"/>
    <w:basedOn w:val="TableNormal"/>
    <w:uiPriority w:val="59"/>
    <w:rsid w:val="00C3492E"/>
    <w:pPr>
      <w:spacing w:after="0" w:line="240" w:lineRule="auto"/>
    </w:pPr>
    <w:rPr>
      <w:rFonts w:eastAsiaTheme="minorEastAsia"/>
      <w:sz w:val="24"/>
      <w:szCs w:val="24"/>
      <w:lang w:val="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E36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66959">
      <w:bodyDiv w:val="1"/>
      <w:marLeft w:val="0"/>
      <w:marRight w:val="0"/>
      <w:marTop w:val="0"/>
      <w:marBottom w:val="0"/>
      <w:divBdr>
        <w:top w:val="none" w:sz="0" w:space="0" w:color="auto"/>
        <w:left w:val="none" w:sz="0" w:space="0" w:color="auto"/>
        <w:bottom w:val="none" w:sz="0" w:space="0" w:color="auto"/>
        <w:right w:val="none" w:sz="0" w:space="0" w:color="auto"/>
      </w:divBdr>
      <w:divsChild>
        <w:div w:id="1803843762">
          <w:marLeft w:val="0"/>
          <w:marRight w:val="0"/>
          <w:marTop w:val="0"/>
          <w:marBottom w:val="0"/>
          <w:divBdr>
            <w:top w:val="none" w:sz="0" w:space="0" w:color="auto"/>
            <w:left w:val="none" w:sz="0" w:space="0" w:color="auto"/>
            <w:bottom w:val="none" w:sz="0" w:space="0" w:color="auto"/>
            <w:right w:val="none" w:sz="0" w:space="0" w:color="auto"/>
          </w:divBdr>
          <w:divsChild>
            <w:div w:id="1287783560">
              <w:marLeft w:val="0"/>
              <w:marRight w:val="0"/>
              <w:marTop w:val="0"/>
              <w:marBottom w:val="0"/>
              <w:divBdr>
                <w:top w:val="none" w:sz="0" w:space="0" w:color="auto"/>
                <w:left w:val="none" w:sz="0" w:space="0" w:color="auto"/>
                <w:bottom w:val="none" w:sz="0" w:space="0" w:color="auto"/>
                <w:right w:val="none" w:sz="0" w:space="0" w:color="auto"/>
              </w:divBdr>
              <w:divsChild>
                <w:div w:id="144488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5858">
      <w:bodyDiv w:val="1"/>
      <w:marLeft w:val="0"/>
      <w:marRight w:val="0"/>
      <w:marTop w:val="0"/>
      <w:marBottom w:val="0"/>
      <w:divBdr>
        <w:top w:val="none" w:sz="0" w:space="0" w:color="auto"/>
        <w:left w:val="none" w:sz="0" w:space="0" w:color="auto"/>
        <w:bottom w:val="none" w:sz="0" w:space="0" w:color="auto"/>
        <w:right w:val="none" w:sz="0" w:space="0" w:color="auto"/>
      </w:divBdr>
      <w:divsChild>
        <w:div w:id="342902122">
          <w:marLeft w:val="0"/>
          <w:marRight w:val="0"/>
          <w:marTop w:val="0"/>
          <w:marBottom w:val="0"/>
          <w:divBdr>
            <w:top w:val="none" w:sz="0" w:space="0" w:color="auto"/>
            <w:left w:val="none" w:sz="0" w:space="0" w:color="auto"/>
            <w:bottom w:val="none" w:sz="0" w:space="0" w:color="auto"/>
            <w:right w:val="none" w:sz="0" w:space="0" w:color="auto"/>
          </w:divBdr>
          <w:divsChild>
            <w:div w:id="1613130276">
              <w:marLeft w:val="0"/>
              <w:marRight w:val="0"/>
              <w:marTop w:val="0"/>
              <w:marBottom w:val="0"/>
              <w:divBdr>
                <w:top w:val="none" w:sz="0" w:space="0" w:color="auto"/>
                <w:left w:val="none" w:sz="0" w:space="0" w:color="auto"/>
                <w:bottom w:val="none" w:sz="0" w:space="0" w:color="auto"/>
                <w:right w:val="none" w:sz="0" w:space="0" w:color="auto"/>
              </w:divBdr>
              <w:divsChild>
                <w:div w:id="20793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8365">
      <w:bodyDiv w:val="1"/>
      <w:marLeft w:val="0"/>
      <w:marRight w:val="0"/>
      <w:marTop w:val="0"/>
      <w:marBottom w:val="0"/>
      <w:divBdr>
        <w:top w:val="none" w:sz="0" w:space="0" w:color="auto"/>
        <w:left w:val="none" w:sz="0" w:space="0" w:color="auto"/>
        <w:bottom w:val="none" w:sz="0" w:space="0" w:color="auto"/>
        <w:right w:val="none" w:sz="0" w:space="0" w:color="auto"/>
      </w:divBdr>
      <w:divsChild>
        <w:div w:id="1108429679">
          <w:marLeft w:val="0"/>
          <w:marRight w:val="0"/>
          <w:marTop w:val="0"/>
          <w:marBottom w:val="0"/>
          <w:divBdr>
            <w:top w:val="none" w:sz="0" w:space="0" w:color="auto"/>
            <w:left w:val="none" w:sz="0" w:space="0" w:color="auto"/>
            <w:bottom w:val="none" w:sz="0" w:space="0" w:color="auto"/>
            <w:right w:val="none" w:sz="0" w:space="0" w:color="auto"/>
          </w:divBdr>
          <w:divsChild>
            <w:div w:id="1977837957">
              <w:marLeft w:val="0"/>
              <w:marRight w:val="0"/>
              <w:marTop w:val="0"/>
              <w:marBottom w:val="0"/>
              <w:divBdr>
                <w:top w:val="none" w:sz="0" w:space="0" w:color="auto"/>
                <w:left w:val="none" w:sz="0" w:space="0" w:color="auto"/>
                <w:bottom w:val="none" w:sz="0" w:space="0" w:color="auto"/>
                <w:right w:val="none" w:sz="0" w:space="0" w:color="auto"/>
              </w:divBdr>
              <w:divsChild>
                <w:div w:id="132936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6986">
      <w:bodyDiv w:val="1"/>
      <w:marLeft w:val="0"/>
      <w:marRight w:val="0"/>
      <w:marTop w:val="0"/>
      <w:marBottom w:val="0"/>
      <w:divBdr>
        <w:top w:val="none" w:sz="0" w:space="0" w:color="auto"/>
        <w:left w:val="none" w:sz="0" w:space="0" w:color="auto"/>
        <w:bottom w:val="none" w:sz="0" w:space="0" w:color="auto"/>
        <w:right w:val="none" w:sz="0" w:space="0" w:color="auto"/>
      </w:divBdr>
      <w:divsChild>
        <w:div w:id="2113931381">
          <w:marLeft w:val="1584"/>
          <w:marRight w:val="0"/>
          <w:marTop w:val="106"/>
          <w:marBottom w:val="0"/>
          <w:divBdr>
            <w:top w:val="none" w:sz="0" w:space="0" w:color="auto"/>
            <w:left w:val="none" w:sz="0" w:space="0" w:color="auto"/>
            <w:bottom w:val="none" w:sz="0" w:space="0" w:color="auto"/>
            <w:right w:val="none" w:sz="0" w:space="0" w:color="auto"/>
          </w:divBdr>
        </w:div>
        <w:div w:id="2125999227">
          <w:marLeft w:val="1584"/>
          <w:marRight w:val="0"/>
          <w:marTop w:val="106"/>
          <w:marBottom w:val="0"/>
          <w:divBdr>
            <w:top w:val="none" w:sz="0" w:space="0" w:color="auto"/>
            <w:left w:val="none" w:sz="0" w:space="0" w:color="auto"/>
            <w:bottom w:val="none" w:sz="0" w:space="0" w:color="auto"/>
            <w:right w:val="none" w:sz="0" w:space="0" w:color="auto"/>
          </w:divBdr>
        </w:div>
        <w:div w:id="2042657925">
          <w:marLeft w:val="1584"/>
          <w:marRight w:val="0"/>
          <w:marTop w:val="106"/>
          <w:marBottom w:val="0"/>
          <w:divBdr>
            <w:top w:val="none" w:sz="0" w:space="0" w:color="auto"/>
            <w:left w:val="none" w:sz="0" w:space="0" w:color="auto"/>
            <w:bottom w:val="none" w:sz="0" w:space="0" w:color="auto"/>
            <w:right w:val="none" w:sz="0" w:space="0" w:color="auto"/>
          </w:divBdr>
        </w:div>
        <w:div w:id="824735435">
          <w:marLeft w:val="1584"/>
          <w:marRight w:val="0"/>
          <w:marTop w:val="106"/>
          <w:marBottom w:val="0"/>
          <w:divBdr>
            <w:top w:val="none" w:sz="0" w:space="0" w:color="auto"/>
            <w:left w:val="none" w:sz="0" w:space="0" w:color="auto"/>
            <w:bottom w:val="none" w:sz="0" w:space="0" w:color="auto"/>
            <w:right w:val="none" w:sz="0" w:space="0" w:color="auto"/>
          </w:divBdr>
        </w:div>
        <w:div w:id="1789616719">
          <w:marLeft w:val="1584"/>
          <w:marRight w:val="0"/>
          <w:marTop w:val="106"/>
          <w:marBottom w:val="0"/>
          <w:divBdr>
            <w:top w:val="none" w:sz="0" w:space="0" w:color="auto"/>
            <w:left w:val="none" w:sz="0" w:space="0" w:color="auto"/>
            <w:bottom w:val="none" w:sz="0" w:space="0" w:color="auto"/>
            <w:right w:val="none" w:sz="0" w:space="0" w:color="auto"/>
          </w:divBdr>
        </w:div>
        <w:div w:id="130638332">
          <w:marLeft w:val="1584"/>
          <w:marRight w:val="0"/>
          <w:marTop w:val="106"/>
          <w:marBottom w:val="0"/>
          <w:divBdr>
            <w:top w:val="none" w:sz="0" w:space="0" w:color="auto"/>
            <w:left w:val="none" w:sz="0" w:space="0" w:color="auto"/>
            <w:bottom w:val="none" w:sz="0" w:space="0" w:color="auto"/>
            <w:right w:val="none" w:sz="0" w:space="0" w:color="auto"/>
          </w:divBdr>
        </w:div>
      </w:divsChild>
    </w:div>
    <w:div w:id="409815519">
      <w:bodyDiv w:val="1"/>
      <w:marLeft w:val="0"/>
      <w:marRight w:val="0"/>
      <w:marTop w:val="0"/>
      <w:marBottom w:val="0"/>
      <w:divBdr>
        <w:top w:val="none" w:sz="0" w:space="0" w:color="auto"/>
        <w:left w:val="none" w:sz="0" w:space="0" w:color="auto"/>
        <w:bottom w:val="none" w:sz="0" w:space="0" w:color="auto"/>
        <w:right w:val="none" w:sz="0" w:space="0" w:color="auto"/>
      </w:divBdr>
      <w:divsChild>
        <w:div w:id="771896668">
          <w:marLeft w:val="0"/>
          <w:marRight w:val="0"/>
          <w:marTop w:val="0"/>
          <w:marBottom w:val="0"/>
          <w:divBdr>
            <w:top w:val="none" w:sz="0" w:space="0" w:color="auto"/>
            <w:left w:val="none" w:sz="0" w:space="0" w:color="auto"/>
            <w:bottom w:val="none" w:sz="0" w:space="0" w:color="auto"/>
            <w:right w:val="none" w:sz="0" w:space="0" w:color="auto"/>
          </w:divBdr>
          <w:divsChild>
            <w:div w:id="401829173">
              <w:marLeft w:val="0"/>
              <w:marRight w:val="0"/>
              <w:marTop w:val="0"/>
              <w:marBottom w:val="0"/>
              <w:divBdr>
                <w:top w:val="none" w:sz="0" w:space="0" w:color="auto"/>
                <w:left w:val="none" w:sz="0" w:space="0" w:color="auto"/>
                <w:bottom w:val="none" w:sz="0" w:space="0" w:color="auto"/>
                <w:right w:val="none" w:sz="0" w:space="0" w:color="auto"/>
              </w:divBdr>
              <w:divsChild>
                <w:div w:id="114092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07654">
      <w:bodyDiv w:val="1"/>
      <w:marLeft w:val="0"/>
      <w:marRight w:val="0"/>
      <w:marTop w:val="0"/>
      <w:marBottom w:val="0"/>
      <w:divBdr>
        <w:top w:val="none" w:sz="0" w:space="0" w:color="auto"/>
        <w:left w:val="none" w:sz="0" w:space="0" w:color="auto"/>
        <w:bottom w:val="none" w:sz="0" w:space="0" w:color="auto"/>
        <w:right w:val="none" w:sz="0" w:space="0" w:color="auto"/>
      </w:divBdr>
      <w:divsChild>
        <w:div w:id="357859035">
          <w:marLeft w:val="0"/>
          <w:marRight w:val="0"/>
          <w:marTop w:val="0"/>
          <w:marBottom w:val="0"/>
          <w:divBdr>
            <w:top w:val="none" w:sz="0" w:space="0" w:color="auto"/>
            <w:left w:val="none" w:sz="0" w:space="0" w:color="auto"/>
            <w:bottom w:val="none" w:sz="0" w:space="0" w:color="auto"/>
            <w:right w:val="none" w:sz="0" w:space="0" w:color="auto"/>
          </w:divBdr>
          <w:divsChild>
            <w:div w:id="1743870606">
              <w:marLeft w:val="0"/>
              <w:marRight w:val="0"/>
              <w:marTop w:val="0"/>
              <w:marBottom w:val="0"/>
              <w:divBdr>
                <w:top w:val="none" w:sz="0" w:space="0" w:color="auto"/>
                <w:left w:val="none" w:sz="0" w:space="0" w:color="auto"/>
                <w:bottom w:val="none" w:sz="0" w:space="0" w:color="auto"/>
                <w:right w:val="none" w:sz="0" w:space="0" w:color="auto"/>
              </w:divBdr>
              <w:divsChild>
                <w:div w:id="679357502">
                  <w:marLeft w:val="0"/>
                  <w:marRight w:val="0"/>
                  <w:marTop w:val="0"/>
                  <w:marBottom w:val="0"/>
                  <w:divBdr>
                    <w:top w:val="none" w:sz="0" w:space="0" w:color="auto"/>
                    <w:left w:val="none" w:sz="0" w:space="0" w:color="auto"/>
                    <w:bottom w:val="none" w:sz="0" w:space="0" w:color="auto"/>
                    <w:right w:val="none" w:sz="0" w:space="0" w:color="auto"/>
                  </w:divBdr>
                  <w:divsChild>
                    <w:div w:id="774862231">
                      <w:marLeft w:val="0"/>
                      <w:marRight w:val="0"/>
                      <w:marTop w:val="0"/>
                      <w:marBottom w:val="0"/>
                      <w:divBdr>
                        <w:top w:val="none" w:sz="0" w:space="0" w:color="auto"/>
                        <w:left w:val="none" w:sz="0" w:space="0" w:color="auto"/>
                        <w:bottom w:val="none" w:sz="0" w:space="0" w:color="auto"/>
                        <w:right w:val="none" w:sz="0" w:space="0" w:color="auto"/>
                      </w:divBdr>
                    </w:div>
                    <w:div w:id="1221477864">
                      <w:marLeft w:val="0"/>
                      <w:marRight w:val="0"/>
                      <w:marTop w:val="0"/>
                      <w:marBottom w:val="0"/>
                      <w:divBdr>
                        <w:top w:val="none" w:sz="0" w:space="0" w:color="auto"/>
                        <w:left w:val="none" w:sz="0" w:space="0" w:color="auto"/>
                        <w:bottom w:val="none" w:sz="0" w:space="0" w:color="auto"/>
                        <w:right w:val="none" w:sz="0" w:space="0" w:color="auto"/>
                      </w:divBdr>
                    </w:div>
                    <w:div w:id="21167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8800">
          <w:marLeft w:val="0"/>
          <w:marRight w:val="0"/>
          <w:marTop w:val="0"/>
          <w:marBottom w:val="0"/>
          <w:divBdr>
            <w:top w:val="none" w:sz="0" w:space="0" w:color="auto"/>
            <w:left w:val="none" w:sz="0" w:space="0" w:color="auto"/>
            <w:bottom w:val="none" w:sz="0" w:space="0" w:color="auto"/>
            <w:right w:val="none" w:sz="0" w:space="0" w:color="auto"/>
          </w:divBdr>
          <w:divsChild>
            <w:div w:id="1195727631">
              <w:marLeft w:val="0"/>
              <w:marRight w:val="0"/>
              <w:marTop w:val="0"/>
              <w:marBottom w:val="0"/>
              <w:divBdr>
                <w:top w:val="none" w:sz="0" w:space="0" w:color="auto"/>
                <w:left w:val="none" w:sz="0" w:space="0" w:color="auto"/>
                <w:bottom w:val="none" w:sz="0" w:space="0" w:color="auto"/>
                <w:right w:val="none" w:sz="0" w:space="0" w:color="auto"/>
              </w:divBdr>
              <w:divsChild>
                <w:div w:id="1481144416">
                  <w:marLeft w:val="0"/>
                  <w:marRight w:val="0"/>
                  <w:marTop w:val="0"/>
                  <w:marBottom w:val="0"/>
                  <w:divBdr>
                    <w:top w:val="none" w:sz="0" w:space="0" w:color="auto"/>
                    <w:left w:val="none" w:sz="0" w:space="0" w:color="auto"/>
                    <w:bottom w:val="none" w:sz="0" w:space="0" w:color="auto"/>
                    <w:right w:val="none" w:sz="0" w:space="0" w:color="auto"/>
                  </w:divBdr>
                  <w:divsChild>
                    <w:div w:id="925724455">
                      <w:marLeft w:val="0"/>
                      <w:marRight w:val="0"/>
                      <w:marTop w:val="0"/>
                      <w:marBottom w:val="0"/>
                      <w:divBdr>
                        <w:top w:val="none" w:sz="0" w:space="0" w:color="auto"/>
                        <w:left w:val="none" w:sz="0" w:space="0" w:color="auto"/>
                        <w:bottom w:val="none" w:sz="0" w:space="0" w:color="auto"/>
                        <w:right w:val="none" w:sz="0" w:space="0" w:color="auto"/>
                      </w:divBdr>
                    </w:div>
                  </w:divsChild>
                </w:div>
                <w:div w:id="676929924">
                  <w:marLeft w:val="0"/>
                  <w:marRight w:val="0"/>
                  <w:marTop w:val="0"/>
                  <w:marBottom w:val="0"/>
                  <w:divBdr>
                    <w:top w:val="none" w:sz="0" w:space="0" w:color="auto"/>
                    <w:left w:val="none" w:sz="0" w:space="0" w:color="auto"/>
                    <w:bottom w:val="none" w:sz="0" w:space="0" w:color="auto"/>
                    <w:right w:val="none" w:sz="0" w:space="0" w:color="auto"/>
                  </w:divBdr>
                  <w:divsChild>
                    <w:div w:id="537205736">
                      <w:marLeft w:val="0"/>
                      <w:marRight w:val="0"/>
                      <w:marTop w:val="0"/>
                      <w:marBottom w:val="0"/>
                      <w:divBdr>
                        <w:top w:val="none" w:sz="0" w:space="0" w:color="auto"/>
                        <w:left w:val="none" w:sz="0" w:space="0" w:color="auto"/>
                        <w:bottom w:val="none" w:sz="0" w:space="0" w:color="auto"/>
                        <w:right w:val="none" w:sz="0" w:space="0" w:color="auto"/>
                      </w:divBdr>
                    </w:div>
                    <w:div w:id="635765895">
                      <w:marLeft w:val="0"/>
                      <w:marRight w:val="0"/>
                      <w:marTop w:val="0"/>
                      <w:marBottom w:val="0"/>
                      <w:divBdr>
                        <w:top w:val="none" w:sz="0" w:space="0" w:color="auto"/>
                        <w:left w:val="none" w:sz="0" w:space="0" w:color="auto"/>
                        <w:bottom w:val="none" w:sz="0" w:space="0" w:color="auto"/>
                        <w:right w:val="none" w:sz="0" w:space="0" w:color="auto"/>
                      </w:divBdr>
                    </w:div>
                  </w:divsChild>
                </w:div>
                <w:div w:id="1212691732">
                  <w:marLeft w:val="0"/>
                  <w:marRight w:val="0"/>
                  <w:marTop w:val="0"/>
                  <w:marBottom w:val="0"/>
                  <w:divBdr>
                    <w:top w:val="none" w:sz="0" w:space="0" w:color="auto"/>
                    <w:left w:val="none" w:sz="0" w:space="0" w:color="auto"/>
                    <w:bottom w:val="none" w:sz="0" w:space="0" w:color="auto"/>
                    <w:right w:val="none" w:sz="0" w:space="0" w:color="auto"/>
                  </w:divBdr>
                  <w:divsChild>
                    <w:div w:id="13247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8416">
      <w:bodyDiv w:val="1"/>
      <w:marLeft w:val="0"/>
      <w:marRight w:val="0"/>
      <w:marTop w:val="0"/>
      <w:marBottom w:val="0"/>
      <w:divBdr>
        <w:top w:val="none" w:sz="0" w:space="0" w:color="auto"/>
        <w:left w:val="none" w:sz="0" w:space="0" w:color="auto"/>
        <w:bottom w:val="none" w:sz="0" w:space="0" w:color="auto"/>
        <w:right w:val="none" w:sz="0" w:space="0" w:color="auto"/>
      </w:divBdr>
      <w:divsChild>
        <w:div w:id="1513688376">
          <w:marLeft w:val="0"/>
          <w:marRight w:val="0"/>
          <w:marTop w:val="0"/>
          <w:marBottom w:val="0"/>
          <w:divBdr>
            <w:top w:val="none" w:sz="0" w:space="0" w:color="auto"/>
            <w:left w:val="none" w:sz="0" w:space="0" w:color="auto"/>
            <w:bottom w:val="none" w:sz="0" w:space="0" w:color="auto"/>
            <w:right w:val="none" w:sz="0" w:space="0" w:color="auto"/>
          </w:divBdr>
          <w:divsChild>
            <w:div w:id="841164718">
              <w:marLeft w:val="0"/>
              <w:marRight w:val="0"/>
              <w:marTop w:val="0"/>
              <w:marBottom w:val="0"/>
              <w:divBdr>
                <w:top w:val="none" w:sz="0" w:space="0" w:color="auto"/>
                <w:left w:val="none" w:sz="0" w:space="0" w:color="auto"/>
                <w:bottom w:val="none" w:sz="0" w:space="0" w:color="auto"/>
                <w:right w:val="none" w:sz="0" w:space="0" w:color="auto"/>
              </w:divBdr>
              <w:divsChild>
                <w:div w:id="21176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23463">
      <w:bodyDiv w:val="1"/>
      <w:marLeft w:val="0"/>
      <w:marRight w:val="0"/>
      <w:marTop w:val="0"/>
      <w:marBottom w:val="0"/>
      <w:divBdr>
        <w:top w:val="none" w:sz="0" w:space="0" w:color="auto"/>
        <w:left w:val="none" w:sz="0" w:space="0" w:color="auto"/>
        <w:bottom w:val="none" w:sz="0" w:space="0" w:color="auto"/>
        <w:right w:val="none" w:sz="0" w:space="0" w:color="auto"/>
      </w:divBdr>
      <w:divsChild>
        <w:div w:id="1985966749">
          <w:marLeft w:val="0"/>
          <w:marRight w:val="0"/>
          <w:marTop w:val="0"/>
          <w:marBottom w:val="0"/>
          <w:divBdr>
            <w:top w:val="none" w:sz="0" w:space="0" w:color="auto"/>
            <w:left w:val="none" w:sz="0" w:space="0" w:color="auto"/>
            <w:bottom w:val="none" w:sz="0" w:space="0" w:color="auto"/>
            <w:right w:val="none" w:sz="0" w:space="0" w:color="auto"/>
          </w:divBdr>
          <w:divsChild>
            <w:div w:id="1430272764">
              <w:marLeft w:val="0"/>
              <w:marRight w:val="0"/>
              <w:marTop w:val="0"/>
              <w:marBottom w:val="0"/>
              <w:divBdr>
                <w:top w:val="none" w:sz="0" w:space="0" w:color="auto"/>
                <w:left w:val="none" w:sz="0" w:space="0" w:color="auto"/>
                <w:bottom w:val="none" w:sz="0" w:space="0" w:color="auto"/>
                <w:right w:val="none" w:sz="0" w:space="0" w:color="auto"/>
              </w:divBdr>
              <w:divsChild>
                <w:div w:id="14745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98654">
      <w:bodyDiv w:val="1"/>
      <w:marLeft w:val="0"/>
      <w:marRight w:val="0"/>
      <w:marTop w:val="0"/>
      <w:marBottom w:val="0"/>
      <w:divBdr>
        <w:top w:val="none" w:sz="0" w:space="0" w:color="auto"/>
        <w:left w:val="none" w:sz="0" w:space="0" w:color="auto"/>
        <w:bottom w:val="none" w:sz="0" w:space="0" w:color="auto"/>
        <w:right w:val="none" w:sz="0" w:space="0" w:color="auto"/>
      </w:divBdr>
    </w:div>
    <w:div w:id="765153734">
      <w:bodyDiv w:val="1"/>
      <w:marLeft w:val="0"/>
      <w:marRight w:val="0"/>
      <w:marTop w:val="0"/>
      <w:marBottom w:val="0"/>
      <w:divBdr>
        <w:top w:val="none" w:sz="0" w:space="0" w:color="auto"/>
        <w:left w:val="none" w:sz="0" w:space="0" w:color="auto"/>
        <w:bottom w:val="none" w:sz="0" w:space="0" w:color="auto"/>
        <w:right w:val="none" w:sz="0" w:space="0" w:color="auto"/>
      </w:divBdr>
    </w:div>
    <w:div w:id="837429872">
      <w:bodyDiv w:val="1"/>
      <w:marLeft w:val="0"/>
      <w:marRight w:val="0"/>
      <w:marTop w:val="0"/>
      <w:marBottom w:val="0"/>
      <w:divBdr>
        <w:top w:val="none" w:sz="0" w:space="0" w:color="auto"/>
        <w:left w:val="none" w:sz="0" w:space="0" w:color="auto"/>
        <w:bottom w:val="none" w:sz="0" w:space="0" w:color="auto"/>
        <w:right w:val="none" w:sz="0" w:space="0" w:color="auto"/>
      </w:divBdr>
      <w:divsChild>
        <w:div w:id="1867861145">
          <w:marLeft w:val="0"/>
          <w:marRight w:val="0"/>
          <w:marTop w:val="0"/>
          <w:marBottom w:val="0"/>
          <w:divBdr>
            <w:top w:val="none" w:sz="0" w:space="0" w:color="auto"/>
            <w:left w:val="none" w:sz="0" w:space="0" w:color="auto"/>
            <w:bottom w:val="none" w:sz="0" w:space="0" w:color="auto"/>
            <w:right w:val="none" w:sz="0" w:space="0" w:color="auto"/>
          </w:divBdr>
          <w:divsChild>
            <w:div w:id="1960456195">
              <w:marLeft w:val="0"/>
              <w:marRight w:val="0"/>
              <w:marTop w:val="0"/>
              <w:marBottom w:val="0"/>
              <w:divBdr>
                <w:top w:val="none" w:sz="0" w:space="0" w:color="auto"/>
                <w:left w:val="none" w:sz="0" w:space="0" w:color="auto"/>
                <w:bottom w:val="none" w:sz="0" w:space="0" w:color="auto"/>
                <w:right w:val="none" w:sz="0" w:space="0" w:color="auto"/>
              </w:divBdr>
              <w:divsChild>
                <w:div w:id="17800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35077">
      <w:bodyDiv w:val="1"/>
      <w:marLeft w:val="0"/>
      <w:marRight w:val="0"/>
      <w:marTop w:val="0"/>
      <w:marBottom w:val="0"/>
      <w:divBdr>
        <w:top w:val="none" w:sz="0" w:space="0" w:color="auto"/>
        <w:left w:val="none" w:sz="0" w:space="0" w:color="auto"/>
        <w:bottom w:val="none" w:sz="0" w:space="0" w:color="auto"/>
        <w:right w:val="none" w:sz="0" w:space="0" w:color="auto"/>
      </w:divBdr>
      <w:divsChild>
        <w:div w:id="200437375">
          <w:marLeft w:val="0"/>
          <w:marRight w:val="0"/>
          <w:marTop w:val="0"/>
          <w:marBottom w:val="0"/>
          <w:divBdr>
            <w:top w:val="none" w:sz="0" w:space="0" w:color="auto"/>
            <w:left w:val="none" w:sz="0" w:space="0" w:color="auto"/>
            <w:bottom w:val="none" w:sz="0" w:space="0" w:color="auto"/>
            <w:right w:val="none" w:sz="0" w:space="0" w:color="auto"/>
          </w:divBdr>
          <w:divsChild>
            <w:div w:id="826752692">
              <w:marLeft w:val="0"/>
              <w:marRight w:val="0"/>
              <w:marTop w:val="0"/>
              <w:marBottom w:val="0"/>
              <w:divBdr>
                <w:top w:val="none" w:sz="0" w:space="0" w:color="auto"/>
                <w:left w:val="none" w:sz="0" w:space="0" w:color="auto"/>
                <w:bottom w:val="none" w:sz="0" w:space="0" w:color="auto"/>
                <w:right w:val="none" w:sz="0" w:space="0" w:color="auto"/>
              </w:divBdr>
              <w:divsChild>
                <w:div w:id="20799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20621">
      <w:bodyDiv w:val="1"/>
      <w:marLeft w:val="0"/>
      <w:marRight w:val="0"/>
      <w:marTop w:val="0"/>
      <w:marBottom w:val="0"/>
      <w:divBdr>
        <w:top w:val="none" w:sz="0" w:space="0" w:color="auto"/>
        <w:left w:val="none" w:sz="0" w:space="0" w:color="auto"/>
        <w:bottom w:val="none" w:sz="0" w:space="0" w:color="auto"/>
        <w:right w:val="none" w:sz="0" w:space="0" w:color="auto"/>
      </w:divBdr>
    </w:div>
    <w:div w:id="1084376812">
      <w:bodyDiv w:val="1"/>
      <w:marLeft w:val="0"/>
      <w:marRight w:val="0"/>
      <w:marTop w:val="0"/>
      <w:marBottom w:val="0"/>
      <w:divBdr>
        <w:top w:val="none" w:sz="0" w:space="0" w:color="auto"/>
        <w:left w:val="none" w:sz="0" w:space="0" w:color="auto"/>
        <w:bottom w:val="none" w:sz="0" w:space="0" w:color="auto"/>
        <w:right w:val="none" w:sz="0" w:space="0" w:color="auto"/>
      </w:divBdr>
    </w:div>
    <w:div w:id="1116560442">
      <w:bodyDiv w:val="1"/>
      <w:marLeft w:val="0"/>
      <w:marRight w:val="0"/>
      <w:marTop w:val="0"/>
      <w:marBottom w:val="0"/>
      <w:divBdr>
        <w:top w:val="none" w:sz="0" w:space="0" w:color="auto"/>
        <w:left w:val="none" w:sz="0" w:space="0" w:color="auto"/>
        <w:bottom w:val="none" w:sz="0" w:space="0" w:color="auto"/>
        <w:right w:val="none" w:sz="0" w:space="0" w:color="auto"/>
      </w:divBdr>
      <w:divsChild>
        <w:div w:id="661277144">
          <w:marLeft w:val="0"/>
          <w:marRight w:val="0"/>
          <w:marTop w:val="0"/>
          <w:marBottom w:val="0"/>
          <w:divBdr>
            <w:top w:val="none" w:sz="0" w:space="0" w:color="auto"/>
            <w:left w:val="none" w:sz="0" w:space="0" w:color="auto"/>
            <w:bottom w:val="none" w:sz="0" w:space="0" w:color="auto"/>
            <w:right w:val="none" w:sz="0" w:space="0" w:color="auto"/>
          </w:divBdr>
          <w:divsChild>
            <w:div w:id="1330401980">
              <w:marLeft w:val="0"/>
              <w:marRight w:val="0"/>
              <w:marTop w:val="0"/>
              <w:marBottom w:val="0"/>
              <w:divBdr>
                <w:top w:val="none" w:sz="0" w:space="0" w:color="auto"/>
                <w:left w:val="none" w:sz="0" w:space="0" w:color="auto"/>
                <w:bottom w:val="none" w:sz="0" w:space="0" w:color="auto"/>
                <w:right w:val="none" w:sz="0" w:space="0" w:color="auto"/>
              </w:divBdr>
              <w:divsChild>
                <w:div w:id="4661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5579">
          <w:marLeft w:val="0"/>
          <w:marRight w:val="0"/>
          <w:marTop w:val="0"/>
          <w:marBottom w:val="0"/>
          <w:divBdr>
            <w:top w:val="none" w:sz="0" w:space="0" w:color="auto"/>
            <w:left w:val="none" w:sz="0" w:space="0" w:color="auto"/>
            <w:bottom w:val="none" w:sz="0" w:space="0" w:color="auto"/>
            <w:right w:val="none" w:sz="0" w:space="0" w:color="auto"/>
          </w:divBdr>
          <w:divsChild>
            <w:div w:id="623659159">
              <w:marLeft w:val="0"/>
              <w:marRight w:val="0"/>
              <w:marTop w:val="0"/>
              <w:marBottom w:val="0"/>
              <w:divBdr>
                <w:top w:val="none" w:sz="0" w:space="0" w:color="auto"/>
                <w:left w:val="none" w:sz="0" w:space="0" w:color="auto"/>
                <w:bottom w:val="none" w:sz="0" w:space="0" w:color="auto"/>
                <w:right w:val="none" w:sz="0" w:space="0" w:color="auto"/>
              </w:divBdr>
              <w:divsChild>
                <w:div w:id="20213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24441">
      <w:bodyDiv w:val="1"/>
      <w:marLeft w:val="0"/>
      <w:marRight w:val="0"/>
      <w:marTop w:val="0"/>
      <w:marBottom w:val="0"/>
      <w:divBdr>
        <w:top w:val="none" w:sz="0" w:space="0" w:color="auto"/>
        <w:left w:val="none" w:sz="0" w:space="0" w:color="auto"/>
        <w:bottom w:val="none" w:sz="0" w:space="0" w:color="auto"/>
        <w:right w:val="none" w:sz="0" w:space="0" w:color="auto"/>
      </w:divBdr>
      <w:divsChild>
        <w:div w:id="284819795">
          <w:marLeft w:val="0"/>
          <w:marRight w:val="0"/>
          <w:marTop w:val="0"/>
          <w:marBottom w:val="0"/>
          <w:divBdr>
            <w:top w:val="none" w:sz="0" w:space="0" w:color="auto"/>
            <w:left w:val="none" w:sz="0" w:space="0" w:color="auto"/>
            <w:bottom w:val="none" w:sz="0" w:space="0" w:color="auto"/>
            <w:right w:val="none" w:sz="0" w:space="0" w:color="auto"/>
          </w:divBdr>
          <w:divsChild>
            <w:div w:id="2003656427">
              <w:marLeft w:val="0"/>
              <w:marRight w:val="0"/>
              <w:marTop w:val="0"/>
              <w:marBottom w:val="0"/>
              <w:divBdr>
                <w:top w:val="none" w:sz="0" w:space="0" w:color="auto"/>
                <w:left w:val="none" w:sz="0" w:space="0" w:color="auto"/>
                <w:bottom w:val="none" w:sz="0" w:space="0" w:color="auto"/>
                <w:right w:val="none" w:sz="0" w:space="0" w:color="auto"/>
              </w:divBdr>
              <w:divsChild>
                <w:div w:id="111779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51921">
      <w:bodyDiv w:val="1"/>
      <w:marLeft w:val="0"/>
      <w:marRight w:val="0"/>
      <w:marTop w:val="0"/>
      <w:marBottom w:val="0"/>
      <w:divBdr>
        <w:top w:val="none" w:sz="0" w:space="0" w:color="auto"/>
        <w:left w:val="none" w:sz="0" w:space="0" w:color="auto"/>
        <w:bottom w:val="none" w:sz="0" w:space="0" w:color="auto"/>
        <w:right w:val="none" w:sz="0" w:space="0" w:color="auto"/>
      </w:divBdr>
      <w:divsChild>
        <w:div w:id="452794281">
          <w:marLeft w:val="0"/>
          <w:marRight w:val="0"/>
          <w:marTop w:val="0"/>
          <w:marBottom w:val="0"/>
          <w:divBdr>
            <w:top w:val="none" w:sz="0" w:space="0" w:color="auto"/>
            <w:left w:val="none" w:sz="0" w:space="0" w:color="auto"/>
            <w:bottom w:val="none" w:sz="0" w:space="0" w:color="auto"/>
            <w:right w:val="none" w:sz="0" w:space="0" w:color="auto"/>
          </w:divBdr>
          <w:divsChild>
            <w:div w:id="1343049684">
              <w:marLeft w:val="0"/>
              <w:marRight w:val="0"/>
              <w:marTop w:val="0"/>
              <w:marBottom w:val="0"/>
              <w:divBdr>
                <w:top w:val="none" w:sz="0" w:space="0" w:color="auto"/>
                <w:left w:val="none" w:sz="0" w:space="0" w:color="auto"/>
                <w:bottom w:val="none" w:sz="0" w:space="0" w:color="auto"/>
                <w:right w:val="none" w:sz="0" w:space="0" w:color="auto"/>
              </w:divBdr>
              <w:divsChild>
                <w:div w:id="800417371">
                  <w:marLeft w:val="0"/>
                  <w:marRight w:val="0"/>
                  <w:marTop w:val="0"/>
                  <w:marBottom w:val="0"/>
                  <w:divBdr>
                    <w:top w:val="none" w:sz="0" w:space="0" w:color="auto"/>
                    <w:left w:val="none" w:sz="0" w:space="0" w:color="auto"/>
                    <w:bottom w:val="none" w:sz="0" w:space="0" w:color="auto"/>
                    <w:right w:val="none" w:sz="0" w:space="0" w:color="auto"/>
                  </w:divBdr>
                  <w:divsChild>
                    <w:div w:id="10175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351672">
      <w:bodyDiv w:val="1"/>
      <w:marLeft w:val="0"/>
      <w:marRight w:val="0"/>
      <w:marTop w:val="0"/>
      <w:marBottom w:val="0"/>
      <w:divBdr>
        <w:top w:val="none" w:sz="0" w:space="0" w:color="auto"/>
        <w:left w:val="none" w:sz="0" w:space="0" w:color="auto"/>
        <w:bottom w:val="none" w:sz="0" w:space="0" w:color="auto"/>
        <w:right w:val="none" w:sz="0" w:space="0" w:color="auto"/>
      </w:divBdr>
      <w:divsChild>
        <w:div w:id="1970814159">
          <w:marLeft w:val="0"/>
          <w:marRight w:val="0"/>
          <w:marTop w:val="0"/>
          <w:marBottom w:val="0"/>
          <w:divBdr>
            <w:top w:val="none" w:sz="0" w:space="0" w:color="auto"/>
            <w:left w:val="none" w:sz="0" w:space="0" w:color="auto"/>
            <w:bottom w:val="none" w:sz="0" w:space="0" w:color="auto"/>
            <w:right w:val="none" w:sz="0" w:space="0" w:color="auto"/>
          </w:divBdr>
          <w:divsChild>
            <w:div w:id="187915353">
              <w:marLeft w:val="0"/>
              <w:marRight w:val="0"/>
              <w:marTop w:val="0"/>
              <w:marBottom w:val="0"/>
              <w:divBdr>
                <w:top w:val="none" w:sz="0" w:space="0" w:color="auto"/>
                <w:left w:val="none" w:sz="0" w:space="0" w:color="auto"/>
                <w:bottom w:val="none" w:sz="0" w:space="0" w:color="auto"/>
                <w:right w:val="none" w:sz="0" w:space="0" w:color="auto"/>
              </w:divBdr>
              <w:divsChild>
                <w:div w:id="703752466">
                  <w:marLeft w:val="0"/>
                  <w:marRight w:val="0"/>
                  <w:marTop w:val="0"/>
                  <w:marBottom w:val="0"/>
                  <w:divBdr>
                    <w:top w:val="none" w:sz="0" w:space="0" w:color="auto"/>
                    <w:left w:val="none" w:sz="0" w:space="0" w:color="auto"/>
                    <w:bottom w:val="none" w:sz="0" w:space="0" w:color="auto"/>
                    <w:right w:val="none" w:sz="0" w:space="0" w:color="auto"/>
                  </w:divBdr>
                  <w:divsChild>
                    <w:div w:id="1044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58960">
          <w:marLeft w:val="0"/>
          <w:marRight w:val="0"/>
          <w:marTop w:val="0"/>
          <w:marBottom w:val="0"/>
          <w:divBdr>
            <w:top w:val="none" w:sz="0" w:space="0" w:color="auto"/>
            <w:left w:val="none" w:sz="0" w:space="0" w:color="auto"/>
            <w:bottom w:val="none" w:sz="0" w:space="0" w:color="auto"/>
            <w:right w:val="none" w:sz="0" w:space="0" w:color="auto"/>
          </w:divBdr>
          <w:divsChild>
            <w:div w:id="1163274728">
              <w:marLeft w:val="0"/>
              <w:marRight w:val="0"/>
              <w:marTop w:val="0"/>
              <w:marBottom w:val="0"/>
              <w:divBdr>
                <w:top w:val="none" w:sz="0" w:space="0" w:color="auto"/>
                <w:left w:val="none" w:sz="0" w:space="0" w:color="auto"/>
                <w:bottom w:val="none" w:sz="0" w:space="0" w:color="auto"/>
                <w:right w:val="none" w:sz="0" w:space="0" w:color="auto"/>
              </w:divBdr>
              <w:divsChild>
                <w:div w:id="1891455639">
                  <w:marLeft w:val="0"/>
                  <w:marRight w:val="0"/>
                  <w:marTop w:val="0"/>
                  <w:marBottom w:val="0"/>
                  <w:divBdr>
                    <w:top w:val="none" w:sz="0" w:space="0" w:color="auto"/>
                    <w:left w:val="none" w:sz="0" w:space="0" w:color="auto"/>
                    <w:bottom w:val="none" w:sz="0" w:space="0" w:color="auto"/>
                    <w:right w:val="none" w:sz="0" w:space="0" w:color="auto"/>
                  </w:divBdr>
                  <w:divsChild>
                    <w:div w:id="2027563047">
                      <w:marLeft w:val="0"/>
                      <w:marRight w:val="0"/>
                      <w:marTop w:val="0"/>
                      <w:marBottom w:val="0"/>
                      <w:divBdr>
                        <w:top w:val="none" w:sz="0" w:space="0" w:color="auto"/>
                        <w:left w:val="none" w:sz="0" w:space="0" w:color="auto"/>
                        <w:bottom w:val="none" w:sz="0" w:space="0" w:color="auto"/>
                        <w:right w:val="none" w:sz="0" w:space="0" w:color="auto"/>
                      </w:divBdr>
                    </w:div>
                  </w:divsChild>
                </w:div>
                <w:div w:id="1165899691">
                  <w:marLeft w:val="0"/>
                  <w:marRight w:val="0"/>
                  <w:marTop w:val="0"/>
                  <w:marBottom w:val="0"/>
                  <w:divBdr>
                    <w:top w:val="none" w:sz="0" w:space="0" w:color="auto"/>
                    <w:left w:val="none" w:sz="0" w:space="0" w:color="auto"/>
                    <w:bottom w:val="none" w:sz="0" w:space="0" w:color="auto"/>
                    <w:right w:val="none" w:sz="0" w:space="0" w:color="auto"/>
                  </w:divBdr>
                  <w:divsChild>
                    <w:div w:id="591668108">
                      <w:marLeft w:val="0"/>
                      <w:marRight w:val="0"/>
                      <w:marTop w:val="0"/>
                      <w:marBottom w:val="0"/>
                      <w:divBdr>
                        <w:top w:val="none" w:sz="0" w:space="0" w:color="auto"/>
                        <w:left w:val="none" w:sz="0" w:space="0" w:color="auto"/>
                        <w:bottom w:val="none" w:sz="0" w:space="0" w:color="auto"/>
                        <w:right w:val="none" w:sz="0" w:space="0" w:color="auto"/>
                      </w:divBdr>
                      <w:divsChild>
                        <w:div w:id="1500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253892">
          <w:marLeft w:val="0"/>
          <w:marRight w:val="0"/>
          <w:marTop w:val="0"/>
          <w:marBottom w:val="0"/>
          <w:divBdr>
            <w:top w:val="none" w:sz="0" w:space="0" w:color="auto"/>
            <w:left w:val="none" w:sz="0" w:space="0" w:color="auto"/>
            <w:bottom w:val="none" w:sz="0" w:space="0" w:color="auto"/>
            <w:right w:val="none" w:sz="0" w:space="0" w:color="auto"/>
          </w:divBdr>
          <w:divsChild>
            <w:div w:id="26612574">
              <w:marLeft w:val="0"/>
              <w:marRight w:val="0"/>
              <w:marTop w:val="0"/>
              <w:marBottom w:val="0"/>
              <w:divBdr>
                <w:top w:val="none" w:sz="0" w:space="0" w:color="auto"/>
                <w:left w:val="none" w:sz="0" w:space="0" w:color="auto"/>
                <w:bottom w:val="none" w:sz="0" w:space="0" w:color="auto"/>
                <w:right w:val="none" w:sz="0" w:space="0" w:color="auto"/>
              </w:divBdr>
              <w:divsChild>
                <w:div w:id="376469516">
                  <w:marLeft w:val="0"/>
                  <w:marRight w:val="0"/>
                  <w:marTop w:val="0"/>
                  <w:marBottom w:val="0"/>
                  <w:divBdr>
                    <w:top w:val="none" w:sz="0" w:space="0" w:color="auto"/>
                    <w:left w:val="none" w:sz="0" w:space="0" w:color="auto"/>
                    <w:bottom w:val="none" w:sz="0" w:space="0" w:color="auto"/>
                    <w:right w:val="none" w:sz="0" w:space="0" w:color="auto"/>
                  </w:divBdr>
                  <w:divsChild>
                    <w:div w:id="14002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9148">
          <w:marLeft w:val="0"/>
          <w:marRight w:val="0"/>
          <w:marTop w:val="0"/>
          <w:marBottom w:val="0"/>
          <w:divBdr>
            <w:top w:val="none" w:sz="0" w:space="0" w:color="auto"/>
            <w:left w:val="none" w:sz="0" w:space="0" w:color="auto"/>
            <w:bottom w:val="none" w:sz="0" w:space="0" w:color="auto"/>
            <w:right w:val="none" w:sz="0" w:space="0" w:color="auto"/>
          </w:divBdr>
          <w:divsChild>
            <w:div w:id="598106661">
              <w:marLeft w:val="0"/>
              <w:marRight w:val="0"/>
              <w:marTop w:val="0"/>
              <w:marBottom w:val="0"/>
              <w:divBdr>
                <w:top w:val="none" w:sz="0" w:space="0" w:color="auto"/>
                <w:left w:val="none" w:sz="0" w:space="0" w:color="auto"/>
                <w:bottom w:val="none" w:sz="0" w:space="0" w:color="auto"/>
                <w:right w:val="none" w:sz="0" w:space="0" w:color="auto"/>
              </w:divBdr>
              <w:divsChild>
                <w:div w:id="1415316202">
                  <w:marLeft w:val="0"/>
                  <w:marRight w:val="0"/>
                  <w:marTop w:val="0"/>
                  <w:marBottom w:val="0"/>
                  <w:divBdr>
                    <w:top w:val="none" w:sz="0" w:space="0" w:color="auto"/>
                    <w:left w:val="none" w:sz="0" w:space="0" w:color="auto"/>
                    <w:bottom w:val="none" w:sz="0" w:space="0" w:color="auto"/>
                    <w:right w:val="none" w:sz="0" w:space="0" w:color="auto"/>
                  </w:divBdr>
                  <w:divsChild>
                    <w:div w:id="1004090390">
                      <w:marLeft w:val="0"/>
                      <w:marRight w:val="0"/>
                      <w:marTop w:val="0"/>
                      <w:marBottom w:val="0"/>
                      <w:divBdr>
                        <w:top w:val="none" w:sz="0" w:space="0" w:color="auto"/>
                        <w:left w:val="none" w:sz="0" w:space="0" w:color="auto"/>
                        <w:bottom w:val="none" w:sz="0" w:space="0" w:color="auto"/>
                        <w:right w:val="none" w:sz="0" w:space="0" w:color="auto"/>
                      </w:divBdr>
                    </w:div>
                  </w:divsChild>
                </w:div>
                <w:div w:id="2014797984">
                  <w:marLeft w:val="0"/>
                  <w:marRight w:val="0"/>
                  <w:marTop w:val="0"/>
                  <w:marBottom w:val="0"/>
                  <w:divBdr>
                    <w:top w:val="none" w:sz="0" w:space="0" w:color="auto"/>
                    <w:left w:val="none" w:sz="0" w:space="0" w:color="auto"/>
                    <w:bottom w:val="none" w:sz="0" w:space="0" w:color="auto"/>
                    <w:right w:val="none" w:sz="0" w:space="0" w:color="auto"/>
                  </w:divBdr>
                  <w:divsChild>
                    <w:div w:id="1663580931">
                      <w:marLeft w:val="0"/>
                      <w:marRight w:val="0"/>
                      <w:marTop w:val="0"/>
                      <w:marBottom w:val="0"/>
                      <w:divBdr>
                        <w:top w:val="none" w:sz="0" w:space="0" w:color="auto"/>
                        <w:left w:val="none" w:sz="0" w:space="0" w:color="auto"/>
                        <w:bottom w:val="none" w:sz="0" w:space="0" w:color="auto"/>
                        <w:right w:val="none" w:sz="0" w:space="0" w:color="auto"/>
                      </w:divBdr>
                    </w:div>
                  </w:divsChild>
                </w:div>
                <w:div w:id="1803695409">
                  <w:marLeft w:val="0"/>
                  <w:marRight w:val="0"/>
                  <w:marTop w:val="0"/>
                  <w:marBottom w:val="0"/>
                  <w:divBdr>
                    <w:top w:val="none" w:sz="0" w:space="0" w:color="auto"/>
                    <w:left w:val="none" w:sz="0" w:space="0" w:color="auto"/>
                    <w:bottom w:val="none" w:sz="0" w:space="0" w:color="auto"/>
                    <w:right w:val="none" w:sz="0" w:space="0" w:color="auto"/>
                  </w:divBdr>
                  <w:divsChild>
                    <w:div w:id="731662380">
                      <w:marLeft w:val="0"/>
                      <w:marRight w:val="0"/>
                      <w:marTop w:val="0"/>
                      <w:marBottom w:val="0"/>
                      <w:divBdr>
                        <w:top w:val="none" w:sz="0" w:space="0" w:color="auto"/>
                        <w:left w:val="none" w:sz="0" w:space="0" w:color="auto"/>
                        <w:bottom w:val="none" w:sz="0" w:space="0" w:color="auto"/>
                        <w:right w:val="none" w:sz="0" w:space="0" w:color="auto"/>
                      </w:divBdr>
                    </w:div>
                  </w:divsChild>
                </w:div>
                <w:div w:id="1984502400">
                  <w:marLeft w:val="0"/>
                  <w:marRight w:val="0"/>
                  <w:marTop w:val="0"/>
                  <w:marBottom w:val="0"/>
                  <w:divBdr>
                    <w:top w:val="none" w:sz="0" w:space="0" w:color="auto"/>
                    <w:left w:val="none" w:sz="0" w:space="0" w:color="auto"/>
                    <w:bottom w:val="none" w:sz="0" w:space="0" w:color="auto"/>
                    <w:right w:val="none" w:sz="0" w:space="0" w:color="auto"/>
                  </w:divBdr>
                  <w:divsChild>
                    <w:div w:id="6060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62759">
          <w:marLeft w:val="0"/>
          <w:marRight w:val="0"/>
          <w:marTop w:val="0"/>
          <w:marBottom w:val="0"/>
          <w:divBdr>
            <w:top w:val="none" w:sz="0" w:space="0" w:color="auto"/>
            <w:left w:val="none" w:sz="0" w:space="0" w:color="auto"/>
            <w:bottom w:val="none" w:sz="0" w:space="0" w:color="auto"/>
            <w:right w:val="none" w:sz="0" w:space="0" w:color="auto"/>
          </w:divBdr>
          <w:divsChild>
            <w:div w:id="1315136330">
              <w:marLeft w:val="0"/>
              <w:marRight w:val="0"/>
              <w:marTop w:val="0"/>
              <w:marBottom w:val="0"/>
              <w:divBdr>
                <w:top w:val="none" w:sz="0" w:space="0" w:color="auto"/>
                <w:left w:val="none" w:sz="0" w:space="0" w:color="auto"/>
                <w:bottom w:val="none" w:sz="0" w:space="0" w:color="auto"/>
                <w:right w:val="none" w:sz="0" w:space="0" w:color="auto"/>
              </w:divBdr>
              <w:divsChild>
                <w:div w:id="597106612">
                  <w:marLeft w:val="0"/>
                  <w:marRight w:val="0"/>
                  <w:marTop w:val="0"/>
                  <w:marBottom w:val="0"/>
                  <w:divBdr>
                    <w:top w:val="none" w:sz="0" w:space="0" w:color="auto"/>
                    <w:left w:val="none" w:sz="0" w:space="0" w:color="auto"/>
                    <w:bottom w:val="none" w:sz="0" w:space="0" w:color="auto"/>
                    <w:right w:val="none" w:sz="0" w:space="0" w:color="auto"/>
                  </w:divBdr>
                  <w:divsChild>
                    <w:div w:id="975649033">
                      <w:marLeft w:val="0"/>
                      <w:marRight w:val="0"/>
                      <w:marTop w:val="0"/>
                      <w:marBottom w:val="0"/>
                      <w:divBdr>
                        <w:top w:val="none" w:sz="0" w:space="0" w:color="auto"/>
                        <w:left w:val="none" w:sz="0" w:space="0" w:color="auto"/>
                        <w:bottom w:val="none" w:sz="0" w:space="0" w:color="auto"/>
                        <w:right w:val="none" w:sz="0" w:space="0" w:color="auto"/>
                      </w:divBdr>
                    </w:div>
                  </w:divsChild>
                </w:div>
                <w:div w:id="1658876408">
                  <w:marLeft w:val="0"/>
                  <w:marRight w:val="0"/>
                  <w:marTop w:val="0"/>
                  <w:marBottom w:val="0"/>
                  <w:divBdr>
                    <w:top w:val="none" w:sz="0" w:space="0" w:color="auto"/>
                    <w:left w:val="none" w:sz="0" w:space="0" w:color="auto"/>
                    <w:bottom w:val="none" w:sz="0" w:space="0" w:color="auto"/>
                    <w:right w:val="none" w:sz="0" w:space="0" w:color="auto"/>
                  </w:divBdr>
                  <w:divsChild>
                    <w:div w:id="1069620618">
                      <w:marLeft w:val="0"/>
                      <w:marRight w:val="0"/>
                      <w:marTop w:val="0"/>
                      <w:marBottom w:val="0"/>
                      <w:divBdr>
                        <w:top w:val="none" w:sz="0" w:space="0" w:color="auto"/>
                        <w:left w:val="none" w:sz="0" w:space="0" w:color="auto"/>
                        <w:bottom w:val="none" w:sz="0" w:space="0" w:color="auto"/>
                        <w:right w:val="none" w:sz="0" w:space="0" w:color="auto"/>
                      </w:divBdr>
                    </w:div>
                    <w:div w:id="88783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0340">
          <w:marLeft w:val="0"/>
          <w:marRight w:val="0"/>
          <w:marTop w:val="0"/>
          <w:marBottom w:val="0"/>
          <w:divBdr>
            <w:top w:val="none" w:sz="0" w:space="0" w:color="auto"/>
            <w:left w:val="none" w:sz="0" w:space="0" w:color="auto"/>
            <w:bottom w:val="none" w:sz="0" w:space="0" w:color="auto"/>
            <w:right w:val="none" w:sz="0" w:space="0" w:color="auto"/>
          </w:divBdr>
          <w:divsChild>
            <w:div w:id="584607745">
              <w:marLeft w:val="0"/>
              <w:marRight w:val="0"/>
              <w:marTop w:val="0"/>
              <w:marBottom w:val="0"/>
              <w:divBdr>
                <w:top w:val="none" w:sz="0" w:space="0" w:color="auto"/>
                <w:left w:val="none" w:sz="0" w:space="0" w:color="auto"/>
                <w:bottom w:val="none" w:sz="0" w:space="0" w:color="auto"/>
                <w:right w:val="none" w:sz="0" w:space="0" w:color="auto"/>
              </w:divBdr>
              <w:divsChild>
                <w:div w:id="1192694410">
                  <w:marLeft w:val="0"/>
                  <w:marRight w:val="0"/>
                  <w:marTop w:val="0"/>
                  <w:marBottom w:val="0"/>
                  <w:divBdr>
                    <w:top w:val="none" w:sz="0" w:space="0" w:color="auto"/>
                    <w:left w:val="none" w:sz="0" w:space="0" w:color="auto"/>
                    <w:bottom w:val="none" w:sz="0" w:space="0" w:color="auto"/>
                    <w:right w:val="none" w:sz="0" w:space="0" w:color="auto"/>
                  </w:divBdr>
                  <w:divsChild>
                    <w:div w:id="129519833">
                      <w:marLeft w:val="0"/>
                      <w:marRight w:val="0"/>
                      <w:marTop w:val="0"/>
                      <w:marBottom w:val="0"/>
                      <w:divBdr>
                        <w:top w:val="none" w:sz="0" w:space="0" w:color="auto"/>
                        <w:left w:val="none" w:sz="0" w:space="0" w:color="auto"/>
                        <w:bottom w:val="none" w:sz="0" w:space="0" w:color="auto"/>
                        <w:right w:val="none" w:sz="0" w:space="0" w:color="auto"/>
                      </w:divBdr>
                    </w:div>
                  </w:divsChild>
                </w:div>
                <w:div w:id="918368734">
                  <w:marLeft w:val="0"/>
                  <w:marRight w:val="0"/>
                  <w:marTop w:val="0"/>
                  <w:marBottom w:val="0"/>
                  <w:divBdr>
                    <w:top w:val="none" w:sz="0" w:space="0" w:color="auto"/>
                    <w:left w:val="none" w:sz="0" w:space="0" w:color="auto"/>
                    <w:bottom w:val="none" w:sz="0" w:space="0" w:color="auto"/>
                    <w:right w:val="none" w:sz="0" w:space="0" w:color="auto"/>
                  </w:divBdr>
                  <w:divsChild>
                    <w:div w:id="902762039">
                      <w:marLeft w:val="0"/>
                      <w:marRight w:val="0"/>
                      <w:marTop w:val="0"/>
                      <w:marBottom w:val="0"/>
                      <w:divBdr>
                        <w:top w:val="none" w:sz="0" w:space="0" w:color="auto"/>
                        <w:left w:val="none" w:sz="0" w:space="0" w:color="auto"/>
                        <w:bottom w:val="none" w:sz="0" w:space="0" w:color="auto"/>
                        <w:right w:val="none" w:sz="0" w:space="0" w:color="auto"/>
                      </w:divBdr>
                    </w:div>
                    <w:div w:id="1347711973">
                      <w:marLeft w:val="0"/>
                      <w:marRight w:val="0"/>
                      <w:marTop w:val="0"/>
                      <w:marBottom w:val="0"/>
                      <w:divBdr>
                        <w:top w:val="none" w:sz="0" w:space="0" w:color="auto"/>
                        <w:left w:val="none" w:sz="0" w:space="0" w:color="auto"/>
                        <w:bottom w:val="none" w:sz="0" w:space="0" w:color="auto"/>
                        <w:right w:val="none" w:sz="0" w:space="0" w:color="auto"/>
                      </w:divBdr>
                    </w:div>
                    <w:div w:id="12115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1487">
          <w:marLeft w:val="0"/>
          <w:marRight w:val="0"/>
          <w:marTop w:val="0"/>
          <w:marBottom w:val="0"/>
          <w:divBdr>
            <w:top w:val="none" w:sz="0" w:space="0" w:color="auto"/>
            <w:left w:val="none" w:sz="0" w:space="0" w:color="auto"/>
            <w:bottom w:val="none" w:sz="0" w:space="0" w:color="auto"/>
            <w:right w:val="none" w:sz="0" w:space="0" w:color="auto"/>
          </w:divBdr>
          <w:divsChild>
            <w:div w:id="260988031">
              <w:marLeft w:val="0"/>
              <w:marRight w:val="0"/>
              <w:marTop w:val="0"/>
              <w:marBottom w:val="0"/>
              <w:divBdr>
                <w:top w:val="none" w:sz="0" w:space="0" w:color="auto"/>
                <w:left w:val="none" w:sz="0" w:space="0" w:color="auto"/>
                <w:bottom w:val="none" w:sz="0" w:space="0" w:color="auto"/>
                <w:right w:val="none" w:sz="0" w:space="0" w:color="auto"/>
              </w:divBdr>
              <w:divsChild>
                <w:div w:id="1128352140">
                  <w:marLeft w:val="0"/>
                  <w:marRight w:val="0"/>
                  <w:marTop w:val="0"/>
                  <w:marBottom w:val="0"/>
                  <w:divBdr>
                    <w:top w:val="none" w:sz="0" w:space="0" w:color="auto"/>
                    <w:left w:val="none" w:sz="0" w:space="0" w:color="auto"/>
                    <w:bottom w:val="none" w:sz="0" w:space="0" w:color="auto"/>
                    <w:right w:val="none" w:sz="0" w:space="0" w:color="auto"/>
                  </w:divBdr>
                  <w:divsChild>
                    <w:div w:id="1666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824260">
      <w:bodyDiv w:val="1"/>
      <w:marLeft w:val="0"/>
      <w:marRight w:val="0"/>
      <w:marTop w:val="0"/>
      <w:marBottom w:val="0"/>
      <w:divBdr>
        <w:top w:val="none" w:sz="0" w:space="0" w:color="auto"/>
        <w:left w:val="none" w:sz="0" w:space="0" w:color="auto"/>
        <w:bottom w:val="none" w:sz="0" w:space="0" w:color="auto"/>
        <w:right w:val="none" w:sz="0" w:space="0" w:color="auto"/>
      </w:divBdr>
    </w:div>
    <w:div w:id="1403867271">
      <w:bodyDiv w:val="1"/>
      <w:marLeft w:val="0"/>
      <w:marRight w:val="0"/>
      <w:marTop w:val="0"/>
      <w:marBottom w:val="0"/>
      <w:divBdr>
        <w:top w:val="none" w:sz="0" w:space="0" w:color="auto"/>
        <w:left w:val="none" w:sz="0" w:space="0" w:color="auto"/>
        <w:bottom w:val="none" w:sz="0" w:space="0" w:color="auto"/>
        <w:right w:val="none" w:sz="0" w:space="0" w:color="auto"/>
      </w:divBdr>
      <w:divsChild>
        <w:div w:id="330329905">
          <w:marLeft w:val="0"/>
          <w:marRight w:val="0"/>
          <w:marTop w:val="0"/>
          <w:marBottom w:val="0"/>
          <w:divBdr>
            <w:top w:val="none" w:sz="0" w:space="0" w:color="auto"/>
            <w:left w:val="none" w:sz="0" w:space="0" w:color="auto"/>
            <w:bottom w:val="none" w:sz="0" w:space="0" w:color="auto"/>
            <w:right w:val="none" w:sz="0" w:space="0" w:color="auto"/>
          </w:divBdr>
          <w:divsChild>
            <w:div w:id="582302201">
              <w:marLeft w:val="0"/>
              <w:marRight w:val="0"/>
              <w:marTop w:val="0"/>
              <w:marBottom w:val="0"/>
              <w:divBdr>
                <w:top w:val="none" w:sz="0" w:space="0" w:color="auto"/>
                <w:left w:val="none" w:sz="0" w:space="0" w:color="auto"/>
                <w:bottom w:val="none" w:sz="0" w:space="0" w:color="auto"/>
                <w:right w:val="none" w:sz="0" w:space="0" w:color="auto"/>
              </w:divBdr>
              <w:divsChild>
                <w:div w:id="176187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675141">
      <w:bodyDiv w:val="1"/>
      <w:marLeft w:val="0"/>
      <w:marRight w:val="0"/>
      <w:marTop w:val="0"/>
      <w:marBottom w:val="0"/>
      <w:divBdr>
        <w:top w:val="none" w:sz="0" w:space="0" w:color="auto"/>
        <w:left w:val="none" w:sz="0" w:space="0" w:color="auto"/>
        <w:bottom w:val="none" w:sz="0" w:space="0" w:color="auto"/>
        <w:right w:val="none" w:sz="0" w:space="0" w:color="auto"/>
      </w:divBdr>
      <w:divsChild>
        <w:div w:id="858590918">
          <w:marLeft w:val="0"/>
          <w:marRight w:val="0"/>
          <w:marTop w:val="0"/>
          <w:marBottom w:val="0"/>
          <w:divBdr>
            <w:top w:val="none" w:sz="0" w:space="0" w:color="auto"/>
            <w:left w:val="none" w:sz="0" w:space="0" w:color="auto"/>
            <w:bottom w:val="none" w:sz="0" w:space="0" w:color="auto"/>
            <w:right w:val="none" w:sz="0" w:space="0" w:color="auto"/>
          </w:divBdr>
          <w:divsChild>
            <w:div w:id="1842158942">
              <w:marLeft w:val="0"/>
              <w:marRight w:val="0"/>
              <w:marTop w:val="0"/>
              <w:marBottom w:val="0"/>
              <w:divBdr>
                <w:top w:val="none" w:sz="0" w:space="0" w:color="auto"/>
                <w:left w:val="none" w:sz="0" w:space="0" w:color="auto"/>
                <w:bottom w:val="none" w:sz="0" w:space="0" w:color="auto"/>
                <w:right w:val="none" w:sz="0" w:space="0" w:color="auto"/>
              </w:divBdr>
              <w:divsChild>
                <w:div w:id="20279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940301">
      <w:bodyDiv w:val="1"/>
      <w:marLeft w:val="0"/>
      <w:marRight w:val="0"/>
      <w:marTop w:val="0"/>
      <w:marBottom w:val="0"/>
      <w:divBdr>
        <w:top w:val="none" w:sz="0" w:space="0" w:color="auto"/>
        <w:left w:val="none" w:sz="0" w:space="0" w:color="auto"/>
        <w:bottom w:val="none" w:sz="0" w:space="0" w:color="auto"/>
        <w:right w:val="none" w:sz="0" w:space="0" w:color="auto"/>
      </w:divBdr>
      <w:divsChild>
        <w:div w:id="1494029132">
          <w:marLeft w:val="0"/>
          <w:marRight w:val="0"/>
          <w:marTop w:val="0"/>
          <w:marBottom w:val="0"/>
          <w:divBdr>
            <w:top w:val="none" w:sz="0" w:space="0" w:color="auto"/>
            <w:left w:val="none" w:sz="0" w:space="0" w:color="auto"/>
            <w:bottom w:val="none" w:sz="0" w:space="0" w:color="auto"/>
            <w:right w:val="none" w:sz="0" w:space="0" w:color="auto"/>
          </w:divBdr>
          <w:divsChild>
            <w:div w:id="588924608">
              <w:marLeft w:val="0"/>
              <w:marRight w:val="0"/>
              <w:marTop w:val="0"/>
              <w:marBottom w:val="0"/>
              <w:divBdr>
                <w:top w:val="none" w:sz="0" w:space="0" w:color="auto"/>
                <w:left w:val="none" w:sz="0" w:space="0" w:color="auto"/>
                <w:bottom w:val="none" w:sz="0" w:space="0" w:color="auto"/>
                <w:right w:val="none" w:sz="0" w:space="0" w:color="auto"/>
              </w:divBdr>
              <w:divsChild>
                <w:div w:id="159666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95462">
      <w:bodyDiv w:val="1"/>
      <w:marLeft w:val="0"/>
      <w:marRight w:val="0"/>
      <w:marTop w:val="0"/>
      <w:marBottom w:val="0"/>
      <w:divBdr>
        <w:top w:val="none" w:sz="0" w:space="0" w:color="auto"/>
        <w:left w:val="none" w:sz="0" w:space="0" w:color="auto"/>
        <w:bottom w:val="none" w:sz="0" w:space="0" w:color="auto"/>
        <w:right w:val="none" w:sz="0" w:space="0" w:color="auto"/>
      </w:divBdr>
      <w:divsChild>
        <w:div w:id="1488126308">
          <w:marLeft w:val="0"/>
          <w:marRight w:val="0"/>
          <w:marTop w:val="0"/>
          <w:marBottom w:val="0"/>
          <w:divBdr>
            <w:top w:val="none" w:sz="0" w:space="0" w:color="auto"/>
            <w:left w:val="none" w:sz="0" w:space="0" w:color="auto"/>
            <w:bottom w:val="none" w:sz="0" w:space="0" w:color="auto"/>
            <w:right w:val="none" w:sz="0" w:space="0" w:color="auto"/>
          </w:divBdr>
          <w:divsChild>
            <w:div w:id="744566249">
              <w:marLeft w:val="0"/>
              <w:marRight w:val="0"/>
              <w:marTop w:val="0"/>
              <w:marBottom w:val="0"/>
              <w:divBdr>
                <w:top w:val="none" w:sz="0" w:space="0" w:color="auto"/>
                <w:left w:val="none" w:sz="0" w:space="0" w:color="auto"/>
                <w:bottom w:val="none" w:sz="0" w:space="0" w:color="auto"/>
                <w:right w:val="none" w:sz="0" w:space="0" w:color="auto"/>
              </w:divBdr>
              <w:divsChild>
                <w:div w:id="1936287139">
                  <w:marLeft w:val="0"/>
                  <w:marRight w:val="0"/>
                  <w:marTop w:val="0"/>
                  <w:marBottom w:val="0"/>
                  <w:divBdr>
                    <w:top w:val="none" w:sz="0" w:space="0" w:color="auto"/>
                    <w:left w:val="none" w:sz="0" w:space="0" w:color="auto"/>
                    <w:bottom w:val="none" w:sz="0" w:space="0" w:color="auto"/>
                    <w:right w:val="none" w:sz="0" w:space="0" w:color="auto"/>
                  </w:divBdr>
                  <w:divsChild>
                    <w:div w:id="1710688783">
                      <w:marLeft w:val="0"/>
                      <w:marRight w:val="0"/>
                      <w:marTop w:val="0"/>
                      <w:marBottom w:val="0"/>
                      <w:divBdr>
                        <w:top w:val="none" w:sz="0" w:space="0" w:color="auto"/>
                        <w:left w:val="none" w:sz="0" w:space="0" w:color="auto"/>
                        <w:bottom w:val="none" w:sz="0" w:space="0" w:color="auto"/>
                        <w:right w:val="none" w:sz="0" w:space="0" w:color="auto"/>
                      </w:divBdr>
                    </w:div>
                  </w:divsChild>
                </w:div>
                <w:div w:id="1748190584">
                  <w:marLeft w:val="0"/>
                  <w:marRight w:val="0"/>
                  <w:marTop w:val="0"/>
                  <w:marBottom w:val="0"/>
                  <w:divBdr>
                    <w:top w:val="none" w:sz="0" w:space="0" w:color="auto"/>
                    <w:left w:val="none" w:sz="0" w:space="0" w:color="auto"/>
                    <w:bottom w:val="none" w:sz="0" w:space="0" w:color="auto"/>
                    <w:right w:val="none" w:sz="0" w:space="0" w:color="auto"/>
                  </w:divBdr>
                  <w:divsChild>
                    <w:div w:id="12276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040984">
      <w:bodyDiv w:val="1"/>
      <w:marLeft w:val="0"/>
      <w:marRight w:val="0"/>
      <w:marTop w:val="0"/>
      <w:marBottom w:val="0"/>
      <w:divBdr>
        <w:top w:val="none" w:sz="0" w:space="0" w:color="auto"/>
        <w:left w:val="none" w:sz="0" w:space="0" w:color="auto"/>
        <w:bottom w:val="none" w:sz="0" w:space="0" w:color="auto"/>
        <w:right w:val="none" w:sz="0" w:space="0" w:color="auto"/>
      </w:divBdr>
      <w:divsChild>
        <w:div w:id="1486043095">
          <w:marLeft w:val="1584"/>
          <w:marRight w:val="0"/>
          <w:marTop w:val="0"/>
          <w:marBottom w:val="0"/>
          <w:divBdr>
            <w:top w:val="none" w:sz="0" w:space="0" w:color="auto"/>
            <w:left w:val="none" w:sz="0" w:space="0" w:color="auto"/>
            <w:bottom w:val="none" w:sz="0" w:space="0" w:color="auto"/>
            <w:right w:val="none" w:sz="0" w:space="0" w:color="auto"/>
          </w:divBdr>
        </w:div>
        <w:div w:id="1287345537">
          <w:marLeft w:val="1584"/>
          <w:marRight w:val="0"/>
          <w:marTop w:val="0"/>
          <w:marBottom w:val="0"/>
          <w:divBdr>
            <w:top w:val="none" w:sz="0" w:space="0" w:color="auto"/>
            <w:left w:val="none" w:sz="0" w:space="0" w:color="auto"/>
            <w:bottom w:val="none" w:sz="0" w:space="0" w:color="auto"/>
            <w:right w:val="none" w:sz="0" w:space="0" w:color="auto"/>
          </w:divBdr>
        </w:div>
      </w:divsChild>
    </w:div>
    <w:div w:id="1710764357">
      <w:bodyDiv w:val="1"/>
      <w:marLeft w:val="0"/>
      <w:marRight w:val="0"/>
      <w:marTop w:val="0"/>
      <w:marBottom w:val="0"/>
      <w:divBdr>
        <w:top w:val="none" w:sz="0" w:space="0" w:color="auto"/>
        <w:left w:val="none" w:sz="0" w:space="0" w:color="auto"/>
        <w:bottom w:val="none" w:sz="0" w:space="0" w:color="auto"/>
        <w:right w:val="none" w:sz="0" w:space="0" w:color="auto"/>
      </w:divBdr>
      <w:divsChild>
        <w:div w:id="1044987394">
          <w:marLeft w:val="0"/>
          <w:marRight w:val="0"/>
          <w:marTop w:val="0"/>
          <w:marBottom w:val="0"/>
          <w:divBdr>
            <w:top w:val="none" w:sz="0" w:space="0" w:color="auto"/>
            <w:left w:val="none" w:sz="0" w:space="0" w:color="auto"/>
            <w:bottom w:val="none" w:sz="0" w:space="0" w:color="auto"/>
            <w:right w:val="none" w:sz="0" w:space="0" w:color="auto"/>
          </w:divBdr>
          <w:divsChild>
            <w:div w:id="1797486558">
              <w:marLeft w:val="0"/>
              <w:marRight w:val="0"/>
              <w:marTop w:val="0"/>
              <w:marBottom w:val="0"/>
              <w:divBdr>
                <w:top w:val="none" w:sz="0" w:space="0" w:color="auto"/>
                <w:left w:val="none" w:sz="0" w:space="0" w:color="auto"/>
                <w:bottom w:val="none" w:sz="0" w:space="0" w:color="auto"/>
                <w:right w:val="none" w:sz="0" w:space="0" w:color="auto"/>
              </w:divBdr>
              <w:divsChild>
                <w:div w:id="2527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34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758</Words>
  <Characters>4324</Characters>
  <Application>Microsoft Macintosh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5072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GUADALUPE MORALES MARIN</cp:lastModifiedBy>
  <cp:revision>12</cp:revision>
  <dcterms:created xsi:type="dcterms:W3CDTF">2016-03-16T02:44:00Z</dcterms:created>
  <dcterms:modified xsi:type="dcterms:W3CDTF">2016-03-18T02:44:00Z</dcterms:modified>
</cp:coreProperties>
</file>