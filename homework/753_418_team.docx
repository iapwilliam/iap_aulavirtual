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699DF" w14:textId="77777777" w:rsidR="001B50CA" w:rsidRPr="00F53602" w:rsidRDefault="00F53602" w:rsidP="00F5360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8"/>
          <w:lang w:val="en-US"/>
        </w:rPr>
      </w:pPr>
      <w:proofErr w:type="spellStart"/>
      <w:r w:rsidRPr="00F53602">
        <w:rPr>
          <w:rFonts w:ascii="Arial" w:hAnsi="Arial" w:cs="Arial"/>
          <w:b/>
          <w:color w:val="1A1A1A"/>
          <w:sz w:val="28"/>
          <w:lang w:val="en-US"/>
        </w:rPr>
        <w:t>Actividad</w:t>
      </w:r>
      <w:proofErr w:type="spellEnd"/>
      <w:r w:rsidRPr="00F53602">
        <w:rPr>
          <w:rFonts w:ascii="Arial" w:hAnsi="Arial" w:cs="Arial"/>
          <w:b/>
          <w:color w:val="1A1A1A"/>
          <w:sz w:val="28"/>
          <w:lang w:val="en-US"/>
        </w:rPr>
        <w:t xml:space="preserve"> </w:t>
      </w:r>
      <w:proofErr w:type="spellStart"/>
      <w:r w:rsidRPr="00F53602">
        <w:rPr>
          <w:rFonts w:ascii="Arial" w:hAnsi="Arial" w:cs="Arial"/>
          <w:b/>
          <w:color w:val="1A1A1A"/>
          <w:sz w:val="28"/>
          <w:lang w:val="en-US"/>
        </w:rPr>
        <w:t>F</w:t>
      </w:r>
      <w:r w:rsidR="00A54824">
        <w:rPr>
          <w:rFonts w:ascii="Arial" w:hAnsi="Arial" w:cs="Arial"/>
          <w:b/>
          <w:color w:val="1A1A1A"/>
          <w:sz w:val="28"/>
          <w:lang w:val="en-US"/>
        </w:rPr>
        <w:t>ormativa</w:t>
      </w:r>
      <w:proofErr w:type="spellEnd"/>
      <w:r w:rsidR="00A54824">
        <w:rPr>
          <w:rFonts w:ascii="Arial" w:hAnsi="Arial" w:cs="Arial"/>
          <w:b/>
          <w:color w:val="1A1A1A"/>
          <w:sz w:val="28"/>
          <w:lang w:val="en-US"/>
        </w:rPr>
        <w:t xml:space="preserve"> 10</w:t>
      </w:r>
    </w:p>
    <w:p w14:paraId="1AF9B331" w14:textId="77777777" w:rsidR="005D0FF6" w:rsidRDefault="005D0FF6" w:rsidP="001B50CA">
      <w:pPr>
        <w:rPr>
          <w:rFonts w:ascii="Arial" w:hAnsi="Arial" w:cs="Arial"/>
          <w:color w:val="1A1A1A"/>
          <w:lang w:val="en-US"/>
        </w:rPr>
      </w:pPr>
    </w:p>
    <w:p w14:paraId="785C1499" w14:textId="77777777" w:rsidR="00905A69" w:rsidRPr="00D618E5" w:rsidRDefault="003625AC" w:rsidP="00D618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color w:val="1A1A1A"/>
          <w:lang w:val="en-US"/>
        </w:rPr>
        <w:t> 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Dentro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las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estrategias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gestión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pública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existe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Gestión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para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Resultados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(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GpR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), la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que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tiene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por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objetivo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color w:val="1A1A1A"/>
          <w:lang w:val="en-US"/>
        </w:rPr>
        <w:t>tomar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decisions </w:t>
      </w:r>
      <w:proofErr w:type="spellStart"/>
      <w:proofErr w:type="gramStart"/>
      <w:r w:rsidR="00051816" w:rsidRPr="00D618E5">
        <w:rPr>
          <w:rFonts w:ascii="Arial" w:hAnsi="Arial" w:cs="Arial"/>
          <w:color w:val="1A1A1A"/>
          <w:lang w:val="en-US"/>
        </w:rPr>
        <w:t>sobre</w:t>
      </w:r>
      <w:proofErr w:type="spellEnd"/>
      <w:r w:rsidR="00051816" w:rsidRPr="00D618E5">
        <w:rPr>
          <w:rFonts w:ascii="Arial" w:hAnsi="Arial" w:cs="Arial"/>
          <w:color w:val="1A1A1A"/>
          <w:lang w:val="en-US"/>
        </w:rPr>
        <w:t xml:space="preserve"> </w:t>
      </w:r>
      <w:r w:rsidR="00A54824" w:rsidRPr="00D618E5">
        <w:rPr>
          <w:rFonts w:ascii="Arial" w:hAnsi="Arial" w:cs="Arial"/>
          <w:color w:val="1A1A1A"/>
          <w:lang w:val="en-US"/>
        </w:rPr>
        <w:t> </w:t>
      </w:r>
      <w:r w:rsidR="00905A69" w:rsidRPr="00D618E5">
        <w:rPr>
          <w:rFonts w:ascii="Arial" w:hAnsi="Arial" w:cs="Arial"/>
          <w:lang w:val="en-US"/>
        </w:rPr>
        <w:t>la</w:t>
      </w:r>
      <w:proofErr w:type="gramEnd"/>
      <w:r w:rsidR="00905A69" w:rsidRPr="00D618E5">
        <w:rPr>
          <w:rFonts w:ascii="Arial" w:hAnsi="Arial" w:cs="Arial"/>
          <w:lang w:val="en-US"/>
        </w:rPr>
        <w:t xml:space="preserve"> base de </w:t>
      </w:r>
      <w:proofErr w:type="spellStart"/>
      <w:r w:rsidR="00905A69" w:rsidRPr="00D618E5">
        <w:rPr>
          <w:rFonts w:ascii="Arial" w:hAnsi="Arial" w:cs="Arial"/>
          <w:lang w:val="en-US"/>
        </w:rPr>
        <w:t>información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confiable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acerca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los </w:t>
      </w:r>
      <w:proofErr w:type="spellStart"/>
      <w:r w:rsidR="00905A69" w:rsidRPr="00D618E5">
        <w:rPr>
          <w:rFonts w:ascii="Arial" w:hAnsi="Arial" w:cs="Arial"/>
          <w:lang w:val="en-US"/>
        </w:rPr>
        <w:t>efectos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que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acción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gubernamental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tiene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en la </w:t>
      </w:r>
      <w:proofErr w:type="spellStart"/>
      <w:r w:rsidR="00905A69" w:rsidRPr="00D618E5">
        <w:rPr>
          <w:rFonts w:ascii="Arial" w:hAnsi="Arial" w:cs="Arial"/>
          <w:lang w:val="en-US"/>
        </w:rPr>
        <w:t>sociedad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</w:t>
      </w:r>
      <w:proofErr w:type="spellStart"/>
      <w:r w:rsidR="00905A69" w:rsidRPr="00D618E5">
        <w:rPr>
          <w:rFonts w:ascii="Arial" w:hAnsi="Arial" w:cs="Arial"/>
          <w:lang w:val="en-US"/>
        </w:rPr>
        <w:t>Varios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países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desarrollados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proofErr w:type="gramStart"/>
      <w:r w:rsidR="00905A69" w:rsidRPr="00D618E5">
        <w:rPr>
          <w:rFonts w:ascii="Arial" w:hAnsi="Arial" w:cs="Arial"/>
          <w:lang w:val="en-US"/>
        </w:rPr>
        <w:t>han</w:t>
      </w:r>
      <w:proofErr w:type="spellEnd"/>
      <w:proofErr w:type="gram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adoptado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para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mejorar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eficiencia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y la </w:t>
      </w:r>
      <w:proofErr w:type="spellStart"/>
      <w:r w:rsidR="00905A69" w:rsidRPr="00D618E5">
        <w:rPr>
          <w:rFonts w:ascii="Arial" w:hAnsi="Arial" w:cs="Arial"/>
          <w:lang w:val="en-US"/>
        </w:rPr>
        <w:t>eficacia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las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políticas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públicas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En </w:t>
      </w:r>
      <w:proofErr w:type="spellStart"/>
      <w:r w:rsidR="00905A69" w:rsidRPr="00D618E5">
        <w:rPr>
          <w:rFonts w:ascii="Arial" w:hAnsi="Arial" w:cs="Arial"/>
          <w:lang w:val="en-US"/>
        </w:rPr>
        <w:t>América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Latina y el Caribe</w:t>
      </w:r>
      <w:r w:rsidR="00051816" w:rsidRPr="00D618E5">
        <w:rPr>
          <w:rFonts w:ascii="Arial" w:hAnsi="Arial" w:cs="Arial"/>
          <w:lang w:val="en-US"/>
        </w:rPr>
        <w:t xml:space="preserve">, a lo </w:t>
      </w:r>
      <w:proofErr w:type="spellStart"/>
      <w:r w:rsidR="00051816" w:rsidRPr="00D618E5">
        <w:rPr>
          <w:rFonts w:ascii="Arial" w:hAnsi="Arial" w:cs="Arial"/>
          <w:lang w:val="en-US"/>
        </w:rPr>
        <w:t>que</w:t>
      </w:r>
      <w:proofErr w:type="spellEnd"/>
      <w:r w:rsidR="00051816" w:rsidRPr="00D618E5">
        <w:rPr>
          <w:rFonts w:ascii="Arial" w:hAnsi="Arial" w:cs="Arial"/>
          <w:lang w:val="en-US"/>
        </w:rPr>
        <w:t xml:space="preserve"> se </w:t>
      </w:r>
      <w:proofErr w:type="spellStart"/>
      <w:r w:rsidR="00051816" w:rsidRPr="00D618E5">
        <w:rPr>
          <w:rFonts w:ascii="Arial" w:hAnsi="Arial" w:cs="Arial"/>
          <w:lang w:val="en-US"/>
        </w:rPr>
        <w:t>denomina</w:t>
      </w:r>
      <w:proofErr w:type="spellEnd"/>
      <w:r w:rsidR="00051816" w:rsidRPr="00D618E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051816" w:rsidRPr="00D618E5">
        <w:rPr>
          <w:rFonts w:ascii="Arial" w:hAnsi="Arial" w:cs="Arial"/>
          <w:lang w:val="en-US"/>
        </w:rPr>
        <w:t>como</w:t>
      </w:r>
      <w:proofErr w:type="spellEnd"/>
      <w:proofErr w:type="gramEnd"/>
      <w:r w:rsidR="00051816" w:rsidRPr="00D618E5">
        <w:rPr>
          <w:rFonts w:ascii="Arial" w:hAnsi="Arial" w:cs="Arial"/>
          <w:lang w:val="en-US"/>
        </w:rPr>
        <w:t xml:space="preserve">:  ALC, los </w:t>
      </w:r>
      <w:proofErr w:type="spellStart"/>
      <w:r w:rsidR="00051816" w:rsidRPr="00D618E5">
        <w:rPr>
          <w:rFonts w:ascii="Arial" w:hAnsi="Arial" w:cs="Arial"/>
          <w:lang w:val="en-US"/>
        </w:rPr>
        <w:t>gobernantes</w:t>
      </w:r>
      <w:proofErr w:type="spellEnd"/>
      <w:r w:rsidR="00051816" w:rsidRPr="00D618E5">
        <w:rPr>
          <w:rFonts w:ascii="Arial" w:hAnsi="Arial" w:cs="Arial"/>
          <w:lang w:val="en-US"/>
        </w:rPr>
        <w:t xml:space="preserve"> y </w:t>
      </w:r>
      <w:proofErr w:type="spellStart"/>
      <w:r w:rsidR="00051816" w:rsidRPr="00D618E5">
        <w:rPr>
          <w:rFonts w:ascii="Arial" w:hAnsi="Arial" w:cs="Arial"/>
          <w:lang w:val="en-US"/>
        </w:rPr>
        <w:t>ge</w:t>
      </w:r>
      <w:r w:rsidR="00905A69" w:rsidRPr="00D618E5">
        <w:rPr>
          <w:rFonts w:ascii="Arial" w:hAnsi="Arial" w:cs="Arial"/>
          <w:lang w:val="en-US"/>
        </w:rPr>
        <w:t>rentes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públicos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muestran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un </w:t>
      </w:r>
      <w:r w:rsidR="00051816" w:rsidRPr="00D618E5">
        <w:rPr>
          <w:rFonts w:ascii="Arial" w:hAnsi="Arial" w:cs="Arial"/>
          <w:lang w:val="en-US"/>
        </w:rPr>
        <w:t xml:space="preserve">alto </w:t>
      </w:r>
      <w:proofErr w:type="spellStart"/>
      <w:r w:rsidR="00051816" w:rsidRPr="00D618E5">
        <w:rPr>
          <w:rFonts w:ascii="Arial" w:hAnsi="Arial" w:cs="Arial"/>
          <w:lang w:val="en-US"/>
        </w:rPr>
        <w:t>interés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en </w:t>
      </w:r>
      <w:proofErr w:type="spellStart"/>
      <w:r w:rsidR="00905A69" w:rsidRPr="00D618E5">
        <w:rPr>
          <w:rFonts w:ascii="Arial" w:hAnsi="Arial" w:cs="Arial"/>
          <w:lang w:val="en-US"/>
        </w:rPr>
        <w:t>esta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estrategia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gestión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</w:t>
      </w:r>
    </w:p>
    <w:p w14:paraId="7F8F3275" w14:textId="77777777" w:rsidR="00051816" w:rsidRPr="00D618E5" w:rsidRDefault="00051816" w:rsidP="00D618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338F9C87" w14:textId="6C666954" w:rsidR="00051816" w:rsidRPr="00D618E5" w:rsidRDefault="00352933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  <w:r w:rsidR="00905A69" w:rsidRPr="00D618E5">
        <w:rPr>
          <w:rFonts w:ascii="Arial" w:hAnsi="Arial" w:cs="Arial"/>
          <w:lang w:val="en-US"/>
        </w:rPr>
        <w:t xml:space="preserve">a </w:t>
      </w:r>
      <w:proofErr w:type="spellStart"/>
      <w:r w:rsidR="00905A69" w:rsidRPr="00D618E5">
        <w:rPr>
          <w:rFonts w:ascii="Arial" w:hAnsi="Arial" w:cs="Arial"/>
          <w:lang w:val="en-US"/>
        </w:rPr>
        <w:t>GpR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una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estrategia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integ</w:t>
      </w:r>
      <w:r w:rsidR="00051816" w:rsidRPr="00D618E5">
        <w:rPr>
          <w:rFonts w:ascii="Arial" w:hAnsi="Arial" w:cs="Arial"/>
          <w:lang w:val="en-US"/>
        </w:rPr>
        <w:t xml:space="preserve">ral </w:t>
      </w:r>
      <w:proofErr w:type="spellStart"/>
      <w:r w:rsidR="00051816" w:rsidRPr="00D618E5">
        <w:rPr>
          <w:rFonts w:ascii="Arial" w:hAnsi="Arial" w:cs="Arial"/>
          <w:lang w:val="en-US"/>
        </w:rPr>
        <w:t>que</w:t>
      </w:r>
      <w:proofErr w:type="spellEnd"/>
      <w:r w:rsidR="00051816" w:rsidRPr="00D618E5">
        <w:rPr>
          <w:rFonts w:ascii="Arial" w:hAnsi="Arial" w:cs="Arial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lang w:val="en-US"/>
        </w:rPr>
        <w:t>toma</w:t>
      </w:r>
      <w:proofErr w:type="spellEnd"/>
      <w:r w:rsidR="00051816" w:rsidRPr="00D618E5">
        <w:rPr>
          <w:rFonts w:ascii="Arial" w:hAnsi="Arial" w:cs="Arial"/>
          <w:lang w:val="en-US"/>
        </w:rPr>
        <w:t xml:space="preserve"> en </w:t>
      </w:r>
      <w:proofErr w:type="spellStart"/>
      <w:r w:rsidR="00051816" w:rsidRPr="00D618E5">
        <w:rPr>
          <w:rFonts w:ascii="Arial" w:hAnsi="Arial" w:cs="Arial"/>
          <w:lang w:val="en-US"/>
        </w:rPr>
        <w:t>cuenta</w:t>
      </w:r>
      <w:proofErr w:type="spellEnd"/>
      <w:r w:rsidR="00051816" w:rsidRPr="00D618E5">
        <w:rPr>
          <w:rFonts w:ascii="Arial" w:hAnsi="Arial" w:cs="Arial"/>
          <w:lang w:val="en-US"/>
        </w:rPr>
        <w:t xml:space="preserve"> los </w:t>
      </w:r>
      <w:proofErr w:type="spellStart"/>
      <w:r w:rsidR="00051816" w:rsidRPr="00D618E5">
        <w:rPr>
          <w:rFonts w:ascii="Arial" w:hAnsi="Arial" w:cs="Arial"/>
          <w:lang w:val="en-US"/>
        </w:rPr>
        <w:t>dis</w:t>
      </w:r>
      <w:r w:rsidR="00905A69" w:rsidRPr="00D618E5">
        <w:rPr>
          <w:rFonts w:ascii="Arial" w:hAnsi="Arial" w:cs="Arial"/>
          <w:lang w:val="en-US"/>
        </w:rPr>
        <w:t>tintos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elementos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del </w:t>
      </w:r>
      <w:proofErr w:type="spellStart"/>
      <w:r w:rsidR="00905A69" w:rsidRPr="00D618E5">
        <w:rPr>
          <w:rFonts w:ascii="Arial" w:hAnsi="Arial" w:cs="Arial"/>
          <w:lang w:val="en-US"/>
        </w:rPr>
        <w:t>ciclo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gestión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(</w:t>
      </w:r>
      <w:proofErr w:type="spellStart"/>
      <w:r w:rsidR="00905A69" w:rsidRPr="00D618E5">
        <w:rPr>
          <w:rFonts w:ascii="Arial" w:hAnsi="Arial" w:cs="Arial"/>
          <w:lang w:val="en-US"/>
        </w:rPr>
        <w:t>planific</w:t>
      </w:r>
      <w:r w:rsidR="00051816" w:rsidRPr="00D618E5">
        <w:rPr>
          <w:rFonts w:ascii="Arial" w:hAnsi="Arial" w:cs="Arial"/>
          <w:lang w:val="en-US"/>
        </w:rPr>
        <w:t>ación</w:t>
      </w:r>
      <w:proofErr w:type="spellEnd"/>
      <w:r w:rsidR="00051816" w:rsidRPr="00D618E5">
        <w:rPr>
          <w:rFonts w:ascii="Arial" w:hAnsi="Arial" w:cs="Arial"/>
          <w:lang w:val="en-US"/>
        </w:rPr>
        <w:t xml:space="preserve">, </w:t>
      </w:r>
      <w:proofErr w:type="spellStart"/>
      <w:r w:rsidR="00051816" w:rsidRPr="00D618E5">
        <w:rPr>
          <w:rFonts w:ascii="Arial" w:hAnsi="Arial" w:cs="Arial"/>
          <w:lang w:val="en-US"/>
        </w:rPr>
        <w:t>presupuesto</w:t>
      </w:r>
      <w:proofErr w:type="spellEnd"/>
      <w:r w:rsidR="00051816" w:rsidRPr="00D618E5">
        <w:rPr>
          <w:rFonts w:ascii="Arial" w:hAnsi="Arial" w:cs="Arial"/>
          <w:lang w:val="en-US"/>
        </w:rPr>
        <w:t xml:space="preserve">, </w:t>
      </w:r>
      <w:proofErr w:type="spellStart"/>
      <w:r w:rsidR="00051816" w:rsidRPr="00D618E5">
        <w:rPr>
          <w:rFonts w:ascii="Arial" w:hAnsi="Arial" w:cs="Arial"/>
          <w:lang w:val="en-US"/>
        </w:rPr>
        <w:t>gestión</w:t>
      </w:r>
      <w:proofErr w:type="spellEnd"/>
      <w:r w:rsidR="00051816" w:rsidRPr="00D618E5">
        <w:rPr>
          <w:rFonts w:ascii="Arial" w:hAnsi="Arial" w:cs="Arial"/>
          <w:lang w:val="en-US"/>
        </w:rPr>
        <w:t xml:space="preserve"> </w:t>
      </w:r>
      <w:proofErr w:type="spellStart"/>
      <w:r w:rsidR="00051816" w:rsidRPr="00D618E5">
        <w:rPr>
          <w:rFonts w:ascii="Arial" w:hAnsi="Arial" w:cs="Arial"/>
          <w:lang w:val="en-US"/>
        </w:rPr>
        <w:t>fi</w:t>
      </w:r>
      <w:r w:rsidR="00905A69" w:rsidRPr="00D618E5">
        <w:rPr>
          <w:rFonts w:ascii="Arial" w:hAnsi="Arial" w:cs="Arial"/>
          <w:lang w:val="en-US"/>
        </w:rPr>
        <w:t>nanciera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</w:t>
      </w:r>
      <w:proofErr w:type="spellStart"/>
      <w:r w:rsidR="00905A69" w:rsidRPr="00D618E5">
        <w:rPr>
          <w:rFonts w:ascii="Arial" w:hAnsi="Arial" w:cs="Arial"/>
          <w:lang w:val="en-US"/>
        </w:rPr>
        <w:t>gestión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proyectos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</w:t>
      </w:r>
      <w:proofErr w:type="spellStart"/>
      <w:r w:rsidR="00905A69" w:rsidRPr="00D618E5">
        <w:rPr>
          <w:rFonts w:ascii="Arial" w:hAnsi="Arial" w:cs="Arial"/>
          <w:lang w:val="en-US"/>
        </w:rPr>
        <w:t>monitoreo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y </w:t>
      </w:r>
      <w:proofErr w:type="spellStart"/>
      <w:r w:rsidR="00905A69" w:rsidRPr="00D618E5">
        <w:rPr>
          <w:rFonts w:ascii="Arial" w:hAnsi="Arial" w:cs="Arial"/>
          <w:lang w:val="en-US"/>
        </w:rPr>
        <w:t>evaluación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), el </w:t>
      </w:r>
      <w:proofErr w:type="spellStart"/>
      <w:r w:rsidR="00905A69" w:rsidRPr="00D618E5">
        <w:rPr>
          <w:rFonts w:ascii="Arial" w:hAnsi="Arial" w:cs="Arial"/>
          <w:lang w:val="en-US"/>
        </w:rPr>
        <w:t>documento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resalta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el </w:t>
      </w:r>
      <w:proofErr w:type="spellStart"/>
      <w:r w:rsidR="00905A69" w:rsidRPr="00D618E5">
        <w:rPr>
          <w:rFonts w:ascii="Arial" w:hAnsi="Arial" w:cs="Arial"/>
          <w:lang w:val="en-US"/>
        </w:rPr>
        <w:t>papel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que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desempeñan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elementos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en la </w:t>
      </w:r>
      <w:proofErr w:type="spellStart"/>
      <w:r w:rsidR="00905A69" w:rsidRPr="00D618E5">
        <w:rPr>
          <w:rFonts w:ascii="Arial" w:hAnsi="Arial" w:cs="Arial"/>
          <w:lang w:val="en-US"/>
        </w:rPr>
        <w:t>creación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valor </w:t>
      </w:r>
      <w:proofErr w:type="spellStart"/>
      <w:r w:rsidR="00905A69" w:rsidRPr="00D618E5">
        <w:rPr>
          <w:rFonts w:ascii="Arial" w:hAnsi="Arial" w:cs="Arial"/>
          <w:lang w:val="en-US"/>
        </w:rPr>
        <w:t>público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</w:t>
      </w:r>
    </w:p>
    <w:p w14:paraId="2774C1C8" w14:textId="77777777" w:rsidR="00905A69" w:rsidRPr="00D618E5" w:rsidRDefault="00051816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lang w:val="en-US"/>
        </w:rPr>
        <w:t>La</w:t>
      </w:r>
      <w:r w:rsidR="00905A69" w:rsidRPr="00D618E5">
        <w:rPr>
          <w:rFonts w:ascii="Arial" w:hAnsi="Arial" w:cs="Arial"/>
          <w:lang w:val="en-US"/>
        </w:rPr>
        <w:t xml:space="preserve"> Nueva </w:t>
      </w:r>
      <w:proofErr w:type="spellStart"/>
      <w:r w:rsidR="00905A69" w:rsidRPr="00D618E5">
        <w:rPr>
          <w:rFonts w:ascii="Arial" w:hAnsi="Arial" w:cs="Arial"/>
          <w:lang w:val="en-US"/>
        </w:rPr>
        <w:t>Gestión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Pública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(NGP) </w:t>
      </w:r>
      <w:proofErr w:type="spellStart"/>
      <w:r w:rsidR="00905A69" w:rsidRPr="00D618E5">
        <w:rPr>
          <w:rFonts w:ascii="Arial" w:hAnsi="Arial" w:cs="Arial"/>
          <w:lang w:val="en-US"/>
        </w:rPr>
        <w:t>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una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corriente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</w:t>
      </w:r>
      <w:proofErr w:type="spellStart"/>
      <w:r w:rsidR="00905A69" w:rsidRPr="00D618E5">
        <w:rPr>
          <w:rFonts w:ascii="Arial" w:hAnsi="Arial" w:cs="Arial"/>
          <w:lang w:val="en-US"/>
        </w:rPr>
        <w:t>promueve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ir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la </w:t>
      </w:r>
      <w:proofErr w:type="spellStart"/>
      <w:r w:rsidR="00905A69" w:rsidRPr="00D618E5">
        <w:rPr>
          <w:rFonts w:ascii="Arial" w:hAnsi="Arial" w:cs="Arial"/>
          <w:lang w:val="en-US"/>
        </w:rPr>
        <w:t>administración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pública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a la </w:t>
      </w:r>
      <w:proofErr w:type="spellStart"/>
      <w:r w:rsidR="00905A69" w:rsidRPr="00D618E5">
        <w:rPr>
          <w:rFonts w:ascii="Arial" w:hAnsi="Arial" w:cs="Arial"/>
          <w:lang w:val="en-US"/>
        </w:rPr>
        <w:t>gerencia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pública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</w:t>
      </w:r>
      <w:proofErr w:type="gramStart"/>
      <w:r w:rsidR="00905A69" w:rsidRPr="00D618E5">
        <w:rPr>
          <w:rFonts w:ascii="Arial" w:hAnsi="Arial" w:cs="Arial"/>
          <w:lang w:val="en-US"/>
        </w:rPr>
        <w:t xml:space="preserve">Los </w:t>
      </w:r>
      <w:proofErr w:type="spellStart"/>
      <w:r w:rsidR="00905A69" w:rsidRPr="00D618E5">
        <w:rPr>
          <w:rFonts w:ascii="Arial" w:hAnsi="Arial" w:cs="Arial"/>
          <w:lang w:val="en-US"/>
        </w:rPr>
        <w:t>países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pioneros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en la </w:t>
      </w:r>
      <w:proofErr w:type="spellStart"/>
      <w:r w:rsidR="00905A69" w:rsidRPr="00D618E5">
        <w:rPr>
          <w:rFonts w:ascii="Arial" w:hAnsi="Arial" w:cs="Arial"/>
          <w:lang w:val="en-US"/>
        </w:rPr>
        <w:t>introducción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estos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conceptos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fueron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Australia, Nueva </w:t>
      </w:r>
      <w:proofErr w:type="spellStart"/>
      <w:r w:rsidR="00905A69" w:rsidRPr="00D618E5">
        <w:rPr>
          <w:rFonts w:ascii="Arial" w:hAnsi="Arial" w:cs="Arial"/>
          <w:lang w:val="en-US"/>
        </w:rPr>
        <w:t>Zelanda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y </w:t>
      </w:r>
      <w:proofErr w:type="spellStart"/>
      <w:r w:rsidR="00905A69" w:rsidRPr="00D618E5">
        <w:rPr>
          <w:rFonts w:ascii="Arial" w:hAnsi="Arial" w:cs="Arial"/>
          <w:lang w:val="en-US"/>
        </w:rPr>
        <w:t>Reino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Unido</w:t>
      </w:r>
      <w:proofErr w:type="spellEnd"/>
      <w:r w:rsidR="00905A69" w:rsidRPr="00D618E5">
        <w:rPr>
          <w:rFonts w:ascii="Arial" w:hAnsi="Arial" w:cs="Arial"/>
          <w:lang w:val="en-US"/>
        </w:rPr>
        <w:t>.</w:t>
      </w:r>
      <w:proofErr w:type="gramEnd"/>
      <w:r w:rsidR="00905A69" w:rsidRPr="00D618E5">
        <w:rPr>
          <w:rFonts w:ascii="Arial" w:hAnsi="Arial" w:cs="Arial"/>
          <w:lang w:val="en-US"/>
        </w:rPr>
        <w:t xml:space="preserve"> </w:t>
      </w:r>
    </w:p>
    <w:p w14:paraId="453AEE39" w14:textId="68CACD1E" w:rsidR="00905A69" w:rsidRPr="00D618E5" w:rsidRDefault="00905A69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lang w:val="en-US"/>
        </w:rPr>
        <w:t xml:space="preserve">La </w:t>
      </w:r>
      <w:proofErr w:type="spellStart"/>
      <w:r w:rsidRPr="00D618E5">
        <w:rPr>
          <w:rFonts w:ascii="Arial" w:hAnsi="Arial" w:cs="Arial"/>
          <w:lang w:val="en-US"/>
        </w:rPr>
        <w:t>Gestión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para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Resultados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nace</w:t>
      </w:r>
      <w:proofErr w:type="spellEnd"/>
      <w:r w:rsidRPr="00D618E5">
        <w:rPr>
          <w:rFonts w:ascii="Arial" w:hAnsi="Arial" w:cs="Arial"/>
          <w:lang w:val="en-US"/>
        </w:rPr>
        <w:t xml:space="preserve"> en los </w:t>
      </w:r>
      <w:proofErr w:type="spellStart"/>
      <w:r w:rsidRPr="00D618E5">
        <w:rPr>
          <w:rFonts w:ascii="Arial" w:hAnsi="Arial" w:cs="Arial"/>
          <w:lang w:val="en-US"/>
        </w:rPr>
        <w:t>pa</w:t>
      </w:r>
      <w:r w:rsidR="00482E4F">
        <w:rPr>
          <w:rFonts w:ascii="Arial" w:hAnsi="Arial" w:cs="Arial"/>
          <w:lang w:val="en-US"/>
        </w:rPr>
        <w:t>íses</w:t>
      </w:r>
      <w:proofErr w:type="spellEnd"/>
      <w:r w:rsidR="00482E4F">
        <w:rPr>
          <w:rFonts w:ascii="Arial" w:hAnsi="Arial" w:cs="Arial"/>
          <w:lang w:val="en-US"/>
        </w:rPr>
        <w:t xml:space="preserve"> </w:t>
      </w:r>
      <w:proofErr w:type="spellStart"/>
      <w:r w:rsidR="00482E4F">
        <w:rPr>
          <w:rFonts w:ascii="Arial" w:hAnsi="Arial" w:cs="Arial"/>
          <w:lang w:val="en-US"/>
        </w:rPr>
        <w:t>desarrollados</w:t>
      </w:r>
      <w:proofErr w:type="spellEnd"/>
      <w:r w:rsidR="00482E4F">
        <w:rPr>
          <w:rFonts w:ascii="Arial" w:hAnsi="Arial" w:cs="Arial"/>
          <w:lang w:val="en-US"/>
        </w:rPr>
        <w:t xml:space="preserve"> </w:t>
      </w:r>
      <w:proofErr w:type="spellStart"/>
      <w:r w:rsidR="00482E4F">
        <w:rPr>
          <w:rFonts w:ascii="Arial" w:hAnsi="Arial" w:cs="Arial"/>
          <w:lang w:val="en-US"/>
        </w:rPr>
        <w:t>para</w:t>
      </w:r>
      <w:proofErr w:type="spellEnd"/>
      <w:r w:rsidR="00482E4F">
        <w:rPr>
          <w:rFonts w:ascii="Arial" w:hAnsi="Arial" w:cs="Arial"/>
          <w:lang w:val="en-US"/>
        </w:rPr>
        <w:t xml:space="preserve"> </w:t>
      </w:r>
      <w:proofErr w:type="spellStart"/>
      <w:r w:rsidR="00482E4F">
        <w:rPr>
          <w:rFonts w:ascii="Arial" w:hAnsi="Arial" w:cs="Arial"/>
          <w:lang w:val="en-US"/>
        </w:rPr>
        <w:t>enfren</w:t>
      </w:r>
      <w:r w:rsidRPr="00D618E5">
        <w:rPr>
          <w:rFonts w:ascii="Arial" w:hAnsi="Arial" w:cs="Arial"/>
          <w:lang w:val="en-US"/>
        </w:rPr>
        <w:t>tar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las</w:t>
      </w:r>
      <w:proofErr w:type="spellEnd"/>
      <w:r w:rsidRPr="00D618E5">
        <w:rPr>
          <w:rFonts w:ascii="Arial" w:hAnsi="Arial" w:cs="Arial"/>
          <w:lang w:val="en-US"/>
        </w:rPr>
        <w:t xml:space="preserve"> crisis </w:t>
      </w:r>
      <w:proofErr w:type="spellStart"/>
      <w:r w:rsidRPr="00D618E5">
        <w:rPr>
          <w:rFonts w:ascii="Arial" w:hAnsi="Arial" w:cs="Arial"/>
          <w:lang w:val="en-US"/>
        </w:rPr>
        <w:t>fiscales</w:t>
      </w:r>
      <w:proofErr w:type="spellEnd"/>
      <w:r w:rsidRPr="00D618E5">
        <w:rPr>
          <w:rFonts w:ascii="Arial" w:hAnsi="Arial" w:cs="Arial"/>
          <w:lang w:val="en-US"/>
        </w:rPr>
        <w:t xml:space="preserve"> y </w:t>
      </w:r>
      <w:proofErr w:type="spellStart"/>
      <w:r w:rsidRPr="00D618E5">
        <w:rPr>
          <w:rFonts w:ascii="Arial" w:hAnsi="Arial" w:cs="Arial"/>
          <w:lang w:val="en-US"/>
        </w:rPr>
        <w:t>financieras</w:t>
      </w:r>
      <w:proofErr w:type="spellEnd"/>
      <w:r w:rsidRPr="00D618E5">
        <w:rPr>
          <w:rFonts w:ascii="Arial" w:hAnsi="Arial" w:cs="Arial"/>
          <w:lang w:val="en-US"/>
        </w:rPr>
        <w:t xml:space="preserve"> y </w:t>
      </w:r>
      <w:proofErr w:type="spellStart"/>
      <w:r w:rsidRPr="00D618E5">
        <w:rPr>
          <w:rFonts w:ascii="Arial" w:hAnsi="Arial" w:cs="Arial"/>
          <w:lang w:val="en-US"/>
        </w:rPr>
        <w:t>mantener</w:t>
      </w:r>
      <w:proofErr w:type="spellEnd"/>
      <w:r w:rsidRPr="00D618E5">
        <w:rPr>
          <w:rFonts w:ascii="Arial" w:hAnsi="Arial" w:cs="Arial"/>
          <w:lang w:val="en-US"/>
        </w:rPr>
        <w:t xml:space="preserve"> el </w:t>
      </w:r>
      <w:proofErr w:type="spellStart"/>
      <w:r w:rsidR="00482E4F">
        <w:rPr>
          <w:rFonts w:ascii="Arial" w:hAnsi="Arial" w:cs="Arial"/>
          <w:lang w:val="en-US"/>
        </w:rPr>
        <w:t>nivel</w:t>
      </w:r>
      <w:proofErr w:type="spellEnd"/>
      <w:r w:rsidR="00482E4F">
        <w:rPr>
          <w:rFonts w:ascii="Arial" w:hAnsi="Arial" w:cs="Arial"/>
          <w:lang w:val="en-US"/>
        </w:rPr>
        <w:t xml:space="preserve"> de </w:t>
      </w:r>
      <w:proofErr w:type="spellStart"/>
      <w:r w:rsidR="00482E4F">
        <w:rPr>
          <w:rFonts w:ascii="Arial" w:hAnsi="Arial" w:cs="Arial"/>
          <w:lang w:val="en-US"/>
        </w:rPr>
        <w:t>desarrollo</w:t>
      </w:r>
      <w:proofErr w:type="spellEnd"/>
      <w:r w:rsidR="00482E4F">
        <w:rPr>
          <w:rFonts w:ascii="Arial" w:hAnsi="Arial" w:cs="Arial"/>
          <w:lang w:val="en-US"/>
        </w:rPr>
        <w:t xml:space="preserve"> </w:t>
      </w:r>
      <w:proofErr w:type="spellStart"/>
      <w:r w:rsidR="00482E4F">
        <w:rPr>
          <w:rFonts w:ascii="Arial" w:hAnsi="Arial" w:cs="Arial"/>
          <w:lang w:val="en-US"/>
        </w:rPr>
        <w:t>ya</w:t>
      </w:r>
      <w:proofErr w:type="spellEnd"/>
      <w:r w:rsidR="00482E4F">
        <w:rPr>
          <w:rFonts w:ascii="Arial" w:hAnsi="Arial" w:cs="Arial"/>
          <w:lang w:val="en-US"/>
        </w:rPr>
        <w:t xml:space="preserve"> </w:t>
      </w:r>
      <w:proofErr w:type="spellStart"/>
      <w:r w:rsidR="00482E4F">
        <w:rPr>
          <w:rFonts w:ascii="Arial" w:hAnsi="Arial" w:cs="Arial"/>
          <w:lang w:val="en-US"/>
        </w:rPr>
        <w:t>alcanza</w:t>
      </w:r>
      <w:r w:rsidRPr="00D618E5">
        <w:rPr>
          <w:rFonts w:ascii="Arial" w:hAnsi="Arial" w:cs="Arial"/>
          <w:lang w:val="en-US"/>
        </w:rPr>
        <w:t>do</w:t>
      </w:r>
      <w:proofErr w:type="spellEnd"/>
      <w:r w:rsidRPr="00D618E5">
        <w:rPr>
          <w:rFonts w:ascii="Arial" w:hAnsi="Arial" w:cs="Arial"/>
          <w:lang w:val="en-US"/>
        </w:rPr>
        <w:t xml:space="preserve">. En </w:t>
      </w:r>
      <w:proofErr w:type="spellStart"/>
      <w:r w:rsidRPr="00D618E5">
        <w:rPr>
          <w:rFonts w:ascii="Arial" w:hAnsi="Arial" w:cs="Arial"/>
          <w:lang w:val="en-US"/>
        </w:rPr>
        <w:t>cambio</w:t>
      </w:r>
      <w:proofErr w:type="spellEnd"/>
      <w:r w:rsidRPr="00D618E5">
        <w:rPr>
          <w:rFonts w:ascii="Arial" w:hAnsi="Arial" w:cs="Arial"/>
          <w:lang w:val="en-US"/>
        </w:rPr>
        <w:t xml:space="preserve">, en los </w:t>
      </w:r>
      <w:proofErr w:type="spellStart"/>
      <w:r w:rsidRPr="00D618E5">
        <w:rPr>
          <w:rFonts w:ascii="Arial" w:hAnsi="Arial" w:cs="Arial"/>
          <w:lang w:val="en-US"/>
        </w:rPr>
        <w:t>países</w:t>
      </w:r>
      <w:proofErr w:type="spellEnd"/>
      <w:r w:rsidRPr="00D618E5">
        <w:rPr>
          <w:rFonts w:ascii="Arial" w:hAnsi="Arial" w:cs="Arial"/>
          <w:lang w:val="en-US"/>
        </w:rPr>
        <w:t xml:space="preserve"> en </w:t>
      </w:r>
      <w:proofErr w:type="spellStart"/>
      <w:r w:rsidRPr="00D618E5">
        <w:rPr>
          <w:rFonts w:ascii="Arial" w:hAnsi="Arial" w:cs="Arial"/>
          <w:lang w:val="en-US"/>
        </w:rPr>
        <w:t>desarrollo</w:t>
      </w:r>
      <w:proofErr w:type="spellEnd"/>
      <w:r w:rsidRPr="00D618E5">
        <w:rPr>
          <w:rFonts w:ascii="Arial" w:hAnsi="Arial" w:cs="Arial"/>
          <w:lang w:val="en-US"/>
        </w:rPr>
        <w:t xml:space="preserve"> el </w:t>
      </w:r>
      <w:proofErr w:type="spellStart"/>
      <w:r w:rsidRPr="00D618E5">
        <w:rPr>
          <w:rFonts w:ascii="Arial" w:hAnsi="Arial" w:cs="Arial"/>
          <w:lang w:val="en-US"/>
        </w:rPr>
        <w:t>objetivo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acelerar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gramStart"/>
      <w:r w:rsidRPr="00D618E5">
        <w:rPr>
          <w:rFonts w:ascii="Arial" w:hAnsi="Arial" w:cs="Arial"/>
          <w:lang w:val="en-US"/>
        </w:rPr>
        <w:t xml:space="preserve">el </w:t>
      </w:r>
      <w:proofErr w:type="spellStart"/>
      <w:r w:rsidRPr="00D618E5">
        <w:rPr>
          <w:rFonts w:ascii="Arial" w:hAnsi="Arial" w:cs="Arial"/>
          <w:lang w:val="en-US"/>
        </w:rPr>
        <w:t>paso</w:t>
      </w:r>
      <w:proofErr w:type="spellEnd"/>
      <w:proofErr w:type="gram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para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alcanzar</w:t>
      </w:r>
      <w:proofErr w:type="spellEnd"/>
      <w:r w:rsidRPr="00D618E5">
        <w:rPr>
          <w:rFonts w:ascii="Arial" w:hAnsi="Arial" w:cs="Arial"/>
          <w:lang w:val="en-US"/>
        </w:rPr>
        <w:t xml:space="preserve"> un </w:t>
      </w:r>
      <w:proofErr w:type="spellStart"/>
      <w:r w:rsidRPr="00D618E5">
        <w:rPr>
          <w:rFonts w:ascii="Arial" w:hAnsi="Arial" w:cs="Arial"/>
          <w:lang w:val="en-US"/>
        </w:rPr>
        <w:t>nivel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desarrollo</w:t>
      </w:r>
      <w:proofErr w:type="spellEnd"/>
      <w:r w:rsidRPr="00D618E5">
        <w:rPr>
          <w:rFonts w:ascii="Arial" w:hAnsi="Arial" w:cs="Arial"/>
          <w:lang w:val="en-US"/>
        </w:rPr>
        <w:t xml:space="preserve"> mayor, </w:t>
      </w:r>
      <w:proofErr w:type="spellStart"/>
      <w:r w:rsidRPr="00D618E5">
        <w:rPr>
          <w:rFonts w:ascii="Arial" w:hAnsi="Arial" w:cs="Arial"/>
          <w:lang w:val="en-US"/>
        </w:rPr>
        <w:t>por</w:t>
      </w:r>
      <w:proofErr w:type="spellEnd"/>
      <w:r w:rsidRPr="00D618E5">
        <w:rPr>
          <w:rFonts w:ascii="Arial" w:hAnsi="Arial" w:cs="Arial"/>
          <w:lang w:val="en-US"/>
        </w:rPr>
        <w:t xml:space="preserve"> lo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se </w:t>
      </w:r>
      <w:proofErr w:type="spellStart"/>
      <w:r w:rsidRPr="00D618E5">
        <w:rPr>
          <w:rFonts w:ascii="Arial" w:hAnsi="Arial" w:cs="Arial"/>
          <w:lang w:val="en-US"/>
        </w:rPr>
        <w:t>habla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="00482E4F">
        <w:rPr>
          <w:rFonts w:ascii="Arial" w:hAnsi="Arial" w:cs="Arial"/>
          <w:i/>
          <w:iCs/>
          <w:lang w:val="en-US"/>
        </w:rPr>
        <w:t>Gestión</w:t>
      </w:r>
      <w:proofErr w:type="spellEnd"/>
      <w:r w:rsidR="00482E4F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482E4F">
        <w:rPr>
          <w:rFonts w:ascii="Arial" w:hAnsi="Arial" w:cs="Arial"/>
          <w:i/>
          <w:iCs/>
          <w:lang w:val="en-US"/>
        </w:rPr>
        <w:t>para</w:t>
      </w:r>
      <w:proofErr w:type="spellEnd"/>
      <w:r w:rsidR="00482E4F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482E4F">
        <w:rPr>
          <w:rFonts w:ascii="Arial" w:hAnsi="Arial" w:cs="Arial"/>
          <w:i/>
          <w:iCs/>
          <w:lang w:val="en-US"/>
        </w:rPr>
        <w:t>Re</w:t>
      </w:r>
      <w:r w:rsidRPr="00D618E5">
        <w:rPr>
          <w:rFonts w:ascii="Arial" w:hAnsi="Arial" w:cs="Arial"/>
          <w:i/>
          <w:iCs/>
          <w:lang w:val="en-US"/>
        </w:rPr>
        <w:t>sultados</w:t>
      </w:r>
      <w:proofErr w:type="spellEnd"/>
      <w:r w:rsidRPr="00D618E5">
        <w:rPr>
          <w:rFonts w:ascii="Arial" w:hAnsi="Arial" w:cs="Arial"/>
          <w:i/>
          <w:iCs/>
          <w:lang w:val="en-US"/>
        </w:rPr>
        <w:t xml:space="preserve"> en el </w:t>
      </w:r>
      <w:proofErr w:type="spellStart"/>
      <w:r w:rsidRPr="00D618E5">
        <w:rPr>
          <w:rFonts w:ascii="Arial" w:hAnsi="Arial" w:cs="Arial"/>
          <w:i/>
          <w:iCs/>
          <w:lang w:val="en-US"/>
        </w:rPr>
        <w:t>Desarrollo</w:t>
      </w:r>
      <w:proofErr w:type="spellEnd"/>
      <w:r w:rsidRPr="00D618E5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618E5">
        <w:rPr>
          <w:rFonts w:ascii="Arial" w:hAnsi="Arial" w:cs="Arial"/>
          <w:i/>
          <w:iCs/>
          <w:lang w:val="en-US"/>
        </w:rPr>
        <w:t>GpRD</w:t>
      </w:r>
      <w:proofErr w:type="spellEnd"/>
      <w:r w:rsidRPr="00D618E5">
        <w:rPr>
          <w:rFonts w:ascii="Arial" w:hAnsi="Arial" w:cs="Arial"/>
          <w:i/>
          <w:iCs/>
          <w:lang w:val="en-US"/>
        </w:rPr>
        <w:t>).</w:t>
      </w:r>
    </w:p>
    <w:p w14:paraId="0BFF5273" w14:textId="77777777" w:rsidR="00051816" w:rsidRPr="00D618E5" w:rsidRDefault="00051816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lang w:val="en-US"/>
        </w:rPr>
        <w:t>El</w:t>
      </w:r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objetivo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último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la </w:t>
      </w:r>
      <w:proofErr w:type="spellStart"/>
      <w:r w:rsidR="00905A69" w:rsidRPr="00D618E5">
        <w:rPr>
          <w:rFonts w:ascii="Arial" w:hAnsi="Arial" w:cs="Arial"/>
          <w:lang w:val="en-US"/>
        </w:rPr>
        <w:t>GpRD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habilitar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a </w:t>
      </w:r>
      <w:proofErr w:type="spellStart"/>
      <w:r w:rsidR="00905A69" w:rsidRPr="00D618E5">
        <w:rPr>
          <w:rFonts w:ascii="Arial" w:hAnsi="Arial" w:cs="Arial"/>
          <w:lang w:val="en-US"/>
        </w:rPr>
        <w:t>las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organizaciones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públicas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para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que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logren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</w:t>
      </w:r>
      <w:proofErr w:type="spellStart"/>
      <w:r w:rsidR="00905A69" w:rsidRPr="00D618E5">
        <w:rPr>
          <w:rFonts w:ascii="Arial" w:hAnsi="Arial" w:cs="Arial"/>
          <w:lang w:val="en-US"/>
        </w:rPr>
        <w:t>mediante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gestión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del </w:t>
      </w:r>
      <w:proofErr w:type="spellStart"/>
      <w:r w:rsidR="00905A69" w:rsidRPr="00D618E5">
        <w:rPr>
          <w:rFonts w:ascii="Arial" w:hAnsi="Arial" w:cs="Arial"/>
          <w:lang w:val="en-US"/>
        </w:rPr>
        <w:t>proceso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creación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valor </w:t>
      </w:r>
      <w:proofErr w:type="spellStart"/>
      <w:r w:rsidR="00905A69" w:rsidRPr="00D618E5">
        <w:rPr>
          <w:rFonts w:ascii="Arial" w:hAnsi="Arial" w:cs="Arial"/>
          <w:lang w:val="en-US"/>
        </w:rPr>
        <w:t>público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los </w:t>
      </w:r>
      <w:proofErr w:type="spellStart"/>
      <w:r w:rsidR="00905A69" w:rsidRPr="00D618E5">
        <w:rPr>
          <w:rFonts w:ascii="Arial" w:hAnsi="Arial" w:cs="Arial"/>
          <w:lang w:val="en-US"/>
        </w:rPr>
        <w:t>resultados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consignados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en los </w:t>
      </w:r>
      <w:proofErr w:type="spellStart"/>
      <w:r w:rsidR="00905A69" w:rsidRPr="00D618E5">
        <w:rPr>
          <w:rFonts w:ascii="Arial" w:hAnsi="Arial" w:cs="Arial"/>
          <w:lang w:val="en-US"/>
        </w:rPr>
        <w:t>objetivos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del </w:t>
      </w:r>
      <w:proofErr w:type="spellStart"/>
      <w:r w:rsidR="00905A69" w:rsidRPr="00D618E5">
        <w:rPr>
          <w:rFonts w:ascii="Arial" w:hAnsi="Arial" w:cs="Arial"/>
          <w:lang w:val="en-US"/>
        </w:rPr>
        <w:t>programa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gobierno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La </w:t>
      </w:r>
      <w:proofErr w:type="spellStart"/>
      <w:r w:rsidR="00905A69" w:rsidRPr="00D618E5">
        <w:rPr>
          <w:rFonts w:ascii="Arial" w:hAnsi="Arial" w:cs="Arial"/>
          <w:lang w:val="en-US"/>
        </w:rPr>
        <w:t>noción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resultado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en la </w:t>
      </w:r>
      <w:proofErr w:type="spellStart"/>
      <w:r w:rsidR="00905A69" w:rsidRPr="00D618E5">
        <w:rPr>
          <w:rFonts w:ascii="Arial" w:hAnsi="Arial" w:cs="Arial"/>
          <w:lang w:val="en-US"/>
        </w:rPr>
        <w:t>GpRD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está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asociada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al </w:t>
      </w:r>
      <w:proofErr w:type="spellStart"/>
      <w:r w:rsidR="00905A69" w:rsidRPr="00D618E5">
        <w:rPr>
          <w:rFonts w:ascii="Arial" w:hAnsi="Arial" w:cs="Arial"/>
          <w:lang w:val="en-US"/>
        </w:rPr>
        <w:t>cambio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social </w:t>
      </w:r>
      <w:proofErr w:type="spellStart"/>
      <w:r w:rsidR="00905A69" w:rsidRPr="00D618E5">
        <w:rPr>
          <w:rFonts w:ascii="Arial" w:hAnsi="Arial" w:cs="Arial"/>
          <w:lang w:val="en-US"/>
        </w:rPr>
        <w:t>producido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por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acción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del Estado y no </w:t>
      </w:r>
      <w:proofErr w:type="spellStart"/>
      <w:r w:rsidR="00905A69" w:rsidRPr="00D618E5">
        <w:rPr>
          <w:rFonts w:ascii="Arial" w:hAnsi="Arial" w:cs="Arial"/>
          <w:lang w:val="en-US"/>
        </w:rPr>
        <w:t>solamente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a </w:t>
      </w:r>
      <w:proofErr w:type="spellStart"/>
      <w:r w:rsidR="00905A69" w:rsidRPr="00D618E5">
        <w:rPr>
          <w:rFonts w:ascii="Arial" w:hAnsi="Arial" w:cs="Arial"/>
          <w:lang w:val="en-US"/>
        </w:rPr>
        <w:t>las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actividades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o los </w:t>
      </w:r>
      <w:proofErr w:type="spellStart"/>
      <w:r w:rsidR="00905A69" w:rsidRPr="00D618E5">
        <w:rPr>
          <w:rFonts w:ascii="Arial" w:hAnsi="Arial" w:cs="Arial"/>
          <w:lang w:val="en-US"/>
        </w:rPr>
        <w:t>productos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que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contribuyen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gramStart"/>
      <w:r w:rsidR="00905A69" w:rsidRPr="00D618E5">
        <w:rPr>
          <w:rFonts w:ascii="Arial" w:hAnsi="Arial" w:cs="Arial"/>
          <w:lang w:val="en-US"/>
        </w:rPr>
        <w:t>a</w:t>
      </w:r>
      <w:proofErr w:type="gram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cambio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con </w:t>
      </w:r>
      <w:proofErr w:type="spellStart"/>
      <w:r w:rsidR="00905A69" w:rsidRPr="00D618E5">
        <w:rPr>
          <w:rFonts w:ascii="Arial" w:hAnsi="Arial" w:cs="Arial"/>
          <w:lang w:val="en-US"/>
        </w:rPr>
        <w:t>frecuencia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to</w:t>
      </w:r>
      <w:r w:rsidRPr="00D618E5">
        <w:rPr>
          <w:rFonts w:ascii="Arial" w:hAnsi="Arial" w:cs="Arial"/>
          <w:lang w:val="en-US"/>
        </w:rPr>
        <w:t>mados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como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parámetros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para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eva</w:t>
      </w:r>
      <w:r w:rsidR="00905A69" w:rsidRPr="00D618E5">
        <w:rPr>
          <w:rFonts w:ascii="Arial" w:hAnsi="Arial" w:cs="Arial"/>
          <w:lang w:val="en-US"/>
        </w:rPr>
        <w:t>luar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acción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gubernamental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</w:t>
      </w:r>
    </w:p>
    <w:p w14:paraId="5D0ACDA2" w14:textId="77777777" w:rsidR="00905A69" w:rsidRPr="00D618E5" w:rsidRDefault="00905A69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</w:p>
    <w:p w14:paraId="027FAC9D" w14:textId="4738C40D" w:rsidR="00905A69" w:rsidRPr="00D618E5" w:rsidRDefault="00905A69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lang w:val="en-US"/>
        </w:rPr>
        <w:lastRenderedPageBreak/>
        <w:t xml:space="preserve">La </w:t>
      </w:r>
      <w:proofErr w:type="spellStart"/>
      <w:r w:rsidRPr="00D618E5">
        <w:rPr>
          <w:rFonts w:ascii="Arial" w:hAnsi="Arial" w:cs="Arial"/>
          <w:lang w:val="en-US"/>
        </w:rPr>
        <w:t>GpRD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conlleva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tomar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decisiones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sobre</w:t>
      </w:r>
      <w:proofErr w:type="spellEnd"/>
      <w:r w:rsidR="00AF0E44" w:rsidRPr="00D618E5">
        <w:rPr>
          <w:rFonts w:ascii="Arial" w:hAnsi="Arial" w:cs="Arial"/>
          <w:lang w:val="en-US"/>
        </w:rPr>
        <w:t xml:space="preserve"> la base de </w:t>
      </w:r>
      <w:proofErr w:type="spellStart"/>
      <w:r w:rsidR="00AF0E44" w:rsidRPr="00D618E5">
        <w:rPr>
          <w:rFonts w:ascii="Arial" w:hAnsi="Arial" w:cs="Arial"/>
          <w:lang w:val="en-US"/>
        </w:rPr>
        <w:t>información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confia</w:t>
      </w:r>
      <w:r w:rsidRPr="00D618E5">
        <w:rPr>
          <w:rFonts w:ascii="Arial" w:hAnsi="Arial" w:cs="Arial"/>
          <w:lang w:val="en-US"/>
        </w:rPr>
        <w:t>ble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acerca</w:t>
      </w:r>
      <w:proofErr w:type="spellEnd"/>
      <w:r w:rsidRPr="00D618E5">
        <w:rPr>
          <w:rFonts w:ascii="Arial" w:hAnsi="Arial" w:cs="Arial"/>
          <w:lang w:val="en-US"/>
        </w:rPr>
        <w:t xml:space="preserve"> de los </w:t>
      </w:r>
      <w:proofErr w:type="spellStart"/>
      <w:r w:rsidRPr="00D618E5">
        <w:rPr>
          <w:rFonts w:ascii="Arial" w:hAnsi="Arial" w:cs="Arial"/>
          <w:lang w:val="en-US"/>
        </w:rPr>
        <w:t>efectos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la </w:t>
      </w:r>
      <w:proofErr w:type="spellStart"/>
      <w:r w:rsidRPr="00D618E5">
        <w:rPr>
          <w:rFonts w:ascii="Arial" w:hAnsi="Arial" w:cs="Arial"/>
          <w:lang w:val="en-US"/>
        </w:rPr>
        <w:t>acción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gubernamental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tiene</w:t>
      </w:r>
      <w:proofErr w:type="spellEnd"/>
      <w:r w:rsidRPr="00D618E5">
        <w:rPr>
          <w:rFonts w:ascii="Arial" w:hAnsi="Arial" w:cs="Arial"/>
          <w:lang w:val="en-US"/>
        </w:rPr>
        <w:t xml:space="preserve"> en la </w:t>
      </w:r>
      <w:proofErr w:type="spellStart"/>
      <w:r w:rsidRPr="00D618E5">
        <w:rPr>
          <w:rFonts w:ascii="Arial" w:hAnsi="Arial" w:cs="Arial"/>
          <w:lang w:val="en-US"/>
        </w:rPr>
        <w:t>sociedad</w:t>
      </w:r>
      <w:proofErr w:type="spellEnd"/>
      <w:r w:rsidRPr="00D618E5">
        <w:rPr>
          <w:rFonts w:ascii="Arial" w:hAnsi="Arial" w:cs="Arial"/>
          <w:lang w:val="en-US"/>
        </w:rPr>
        <w:t xml:space="preserve">. </w:t>
      </w:r>
    </w:p>
    <w:p w14:paraId="7FE7D901" w14:textId="472BE54B" w:rsidR="00905A69" w:rsidRPr="00D618E5" w:rsidRDefault="00905A69" w:rsidP="00482E4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spellStart"/>
      <w:r w:rsidRPr="00D618E5">
        <w:rPr>
          <w:rFonts w:ascii="Arial" w:hAnsi="Arial" w:cs="Arial"/>
          <w:lang w:val="en-US"/>
        </w:rPr>
        <w:t>Por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otro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lado</w:t>
      </w:r>
      <w:proofErr w:type="spellEnd"/>
      <w:r w:rsidRPr="00D618E5">
        <w:rPr>
          <w:rFonts w:ascii="Arial" w:hAnsi="Arial" w:cs="Arial"/>
          <w:lang w:val="en-US"/>
        </w:rPr>
        <w:t xml:space="preserve">, la </w:t>
      </w:r>
      <w:proofErr w:type="spellStart"/>
      <w:r w:rsidRPr="00D618E5">
        <w:rPr>
          <w:rFonts w:ascii="Arial" w:hAnsi="Arial" w:cs="Arial"/>
          <w:lang w:val="en-US"/>
        </w:rPr>
        <w:t>GpRD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promueve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los </w:t>
      </w:r>
      <w:proofErr w:type="spellStart"/>
      <w:r w:rsidRPr="00D618E5">
        <w:rPr>
          <w:rFonts w:ascii="Arial" w:hAnsi="Arial" w:cs="Arial"/>
          <w:lang w:val="en-US"/>
        </w:rPr>
        <w:t>directivos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las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instituciones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asuman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responsabilidades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por</w:t>
      </w:r>
      <w:proofErr w:type="spellEnd"/>
      <w:r w:rsidRPr="00D618E5">
        <w:rPr>
          <w:rFonts w:ascii="Arial" w:hAnsi="Arial" w:cs="Arial"/>
          <w:lang w:val="en-US"/>
        </w:rPr>
        <w:t xml:space="preserve"> el </w:t>
      </w:r>
      <w:proofErr w:type="spellStart"/>
      <w:r w:rsidRPr="00D618E5">
        <w:rPr>
          <w:rFonts w:ascii="Arial" w:hAnsi="Arial" w:cs="Arial"/>
          <w:lang w:val="en-US"/>
        </w:rPr>
        <w:t>logro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resultados</w:t>
      </w:r>
      <w:proofErr w:type="spellEnd"/>
      <w:r w:rsidRPr="00D618E5">
        <w:rPr>
          <w:rFonts w:ascii="Arial" w:hAnsi="Arial" w:cs="Arial"/>
          <w:lang w:val="en-US"/>
        </w:rPr>
        <w:t xml:space="preserve"> y no </w:t>
      </w:r>
      <w:proofErr w:type="spellStart"/>
      <w:r w:rsidRPr="00D618E5">
        <w:rPr>
          <w:rFonts w:ascii="Arial" w:hAnsi="Arial" w:cs="Arial"/>
          <w:lang w:val="en-US"/>
        </w:rPr>
        <w:t>por</w:t>
      </w:r>
      <w:proofErr w:type="spellEnd"/>
      <w:r w:rsidRPr="00D618E5">
        <w:rPr>
          <w:rFonts w:ascii="Arial" w:hAnsi="Arial" w:cs="Arial"/>
          <w:lang w:val="en-US"/>
        </w:rPr>
        <w:t xml:space="preserve"> el </w:t>
      </w:r>
      <w:proofErr w:type="spellStart"/>
      <w:r w:rsidRPr="00D618E5">
        <w:rPr>
          <w:rFonts w:ascii="Arial" w:hAnsi="Arial" w:cs="Arial"/>
          <w:lang w:val="en-US"/>
        </w:rPr>
        <w:t>mero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cumpli</w:t>
      </w:r>
      <w:r w:rsidRPr="00D618E5">
        <w:rPr>
          <w:rFonts w:ascii="Arial" w:hAnsi="Arial" w:cs="Arial"/>
          <w:lang w:val="en-US"/>
        </w:rPr>
        <w:t>miento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funciones</w:t>
      </w:r>
      <w:proofErr w:type="spellEnd"/>
      <w:r w:rsidRPr="00D618E5">
        <w:rPr>
          <w:rFonts w:ascii="Arial" w:hAnsi="Arial" w:cs="Arial"/>
          <w:lang w:val="en-US"/>
        </w:rPr>
        <w:t xml:space="preserve">, lo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promueve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una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rendición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cuentas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más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sólida</w:t>
      </w:r>
      <w:proofErr w:type="spellEnd"/>
      <w:r w:rsidRPr="00D618E5">
        <w:rPr>
          <w:rFonts w:ascii="Arial" w:hAnsi="Arial" w:cs="Arial"/>
          <w:lang w:val="en-US"/>
        </w:rPr>
        <w:t xml:space="preserve"> y </w:t>
      </w:r>
      <w:proofErr w:type="spellStart"/>
      <w:r w:rsidRPr="00D618E5">
        <w:rPr>
          <w:rFonts w:ascii="Arial" w:hAnsi="Arial" w:cs="Arial"/>
          <w:lang w:val="en-US"/>
        </w:rPr>
        <w:t>sustantiva</w:t>
      </w:r>
      <w:proofErr w:type="spellEnd"/>
      <w:r w:rsidRPr="00D618E5">
        <w:rPr>
          <w:rFonts w:ascii="Arial" w:hAnsi="Arial" w:cs="Arial"/>
          <w:lang w:val="en-US"/>
        </w:rPr>
        <w:t xml:space="preserve">, </w:t>
      </w:r>
      <w:proofErr w:type="spellStart"/>
      <w:r w:rsidRPr="00D618E5">
        <w:rPr>
          <w:rFonts w:ascii="Arial" w:hAnsi="Arial" w:cs="Arial"/>
          <w:lang w:val="en-US"/>
        </w:rPr>
        <w:t>fundamentada</w:t>
      </w:r>
      <w:proofErr w:type="spellEnd"/>
      <w:r w:rsidRPr="00D618E5">
        <w:rPr>
          <w:rFonts w:ascii="Arial" w:hAnsi="Arial" w:cs="Arial"/>
          <w:lang w:val="en-US"/>
        </w:rPr>
        <w:t xml:space="preserve"> en </w:t>
      </w:r>
      <w:proofErr w:type="spellStart"/>
      <w:r w:rsidRPr="00D618E5">
        <w:rPr>
          <w:rFonts w:ascii="Arial" w:hAnsi="Arial" w:cs="Arial"/>
          <w:lang w:val="en-US"/>
        </w:rPr>
        <w:t>evidencias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pueden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ser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verificadas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por</w:t>
      </w:r>
      <w:proofErr w:type="spellEnd"/>
      <w:r w:rsidRPr="00D618E5">
        <w:rPr>
          <w:rFonts w:ascii="Arial" w:hAnsi="Arial" w:cs="Arial"/>
          <w:lang w:val="en-US"/>
        </w:rPr>
        <w:t xml:space="preserve"> parte de la </w:t>
      </w:r>
      <w:proofErr w:type="spellStart"/>
      <w:r w:rsidRPr="00D618E5">
        <w:rPr>
          <w:rFonts w:ascii="Arial" w:hAnsi="Arial" w:cs="Arial"/>
          <w:lang w:val="en-US"/>
        </w:rPr>
        <w:t>opinión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pública</w:t>
      </w:r>
      <w:proofErr w:type="spellEnd"/>
      <w:r w:rsidRPr="00D618E5">
        <w:rPr>
          <w:rFonts w:ascii="Arial" w:hAnsi="Arial" w:cs="Arial"/>
          <w:lang w:val="en-US"/>
        </w:rPr>
        <w:t xml:space="preserve"> y la </w:t>
      </w:r>
      <w:proofErr w:type="spellStart"/>
      <w:r w:rsidRPr="00D618E5">
        <w:rPr>
          <w:rFonts w:ascii="Arial" w:hAnsi="Arial" w:cs="Arial"/>
          <w:lang w:val="en-US"/>
        </w:rPr>
        <w:t>sociedad</w:t>
      </w:r>
      <w:proofErr w:type="spellEnd"/>
      <w:r w:rsidRPr="00D618E5">
        <w:rPr>
          <w:rFonts w:ascii="Arial" w:hAnsi="Arial" w:cs="Arial"/>
          <w:lang w:val="en-US"/>
        </w:rPr>
        <w:t xml:space="preserve"> civil. </w:t>
      </w:r>
    </w:p>
    <w:p w14:paraId="69BD9419" w14:textId="012767A2" w:rsidR="00905A69" w:rsidRPr="00D618E5" w:rsidRDefault="00777BF3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lang w:val="en-US"/>
        </w:rPr>
        <w:t xml:space="preserve">El </w:t>
      </w:r>
      <w:proofErr w:type="spellStart"/>
      <w:r w:rsidRPr="00D618E5">
        <w:rPr>
          <w:rFonts w:ascii="Arial" w:hAnsi="Arial" w:cs="Arial"/>
          <w:lang w:val="en-US"/>
        </w:rPr>
        <w:t>monitoreo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es</w:t>
      </w:r>
      <w:proofErr w:type="spellEnd"/>
      <w:r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función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continua </w:t>
      </w:r>
      <w:proofErr w:type="spellStart"/>
      <w:r w:rsidR="00905A69" w:rsidRPr="00D618E5">
        <w:rPr>
          <w:rFonts w:ascii="Arial" w:hAnsi="Arial" w:cs="Arial"/>
          <w:lang w:val="en-US"/>
        </w:rPr>
        <w:t>que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utiliza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recopilación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sistemática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datos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sobre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indicadores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predefinidos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para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proporcionar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a los </w:t>
      </w:r>
      <w:proofErr w:type="spellStart"/>
      <w:r w:rsidR="00905A69" w:rsidRPr="00D618E5">
        <w:rPr>
          <w:rFonts w:ascii="Arial" w:hAnsi="Arial" w:cs="Arial"/>
          <w:lang w:val="en-US"/>
        </w:rPr>
        <w:t>administradores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y a </w:t>
      </w:r>
      <w:proofErr w:type="spellStart"/>
      <w:r w:rsidR="00905A69" w:rsidRPr="00D618E5">
        <w:rPr>
          <w:rFonts w:ascii="Arial" w:hAnsi="Arial" w:cs="Arial"/>
          <w:lang w:val="en-US"/>
        </w:rPr>
        <w:t>las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principales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partes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interesadas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una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intervención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para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el </w:t>
      </w:r>
      <w:proofErr w:type="spellStart"/>
      <w:r w:rsidR="00905A69" w:rsidRPr="00D618E5">
        <w:rPr>
          <w:rFonts w:ascii="Arial" w:hAnsi="Arial" w:cs="Arial"/>
          <w:lang w:val="en-US"/>
        </w:rPr>
        <w:t>desarrollo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in- </w:t>
      </w:r>
      <w:proofErr w:type="spellStart"/>
      <w:r w:rsidR="00905A69" w:rsidRPr="00D618E5">
        <w:rPr>
          <w:rFonts w:ascii="Arial" w:hAnsi="Arial" w:cs="Arial"/>
          <w:lang w:val="en-US"/>
        </w:rPr>
        <w:t>dicaciones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sobre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el </w:t>
      </w:r>
      <w:proofErr w:type="spellStart"/>
      <w:r w:rsidR="00905A69" w:rsidRPr="00D618E5">
        <w:rPr>
          <w:rFonts w:ascii="Arial" w:hAnsi="Arial" w:cs="Arial"/>
          <w:lang w:val="en-US"/>
        </w:rPr>
        <w:t>avance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y el </w:t>
      </w:r>
      <w:proofErr w:type="spellStart"/>
      <w:r w:rsidR="00905A69" w:rsidRPr="00D618E5">
        <w:rPr>
          <w:rFonts w:ascii="Arial" w:hAnsi="Arial" w:cs="Arial"/>
          <w:lang w:val="en-US"/>
        </w:rPr>
        <w:t>logro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los </w:t>
      </w:r>
      <w:proofErr w:type="spellStart"/>
      <w:r w:rsidR="00905A69" w:rsidRPr="00D618E5">
        <w:rPr>
          <w:rFonts w:ascii="Arial" w:hAnsi="Arial" w:cs="Arial"/>
          <w:lang w:val="en-US"/>
        </w:rPr>
        <w:t>objetivos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así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como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la </w:t>
      </w:r>
      <w:proofErr w:type="spellStart"/>
      <w:r w:rsidR="00905A69" w:rsidRPr="00D618E5">
        <w:rPr>
          <w:rFonts w:ascii="Arial" w:hAnsi="Arial" w:cs="Arial"/>
          <w:lang w:val="en-US"/>
        </w:rPr>
        <w:t>utilización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los </w:t>
      </w:r>
      <w:proofErr w:type="spellStart"/>
      <w:r w:rsidR="00905A69" w:rsidRPr="00D618E5">
        <w:rPr>
          <w:rFonts w:ascii="Arial" w:hAnsi="Arial" w:cs="Arial"/>
          <w:lang w:val="en-US"/>
        </w:rPr>
        <w:t>fondos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a</w:t>
      </w:r>
      <w:r w:rsidRPr="00D618E5">
        <w:rPr>
          <w:rFonts w:ascii="Arial" w:hAnsi="Arial" w:cs="Arial"/>
          <w:lang w:val="en-US"/>
        </w:rPr>
        <w:t>signados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En la </w:t>
      </w:r>
      <w:proofErr w:type="spellStart"/>
      <w:r w:rsidR="00905A69" w:rsidRPr="00D618E5">
        <w:rPr>
          <w:rFonts w:ascii="Arial" w:hAnsi="Arial" w:cs="Arial"/>
          <w:lang w:val="en-US"/>
        </w:rPr>
        <w:t>ges</w:t>
      </w:r>
      <w:r w:rsidRPr="00D618E5">
        <w:rPr>
          <w:rFonts w:ascii="Arial" w:hAnsi="Arial" w:cs="Arial"/>
          <w:lang w:val="en-US"/>
        </w:rPr>
        <w:t>tión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pública</w:t>
      </w:r>
      <w:proofErr w:type="spellEnd"/>
      <w:r w:rsidRPr="00D618E5">
        <w:rPr>
          <w:rFonts w:ascii="Arial" w:hAnsi="Arial" w:cs="Arial"/>
          <w:lang w:val="en-US"/>
        </w:rPr>
        <w:t xml:space="preserve">, el </w:t>
      </w:r>
      <w:proofErr w:type="spellStart"/>
      <w:r w:rsidRPr="00D618E5">
        <w:rPr>
          <w:rFonts w:ascii="Arial" w:hAnsi="Arial" w:cs="Arial"/>
          <w:lang w:val="en-US"/>
        </w:rPr>
        <w:t>monitoreo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bus</w:t>
      </w:r>
      <w:r w:rsidR="00905A69" w:rsidRPr="00D618E5">
        <w:rPr>
          <w:rFonts w:ascii="Arial" w:hAnsi="Arial" w:cs="Arial"/>
          <w:lang w:val="en-US"/>
        </w:rPr>
        <w:t>ca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conocer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el </w:t>
      </w:r>
      <w:proofErr w:type="spellStart"/>
      <w:r w:rsidR="00905A69" w:rsidRPr="00D618E5">
        <w:rPr>
          <w:rFonts w:ascii="Arial" w:hAnsi="Arial" w:cs="Arial"/>
          <w:lang w:val="en-US"/>
        </w:rPr>
        <w:t>avance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los </w:t>
      </w:r>
      <w:proofErr w:type="spellStart"/>
      <w:r w:rsidR="00905A69" w:rsidRPr="00D618E5">
        <w:rPr>
          <w:rFonts w:ascii="Arial" w:hAnsi="Arial" w:cs="Arial"/>
          <w:lang w:val="en-US"/>
        </w:rPr>
        <w:t>objetivos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y </w:t>
      </w:r>
      <w:proofErr w:type="spellStart"/>
      <w:r w:rsidR="00905A69" w:rsidRPr="00D618E5">
        <w:rPr>
          <w:rFonts w:ascii="Arial" w:hAnsi="Arial" w:cs="Arial"/>
          <w:lang w:val="en-US"/>
        </w:rPr>
        <w:t>las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me</w:t>
      </w:r>
      <w:r w:rsidRPr="00D618E5">
        <w:rPr>
          <w:rFonts w:ascii="Arial" w:hAnsi="Arial" w:cs="Arial"/>
          <w:lang w:val="en-US"/>
        </w:rPr>
        <w:t>tas</w:t>
      </w:r>
      <w:proofErr w:type="spellEnd"/>
      <w:r w:rsidRPr="00D618E5">
        <w:rPr>
          <w:rFonts w:ascii="Arial" w:hAnsi="Arial" w:cs="Arial"/>
          <w:lang w:val="en-US"/>
        </w:rPr>
        <w:t xml:space="preserve"> del </w:t>
      </w:r>
      <w:proofErr w:type="spellStart"/>
      <w:r w:rsidRPr="00D618E5">
        <w:rPr>
          <w:rFonts w:ascii="Arial" w:hAnsi="Arial" w:cs="Arial"/>
          <w:lang w:val="en-US"/>
        </w:rPr>
        <w:t>gobierno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, en la </w:t>
      </w:r>
      <w:proofErr w:type="spellStart"/>
      <w:r w:rsidRPr="00D618E5">
        <w:rPr>
          <w:rFonts w:ascii="Arial" w:hAnsi="Arial" w:cs="Arial"/>
          <w:lang w:val="en-US"/>
        </w:rPr>
        <w:t>ma</w:t>
      </w:r>
      <w:r w:rsidR="00905A69" w:rsidRPr="00D618E5">
        <w:rPr>
          <w:rFonts w:ascii="Arial" w:hAnsi="Arial" w:cs="Arial"/>
          <w:lang w:val="en-US"/>
        </w:rPr>
        <w:t>yoría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los </w:t>
      </w:r>
      <w:proofErr w:type="spellStart"/>
      <w:r w:rsidR="00905A69" w:rsidRPr="00D618E5">
        <w:rPr>
          <w:rFonts w:ascii="Arial" w:hAnsi="Arial" w:cs="Arial"/>
          <w:lang w:val="en-US"/>
        </w:rPr>
        <w:t>casos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</w:t>
      </w:r>
      <w:proofErr w:type="spellStart"/>
      <w:r w:rsidR="00905A69" w:rsidRPr="00D618E5">
        <w:rPr>
          <w:rFonts w:ascii="Arial" w:hAnsi="Arial" w:cs="Arial"/>
          <w:lang w:val="en-US"/>
        </w:rPr>
        <w:t>están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consignados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en un plan </w:t>
      </w:r>
      <w:proofErr w:type="spellStart"/>
      <w:r w:rsidR="00905A69" w:rsidRPr="00D618E5">
        <w:rPr>
          <w:rFonts w:ascii="Arial" w:hAnsi="Arial" w:cs="Arial"/>
          <w:lang w:val="en-US"/>
        </w:rPr>
        <w:t>nacional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que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se </w:t>
      </w:r>
      <w:proofErr w:type="spellStart"/>
      <w:r w:rsidR="00905A69" w:rsidRPr="00D618E5">
        <w:rPr>
          <w:rFonts w:ascii="Arial" w:hAnsi="Arial" w:cs="Arial"/>
          <w:lang w:val="en-US"/>
        </w:rPr>
        <w:t>ejecuta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con los </w:t>
      </w:r>
      <w:proofErr w:type="spellStart"/>
      <w:r w:rsidR="00905A69" w:rsidRPr="00D618E5">
        <w:rPr>
          <w:rFonts w:ascii="Arial" w:hAnsi="Arial" w:cs="Arial"/>
          <w:lang w:val="en-US"/>
        </w:rPr>
        <w:t>recursos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del </w:t>
      </w:r>
      <w:proofErr w:type="spellStart"/>
      <w:r w:rsidR="00905A69" w:rsidRPr="00D618E5">
        <w:rPr>
          <w:rFonts w:ascii="Arial" w:hAnsi="Arial" w:cs="Arial"/>
          <w:lang w:val="en-US"/>
        </w:rPr>
        <w:t>presupuesto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público</w:t>
      </w:r>
      <w:proofErr w:type="spellEnd"/>
      <w:r w:rsidR="00905A69" w:rsidRPr="00D618E5">
        <w:rPr>
          <w:rFonts w:ascii="Arial" w:hAnsi="Arial" w:cs="Arial"/>
          <w:lang w:val="en-US"/>
        </w:rPr>
        <w:t xml:space="preserve">. </w:t>
      </w:r>
      <w:proofErr w:type="spellStart"/>
      <w:r w:rsidR="00905A69" w:rsidRPr="00D618E5">
        <w:rPr>
          <w:rFonts w:ascii="Arial" w:hAnsi="Arial" w:cs="Arial"/>
          <w:lang w:val="en-US"/>
        </w:rPr>
        <w:t>Por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tanto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la </w:t>
      </w:r>
      <w:proofErr w:type="spellStart"/>
      <w:r w:rsidR="00905A69" w:rsidRPr="00D618E5">
        <w:rPr>
          <w:rFonts w:ascii="Arial" w:hAnsi="Arial" w:cs="Arial"/>
          <w:lang w:val="en-US"/>
        </w:rPr>
        <w:t>función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monitoreo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está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estrechamente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ligada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a </w:t>
      </w:r>
      <w:proofErr w:type="spellStart"/>
      <w:r w:rsidR="00905A69" w:rsidRPr="00D618E5">
        <w:rPr>
          <w:rFonts w:ascii="Arial" w:hAnsi="Arial" w:cs="Arial"/>
          <w:lang w:val="en-US"/>
        </w:rPr>
        <w:t>las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</w:t>
      </w:r>
      <w:proofErr w:type="spellStart"/>
      <w:r w:rsidR="00905A69" w:rsidRPr="00D618E5">
        <w:rPr>
          <w:rFonts w:ascii="Arial" w:hAnsi="Arial" w:cs="Arial"/>
          <w:lang w:val="en-US"/>
        </w:rPr>
        <w:t>planificación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y de </w:t>
      </w:r>
      <w:proofErr w:type="spellStart"/>
      <w:r w:rsidR="00905A69" w:rsidRPr="00D618E5">
        <w:rPr>
          <w:rFonts w:ascii="Arial" w:hAnsi="Arial" w:cs="Arial"/>
          <w:lang w:val="en-US"/>
        </w:rPr>
        <w:t>presupuesto</w:t>
      </w:r>
      <w:proofErr w:type="spellEnd"/>
      <w:r w:rsidR="00905A69" w:rsidRPr="00D618E5">
        <w:rPr>
          <w:rFonts w:ascii="Arial" w:hAnsi="Arial" w:cs="Arial"/>
          <w:lang w:val="en-US"/>
        </w:rPr>
        <w:t xml:space="preserve">, y </w:t>
      </w:r>
      <w:proofErr w:type="spellStart"/>
      <w:r w:rsidR="00905A69" w:rsidRPr="00D618E5">
        <w:rPr>
          <w:rFonts w:ascii="Arial" w:hAnsi="Arial" w:cs="Arial"/>
          <w:lang w:val="en-US"/>
        </w:rPr>
        <w:t>analiza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tanto</w:t>
      </w:r>
      <w:proofErr w:type="spellEnd"/>
      <w:r w:rsidR="00905A69" w:rsidRPr="00D618E5">
        <w:rPr>
          <w:rFonts w:ascii="Arial" w:hAnsi="Arial" w:cs="Arial"/>
          <w:lang w:val="en-US"/>
        </w:rPr>
        <w:t xml:space="preserve"> la </w:t>
      </w:r>
      <w:proofErr w:type="spellStart"/>
      <w:r w:rsidR="00905A69" w:rsidRPr="00D618E5">
        <w:rPr>
          <w:rFonts w:ascii="Arial" w:hAnsi="Arial" w:cs="Arial"/>
          <w:lang w:val="en-US"/>
        </w:rPr>
        <w:t>consecución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de los </w:t>
      </w:r>
      <w:proofErr w:type="spellStart"/>
      <w:r w:rsidR="00905A69" w:rsidRPr="00D618E5">
        <w:rPr>
          <w:rFonts w:ascii="Arial" w:hAnsi="Arial" w:cs="Arial"/>
          <w:lang w:val="en-US"/>
        </w:rPr>
        <w:t>objetivos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905A69" w:rsidRPr="00D618E5">
        <w:rPr>
          <w:rFonts w:ascii="Arial" w:hAnsi="Arial" w:cs="Arial"/>
          <w:lang w:val="en-US"/>
        </w:rPr>
        <w:t>como</w:t>
      </w:r>
      <w:proofErr w:type="spellEnd"/>
      <w:proofErr w:type="gramEnd"/>
      <w:r w:rsidR="00905A69" w:rsidRPr="00D618E5">
        <w:rPr>
          <w:rFonts w:ascii="Arial" w:hAnsi="Arial" w:cs="Arial"/>
          <w:lang w:val="en-US"/>
        </w:rPr>
        <w:t xml:space="preserve"> los </w:t>
      </w:r>
      <w:proofErr w:type="spellStart"/>
      <w:r w:rsidR="00905A69" w:rsidRPr="00D618E5">
        <w:rPr>
          <w:rFonts w:ascii="Arial" w:hAnsi="Arial" w:cs="Arial"/>
          <w:lang w:val="en-US"/>
        </w:rPr>
        <w:t>recursos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que</w:t>
      </w:r>
      <w:proofErr w:type="spellEnd"/>
      <w:r w:rsidR="00905A69" w:rsidRPr="00D618E5">
        <w:rPr>
          <w:rFonts w:ascii="Arial" w:hAnsi="Arial" w:cs="Arial"/>
          <w:lang w:val="en-US"/>
        </w:rPr>
        <w:t xml:space="preserve"> se </w:t>
      </w:r>
      <w:proofErr w:type="spellStart"/>
      <w:r w:rsidR="00905A69" w:rsidRPr="00D618E5">
        <w:rPr>
          <w:rFonts w:ascii="Arial" w:hAnsi="Arial" w:cs="Arial"/>
          <w:lang w:val="en-US"/>
        </w:rPr>
        <w:t>invierten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para</w:t>
      </w:r>
      <w:proofErr w:type="spellEnd"/>
      <w:r w:rsidR="00905A69" w:rsidRPr="00D618E5">
        <w:rPr>
          <w:rFonts w:ascii="Arial" w:hAnsi="Arial" w:cs="Arial"/>
          <w:lang w:val="en-US"/>
        </w:rPr>
        <w:t xml:space="preserve"> </w:t>
      </w:r>
      <w:proofErr w:type="spellStart"/>
      <w:r w:rsidR="00905A69" w:rsidRPr="00D618E5">
        <w:rPr>
          <w:rFonts w:ascii="Arial" w:hAnsi="Arial" w:cs="Arial"/>
          <w:lang w:val="en-US"/>
        </w:rPr>
        <w:t>lograrlos</w:t>
      </w:r>
      <w:proofErr w:type="spellEnd"/>
      <w:r w:rsidR="00905A69" w:rsidRPr="00D618E5">
        <w:rPr>
          <w:rFonts w:ascii="Arial" w:hAnsi="Arial" w:cs="Arial"/>
          <w:lang w:val="en-US"/>
        </w:rPr>
        <w:t>.</w:t>
      </w:r>
    </w:p>
    <w:p w14:paraId="53DB223E" w14:textId="77777777" w:rsidR="00905A69" w:rsidRPr="00D618E5" w:rsidRDefault="00905A69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lang w:val="en-US"/>
        </w:rPr>
        <w:t xml:space="preserve">En el </w:t>
      </w:r>
      <w:proofErr w:type="spellStart"/>
      <w:proofErr w:type="gramStart"/>
      <w:r w:rsidRPr="00D618E5">
        <w:rPr>
          <w:rFonts w:ascii="Arial" w:hAnsi="Arial" w:cs="Arial"/>
          <w:lang w:val="en-US"/>
        </w:rPr>
        <w:t>marco</w:t>
      </w:r>
      <w:proofErr w:type="spellEnd"/>
      <w:proofErr w:type="gramEnd"/>
      <w:r w:rsidRPr="00D618E5">
        <w:rPr>
          <w:rFonts w:ascii="Arial" w:hAnsi="Arial" w:cs="Arial"/>
          <w:lang w:val="en-US"/>
        </w:rPr>
        <w:t xml:space="preserve"> de la </w:t>
      </w:r>
      <w:proofErr w:type="spellStart"/>
      <w:r w:rsidRPr="00D618E5">
        <w:rPr>
          <w:rFonts w:ascii="Arial" w:hAnsi="Arial" w:cs="Arial"/>
          <w:lang w:val="en-US"/>
        </w:rPr>
        <w:t>GpRD</w:t>
      </w:r>
      <w:proofErr w:type="spellEnd"/>
      <w:r w:rsidRPr="00D618E5">
        <w:rPr>
          <w:rFonts w:ascii="Arial" w:hAnsi="Arial" w:cs="Arial"/>
          <w:lang w:val="en-US"/>
        </w:rPr>
        <w:t xml:space="preserve">, el </w:t>
      </w:r>
      <w:proofErr w:type="spellStart"/>
      <w:r w:rsidRPr="00D618E5">
        <w:rPr>
          <w:rFonts w:ascii="Arial" w:hAnsi="Arial" w:cs="Arial"/>
          <w:lang w:val="en-US"/>
        </w:rPr>
        <w:t>sistema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monitoreo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es</w:t>
      </w:r>
      <w:proofErr w:type="spellEnd"/>
      <w:r w:rsidRPr="00D618E5">
        <w:rPr>
          <w:rFonts w:ascii="Arial" w:hAnsi="Arial" w:cs="Arial"/>
          <w:lang w:val="en-US"/>
        </w:rPr>
        <w:t xml:space="preserve"> un </w:t>
      </w:r>
      <w:proofErr w:type="spellStart"/>
      <w:r w:rsidRPr="00D618E5">
        <w:rPr>
          <w:rFonts w:ascii="Arial" w:hAnsi="Arial" w:cs="Arial"/>
          <w:lang w:val="en-US"/>
        </w:rPr>
        <w:t>instrumento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para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gestionar</w:t>
      </w:r>
      <w:proofErr w:type="spellEnd"/>
      <w:r w:rsidRPr="00D618E5">
        <w:rPr>
          <w:rFonts w:ascii="Arial" w:hAnsi="Arial" w:cs="Arial"/>
          <w:lang w:val="en-US"/>
        </w:rPr>
        <w:t xml:space="preserve"> el sector </w:t>
      </w:r>
      <w:proofErr w:type="spellStart"/>
      <w:r w:rsidRPr="00D618E5">
        <w:rPr>
          <w:rFonts w:ascii="Arial" w:hAnsi="Arial" w:cs="Arial"/>
          <w:lang w:val="en-US"/>
        </w:rPr>
        <w:t>público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mediante</w:t>
      </w:r>
      <w:proofErr w:type="spellEnd"/>
      <w:r w:rsidRPr="00D618E5">
        <w:rPr>
          <w:rFonts w:ascii="Arial" w:hAnsi="Arial" w:cs="Arial"/>
          <w:lang w:val="en-US"/>
        </w:rPr>
        <w:t xml:space="preserve"> un </w:t>
      </w:r>
      <w:proofErr w:type="spellStart"/>
      <w:r w:rsidRPr="00D618E5">
        <w:rPr>
          <w:rFonts w:ascii="Arial" w:hAnsi="Arial" w:cs="Arial"/>
          <w:lang w:val="en-US"/>
        </w:rPr>
        <w:t>conjunto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indicadores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permiten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verificar</w:t>
      </w:r>
      <w:proofErr w:type="spellEnd"/>
      <w:r w:rsidRPr="00D618E5">
        <w:rPr>
          <w:rFonts w:ascii="Arial" w:hAnsi="Arial" w:cs="Arial"/>
          <w:lang w:val="en-US"/>
        </w:rPr>
        <w:t xml:space="preserve"> el </w:t>
      </w:r>
      <w:proofErr w:type="spellStart"/>
      <w:r w:rsidRPr="00D618E5">
        <w:rPr>
          <w:rFonts w:ascii="Arial" w:hAnsi="Arial" w:cs="Arial"/>
          <w:lang w:val="en-US"/>
        </w:rPr>
        <w:t>cumplimiento</w:t>
      </w:r>
      <w:proofErr w:type="spellEnd"/>
      <w:r w:rsidRPr="00D618E5">
        <w:rPr>
          <w:rFonts w:ascii="Arial" w:hAnsi="Arial" w:cs="Arial"/>
          <w:lang w:val="en-US"/>
        </w:rPr>
        <w:t xml:space="preserve"> de los </w:t>
      </w:r>
      <w:proofErr w:type="spellStart"/>
      <w:r w:rsidRPr="00D618E5">
        <w:rPr>
          <w:rFonts w:ascii="Arial" w:hAnsi="Arial" w:cs="Arial"/>
          <w:lang w:val="en-US"/>
        </w:rPr>
        <w:t>objetivos</w:t>
      </w:r>
      <w:proofErr w:type="spellEnd"/>
      <w:r w:rsidRPr="00D618E5">
        <w:rPr>
          <w:rFonts w:ascii="Arial" w:hAnsi="Arial" w:cs="Arial"/>
          <w:lang w:val="en-US"/>
        </w:rPr>
        <w:t xml:space="preserve"> y de </w:t>
      </w:r>
      <w:proofErr w:type="spellStart"/>
      <w:r w:rsidRPr="00D618E5">
        <w:rPr>
          <w:rFonts w:ascii="Arial" w:hAnsi="Arial" w:cs="Arial"/>
          <w:lang w:val="en-US"/>
        </w:rPr>
        <w:t>sus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expresiones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cuantitativas</w:t>
      </w:r>
      <w:proofErr w:type="spellEnd"/>
      <w:r w:rsidRPr="00D618E5">
        <w:rPr>
          <w:rFonts w:ascii="Arial" w:hAnsi="Arial" w:cs="Arial"/>
          <w:lang w:val="en-US"/>
        </w:rPr>
        <w:t xml:space="preserve">: </w:t>
      </w:r>
      <w:proofErr w:type="spellStart"/>
      <w:r w:rsidRPr="00D618E5">
        <w:rPr>
          <w:rFonts w:ascii="Arial" w:hAnsi="Arial" w:cs="Arial"/>
          <w:lang w:val="en-US"/>
        </w:rPr>
        <w:t>las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metas</w:t>
      </w:r>
      <w:proofErr w:type="spellEnd"/>
      <w:r w:rsidRPr="00D618E5">
        <w:rPr>
          <w:rFonts w:ascii="Arial" w:hAnsi="Arial" w:cs="Arial"/>
          <w:lang w:val="en-US"/>
        </w:rPr>
        <w:t xml:space="preserve">. Un </w:t>
      </w:r>
      <w:proofErr w:type="spellStart"/>
      <w:r w:rsidRPr="00D618E5">
        <w:rPr>
          <w:rFonts w:ascii="Arial" w:hAnsi="Arial" w:cs="Arial"/>
          <w:lang w:val="en-US"/>
        </w:rPr>
        <w:t>sistema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tradicional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seguimiento</w:t>
      </w:r>
      <w:proofErr w:type="spellEnd"/>
      <w:r w:rsidRPr="00D618E5">
        <w:rPr>
          <w:rFonts w:ascii="Arial" w:hAnsi="Arial" w:cs="Arial"/>
          <w:lang w:val="en-US"/>
        </w:rPr>
        <w:t xml:space="preserve"> de la </w:t>
      </w:r>
      <w:proofErr w:type="spellStart"/>
      <w:r w:rsidRPr="00D618E5">
        <w:rPr>
          <w:rFonts w:ascii="Arial" w:hAnsi="Arial" w:cs="Arial"/>
          <w:lang w:val="en-US"/>
        </w:rPr>
        <w:t>ejecución</w:t>
      </w:r>
      <w:proofErr w:type="spellEnd"/>
      <w:r w:rsidRPr="00D618E5">
        <w:rPr>
          <w:rFonts w:ascii="Arial" w:hAnsi="Arial" w:cs="Arial"/>
          <w:lang w:val="en-US"/>
        </w:rPr>
        <w:t xml:space="preserve"> se distingue de </w:t>
      </w:r>
      <w:proofErr w:type="spellStart"/>
      <w:r w:rsidRPr="00D618E5">
        <w:rPr>
          <w:rFonts w:ascii="Arial" w:hAnsi="Arial" w:cs="Arial"/>
          <w:lang w:val="en-US"/>
        </w:rPr>
        <w:t>uno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basado</w:t>
      </w:r>
      <w:proofErr w:type="spellEnd"/>
      <w:r w:rsidRPr="00D618E5">
        <w:rPr>
          <w:rFonts w:ascii="Arial" w:hAnsi="Arial" w:cs="Arial"/>
          <w:lang w:val="en-US"/>
        </w:rPr>
        <w:t xml:space="preserve"> en </w:t>
      </w:r>
      <w:proofErr w:type="spellStart"/>
      <w:r w:rsidRPr="00D618E5">
        <w:rPr>
          <w:rFonts w:ascii="Arial" w:hAnsi="Arial" w:cs="Arial"/>
          <w:lang w:val="en-US"/>
        </w:rPr>
        <w:t>resultados</w:t>
      </w:r>
      <w:proofErr w:type="spellEnd"/>
      <w:r w:rsidRPr="00D618E5">
        <w:rPr>
          <w:rFonts w:ascii="Arial" w:hAnsi="Arial" w:cs="Arial"/>
          <w:lang w:val="en-US"/>
        </w:rPr>
        <w:t xml:space="preserve"> en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este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último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incorpora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indicadores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dan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cuenta</w:t>
      </w:r>
      <w:proofErr w:type="spellEnd"/>
      <w:r w:rsidRPr="00D618E5">
        <w:rPr>
          <w:rFonts w:ascii="Arial" w:hAnsi="Arial" w:cs="Arial"/>
          <w:lang w:val="en-US"/>
        </w:rPr>
        <w:t xml:space="preserve"> de los </w:t>
      </w:r>
      <w:proofErr w:type="spellStart"/>
      <w:r w:rsidRPr="00D618E5">
        <w:rPr>
          <w:rFonts w:ascii="Arial" w:hAnsi="Arial" w:cs="Arial"/>
          <w:lang w:val="en-US"/>
        </w:rPr>
        <w:t>resultados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obtenidos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por</w:t>
      </w:r>
      <w:proofErr w:type="spellEnd"/>
      <w:r w:rsidRPr="00D618E5">
        <w:rPr>
          <w:rFonts w:ascii="Arial" w:hAnsi="Arial" w:cs="Arial"/>
          <w:lang w:val="en-US"/>
        </w:rPr>
        <w:t xml:space="preserve"> los </w:t>
      </w:r>
      <w:proofErr w:type="spellStart"/>
      <w:r w:rsidRPr="00D618E5">
        <w:rPr>
          <w:rFonts w:ascii="Arial" w:hAnsi="Arial" w:cs="Arial"/>
          <w:lang w:val="en-US"/>
        </w:rPr>
        <w:t>programas</w:t>
      </w:r>
      <w:proofErr w:type="spellEnd"/>
      <w:r w:rsidRPr="00D618E5">
        <w:rPr>
          <w:rFonts w:ascii="Arial" w:hAnsi="Arial" w:cs="Arial"/>
          <w:lang w:val="en-US"/>
        </w:rPr>
        <w:t xml:space="preserve"> y los </w:t>
      </w:r>
      <w:proofErr w:type="spellStart"/>
      <w:r w:rsidRPr="00D618E5">
        <w:rPr>
          <w:rFonts w:ascii="Arial" w:hAnsi="Arial" w:cs="Arial"/>
          <w:lang w:val="en-US"/>
        </w:rPr>
        <w:t>proyectos</w:t>
      </w:r>
      <w:proofErr w:type="spellEnd"/>
      <w:r w:rsidRPr="00D618E5">
        <w:rPr>
          <w:rFonts w:ascii="Arial" w:hAnsi="Arial" w:cs="Arial"/>
          <w:lang w:val="en-US"/>
        </w:rPr>
        <w:t xml:space="preserve">, </w:t>
      </w:r>
      <w:proofErr w:type="spellStart"/>
      <w:r w:rsidRPr="00D618E5">
        <w:rPr>
          <w:rFonts w:ascii="Arial" w:hAnsi="Arial" w:cs="Arial"/>
          <w:lang w:val="en-US"/>
        </w:rPr>
        <w:t>mientras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el </w:t>
      </w:r>
      <w:proofErr w:type="spellStart"/>
      <w:r w:rsidRPr="00D618E5">
        <w:rPr>
          <w:rFonts w:ascii="Arial" w:hAnsi="Arial" w:cs="Arial"/>
          <w:lang w:val="en-US"/>
        </w:rPr>
        <w:t>primero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contiene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indicadores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informan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sobre</w:t>
      </w:r>
      <w:proofErr w:type="spellEnd"/>
      <w:r w:rsidRPr="00D618E5">
        <w:rPr>
          <w:rFonts w:ascii="Arial" w:hAnsi="Arial" w:cs="Arial"/>
          <w:lang w:val="en-US"/>
        </w:rPr>
        <w:t xml:space="preserve"> los </w:t>
      </w:r>
      <w:proofErr w:type="spellStart"/>
      <w:r w:rsidRPr="00D618E5">
        <w:rPr>
          <w:rFonts w:ascii="Arial" w:hAnsi="Arial" w:cs="Arial"/>
          <w:lang w:val="en-US"/>
        </w:rPr>
        <w:t>insumos</w:t>
      </w:r>
      <w:proofErr w:type="spellEnd"/>
      <w:r w:rsidRPr="00D618E5">
        <w:rPr>
          <w:rFonts w:ascii="Arial" w:hAnsi="Arial" w:cs="Arial"/>
          <w:lang w:val="en-US"/>
        </w:rPr>
        <w:t xml:space="preserve">, </w:t>
      </w:r>
      <w:proofErr w:type="spellStart"/>
      <w:r w:rsidRPr="00D618E5">
        <w:rPr>
          <w:rFonts w:ascii="Arial" w:hAnsi="Arial" w:cs="Arial"/>
          <w:lang w:val="en-US"/>
        </w:rPr>
        <w:t>las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actividades</w:t>
      </w:r>
      <w:proofErr w:type="spellEnd"/>
      <w:r w:rsidRPr="00D618E5">
        <w:rPr>
          <w:rFonts w:ascii="Arial" w:hAnsi="Arial" w:cs="Arial"/>
          <w:lang w:val="en-US"/>
        </w:rPr>
        <w:t xml:space="preserve"> y los </w:t>
      </w:r>
      <w:proofErr w:type="spellStart"/>
      <w:r w:rsidRPr="00D618E5">
        <w:rPr>
          <w:rFonts w:ascii="Arial" w:hAnsi="Arial" w:cs="Arial"/>
          <w:lang w:val="en-US"/>
        </w:rPr>
        <w:t>productos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realizados</w:t>
      </w:r>
      <w:proofErr w:type="spellEnd"/>
      <w:r w:rsidRPr="00D618E5">
        <w:rPr>
          <w:rFonts w:ascii="Arial" w:hAnsi="Arial" w:cs="Arial"/>
          <w:lang w:val="en-US"/>
        </w:rPr>
        <w:t xml:space="preserve">, </w:t>
      </w:r>
      <w:proofErr w:type="spellStart"/>
      <w:r w:rsidRPr="00D618E5">
        <w:rPr>
          <w:rFonts w:ascii="Arial" w:hAnsi="Arial" w:cs="Arial"/>
          <w:lang w:val="en-US"/>
        </w:rPr>
        <w:t>pero</w:t>
      </w:r>
      <w:proofErr w:type="spellEnd"/>
      <w:r w:rsidRPr="00D618E5">
        <w:rPr>
          <w:rFonts w:ascii="Arial" w:hAnsi="Arial" w:cs="Arial"/>
          <w:lang w:val="en-US"/>
        </w:rPr>
        <w:t xml:space="preserve"> sin </w:t>
      </w:r>
      <w:proofErr w:type="spellStart"/>
      <w:r w:rsidRPr="00D618E5">
        <w:rPr>
          <w:rFonts w:ascii="Arial" w:hAnsi="Arial" w:cs="Arial"/>
          <w:lang w:val="en-US"/>
        </w:rPr>
        <w:t>fijarse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si</w:t>
      </w:r>
      <w:proofErr w:type="spellEnd"/>
      <w:r w:rsidRPr="00D618E5">
        <w:rPr>
          <w:rFonts w:ascii="Arial" w:hAnsi="Arial" w:cs="Arial"/>
          <w:lang w:val="en-US"/>
        </w:rPr>
        <w:t xml:space="preserve"> con </w:t>
      </w:r>
      <w:proofErr w:type="spellStart"/>
      <w:r w:rsidRPr="00D618E5">
        <w:rPr>
          <w:rFonts w:ascii="Arial" w:hAnsi="Arial" w:cs="Arial"/>
          <w:lang w:val="en-US"/>
        </w:rPr>
        <w:t>ellos</w:t>
      </w:r>
      <w:proofErr w:type="spellEnd"/>
      <w:r w:rsidRPr="00D618E5">
        <w:rPr>
          <w:rFonts w:ascii="Arial" w:hAnsi="Arial" w:cs="Arial"/>
          <w:lang w:val="en-US"/>
        </w:rPr>
        <w:t xml:space="preserve"> se </w:t>
      </w:r>
      <w:proofErr w:type="spellStart"/>
      <w:r w:rsidRPr="00D618E5">
        <w:rPr>
          <w:rFonts w:ascii="Arial" w:hAnsi="Arial" w:cs="Arial"/>
          <w:lang w:val="en-US"/>
        </w:rPr>
        <w:t>logran</w:t>
      </w:r>
      <w:proofErr w:type="spellEnd"/>
      <w:r w:rsidRPr="00D618E5">
        <w:rPr>
          <w:rFonts w:ascii="Arial" w:hAnsi="Arial" w:cs="Arial"/>
          <w:lang w:val="en-US"/>
        </w:rPr>
        <w:t xml:space="preserve"> o no los </w:t>
      </w:r>
      <w:proofErr w:type="spellStart"/>
      <w:r w:rsidRPr="00D618E5">
        <w:rPr>
          <w:rFonts w:ascii="Arial" w:hAnsi="Arial" w:cs="Arial"/>
          <w:lang w:val="en-US"/>
        </w:rPr>
        <w:t>objetivos</w:t>
      </w:r>
      <w:proofErr w:type="spellEnd"/>
      <w:r w:rsidRPr="00D618E5">
        <w:rPr>
          <w:rFonts w:ascii="Arial" w:hAnsi="Arial" w:cs="Arial"/>
          <w:lang w:val="en-US"/>
        </w:rPr>
        <w:t xml:space="preserve"> (</w:t>
      </w:r>
      <w:proofErr w:type="spellStart"/>
      <w:r w:rsidRPr="00D618E5">
        <w:rPr>
          <w:rFonts w:ascii="Arial" w:hAnsi="Arial" w:cs="Arial"/>
          <w:lang w:val="en-US"/>
        </w:rPr>
        <w:t>resultados</w:t>
      </w:r>
      <w:proofErr w:type="spellEnd"/>
      <w:r w:rsidRPr="00D618E5">
        <w:rPr>
          <w:rFonts w:ascii="Arial" w:hAnsi="Arial" w:cs="Arial"/>
          <w:lang w:val="en-US"/>
        </w:rPr>
        <w:t>).</w:t>
      </w:r>
    </w:p>
    <w:p w14:paraId="38C1D023" w14:textId="4822B7FB" w:rsidR="00905A69" w:rsidRPr="00D618E5" w:rsidRDefault="00905A69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618E5">
        <w:rPr>
          <w:rFonts w:ascii="Arial" w:hAnsi="Arial" w:cs="Arial"/>
          <w:lang w:val="en-US"/>
        </w:rPr>
        <w:t xml:space="preserve">La </w:t>
      </w:r>
      <w:proofErr w:type="spellStart"/>
      <w:r w:rsidRPr="00D618E5">
        <w:rPr>
          <w:rFonts w:ascii="Arial" w:hAnsi="Arial" w:cs="Arial"/>
          <w:lang w:val="en-US"/>
        </w:rPr>
        <w:t>diferencia</w:t>
      </w:r>
      <w:proofErr w:type="spellEnd"/>
      <w:r w:rsidRPr="00D618E5">
        <w:rPr>
          <w:rFonts w:ascii="Arial" w:hAnsi="Arial" w:cs="Arial"/>
          <w:lang w:val="en-US"/>
        </w:rPr>
        <w:t xml:space="preserve"> fundamental entre el </w:t>
      </w:r>
      <w:proofErr w:type="spellStart"/>
      <w:r w:rsidRPr="00D618E5">
        <w:rPr>
          <w:rFonts w:ascii="Arial" w:hAnsi="Arial" w:cs="Arial"/>
          <w:lang w:val="en-US"/>
        </w:rPr>
        <w:t>monitoreo</w:t>
      </w:r>
      <w:proofErr w:type="spellEnd"/>
      <w:r w:rsidRPr="00D618E5">
        <w:rPr>
          <w:rFonts w:ascii="Arial" w:hAnsi="Arial" w:cs="Arial"/>
          <w:lang w:val="en-US"/>
        </w:rPr>
        <w:t xml:space="preserve"> y la </w:t>
      </w:r>
      <w:proofErr w:type="spellStart"/>
      <w:r w:rsidRPr="00D618E5">
        <w:rPr>
          <w:rFonts w:ascii="Arial" w:hAnsi="Arial" w:cs="Arial"/>
          <w:lang w:val="en-US"/>
        </w:rPr>
        <w:t>evaluación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radica</w:t>
      </w:r>
      <w:proofErr w:type="spellEnd"/>
      <w:r w:rsidRPr="00D618E5">
        <w:rPr>
          <w:rFonts w:ascii="Arial" w:hAnsi="Arial" w:cs="Arial"/>
          <w:lang w:val="en-US"/>
        </w:rPr>
        <w:t xml:space="preserve"> en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el </w:t>
      </w:r>
      <w:proofErr w:type="spellStart"/>
      <w:r w:rsidRPr="00D618E5">
        <w:rPr>
          <w:rFonts w:ascii="Arial" w:hAnsi="Arial" w:cs="Arial"/>
          <w:lang w:val="en-US"/>
        </w:rPr>
        <w:t>monitoreo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ofrece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información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sobre</w:t>
      </w:r>
      <w:proofErr w:type="spellEnd"/>
      <w:r w:rsidRPr="00D618E5">
        <w:rPr>
          <w:rFonts w:ascii="Arial" w:hAnsi="Arial" w:cs="Arial"/>
          <w:lang w:val="en-US"/>
        </w:rPr>
        <w:t xml:space="preserve"> la </w:t>
      </w:r>
      <w:proofErr w:type="spellStart"/>
      <w:r w:rsidRPr="00D618E5">
        <w:rPr>
          <w:rFonts w:ascii="Arial" w:hAnsi="Arial" w:cs="Arial"/>
          <w:lang w:val="en-US"/>
        </w:rPr>
        <w:t>si</w:t>
      </w:r>
      <w:r w:rsidR="00482E4F">
        <w:rPr>
          <w:rFonts w:ascii="Arial" w:hAnsi="Arial" w:cs="Arial"/>
          <w:lang w:val="en-US"/>
        </w:rPr>
        <w:t>tuación</w:t>
      </w:r>
      <w:proofErr w:type="spellEnd"/>
      <w:r w:rsidR="00482E4F">
        <w:rPr>
          <w:rFonts w:ascii="Arial" w:hAnsi="Arial" w:cs="Arial"/>
          <w:lang w:val="en-US"/>
        </w:rPr>
        <w:t xml:space="preserve"> </w:t>
      </w:r>
      <w:proofErr w:type="spellStart"/>
      <w:r w:rsidR="00482E4F">
        <w:rPr>
          <w:rFonts w:ascii="Arial" w:hAnsi="Arial" w:cs="Arial"/>
          <w:lang w:val="en-US"/>
        </w:rPr>
        <w:t>relativa</w:t>
      </w:r>
      <w:proofErr w:type="spellEnd"/>
      <w:r w:rsidR="00482E4F">
        <w:rPr>
          <w:rFonts w:ascii="Arial" w:hAnsi="Arial" w:cs="Arial"/>
          <w:lang w:val="en-US"/>
        </w:rPr>
        <w:t xml:space="preserve"> al </w:t>
      </w:r>
      <w:proofErr w:type="spellStart"/>
      <w:r w:rsidR="00482E4F">
        <w:rPr>
          <w:rFonts w:ascii="Arial" w:hAnsi="Arial" w:cs="Arial"/>
          <w:lang w:val="en-US"/>
        </w:rPr>
        <w:t>cumplimien</w:t>
      </w:r>
      <w:r w:rsidRPr="00D618E5">
        <w:rPr>
          <w:rFonts w:ascii="Arial" w:hAnsi="Arial" w:cs="Arial"/>
          <w:lang w:val="en-US"/>
        </w:rPr>
        <w:t>to</w:t>
      </w:r>
      <w:proofErr w:type="spellEnd"/>
      <w:r w:rsidRPr="00D618E5">
        <w:rPr>
          <w:rFonts w:ascii="Arial" w:hAnsi="Arial" w:cs="Arial"/>
          <w:lang w:val="en-US"/>
        </w:rPr>
        <w:t xml:space="preserve"> de los </w:t>
      </w:r>
      <w:proofErr w:type="spellStart"/>
      <w:r w:rsidRPr="00D618E5">
        <w:rPr>
          <w:rFonts w:ascii="Arial" w:hAnsi="Arial" w:cs="Arial"/>
          <w:lang w:val="en-US"/>
        </w:rPr>
        <w:t>objetivos</w:t>
      </w:r>
      <w:proofErr w:type="spellEnd"/>
      <w:r w:rsidRPr="00D618E5">
        <w:rPr>
          <w:rFonts w:ascii="Arial" w:hAnsi="Arial" w:cs="Arial"/>
          <w:lang w:val="en-US"/>
        </w:rPr>
        <w:t xml:space="preserve"> y los </w:t>
      </w:r>
      <w:proofErr w:type="spellStart"/>
      <w:r w:rsidRPr="00D618E5">
        <w:rPr>
          <w:rFonts w:ascii="Arial" w:hAnsi="Arial" w:cs="Arial"/>
          <w:lang w:val="en-US"/>
        </w:rPr>
        <w:lastRenderedPageBreak/>
        <w:t>efectos</w:t>
      </w:r>
      <w:proofErr w:type="spellEnd"/>
      <w:r w:rsidRPr="00D618E5">
        <w:rPr>
          <w:rFonts w:ascii="Arial" w:hAnsi="Arial" w:cs="Arial"/>
          <w:lang w:val="en-US"/>
        </w:rPr>
        <w:t xml:space="preserve"> de </w:t>
      </w:r>
      <w:proofErr w:type="spellStart"/>
      <w:r w:rsidRPr="00D618E5">
        <w:rPr>
          <w:rFonts w:ascii="Arial" w:hAnsi="Arial" w:cs="Arial"/>
          <w:lang w:val="en-US"/>
        </w:rPr>
        <w:t>una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polític</w:t>
      </w:r>
      <w:r w:rsidR="00482E4F">
        <w:rPr>
          <w:rFonts w:ascii="Arial" w:hAnsi="Arial" w:cs="Arial"/>
          <w:lang w:val="en-US"/>
        </w:rPr>
        <w:t>a</w:t>
      </w:r>
      <w:proofErr w:type="spellEnd"/>
      <w:r w:rsidR="00482E4F">
        <w:rPr>
          <w:rFonts w:ascii="Arial" w:hAnsi="Arial" w:cs="Arial"/>
          <w:lang w:val="en-US"/>
        </w:rPr>
        <w:t xml:space="preserve">, </w:t>
      </w:r>
      <w:proofErr w:type="spellStart"/>
      <w:r w:rsidR="00482E4F">
        <w:rPr>
          <w:rFonts w:ascii="Arial" w:hAnsi="Arial" w:cs="Arial"/>
          <w:lang w:val="en-US"/>
        </w:rPr>
        <w:t>programa</w:t>
      </w:r>
      <w:proofErr w:type="spellEnd"/>
      <w:r w:rsidR="00482E4F">
        <w:rPr>
          <w:rFonts w:ascii="Arial" w:hAnsi="Arial" w:cs="Arial"/>
          <w:lang w:val="en-US"/>
        </w:rPr>
        <w:t xml:space="preserve"> o </w:t>
      </w:r>
      <w:proofErr w:type="spellStart"/>
      <w:r w:rsidR="00482E4F">
        <w:rPr>
          <w:rFonts w:ascii="Arial" w:hAnsi="Arial" w:cs="Arial"/>
          <w:lang w:val="en-US"/>
        </w:rPr>
        <w:t>proyecto</w:t>
      </w:r>
      <w:proofErr w:type="spellEnd"/>
      <w:r w:rsidR="00482E4F">
        <w:rPr>
          <w:rFonts w:ascii="Arial" w:hAnsi="Arial" w:cs="Arial"/>
          <w:lang w:val="en-US"/>
        </w:rPr>
        <w:t xml:space="preserve">. En </w:t>
      </w:r>
      <w:proofErr w:type="spellStart"/>
      <w:r w:rsidR="00482E4F">
        <w:rPr>
          <w:rFonts w:ascii="Arial" w:hAnsi="Arial" w:cs="Arial"/>
          <w:lang w:val="en-US"/>
        </w:rPr>
        <w:t>cam</w:t>
      </w:r>
      <w:r w:rsidRPr="00D618E5">
        <w:rPr>
          <w:rFonts w:ascii="Arial" w:hAnsi="Arial" w:cs="Arial"/>
          <w:lang w:val="en-US"/>
        </w:rPr>
        <w:t>bio</w:t>
      </w:r>
      <w:proofErr w:type="spellEnd"/>
      <w:r w:rsidRPr="00D618E5">
        <w:rPr>
          <w:rFonts w:ascii="Arial" w:hAnsi="Arial" w:cs="Arial"/>
          <w:lang w:val="en-US"/>
        </w:rPr>
        <w:t xml:space="preserve">, la </w:t>
      </w:r>
      <w:proofErr w:type="spellStart"/>
      <w:r w:rsidRPr="00D618E5">
        <w:rPr>
          <w:rFonts w:ascii="Arial" w:hAnsi="Arial" w:cs="Arial"/>
          <w:lang w:val="en-US"/>
        </w:rPr>
        <w:t>evaluación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explica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por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qué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esos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objetivos</w:t>
      </w:r>
      <w:proofErr w:type="spellEnd"/>
      <w:r w:rsidRPr="00D618E5">
        <w:rPr>
          <w:rFonts w:ascii="Arial" w:hAnsi="Arial" w:cs="Arial"/>
          <w:lang w:val="en-US"/>
        </w:rPr>
        <w:t xml:space="preserve"> o </w:t>
      </w:r>
      <w:proofErr w:type="spellStart"/>
      <w:r w:rsidRPr="00D618E5">
        <w:rPr>
          <w:rFonts w:ascii="Arial" w:hAnsi="Arial" w:cs="Arial"/>
          <w:lang w:val="en-US"/>
        </w:rPr>
        <w:t>efectos</w:t>
      </w:r>
      <w:proofErr w:type="spellEnd"/>
      <w:r w:rsidRPr="00D618E5">
        <w:rPr>
          <w:rFonts w:ascii="Arial" w:hAnsi="Arial" w:cs="Arial"/>
          <w:lang w:val="en-US"/>
        </w:rPr>
        <w:t xml:space="preserve"> se </w:t>
      </w:r>
      <w:proofErr w:type="spellStart"/>
      <w:r w:rsidRPr="00D618E5">
        <w:rPr>
          <w:rFonts w:ascii="Arial" w:hAnsi="Arial" w:cs="Arial"/>
          <w:lang w:val="en-US"/>
        </w:rPr>
        <w:t>están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logrando</w:t>
      </w:r>
      <w:proofErr w:type="spellEnd"/>
      <w:r w:rsidRPr="00D618E5">
        <w:rPr>
          <w:rFonts w:ascii="Arial" w:hAnsi="Arial" w:cs="Arial"/>
          <w:lang w:val="en-US"/>
        </w:rPr>
        <w:t xml:space="preserve"> (o se </w:t>
      </w:r>
      <w:proofErr w:type="spellStart"/>
      <w:r w:rsidRPr="00D618E5">
        <w:rPr>
          <w:rFonts w:ascii="Arial" w:hAnsi="Arial" w:cs="Arial"/>
          <w:lang w:val="en-US"/>
        </w:rPr>
        <w:t>han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logrado</w:t>
      </w:r>
      <w:proofErr w:type="spellEnd"/>
      <w:r w:rsidRPr="00D618E5">
        <w:rPr>
          <w:rFonts w:ascii="Arial" w:hAnsi="Arial" w:cs="Arial"/>
          <w:lang w:val="en-US"/>
        </w:rPr>
        <w:t xml:space="preserve">) o no, y </w:t>
      </w:r>
      <w:proofErr w:type="spellStart"/>
      <w:r w:rsidRPr="00D618E5">
        <w:rPr>
          <w:rFonts w:ascii="Arial" w:hAnsi="Arial" w:cs="Arial"/>
          <w:lang w:val="en-US"/>
        </w:rPr>
        <w:t>expone</w:t>
      </w:r>
      <w:proofErr w:type="spellEnd"/>
      <w:r w:rsidRPr="00D618E5">
        <w:rPr>
          <w:rFonts w:ascii="Arial" w:hAnsi="Arial" w:cs="Arial"/>
          <w:lang w:val="en-US"/>
        </w:rPr>
        <w:t xml:space="preserve"> los </w:t>
      </w:r>
      <w:proofErr w:type="spellStart"/>
      <w:r w:rsidRPr="00D618E5">
        <w:rPr>
          <w:rFonts w:ascii="Arial" w:hAnsi="Arial" w:cs="Arial"/>
          <w:lang w:val="en-US"/>
        </w:rPr>
        <w:t>cambios</w:t>
      </w:r>
      <w:proofErr w:type="spell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que</w:t>
      </w:r>
      <w:proofErr w:type="spellEnd"/>
      <w:r w:rsidRPr="00D618E5">
        <w:rPr>
          <w:rFonts w:ascii="Arial" w:hAnsi="Arial" w:cs="Arial"/>
          <w:lang w:val="en-US"/>
        </w:rPr>
        <w:t xml:space="preserve"> se </w:t>
      </w:r>
      <w:proofErr w:type="spellStart"/>
      <w:proofErr w:type="gramStart"/>
      <w:r w:rsidRPr="00D618E5">
        <w:rPr>
          <w:rFonts w:ascii="Arial" w:hAnsi="Arial" w:cs="Arial"/>
          <w:lang w:val="en-US"/>
        </w:rPr>
        <w:t>han</w:t>
      </w:r>
      <w:proofErr w:type="spellEnd"/>
      <w:proofErr w:type="gramEnd"/>
      <w:r w:rsidRPr="00D618E5">
        <w:rPr>
          <w:rFonts w:ascii="Arial" w:hAnsi="Arial" w:cs="Arial"/>
          <w:lang w:val="en-US"/>
        </w:rPr>
        <w:t xml:space="preserve"> </w:t>
      </w:r>
      <w:proofErr w:type="spellStart"/>
      <w:r w:rsidRPr="00D618E5">
        <w:rPr>
          <w:rFonts w:ascii="Arial" w:hAnsi="Arial" w:cs="Arial"/>
          <w:lang w:val="en-US"/>
        </w:rPr>
        <w:t>producido</w:t>
      </w:r>
      <w:proofErr w:type="spellEnd"/>
      <w:r w:rsidRPr="00D618E5">
        <w:rPr>
          <w:rFonts w:ascii="Arial" w:hAnsi="Arial" w:cs="Arial"/>
          <w:lang w:val="en-US"/>
        </w:rPr>
        <w:t xml:space="preserve"> en los </w:t>
      </w:r>
      <w:proofErr w:type="spellStart"/>
      <w:r w:rsidRPr="00D618E5">
        <w:rPr>
          <w:rFonts w:ascii="Arial" w:hAnsi="Arial" w:cs="Arial"/>
          <w:lang w:val="en-US"/>
        </w:rPr>
        <w:t>bene</w:t>
      </w:r>
      <w:proofErr w:type="spellEnd"/>
      <w:r w:rsidRPr="00D618E5">
        <w:rPr>
          <w:rFonts w:ascii="Arial" w:hAnsi="Arial" w:cs="Arial"/>
          <w:lang w:val="en-US"/>
        </w:rPr>
        <w:t xml:space="preserve">- </w:t>
      </w:r>
      <w:proofErr w:type="spellStart"/>
      <w:r w:rsidRPr="00D618E5">
        <w:rPr>
          <w:rFonts w:ascii="Arial" w:hAnsi="Arial" w:cs="Arial"/>
          <w:lang w:val="en-US"/>
        </w:rPr>
        <w:t>ficiarios</w:t>
      </w:r>
      <w:proofErr w:type="spellEnd"/>
      <w:r w:rsidRPr="00D618E5">
        <w:rPr>
          <w:rFonts w:ascii="Arial" w:hAnsi="Arial" w:cs="Arial"/>
          <w:lang w:val="en-US"/>
        </w:rPr>
        <w:t xml:space="preserve"> y en la </w:t>
      </w:r>
      <w:proofErr w:type="spellStart"/>
      <w:r w:rsidRPr="00D618E5">
        <w:rPr>
          <w:rFonts w:ascii="Arial" w:hAnsi="Arial" w:cs="Arial"/>
          <w:lang w:val="en-US"/>
        </w:rPr>
        <w:t>sociedad</w:t>
      </w:r>
      <w:proofErr w:type="spellEnd"/>
      <w:r w:rsidRPr="00D618E5">
        <w:rPr>
          <w:rFonts w:ascii="Arial" w:hAnsi="Arial" w:cs="Arial"/>
          <w:lang w:val="en-US"/>
        </w:rPr>
        <w:t xml:space="preserve">. </w:t>
      </w:r>
    </w:p>
    <w:p w14:paraId="787EB02B" w14:textId="77777777" w:rsidR="00905A69" w:rsidRPr="00D618E5" w:rsidRDefault="00905A69" w:rsidP="00D618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395503" w14:textId="77777777" w:rsidR="00AF0E44" w:rsidRPr="00004D0E" w:rsidRDefault="00AF0E44" w:rsidP="00D618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</w:rPr>
      </w:pPr>
      <w:r w:rsidRPr="00004D0E">
        <w:rPr>
          <w:rFonts w:ascii="Arial" w:hAnsi="Arial" w:cs="Arial"/>
          <w:i/>
        </w:rPr>
        <w:t>Comentario Personal:</w:t>
      </w:r>
    </w:p>
    <w:p w14:paraId="457F2370" w14:textId="7AC5FD79" w:rsidR="00AF0E44" w:rsidRPr="00D618E5" w:rsidRDefault="00004D0E" w:rsidP="00D618E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Desde</w:t>
      </w:r>
      <w:proofErr w:type="spellEnd"/>
      <w:r>
        <w:rPr>
          <w:rFonts w:ascii="Arial" w:hAnsi="Arial" w:cs="Arial"/>
          <w:lang w:val="en-US"/>
        </w:rPr>
        <w:t xml:space="preserve"> mi </w:t>
      </w:r>
      <w:proofErr w:type="spellStart"/>
      <w:r>
        <w:rPr>
          <w:rFonts w:ascii="Arial" w:hAnsi="Arial" w:cs="Arial"/>
          <w:lang w:val="en-US"/>
        </w:rPr>
        <w:t>punto</w:t>
      </w:r>
      <w:proofErr w:type="spellEnd"/>
      <w:r>
        <w:rPr>
          <w:rFonts w:ascii="Arial" w:hAnsi="Arial" w:cs="Arial"/>
          <w:lang w:val="en-US"/>
        </w:rPr>
        <w:t xml:space="preserve"> de vista</w:t>
      </w:r>
      <w:proofErr w:type="gramStart"/>
      <w:r w:rsidR="00DB78E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 la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GpRD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además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que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permite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analizar</w:t>
      </w:r>
      <w:proofErr w:type="spellEnd"/>
      <w:r w:rsidR="00AF0E44" w:rsidRPr="00D618E5">
        <w:rPr>
          <w:rFonts w:ascii="Arial" w:hAnsi="Arial" w:cs="Arial"/>
          <w:lang w:val="en-US"/>
        </w:rPr>
        <w:t xml:space="preserve"> el sector </w:t>
      </w:r>
      <w:proofErr w:type="spellStart"/>
      <w:r w:rsidR="00AF0E44" w:rsidRPr="00D618E5">
        <w:rPr>
          <w:rFonts w:ascii="Arial" w:hAnsi="Arial" w:cs="Arial"/>
          <w:lang w:val="en-US"/>
        </w:rPr>
        <w:t>público</w:t>
      </w:r>
      <w:proofErr w:type="spellEnd"/>
      <w:r w:rsidR="00AF0E44" w:rsidRPr="00D618E5">
        <w:rPr>
          <w:rFonts w:ascii="Arial" w:hAnsi="Arial" w:cs="Arial"/>
          <w:lang w:val="en-US"/>
        </w:rPr>
        <w:t xml:space="preserve"> de </w:t>
      </w:r>
      <w:proofErr w:type="spellStart"/>
      <w:r w:rsidR="00AF0E44" w:rsidRPr="00D618E5">
        <w:rPr>
          <w:rFonts w:ascii="Arial" w:hAnsi="Arial" w:cs="Arial"/>
          <w:lang w:val="en-US"/>
        </w:rPr>
        <w:t>manera</w:t>
      </w:r>
      <w:proofErr w:type="spellEnd"/>
      <w:r w:rsidR="004100A6">
        <w:rPr>
          <w:rFonts w:ascii="Arial" w:hAnsi="Arial" w:cs="Arial"/>
          <w:lang w:val="en-US"/>
        </w:rPr>
        <w:t xml:space="preserve"> </w:t>
      </w:r>
      <w:proofErr w:type="spellStart"/>
      <w:r w:rsidR="004100A6">
        <w:rPr>
          <w:rFonts w:ascii="Arial" w:hAnsi="Arial" w:cs="Arial"/>
          <w:lang w:val="en-US"/>
        </w:rPr>
        <w:t>comprehensiva</w:t>
      </w:r>
      <w:proofErr w:type="spellEnd"/>
      <w:r w:rsidR="004100A6">
        <w:rPr>
          <w:rFonts w:ascii="Arial" w:hAnsi="Arial" w:cs="Arial"/>
          <w:lang w:val="en-US"/>
        </w:rPr>
        <w:t xml:space="preserve"> e </w:t>
      </w:r>
      <w:proofErr w:type="spellStart"/>
      <w:r w:rsidR="004100A6">
        <w:rPr>
          <w:rFonts w:ascii="Arial" w:hAnsi="Arial" w:cs="Arial"/>
          <w:lang w:val="en-US"/>
        </w:rPr>
        <w:t>integrada</w:t>
      </w:r>
      <w:proofErr w:type="spellEnd"/>
      <w:r w:rsidR="004100A6">
        <w:rPr>
          <w:rFonts w:ascii="Arial" w:hAnsi="Arial" w:cs="Arial"/>
          <w:lang w:val="en-US"/>
        </w:rPr>
        <w:t>,</w:t>
      </w:r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toma</w:t>
      </w:r>
      <w:proofErr w:type="spellEnd"/>
      <w:r w:rsidR="00AF0E44" w:rsidRPr="00D618E5">
        <w:rPr>
          <w:rFonts w:ascii="Arial" w:hAnsi="Arial" w:cs="Arial"/>
          <w:lang w:val="en-US"/>
        </w:rPr>
        <w:t xml:space="preserve"> en </w:t>
      </w:r>
      <w:proofErr w:type="spellStart"/>
      <w:r w:rsidR="00AF0E44" w:rsidRPr="00D618E5">
        <w:rPr>
          <w:rFonts w:ascii="Arial" w:hAnsi="Arial" w:cs="Arial"/>
          <w:lang w:val="en-US"/>
        </w:rPr>
        <w:t>cuenta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todo</w:t>
      </w:r>
      <w:proofErr w:type="spellEnd"/>
      <w:r w:rsidR="00AF0E44" w:rsidRPr="00D618E5">
        <w:rPr>
          <w:rFonts w:ascii="Arial" w:hAnsi="Arial" w:cs="Arial"/>
          <w:lang w:val="en-US"/>
        </w:rPr>
        <w:t xml:space="preserve"> el </w:t>
      </w:r>
      <w:proofErr w:type="spellStart"/>
      <w:r w:rsidR="00AF0E44" w:rsidRPr="00D618E5">
        <w:rPr>
          <w:rFonts w:ascii="Arial" w:hAnsi="Arial" w:cs="Arial"/>
          <w:lang w:val="en-US"/>
        </w:rPr>
        <w:t>ciclo</w:t>
      </w:r>
      <w:proofErr w:type="spellEnd"/>
      <w:r w:rsidR="00AF0E44" w:rsidRPr="00D618E5">
        <w:rPr>
          <w:rFonts w:ascii="Arial" w:hAnsi="Arial" w:cs="Arial"/>
          <w:lang w:val="en-US"/>
        </w:rPr>
        <w:t xml:space="preserve"> de </w:t>
      </w:r>
      <w:proofErr w:type="spellStart"/>
      <w:r w:rsidR="00AF0E44" w:rsidRPr="00D618E5">
        <w:rPr>
          <w:rFonts w:ascii="Arial" w:hAnsi="Arial" w:cs="Arial"/>
          <w:lang w:val="en-US"/>
        </w:rPr>
        <w:t>gestión</w:t>
      </w:r>
      <w:proofErr w:type="spellEnd"/>
      <w:r w:rsidR="00AF0E44" w:rsidRPr="00D618E5">
        <w:rPr>
          <w:rFonts w:ascii="Arial" w:hAnsi="Arial" w:cs="Arial"/>
          <w:lang w:val="en-US"/>
        </w:rPr>
        <w:t xml:space="preserve"> y la </w:t>
      </w:r>
      <w:proofErr w:type="spellStart"/>
      <w:r w:rsidR="00AF0E44" w:rsidRPr="00D618E5">
        <w:rPr>
          <w:rFonts w:ascii="Arial" w:hAnsi="Arial" w:cs="Arial"/>
          <w:lang w:val="en-US"/>
        </w:rPr>
        <w:t>interacción</w:t>
      </w:r>
      <w:proofErr w:type="spellEnd"/>
      <w:r w:rsidR="00AF0E44" w:rsidRPr="00D618E5">
        <w:rPr>
          <w:rFonts w:ascii="Arial" w:hAnsi="Arial" w:cs="Arial"/>
          <w:lang w:val="en-US"/>
        </w:rPr>
        <w:t xml:space="preserve"> de los </w:t>
      </w:r>
      <w:proofErr w:type="spellStart"/>
      <w:r w:rsidR="00AF0E44" w:rsidRPr="00D618E5">
        <w:rPr>
          <w:rFonts w:ascii="Arial" w:hAnsi="Arial" w:cs="Arial"/>
          <w:lang w:val="en-US"/>
        </w:rPr>
        <w:t>distintos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elementos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que</w:t>
      </w:r>
      <w:proofErr w:type="spellEnd"/>
      <w:r w:rsidR="00AF0E44" w:rsidRPr="00D618E5">
        <w:rPr>
          <w:rFonts w:ascii="Arial" w:hAnsi="Arial" w:cs="Arial"/>
          <w:lang w:val="en-US"/>
        </w:rPr>
        <w:t xml:space="preserve"> </w:t>
      </w:r>
      <w:proofErr w:type="spellStart"/>
      <w:r w:rsidR="00AF0E44" w:rsidRPr="00D618E5">
        <w:rPr>
          <w:rFonts w:ascii="Arial" w:hAnsi="Arial" w:cs="Arial"/>
          <w:lang w:val="en-US"/>
        </w:rPr>
        <w:t>contribuyen</w:t>
      </w:r>
      <w:proofErr w:type="spellEnd"/>
      <w:r w:rsidR="00AF0E44" w:rsidRPr="00D618E5">
        <w:rPr>
          <w:rFonts w:ascii="Arial" w:hAnsi="Arial" w:cs="Arial"/>
          <w:lang w:val="en-US"/>
        </w:rPr>
        <w:t xml:space="preserve"> a </w:t>
      </w:r>
      <w:proofErr w:type="spellStart"/>
      <w:r w:rsidR="00AF0E44" w:rsidRPr="00D618E5">
        <w:rPr>
          <w:rFonts w:ascii="Arial" w:hAnsi="Arial" w:cs="Arial"/>
          <w:lang w:val="en-US"/>
        </w:rPr>
        <w:t>generar</w:t>
      </w:r>
      <w:proofErr w:type="spellEnd"/>
      <w:r w:rsidR="00AF0E44" w:rsidRPr="00D618E5">
        <w:rPr>
          <w:rFonts w:ascii="Arial" w:hAnsi="Arial" w:cs="Arial"/>
          <w:lang w:val="en-US"/>
        </w:rPr>
        <w:t xml:space="preserve"> valor </w:t>
      </w:r>
      <w:proofErr w:type="spellStart"/>
      <w:r w:rsidR="00AF0E44" w:rsidRPr="00D618E5">
        <w:rPr>
          <w:rFonts w:ascii="Arial" w:hAnsi="Arial" w:cs="Arial"/>
          <w:lang w:val="en-US"/>
        </w:rPr>
        <w:t>público</w:t>
      </w:r>
      <w:proofErr w:type="spellEnd"/>
      <w:r w:rsidR="00AF0E44" w:rsidRPr="00D618E5">
        <w:rPr>
          <w:rFonts w:ascii="Arial" w:hAnsi="Arial" w:cs="Arial"/>
          <w:lang w:val="en-US"/>
        </w:rPr>
        <w:t xml:space="preserve">. </w:t>
      </w:r>
      <w:r w:rsidR="00DB78E3">
        <w:rPr>
          <w:rFonts w:ascii="Arial" w:hAnsi="Arial" w:cs="Arial"/>
          <w:lang w:val="en-US"/>
        </w:rPr>
        <w:t xml:space="preserve">El </w:t>
      </w:r>
      <w:proofErr w:type="spellStart"/>
      <w:r w:rsidR="00DB78E3">
        <w:rPr>
          <w:rFonts w:ascii="Arial" w:hAnsi="Arial" w:cs="Arial"/>
          <w:lang w:val="en-US"/>
        </w:rPr>
        <w:t>Motoreo</w:t>
      </w:r>
      <w:proofErr w:type="spellEnd"/>
      <w:r w:rsidR="00DB78E3">
        <w:rPr>
          <w:rFonts w:ascii="Arial" w:hAnsi="Arial" w:cs="Arial"/>
          <w:lang w:val="en-US"/>
        </w:rPr>
        <w:t xml:space="preserve"> y la </w:t>
      </w:r>
      <w:proofErr w:type="spellStart"/>
      <w:r w:rsidR="00DB78E3">
        <w:rPr>
          <w:rFonts w:ascii="Arial" w:hAnsi="Arial" w:cs="Arial"/>
          <w:lang w:val="en-US"/>
        </w:rPr>
        <w:t>Evaluaciòn</w:t>
      </w:r>
      <w:proofErr w:type="spellEnd"/>
      <w:r w:rsidR="00DB78E3">
        <w:rPr>
          <w:rFonts w:ascii="Arial" w:hAnsi="Arial" w:cs="Arial"/>
          <w:lang w:val="en-US"/>
        </w:rPr>
        <w:t xml:space="preserve"> son sin </w:t>
      </w:r>
      <w:proofErr w:type="spellStart"/>
      <w:r w:rsidR="00DB78E3">
        <w:rPr>
          <w:rFonts w:ascii="Arial" w:hAnsi="Arial" w:cs="Arial"/>
          <w:lang w:val="en-US"/>
        </w:rPr>
        <w:t>du</w:t>
      </w:r>
      <w:r w:rsidR="004100A6">
        <w:rPr>
          <w:rFonts w:ascii="Arial" w:hAnsi="Arial" w:cs="Arial"/>
          <w:lang w:val="en-US"/>
        </w:rPr>
        <w:t>da</w:t>
      </w:r>
      <w:proofErr w:type="spellEnd"/>
      <w:r w:rsidR="004100A6">
        <w:rPr>
          <w:rFonts w:ascii="Arial" w:hAnsi="Arial" w:cs="Arial"/>
          <w:lang w:val="en-US"/>
        </w:rPr>
        <w:t xml:space="preserve"> la base </w:t>
      </w:r>
      <w:proofErr w:type="spellStart"/>
      <w:r w:rsidR="004100A6">
        <w:rPr>
          <w:rFonts w:ascii="Arial" w:hAnsi="Arial" w:cs="Arial"/>
          <w:lang w:val="en-US"/>
        </w:rPr>
        <w:t>para</w:t>
      </w:r>
      <w:proofErr w:type="spellEnd"/>
      <w:r w:rsidR="004100A6">
        <w:rPr>
          <w:rFonts w:ascii="Arial" w:hAnsi="Arial" w:cs="Arial"/>
          <w:lang w:val="en-US"/>
        </w:rPr>
        <w:t xml:space="preserve"> el </w:t>
      </w:r>
      <w:proofErr w:type="spellStart"/>
      <w:r w:rsidR="004100A6">
        <w:rPr>
          <w:rFonts w:ascii="Arial" w:hAnsi="Arial" w:cs="Arial"/>
          <w:lang w:val="en-US"/>
        </w:rPr>
        <w:t>éxito</w:t>
      </w:r>
      <w:proofErr w:type="spellEnd"/>
      <w:r w:rsidR="004100A6">
        <w:rPr>
          <w:rFonts w:ascii="Arial" w:hAnsi="Arial" w:cs="Arial"/>
          <w:lang w:val="en-US"/>
        </w:rPr>
        <w:t xml:space="preserve"> d</w:t>
      </w:r>
      <w:r w:rsidR="00DB78E3">
        <w:rPr>
          <w:rFonts w:ascii="Arial" w:hAnsi="Arial" w:cs="Arial"/>
          <w:lang w:val="en-US"/>
        </w:rPr>
        <w:t>e</w:t>
      </w:r>
      <w:r w:rsidR="004100A6">
        <w:rPr>
          <w:rFonts w:ascii="Arial" w:hAnsi="Arial" w:cs="Arial"/>
          <w:lang w:val="en-US"/>
        </w:rPr>
        <w:t xml:space="preserve"> </w:t>
      </w:r>
      <w:r w:rsidR="00DB78E3">
        <w:rPr>
          <w:rFonts w:ascii="Arial" w:hAnsi="Arial" w:cs="Arial"/>
          <w:lang w:val="en-US"/>
        </w:rPr>
        <w:t xml:space="preserve">los </w:t>
      </w:r>
      <w:proofErr w:type="spellStart"/>
      <w:r w:rsidR="00DB78E3">
        <w:rPr>
          <w:rFonts w:ascii="Arial" w:hAnsi="Arial" w:cs="Arial"/>
          <w:lang w:val="en-US"/>
        </w:rPr>
        <w:t>programas</w:t>
      </w:r>
      <w:proofErr w:type="spellEnd"/>
      <w:r w:rsidR="00DB78E3">
        <w:rPr>
          <w:rFonts w:ascii="Arial" w:hAnsi="Arial" w:cs="Arial"/>
          <w:lang w:val="en-US"/>
        </w:rPr>
        <w:t xml:space="preserve"> y </w:t>
      </w:r>
      <w:proofErr w:type="spellStart"/>
      <w:r w:rsidR="00DB78E3">
        <w:rPr>
          <w:rFonts w:ascii="Arial" w:hAnsi="Arial" w:cs="Arial"/>
          <w:lang w:val="en-US"/>
        </w:rPr>
        <w:t>políticas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públicas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ya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que</w:t>
      </w:r>
      <w:proofErr w:type="spellEnd"/>
      <w:r w:rsidR="00DB78E3">
        <w:rPr>
          <w:rFonts w:ascii="Arial" w:hAnsi="Arial" w:cs="Arial"/>
          <w:lang w:val="en-US"/>
        </w:rPr>
        <w:t xml:space="preserve"> de </w:t>
      </w:r>
      <w:proofErr w:type="spellStart"/>
      <w:r w:rsidR="00DB78E3">
        <w:rPr>
          <w:rFonts w:ascii="Arial" w:hAnsi="Arial" w:cs="Arial"/>
          <w:lang w:val="en-US"/>
        </w:rPr>
        <w:t>éstas</w:t>
      </w:r>
      <w:proofErr w:type="spellEnd"/>
      <w:r w:rsidR="00DB78E3">
        <w:rPr>
          <w:rFonts w:ascii="Arial" w:hAnsi="Arial" w:cs="Arial"/>
          <w:lang w:val="en-US"/>
        </w:rPr>
        <w:t xml:space="preserve"> se </w:t>
      </w:r>
      <w:proofErr w:type="spellStart"/>
      <w:r w:rsidR="00DB78E3">
        <w:rPr>
          <w:rFonts w:ascii="Arial" w:hAnsi="Arial" w:cs="Arial"/>
          <w:lang w:val="en-US"/>
        </w:rPr>
        <w:t>desprenden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las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acciones</w:t>
      </w:r>
      <w:proofErr w:type="spellEnd"/>
      <w:r w:rsidR="00DB78E3">
        <w:rPr>
          <w:rFonts w:ascii="Arial" w:hAnsi="Arial" w:cs="Arial"/>
          <w:lang w:val="en-US"/>
        </w:rPr>
        <w:t xml:space="preserve"> y </w:t>
      </w:r>
      <w:proofErr w:type="spellStart"/>
      <w:r w:rsidR="00DB78E3">
        <w:rPr>
          <w:rFonts w:ascii="Arial" w:hAnsi="Arial" w:cs="Arial"/>
          <w:lang w:val="en-US"/>
        </w:rPr>
        <w:t>decision</w:t>
      </w:r>
      <w:r w:rsidR="004100A6">
        <w:rPr>
          <w:rFonts w:ascii="Arial" w:hAnsi="Arial" w:cs="Arial"/>
          <w:lang w:val="en-US"/>
        </w:rPr>
        <w:t>e</w:t>
      </w:r>
      <w:r w:rsidR="00DB78E3">
        <w:rPr>
          <w:rFonts w:ascii="Arial" w:hAnsi="Arial" w:cs="Arial"/>
          <w:lang w:val="en-US"/>
        </w:rPr>
        <w:t>s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que</w:t>
      </w:r>
      <w:proofErr w:type="spellEnd"/>
      <w:r w:rsidR="00DB78E3">
        <w:rPr>
          <w:rFonts w:ascii="Arial" w:hAnsi="Arial" w:cs="Arial"/>
          <w:lang w:val="en-US"/>
        </w:rPr>
        <w:t xml:space="preserve"> se </w:t>
      </w:r>
      <w:proofErr w:type="spellStart"/>
      <w:r w:rsidR="00DB78E3">
        <w:rPr>
          <w:rFonts w:ascii="Arial" w:hAnsi="Arial" w:cs="Arial"/>
          <w:lang w:val="en-US"/>
        </w:rPr>
        <w:t>deberán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tomar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para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las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mejoras</w:t>
      </w:r>
      <w:proofErr w:type="spellEnd"/>
      <w:r w:rsidR="00DB78E3">
        <w:rPr>
          <w:rFonts w:ascii="Arial" w:hAnsi="Arial" w:cs="Arial"/>
          <w:lang w:val="en-US"/>
        </w:rPr>
        <w:t xml:space="preserve"> o </w:t>
      </w:r>
      <w:proofErr w:type="spellStart"/>
      <w:r w:rsidR="00DB78E3">
        <w:rPr>
          <w:rFonts w:ascii="Arial" w:hAnsi="Arial" w:cs="Arial"/>
          <w:lang w:val="en-US"/>
        </w:rPr>
        <w:t>eliminación</w:t>
      </w:r>
      <w:proofErr w:type="spellEnd"/>
      <w:r w:rsidR="00DB78E3">
        <w:rPr>
          <w:rFonts w:ascii="Arial" w:hAnsi="Arial" w:cs="Arial"/>
          <w:lang w:val="en-US"/>
        </w:rPr>
        <w:t xml:space="preserve"> de </w:t>
      </w:r>
      <w:proofErr w:type="spellStart"/>
      <w:r w:rsidR="00DB78E3">
        <w:rPr>
          <w:rFonts w:ascii="Arial" w:hAnsi="Arial" w:cs="Arial"/>
          <w:lang w:val="en-US"/>
        </w:rPr>
        <w:t>políticas</w:t>
      </w:r>
      <w:proofErr w:type="spellEnd"/>
      <w:r w:rsidR="00DB78E3">
        <w:rPr>
          <w:rFonts w:ascii="Arial" w:hAnsi="Arial" w:cs="Arial"/>
          <w:lang w:val="en-US"/>
        </w:rPr>
        <w:t xml:space="preserve">, </w:t>
      </w:r>
      <w:proofErr w:type="spellStart"/>
      <w:r w:rsidR="00DB78E3">
        <w:rPr>
          <w:rFonts w:ascii="Arial" w:hAnsi="Arial" w:cs="Arial"/>
          <w:lang w:val="en-US"/>
        </w:rPr>
        <w:t>según</w:t>
      </w:r>
      <w:proofErr w:type="spellEnd"/>
      <w:r w:rsidR="00DB78E3">
        <w:rPr>
          <w:rFonts w:ascii="Arial" w:hAnsi="Arial" w:cs="Arial"/>
          <w:lang w:val="en-US"/>
        </w:rPr>
        <w:t xml:space="preserve"> el </w:t>
      </w:r>
      <w:proofErr w:type="spellStart"/>
      <w:r w:rsidR="00DB78E3">
        <w:rPr>
          <w:rFonts w:ascii="Arial" w:hAnsi="Arial" w:cs="Arial"/>
          <w:lang w:val="en-US"/>
        </w:rPr>
        <w:t>desempeño</w:t>
      </w:r>
      <w:proofErr w:type="spellEnd"/>
      <w:r w:rsidR="00DB78E3">
        <w:rPr>
          <w:rFonts w:ascii="Arial" w:hAnsi="Arial" w:cs="Arial"/>
          <w:lang w:val="en-US"/>
        </w:rPr>
        <w:t xml:space="preserve"> y </w:t>
      </w:r>
      <w:proofErr w:type="spellStart"/>
      <w:r w:rsidR="00DB78E3">
        <w:rPr>
          <w:rFonts w:ascii="Arial" w:hAnsi="Arial" w:cs="Arial"/>
          <w:lang w:val="en-US"/>
        </w:rPr>
        <w:t>resultados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que</w:t>
      </w:r>
      <w:proofErr w:type="spellEnd"/>
      <w:r w:rsidR="00DB78E3">
        <w:rPr>
          <w:rFonts w:ascii="Arial" w:hAnsi="Arial" w:cs="Arial"/>
          <w:lang w:val="en-US"/>
        </w:rPr>
        <w:t xml:space="preserve"> </w:t>
      </w:r>
      <w:proofErr w:type="spellStart"/>
      <w:r w:rsidR="00DB78E3">
        <w:rPr>
          <w:rFonts w:ascii="Arial" w:hAnsi="Arial" w:cs="Arial"/>
          <w:lang w:val="en-US"/>
        </w:rPr>
        <w:t>arroje</w:t>
      </w:r>
      <w:proofErr w:type="spellEnd"/>
      <w:r w:rsidR="00DB78E3">
        <w:rPr>
          <w:rFonts w:ascii="Arial" w:hAnsi="Arial" w:cs="Arial"/>
          <w:lang w:val="en-US"/>
        </w:rPr>
        <w:t xml:space="preserve"> el </w:t>
      </w:r>
      <w:proofErr w:type="spellStart"/>
      <w:r w:rsidR="00DB78E3">
        <w:rPr>
          <w:rFonts w:ascii="Arial" w:hAnsi="Arial" w:cs="Arial"/>
          <w:lang w:val="en-US"/>
        </w:rPr>
        <w:t>monitoreo</w:t>
      </w:r>
      <w:proofErr w:type="spellEnd"/>
      <w:r w:rsidR="00DB78E3">
        <w:rPr>
          <w:rFonts w:ascii="Arial" w:hAnsi="Arial" w:cs="Arial"/>
          <w:lang w:val="en-US"/>
        </w:rPr>
        <w:t xml:space="preserve"> y </w:t>
      </w:r>
      <w:proofErr w:type="spellStart"/>
      <w:r w:rsidR="00DB78E3">
        <w:rPr>
          <w:rFonts w:ascii="Arial" w:hAnsi="Arial" w:cs="Arial"/>
          <w:lang w:val="en-US"/>
        </w:rPr>
        <w:t>evaluación</w:t>
      </w:r>
      <w:proofErr w:type="spellEnd"/>
      <w:r w:rsidR="00DB78E3">
        <w:rPr>
          <w:rFonts w:ascii="Arial" w:hAnsi="Arial" w:cs="Arial"/>
          <w:lang w:val="en-US"/>
        </w:rPr>
        <w:t>.</w:t>
      </w:r>
      <w:bookmarkStart w:id="0" w:name="_GoBack"/>
      <w:bookmarkEnd w:id="0"/>
    </w:p>
    <w:p w14:paraId="397F673D" w14:textId="77777777" w:rsidR="00AF0E44" w:rsidRPr="00D618E5" w:rsidRDefault="00AF0E44" w:rsidP="00D618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AF0E44" w:rsidRPr="00D618E5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CCF03" w14:textId="77777777" w:rsidR="00004D0E" w:rsidRDefault="00004D0E" w:rsidP="009A48ED">
      <w:r>
        <w:separator/>
      </w:r>
    </w:p>
  </w:endnote>
  <w:endnote w:type="continuationSeparator" w:id="0">
    <w:p w14:paraId="45449F57" w14:textId="77777777" w:rsidR="00004D0E" w:rsidRDefault="00004D0E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86A0C" w14:textId="77777777" w:rsidR="00004D0E" w:rsidRDefault="00004D0E" w:rsidP="009A48ED">
      <w:r>
        <w:separator/>
      </w:r>
    </w:p>
  </w:footnote>
  <w:footnote w:type="continuationSeparator" w:id="0">
    <w:p w14:paraId="6D6DC857" w14:textId="77777777" w:rsidR="00004D0E" w:rsidRDefault="00004D0E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FE11C" w14:textId="77777777" w:rsidR="00004D0E" w:rsidRPr="00E15C72" w:rsidRDefault="00004D0E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B6402BF" wp14:editId="66CA1F98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1A1BEEA1" w14:textId="77777777" w:rsidR="00004D0E" w:rsidRPr="00E15C72" w:rsidRDefault="00004D0E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3C9E48EA" w14:textId="77777777" w:rsidR="00004D0E" w:rsidRPr="00E15C72" w:rsidRDefault="00004D0E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1F601C37" w14:textId="77777777" w:rsidR="00004D0E" w:rsidRPr="00E15C72" w:rsidRDefault="00004D0E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45273057" w14:textId="77777777" w:rsidR="00004D0E" w:rsidRPr="00E15C72" w:rsidRDefault="00004D0E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0B764297" w14:textId="77777777" w:rsidR="00004D0E" w:rsidRDefault="00004D0E" w:rsidP="009A48ED">
    <w:pPr>
      <w:pStyle w:val="Header"/>
    </w:pPr>
  </w:p>
  <w:p w14:paraId="52E54B2F" w14:textId="77777777" w:rsidR="00004D0E" w:rsidRDefault="00004D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AA67CD"/>
    <w:multiLevelType w:val="multilevel"/>
    <w:tmpl w:val="CCB49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D4A51"/>
    <w:multiLevelType w:val="multilevel"/>
    <w:tmpl w:val="B1F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DE6B2B"/>
    <w:multiLevelType w:val="multilevel"/>
    <w:tmpl w:val="260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103972"/>
    <w:multiLevelType w:val="multilevel"/>
    <w:tmpl w:val="EE7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C311CF"/>
    <w:multiLevelType w:val="multilevel"/>
    <w:tmpl w:val="CCD2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2805F4"/>
    <w:multiLevelType w:val="multilevel"/>
    <w:tmpl w:val="34B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0C01C1"/>
    <w:multiLevelType w:val="multilevel"/>
    <w:tmpl w:val="FFC4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4B0BF4"/>
    <w:multiLevelType w:val="multilevel"/>
    <w:tmpl w:val="8F7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04D0E"/>
    <w:rsid w:val="000069B4"/>
    <w:rsid w:val="00051816"/>
    <w:rsid w:val="0006685A"/>
    <w:rsid w:val="000E32C3"/>
    <w:rsid w:val="0012427C"/>
    <w:rsid w:val="001B50CA"/>
    <w:rsid w:val="00317FB0"/>
    <w:rsid w:val="00351234"/>
    <w:rsid w:val="00352933"/>
    <w:rsid w:val="00356062"/>
    <w:rsid w:val="003625AC"/>
    <w:rsid w:val="00364729"/>
    <w:rsid w:val="003911E8"/>
    <w:rsid w:val="004100A6"/>
    <w:rsid w:val="0045446C"/>
    <w:rsid w:val="00482E4F"/>
    <w:rsid w:val="004B0B53"/>
    <w:rsid w:val="00523205"/>
    <w:rsid w:val="005D0FF6"/>
    <w:rsid w:val="006917BB"/>
    <w:rsid w:val="006D3F72"/>
    <w:rsid w:val="00707849"/>
    <w:rsid w:val="00743E74"/>
    <w:rsid w:val="00777BF3"/>
    <w:rsid w:val="007C4E96"/>
    <w:rsid w:val="007E667B"/>
    <w:rsid w:val="008E7F4C"/>
    <w:rsid w:val="008F50DF"/>
    <w:rsid w:val="00905A69"/>
    <w:rsid w:val="00924BF0"/>
    <w:rsid w:val="00950E95"/>
    <w:rsid w:val="009956A3"/>
    <w:rsid w:val="009A48ED"/>
    <w:rsid w:val="009C6C86"/>
    <w:rsid w:val="00A54824"/>
    <w:rsid w:val="00AA145F"/>
    <w:rsid w:val="00AE0983"/>
    <w:rsid w:val="00AF0E44"/>
    <w:rsid w:val="00B222B8"/>
    <w:rsid w:val="00B54146"/>
    <w:rsid w:val="00BD29A4"/>
    <w:rsid w:val="00BF6E8D"/>
    <w:rsid w:val="00C04435"/>
    <w:rsid w:val="00C05240"/>
    <w:rsid w:val="00C326C0"/>
    <w:rsid w:val="00D335C7"/>
    <w:rsid w:val="00D35402"/>
    <w:rsid w:val="00D439BF"/>
    <w:rsid w:val="00D618E5"/>
    <w:rsid w:val="00DB78E3"/>
    <w:rsid w:val="00DD481D"/>
    <w:rsid w:val="00E47546"/>
    <w:rsid w:val="00E74B73"/>
    <w:rsid w:val="00F115EE"/>
    <w:rsid w:val="00F31E0C"/>
    <w:rsid w:val="00F53602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E3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708</Words>
  <Characters>4039</Characters>
  <Application>Microsoft Macintosh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11</cp:revision>
  <dcterms:created xsi:type="dcterms:W3CDTF">2016-05-24T02:13:00Z</dcterms:created>
  <dcterms:modified xsi:type="dcterms:W3CDTF">2016-06-02T01:54:00Z</dcterms:modified>
</cp:coreProperties>
</file>