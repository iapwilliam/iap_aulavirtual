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1C68E" w14:textId="77777777" w:rsidR="00C35ECD" w:rsidRDefault="00C35ECD" w:rsidP="002A197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lang w:val="en-US"/>
        </w:rPr>
      </w:pPr>
    </w:p>
    <w:p w14:paraId="047953B8" w14:textId="4336876A" w:rsidR="001B50CA" w:rsidRPr="00D02A19" w:rsidRDefault="00F53602" w:rsidP="002A197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lang w:val="en-US"/>
        </w:rPr>
      </w:pPr>
      <w:r w:rsidRPr="00D02A19">
        <w:rPr>
          <w:rFonts w:ascii="Arial" w:hAnsi="Arial" w:cs="Arial"/>
          <w:b/>
          <w:color w:val="1A1A1A"/>
          <w:lang w:val="en-US"/>
        </w:rPr>
        <w:t>Actividad F</w:t>
      </w:r>
      <w:r w:rsidR="000745C9" w:rsidRPr="00D02A19">
        <w:rPr>
          <w:rFonts w:ascii="Arial" w:hAnsi="Arial" w:cs="Arial"/>
          <w:b/>
          <w:color w:val="1A1A1A"/>
          <w:lang w:val="en-US"/>
        </w:rPr>
        <w:t>ormativa 5</w:t>
      </w:r>
    </w:p>
    <w:p w14:paraId="100018A0" w14:textId="320FFBE4" w:rsidR="00D02A19" w:rsidRPr="00D02A19" w:rsidRDefault="000745C9" w:rsidP="002A197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D02A19">
        <w:rPr>
          <w:rFonts w:ascii="Arial" w:hAnsi="Arial" w:cs="Arial"/>
          <w:color w:val="1A1A1A"/>
          <w:lang w:val="en-US"/>
        </w:rPr>
        <w:t> </w:t>
      </w:r>
    </w:p>
    <w:p w14:paraId="338AF9EC" w14:textId="77777777" w:rsidR="00C35ECD" w:rsidRDefault="00C35ECD" w:rsidP="00C35ECD">
      <w:pPr>
        <w:widowControl w:val="0"/>
        <w:autoSpaceDE w:val="0"/>
        <w:autoSpaceDN w:val="0"/>
        <w:adjustRightInd w:val="0"/>
        <w:spacing w:after="240" w:line="360" w:lineRule="auto"/>
        <w:ind w:firstLine="720"/>
        <w:jc w:val="both"/>
        <w:rPr>
          <w:rFonts w:ascii="Arial" w:hAnsi="Arial" w:cs="Arial"/>
          <w:lang w:val="en-US"/>
        </w:rPr>
      </w:pPr>
    </w:p>
    <w:p w14:paraId="4F8E033F" w14:textId="584261EA" w:rsidR="002D3D13" w:rsidRDefault="002D3D13" w:rsidP="00C35ECD">
      <w:pPr>
        <w:widowControl w:val="0"/>
        <w:autoSpaceDE w:val="0"/>
        <w:autoSpaceDN w:val="0"/>
        <w:adjustRightInd w:val="0"/>
        <w:spacing w:after="240" w:line="36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La Evaluación de las políticas públicas, sin lugar a dudas es imprescindible ya que a través de ello podemos ver que tan viable son éstas, con el fin de generar acciones para su </w:t>
      </w:r>
      <w:r w:rsidR="00FA2632">
        <w:rPr>
          <w:rFonts w:ascii="Arial" w:hAnsi="Arial" w:cs="Arial"/>
          <w:lang w:val="en-US"/>
        </w:rPr>
        <w:t>m</w:t>
      </w:r>
      <w:r>
        <w:rPr>
          <w:rFonts w:ascii="Arial" w:hAnsi="Arial" w:cs="Arial"/>
          <w:lang w:val="en-US"/>
        </w:rPr>
        <w:t xml:space="preserve">ejora o en su defecto su declinación por </w:t>
      </w:r>
      <w:r w:rsidR="00FA2632">
        <w:rPr>
          <w:rFonts w:ascii="Arial" w:hAnsi="Arial" w:cs="Arial"/>
          <w:lang w:val="en-US"/>
        </w:rPr>
        <w:t>completo</w:t>
      </w:r>
      <w:r>
        <w:rPr>
          <w:rFonts w:ascii="Arial" w:hAnsi="Arial" w:cs="Arial"/>
          <w:lang w:val="en-US"/>
        </w:rPr>
        <w:t>.</w:t>
      </w:r>
    </w:p>
    <w:p w14:paraId="3EAABABE" w14:textId="46D58CF1" w:rsidR="00D02A19" w:rsidRPr="00D02A19" w:rsidRDefault="002D3D13" w:rsidP="00C35ECD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Existe </w:t>
      </w:r>
      <w:proofErr w:type="gramStart"/>
      <w:r>
        <w:rPr>
          <w:rFonts w:ascii="Arial" w:hAnsi="Arial" w:cs="Arial"/>
          <w:lang w:val="en-US"/>
        </w:rPr>
        <w:t>un</w:t>
      </w:r>
      <w:proofErr w:type="gramEnd"/>
      <w:r>
        <w:rPr>
          <w:rFonts w:ascii="Arial" w:hAnsi="Arial" w:cs="Arial"/>
          <w:lang w:val="en-US"/>
        </w:rPr>
        <w:t xml:space="preserve"> tipo de evaluación denominada </w:t>
      </w:r>
      <w:r w:rsidR="00D02A19" w:rsidRPr="00D02A19">
        <w:rPr>
          <w:rFonts w:ascii="Arial" w:hAnsi="Arial" w:cs="Arial"/>
          <w:lang w:val="en-US"/>
        </w:rPr>
        <w:t xml:space="preserve">evaluación de impacto, </w:t>
      </w:r>
      <w:r w:rsidR="001A6AEC">
        <w:rPr>
          <w:rFonts w:ascii="Arial" w:hAnsi="Arial" w:cs="Arial"/>
          <w:lang w:val="en-US"/>
        </w:rPr>
        <w:t>en el</w:t>
      </w:r>
      <w:r w:rsidR="00AC3551">
        <w:rPr>
          <w:rFonts w:ascii="Arial" w:hAnsi="Arial" w:cs="Arial"/>
          <w:lang w:val="en-US"/>
        </w:rPr>
        <w:t xml:space="preserve"> que se busca </w:t>
      </w:r>
      <w:r w:rsidR="00FA2632">
        <w:rPr>
          <w:rFonts w:ascii="Arial" w:hAnsi="Arial" w:cs="Arial"/>
          <w:lang w:val="en-US"/>
        </w:rPr>
        <w:t>determina</w:t>
      </w:r>
      <w:r w:rsidR="00AC3551">
        <w:rPr>
          <w:rFonts w:ascii="Arial" w:hAnsi="Arial" w:cs="Arial"/>
          <w:lang w:val="en-US"/>
        </w:rPr>
        <w:t>r si un programa produjo los efectos deseados en las personas, hogares e instituciones a los cuales este aplica, obtener una estimación cuantitativa de estos beneficios y evaluar si ellos son o no atribuibles a la intervención del programa.</w:t>
      </w:r>
    </w:p>
    <w:p w14:paraId="36CAE131" w14:textId="77777777" w:rsidR="00D02A19" w:rsidRPr="00D02A19" w:rsidRDefault="00D02A19" w:rsidP="00C35ECD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D02A19">
        <w:rPr>
          <w:rFonts w:ascii="Arial" w:hAnsi="Arial" w:cs="Arial"/>
          <w:lang w:val="en-US"/>
        </w:rPr>
        <w:t xml:space="preserve">La estimación de impacto intenta establecer la diferencia, en alguna variable que se ha escogido </w:t>
      </w:r>
      <w:proofErr w:type="gramStart"/>
      <w:r w:rsidRPr="00D02A19">
        <w:rPr>
          <w:rFonts w:ascii="Arial" w:hAnsi="Arial" w:cs="Arial"/>
          <w:lang w:val="en-US"/>
        </w:rPr>
        <w:t>como</w:t>
      </w:r>
      <w:proofErr w:type="gramEnd"/>
      <w:r w:rsidRPr="00D02A19">
        <w:rPr>
          <w:rFonts w:ascii="Arial" w:hAnsi="Arial" w:cs="Arial"/>
          <w:lang w:val="en-US"/>
        </w:rPr>
        <w:t xml:space="preserve"> indicador de resultados de un programa, entre la situación que presenta un individuo, o el cambio en ésta, después de haber participado en el programa versus la situación en que se encontraría, o el cambio en ésta, si no hubiese sido beneficiario.</w:t>
      </w:r>
    </w:p>
    <w:p w14:paraId="70D8EE82" w14:textId="67558B8F" w:rsidR="00D02A19" w:rsidRPr="00D02A19" w:rsidRDefault="00AC3551" w:rsidP="00C35ECD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Es importante tener en cuenta que </w:t>
      </w:r>
      <w:r w:rsidR="00FA2632">
        <w:rPr>
          <w:rFonts w:ascii="Arial" w:hAnsi="Arial" w:cs="Arial"/>
          <w:lang w:val="en-US"/>
        </w:rPr>
        <w:t>el</w:t>
      </w:r>
      <w:r w:rsidR="00D02A19" w:rsidRPr="00D02A19">
        <w:rPr>
          <w:rFonts w:ascii="Arial" w:hAnsi="Arial" w:cs="Arial"/>
          <w:lang w:val="en-US"/>
        </w:rPr>
        <w:t xml:space="preserve"> realizar una evaluación de impacto es </w:t>
      </w:r>
      <w:r w:rsidR="00694654">
        <w:rPr>
          <w:rFonts w:ascii="Arial" w:hAnsi="Arial" w:cs="Arial"/>
          <w:lang w:val="en-US"/>
        </w:rPr>
        <w:t xml:space="preserve">de alto </w:t>
      </w:r>
      <w:r w:rsidR="00D02A19" w:rsidRPr="00D02A19">
        <w:rPr>
          <w:rFonts w:ascii="Arial" w:hAnsi="Arial" w:cs="Arial"/>
          <w:lang w:val="en-US"/>
        </w:rPr>
        <w:t>co</w:t>
      </w:r>
      <w:r w:rsidR="00694654">
        <w:rPr>
          <w:rFonts w:ascii="Arial" w:hAnsi="Arial" w:cs="Arial"/>
          <w:lang w:val="en-US"/>
        </w:rPr>
        <w:t>sto</w:t>
      </w:r>
      <w:r w:rsidR="00D02A19" w:rsidRPr="00D02A19">
        <w:rPr>
          <w:rFonts w:ascii="Arial" w:hAnsi="Arial" w:cs="Arial"/>
          <w:lang w:val="en-US"/>
        </w:rPr>
        <w:t xml:space="preserve">, por lo que </w:t>
      </w:r>
      <w:r w:rsidR="00FA2632">
        <w:rPr>
          <w:rFonts w:ascii="Arial" w:hAnsi="Arial" w:cs="Arial"/>
          <w:lang w:val="en-US"/>
        </w:rPr>
        <w:t xml:space="preserve">es necesraio que </w:t>
      </w:r>
      <w:r w:rsidR="00D02A19" w:rsidRPr="00D02A19">
        <w:rPr>
          <w:rFonts w:ascii="Arial" w:hAnsi="Arial" w:cs="Arial"/>
          <w:lang w:val="en-US"/>
        </w:rPr>
        <w:t>antes de efectuarla</w:t>
      </w:r>
      <w:r w:rsidR="00694654">
        <w:rPr>
          <w:rFonts w:ascii="Arial" w:hAnsi="Arial" w:cs="Arial"/>
          <w:lang w:val="en-US"/>
        </w:rPr>
        <w:t xml:space="preserve"> y tomar </w:t>
      </w:r>
      <w:proofErr w:type="gramStart"/>
      <w:r w:rsidR="00694654">
        <w:rPr>
          <w:rFonts w:ascii="Arial" w:hAnsi="Arial" w:cs="Arial"/>
          <w:lang w:val="en-US"/>
        </w:rPr>
        <w:t xml:space="preserve">la </w:t>
      </w:r>
      <w:r w:rsidR="00D02A19" w:rsidRPr="00D02A19">
        <w:rPr>
          <w:rFonts w:ascii="Arial" w:hAnsi="Arial" w:cs="Arial"/>
          <w:lang w:val="en-US"/>
        </w:rPr>
        <w:t xml:space="preserve"> </w:t>
      </w:r>
      <w:r w:rsidR="00694654">
        <w:rPr>
          <w:rFonts w:ascii="Arial" w:hAnsi="Arial" w:cs="Arial"/>
          <w:lang w:val="en-US"/>
        </w:rPr>
        <w:t>decisión</w:t>
      </w:r>
      <w:proofErr w:type="gramEnd"/>
      <w:r w:rsidR="00694654">
        <w:rPr>
          <w:rFonts w:ascii="Arial" w:hAnsi="Arial" w:cs="Arial"/>
          <w:lang w:val="en-US"/>
        </w:rPr>
        <w:t xml:space="preserve"> se </w:t>
      </w:r>
      <w:r w:rsidR="00694654" w:rsidRPr="00D02A19">
        <w:rPr>
          <w:rFonts w:ascii="Arial" w:hAnsi="Arial" w:cs="Arial"/>
          <w:lang w:val="en-US"/>
        </w:rPr>
        <w:t xml:space="preserve"> requiere de un sólido apoyo político ya que a veces, al no apreciarse el valor de efectuar evaluaciones, puede existir también una reticencia a permitir la ejecución de una evaluación independiente que pueda revelar resultados contrarios a la política del gobierno.</w:t>
      </w:r>
    </w:p>
    <w:p w14:paraId="1A2C9231" w14:textId="5AB49707" w:rsidR="00D02A19" w:rsidRPr="00D02A19" w:rsidRDefault="00D70EF1" w:rsidP="00C35ECD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La Eficacia y Eficiencia </w:t>
      </w:r>
      <w:proofErr w:type="gramStart"/>
      <w:r>
        <w:rPr>
          <w:rFonts w:ascii="Arial" w:hAnsi="Arial" w:cs="Arial"/>
          <w:lang w:val="en-US"/>
        </w:rPr>
        <w:t>como</w:t>
      </w:r>
      <w:proofErr w:type="gramEnd"/>
      <w:r>
        <w:rPr>
          <w:rFonts w:ascii="Arial" w:hAnsi="Arial" w:cs="Arial"/>
          <w:lang w:val="en-US"/>
        </w:rPr>
        <w:t xml:space="preserve"> estudio son competencia de la evaluación de impacto</w:t>
      </w:r>
      <w:r w:rsidR="00D02A19" w:rsidRPr="00D02A19">
        <w:rPr>
          <w:rFonts w:ascii="Arial" w:hAnsi="Arial" w:cs="Arial"/>
          <w:lang w:val="en-US"/>
        </w:rPr>
        <w:t>, temas</w:t>
      </w:r>
      <w:r>
        <w:rPr>
          <w:rFonts w:ascii="Arial" w:hAnsi="Arial" w:cs="Arial"/>
          <w:lang w:val="en-US"/>
        </w:rPr>
        <w:t xml:space="preserve"> que son de absoluta importancia. </w:t>
      </w:r>
      <w:proofErr w:type="gramStart"/>
      <w:r>
        <w:rPr>
          <w:rFonts w:ascii="Arial" w:hAnsi="Arial" w:cs="Arial"/>
          <w:lang w:val="en-US"/>
        </w:rPr>
        <w:t xml:space="preserve">Así mismo se debe identificar si </w:t>
      </w:r>
      <w:r w:rsidR="00D02A19" w:rsidRPr="00D02A19">
        <w:rPr>
          <w:rFonts w:ascii="Arial" w:hAnsi="Arial" w:cs="Arial"/>
          <w:lang w:val="en-US"/>
        </w:rPr>
        <w:t>existen o no relaciones de causa efecto entre el programa y los resultados obtenidos y esperados</w:t>
      </w:r>
      <w:r>
        <w:rPr>
          <w:rFonts w:ascii="Arial" w:hAnsi="Arial" w:cs="Arial"/>
          <w:lang w:val="en-US"/>
        </w:rPr>
        <w:t>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gramStart"/>
      <w:r w:rsidR="00D02A19" w:rsidRPr="00D02A19">
        <w:rPr>
          <w:rFonts w:ascii="Arial" w:hAnsi="Arial" w:cs="Arial"/>
          <w:lang w:val="en-US"/>
        </w:rPr>
        <w:t>Un elemento crucia</w:t>
      </w:r>
      <w:r>
        <w:rPr>
          <w:rFonts w:ascii="Arial" w:hAnsi="Arial" w:cs="Arial"/>
          <w:lang w:val="en-US"/>
        </w:rPr>
        <w:t>l de la evaluación es, por mucho y quizá el más importante,</w:t>
      </w:r>
      <w:r w:rsidR="00D02A19" w:rsidRPr="00D02A19">
        <w:rPr>
          <w:rFonts w:ascii="Arial" w:hAnsi="Arial" w:cs="Arial"/>
          <w:lang w:val="en-US"/>
        </w:rPr>
        <w:t xml:space="preserve"> atribuirle sólo los bene</w:t>
      </w:r>
      <w:r>
        <w:rPr>
          <w:rFonts w:ascii="Arial" w:hAnsi="Arial" w:cs="Arial"/>
          <w:lang w:val="en-US"/>
        </w:rPr>
        <w:t>ficios causados por la política económica.</w:t>
      </w:r>
      <w:proofErr w:type="gramEnd"/>
    </w:p>
    <w:p w14:paraId="45665773" w14:textId="2516CA74" w:rsidR="007C5C57" w:rsidRDefault="00D02A19" w:rsidP="00C35ECD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D02A19">
        <w:rPr>
          <w:rFonts w:ascii="Arial" w:hAnsi="Arial" w:cs="Arial"/>
          <w:lang w:val="en-US"/>
        </w:rPr>
        <w:lastRenderedPageBreak/>
        <w:t xml:space="preserve">A través de la comparación de la realidad con esta situación contrafactual, se intenta aislar a través de técnicas estadísticas la influencia de estos factores </w:t>
      </w:r>
      <w:proofErr w:type="gramStart"/>
      <w:r w:rsidRPr="00D02A19">
        <w:rPr>
          <w:rFonts w:ascii="Arial" w:hAnsi="Arial" w:cs="Arial"/>
          <w:lang w:val="en-US"/>
        </w:rPr>
        <w:t xml:space="preserve">externos </w:t>
      </w:r>
      <w:r w:rsidR="00C31936">
        <w:rPr>
          <w:rFonts w:ascii="Arial" w:hAnsi="Arial" w:cs="Arial"/>
          <w:lang w:val="en-US"/>
        </w:rPr>
        <w:t xml:space="preserve"> </w:t>
      </w:r>
      <w:r w:rsidRPr="00D02A19">
        <w:rPr>
          <w:rFonts w:ascii="Arial" w:hAnsi="Arial" w:cs="Arial"/>
          <w:lang w:val="en-US"/>
        </w:rPr>
        <w:t>En</w:t>
      </w:r>
      <w:proofErr w:type="gramEnd"/>
      <w:r w:rsidRPr="00D02A19">
        <w:rPr>
          <w:rFonts w:ascii="Arial" w:hAnsi="Arial" w:cs="Arial"/>
          <w:lang w:val="en-US"/>
        </w:rPr>
        <w:t xml:space="preserve"> la evaluación de impacto se reconocen cuatro dimensiones que definen a una amplia variedad de tipos de estimaciones de impacto. </w:t>
      </w:r>
    </w:p>
    <w:p w14:paraId="712ED881" w14:textId="13C866CF" w:rsidR="00070574" w:rsidRPr="00C5159A" w:rsidRDefault="00C31936" w:rsidP="00C35ECD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 el proceso de evaluación de políticas públicas se denotan los siguientes:</w:t>
      </w:r>
      <w:r w:rsidR="00C5159A">
        <w:rPr>
          <w:rFonts w:ascii="Arial" w:hAnsi="Arial" w:cs="Arial"/>
          <w:lang w:val="en-US"/>
        </w:rPr>
        <w:t xml:space="preserve"> </w:t>
      </w:r>
      <w:r w:rsidR="00C5159A">
        <w:rPr>
          <w:rFonts w:ascii="Arial" w:hAnsi="Arial" w:cs="Arial"/>
          <w:color w:val="1A1A1A"/>
          <w:lang w:val="en-US"/>
        </w:rPr>
        <w:t>1</w:t>
      </w:r>
      <w:proofErr w:type="gramStart"/>
      <w:r w:rsidR="00C5159A">
        <w:rPr>
          <w:rFonts w:ascii="Arial" w:hAnsi="Arial" w:cs="Arial"/>
          <w:color w:val="1A1A1A"/>
          <w:lang w:val="en-US"/>
        </w:rPr>
        <w:t>.-</w:t>
      </w:r>
      <w:proofErr w:type="gramEnd"/>
      <w:r w:rsidR="00C5159A">
        <w:rPr>
          <w:rFonts w:ascii="Arial" w:hAnsi="Arial" w:cs="Arial"/>
          <w:color w:val="1A1A1A"/>
          <w:lang w:val="en-US"/>
        </w:rPr>
        <w:t xml:space="preserve"> </w:t>
      </w:r>
      <w:r w:rsidR="00070574" w:rsidRPr="00D02A19">
        <w:rPr>
          <w:rFonts w:ascii="Arial" w:hAnsi="Arial" w:cs="Arial"/>
          <w:color w:val="1A1A1A"/>
          <w:lang w:val="en-US"/>
        </w:rPr>
        <w:t xml:space="preserve">Identificación de usuarios del proceso </w:t>
      </w:r>
      <w:r>
        <w:rPr>
          <w:rFonts w:ascii="Arial" w:hAnsi="Arial" w:cs="Arial"/>
          <w:color w:val="1A1A1A"/>
          <w:lang w:val="en-US"/>
        </w:rPr>
        <w:t>evaluativo: definición de los evaluadores</w:t>
      </w:r>
      <w:r w:rsidR="00C5159A">
        <w:rPr>
          <w:rFonts w:ascii="Arial" w:hAnsi="Arial" w:cs="Arial"/>
          <w:color w:val="1A1A1A"/>
          <w:lang w:val="en-US"/>
        </w:rPr>
        <w:t>.</w:t>
      </w:r>
      <w:r w:rsidR="00C5159A">
        <w:rPr>
          <w:rFonts w:ascii="Arial" w:hAnsi="Arial" w:cs="Arial"/>
          <w:lang w:val="en-US"/>
        </w:rPr>
        <w:t xml:space="preserve"> </w:t>
      </w:r>
      <w:proofErr w:type="gramStart"/>
      <w:r w:rsidR="00C5159A">
        <w:rPr>
          <w:rFonts w:ascii="Arial" w:hAnsi="Arial" w:cs="Arial"/>
          <w:color w:val="1A1A1A"/>
          <w:lang w:val="en-US"/>
        </w:rPr>
        <w:t>2.-</w:t>
      </w:r>
      <w:proofErr w:type="gramEnd"/>
      <w:r w:rsidR="00C5159A">
        <w:rPr>
          <w:rFonts w:ascii="Arial" w:hAnsi="Arial" w:cs="Arial"/>
          <w:color w:val="1A1A1A"/>
          <w:lang w:val="en-US"/>
        </w:rPr>
        <w:t xml:space="preserve"> </w:t>
      </w:r>
      <w:r w:rsidR="00070574" w:rsidRPr="00D02A19">
        <w:rPr>
          <w:rFonts w:ascii="Arial" w:hAnsi="Arial" w:cs="Arial"/>
          <w:color w:val="1A1A1A"/>
          <w:lang w:val="en-US"/>
        </w:rPr>
        <w:t>Especificación de marcos conceptuales</w:t>
      </w:r>
      <w:r w:rsidR="00C5159A">
        <w:rPr>
          <w:rFonts w:ascii="Arial" w:hAnsi="Arial" w:cs="Arial"/>
          <w:color w:val="1A1A1A"/>
          <w:lang w:val="en-US"/>
        </w:rPr>
        <w:t>: conocer las características y limitantes conceptuales.</w:t>
      </w:r>
      <w:r w:rsidR="00C5159A">
        <w:rPr>
          <w:rFonts w:ascii="Arial" w:hAnsi="Arial" w:cs="Arial"/>
          <w:lang w:val="en-US"/>
        </w:rPr>
        <w:t xml:space="preserve"> </w:t>
      </w:r>
      <w:proofErr w:type="gramStart"/>
      <w:r w:rsidR="00C5159A">
        <w:rPr>
          <w:rFonts w:ascii="Arial" w:hAnsi="Arial" w:cs="Arial"/>
          <w:color w:val="1A1A1A"/>
          <w:lang w:val="en-US"/>
        </w:rPr>
        <w:t>3.-</w:t>
      </w:r>
      <w:proofErr w:type="gramEnd"/>
      <w:r w:rsidR="00C5159A">
        <w:rPr>
          <w:rFonts w:ascii="Arial" w:hAnsi="Arial" w:cs="Arial"/>
          <w:color w:val="1A1A1A"/>
          <w:lang w:val="en-US"/>
        </w:rPr>
        <w:t xml:space="preserve"> </w:t>
      </w:r>
      <w:r w:rsidR="00070574" w:rsidRPr="00D02A19">
        <w:rPr>
          <w:rFonts w:ascii="Arial" w:hAnsi="Arial" w:cs="Arial"/>
          <w:color w:val="1A1A1A"/>
          <w:lang w:val="en-US"/>
        </w:rPr>
        <w:t>Definición de las preguntas que se proponen explorar p</w:t>
      </w:r>
      <w:r w:rsidR="00C5159A">
        <w:rPr>
          <w:rFonts w:ascii="Arial" w:hAnsi="Arial" w:cs="Arial"/>
          <w:color w:val="1A1A1A"/>
          <w:lang w:val="en-US"/>
        </w:rPr>
        <w:t xml:space="preserve">or medio del proceso evaluativo: realizar y analizar los cuestionamientos a realizarse en el proceso. </w:t>
      </w:r>
      <w:proofErr w:type="gramStart"/>
      <w:r w:rsidR="00C5159A">
        <w:rPr>
          <w:rFonts w:ascii="Arial" w:hAnsi="Arial" w:cs="Arial"/>
          <w:color w:val="1A1A1A"/>
          <w:lang w:val="en-US"/>
        </w:rPr>
        <w:t>4.-</w:t>
      </w:r>
      <w:proofErr w:type="gramEnd"/>
      <w:r w:rsidR="00C5159A">
        <w:rPr>
          <w:rFonts w:ascii="Arial" w:hAnsi="Arial" w:cs="Arial"/>
          <w:color w:val="1A1A1A"/>
          <w:lang w:val="en-US"/>
        </w:rPr>
        <w:t xml:space="preserve"> </w:t>
      </w:r>
      <w:r w:rsidR="00070574" w:rsidRPr="00D02A19">
        <w:rPr>
          <w:rFonts w:ascii="Arial" w:hAnsi="Arial" w:cs="Arial"/>
          <w:color w:val="1A1A1A"/>
          <w:lang w:val="en-US"/>
        </w:rPr>
        <w:t>Construcción de indicadores.</w:t>
      </w:r>
      <w:r w:rsidR="00C5159A">
        <w:rPr>
          <w:rFonts w:ascii="Arial" w:hAnsi="Arial" w:cs="Arial"/>
          <w:color w:val="1A1A1A"/>
          <w:lang w:val="en-US"/>
        </w:rPr>
        <w:t xml:space="preserve"> Construir indices de medición.5</w:t>
      </w:r>
      <w:proofErr w:type="gramStart"/>
      <w:r w:rsidR="00C5159A">
        <w:rPr>
          <w:rFonts w:ascii="Arial" w:hAnsi="Arial" w:cs="Arial"/>
          <w:color w:val="1A1A1A"/>
          <w:lang w:val="en-US"/>
        </w:rPr>
        <w:t>.-</w:t>
      </w:r>
      <w:proofErr w:type="gramEnd"/>
      <w:r w:rsidR="00C5159A">
        <w:rPr>
          <w:rFonts w:ascii="Arial" w:hAnsi="Arial" w:cs="Arial"/>
          <w:color w:val="1A1A1A"/>
          <w:lang w:val="en-US"/>
        </w:rPr>
        <w:t xml:space="preserve"> </w:t>
      </w:r>
      <w:r w:rsidR="00070574" w:rsidRPr="00D02A19">
        <w:rPr>
          <w:rFonts w:ascii="Arial" w:hAnsi="Arial" w:cs="Arial"/>
          <w:color w:val="1A1A1A"/>
          <w:lang w:val="en-US"/>
        </w:rPr>
        <w:t>Recopilación de información</w:t>
      </w:r>
      <w:r w:rsidR="00C5159A">
        <w:rPr>
          <w:rFonts w:ascii="Arial" w:hAnsi="Arial" w:cs="Arial"/>
          <w:color w:val="1A1A1A"/>
          <w:lang w:val="en-US"/>
        </w:rPr>
        <w:t xml:space="preserve">: búsqueda de información en relación a la política pública, sin limitaciones </w:t>
      </w:r>
      <w:r w:rsidR="00070574" w:rsidRPr="00D02A19">
        <w:rPr>
          <w:rFonts w:ascii="Arial" w:hAnsi="Arial" w:cs="Arial"/>
          <w:color w:val="1A1A1A"/>
          <w:lang w:val="en-US"/>
        </w:rPr>
        <w:t>6. Manejo efectivo de flujos de información. </w:t>
      </w:r>
      <w:r w:rsidR="00FE4DE6">
        <w:rPr>
          <w:rFonts w:ascii="Arial" w:hAnsi="Arial" w:cs="Arial"/>
          <w:color w:val="1A1A1A"/>
          <w:lang w:val="en-US"/>
        </w:rPr>
        <w:t xml:space="preserve">Buscar y </w:t>
      </w:r>
      <w:proofErr w:type="gramStart"/>
      <w:r w:rsidR="00FE4DE6">
        <w:rPr>
          <w:rFonts w:ascii="Arial" w:hAnsi="Arial" w:cs="Arial"/>
          <w:color w:val="1A1A1A"/>
          <w:lang w:val="en-US"/>
        </w:rPr>
        <w:t>usar</w:t>
      </w:r>
      <w:proofErr w:type="gramEnd"/>
      <w:r w:rsidR="00FE4DE6">
        <w:rPr>
          <w:rFonts w:ascii="Arial" w:hAnsi="Arial" w:cs="Arial"/>
          <w:color w:val="1A1A1A"/>
          <w:lang w:val="en-US"/>
        </w:rPr>
        <w:t xml:space="preserve"> el mejor flujo de información </w:t>
      </w:r>
      <w:r w:rsidR="00070574" w:rsidRPr="00D02A19">
        <w:rPr>
          <w:rFonts w:ascii="Arial" w:hAnsi="Arial" w:cs="Arial"/>
          <w:color w:val="1A1A1A"/>
          <w:lang w:val="en-US"/>
        </w:rPr>
        <w:t xml:space="preserve">7. </w:t>
      </w:r>
      <w:proofErr w:type="gramStart"/>
      <w:r w:rsidR="00070574" w:rsidRPr="00D02A19">
        <w:rPr>
          <w:rFonts w:ascii="Arial" w:hAnsi="Arial" w:cs="Arial"/>
          <w:color w:val="1A1A1A"/>
          <w:lang w:val="en-US"/>
        </w:rPr>
        <w:t>Uso</w:t>
      </w:r>
      <w:proofErr w:type="gramEnd"/>
      <w:r w:rsidR="00070574" w:rsidRPr="00D02A19">
        <w:rPr>
          <w:rFonts w:ascii="Arial" w:hAnsi="Arial" w:cs="Arial"/>
          <w:color w:val="1A1A1A"/>
          <w:lang w:val="en-US"/>
        </w:rPr>
        <w:t xml:space="preserve"> de información para la toma de decisiones.</w:t>
      </w:r>
      <w:r w:rsidR="00C5159A">
        <w:rPr>
          <w:rFonts w:ascii="Arial" w:hAnsi="Arial" w:cs="Arial"/>
          <w:color w:val="1A1A1A"/>
          <w:lang w:val="en-US"/>
        </w:rPr>
        <w:t xml:space="preserve"> </w:t>
      </w:r>
      <w:r w:rsidR="00070574" w:rsidRPr="00D02A19">
        <w:rPr>
          <w:rFonts w:ascii="Arial" w:hAnsi="Arial" w:cs="Arial"/>
          <w:color w:val="1A1A1A"/>
          <w:lang w:val="en-US"/>
        </w:rPr>
        <w:t>8. Diseño de estrategias para ajustar continuamente el proceso evaluativo.</w:t>
      </w:r>
    </w:p>
    <w:p w14:paraId="19595893" w14:textId="039ADED6" w:rsidR="00C31936" w:rsidRDefault="00FE4DE6" w:rsidP="00C35ECD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 la Evaluación de las p</w:t>
      </w:r>
      <w:r w:rsidR="00C35ECD">
        <w:rPr>
          <w:rFonts w:ascii="Arial" w:hAnsi="Arial" w:cs="Arial"/>
          <w:lang w:val="en-US"/>
        </w:rPr>
        <w:t>olíticas públicas se ven inmerso</w:t>
      </w:r>
      <w:r>
        <w:rPr>
          <w:rFonts w:ascii="Arial" w:hAnsi="Arial" w:cs="Arial"/>
          <w:lang w:val="en-US"/>
        </w:rPr>
        <w:t xml:space="preserve">s diferentes </w:t>
      </w:r>
      <w:r w:rsidR="00C35ECD">
        <w:rPr>
          <w:rFonts w:ascii="Arial" w:hAnsi="Arial" w:cs="Arial"/>
          <w:lang w:val="en-US"/>
        </w:rPr>
        <w:t xml:space="preserve">preceptos que son imprescindibles </w:t>
      </w:r>
      <w:r w:rsidR="00C132AC">
        <w:rPr>
          <w:rFonts w:ascii="Arial" w:hAnsi="Arial" w:cs="Arial"/>
          <w:lang w:val="en-US"/>
        </w:rPr>
        <w:t>para la evaluación de impacto</w:t>
      </w:r>
      <w:r w:rsidR="00C35ECD">
        <w:rPr>
          <w:rFonts w:ascii="Arial" w:hAnsi="Arial" w:cs="Arial"/>
          <w:lang w:val="en-US"/>
        </w:rPr>
        <w:t xml:space="preserve">, tales </w:t>
      </w:r>
      <w:proofErr w:type="gramStart"/>
      <w:r w:rsidR="00C35ECD">
        <w:rPr>
          <w:rFonts w:ascii="Arial" w:hAnsi="Arial" w:cs="Arial"/>
          <w:lang w:val="en-US"/>
        </w:rPr>
        <w:t>como</w:t>
      </w:r>
      <w:proofErr w:type="gramEnd"/>
      <w:r w:rsidR="00C35ECD">
        <w:rPr>
          <w:rFonts w:ascii="Arial" w:hAnsi="Arial" w:cs="Arial"/>
          <w:lang w:val="en-US"/>
        </w:rPr>
        <w:t>:</w:t>
      </w:r>
      <w:r w:rsidR="00C132AC">
        <w:rPr>
          <w:rFonts w:ascii="Arial" w:hAnsi="Arial" w:cs="Arial"/>
          <w:lang w:val="en-US"/>
        </w:rPr>
        <w:t xml:space="preserve"> eficacia, eficiencia, equidad. </w:t>
      </w:r>
    </w:p>
    <w:p w14:paraId="3A2943E8" w14:textId="13FFC998" w:rsidR="00C132AC" w:rsidRPr="00C132AC" w:rsidRDefault="00C132AC" w:rsidP="00C132AC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 el diseño de evaluación de impacto</w:t>
      </w:r>
      <w:r w:rsidRPr="00C132AC">
        <w:rPr>
          <w:rFonts w:ascii="Arial" w:hAnsi="Arial" w:cs="Arial"/>
          <w:lang w:val="en-US"/>
        </w:rPr>
        <w:t xml:space="preserve"> se pueden </w:t>
      </w:r>
      <w:proofErr w:type="gramStart"/>
      <w:r w:rsidRPr="00C132AC">
        <w:rPr>
          <w:rFonts w:ascii="Arial" w:hAnsi="Arial" w:cs="Arial"/>
          <w:lang w:val="en-US"/>
        </w:rPr>
        <w:t>usar</w:t>
      </w:r>
      <w:proofErr w:type="gramEnd"/>
      <w:r w:rsidRPr="00C132AC">
        <w:rPr>
          <w:rFonts w:ascii="Arial" w:hAnsi="Arial" w:cs="Arial"/>
          <w:lang w:val="en-US"/>
        </w:rPr>
        <w:t xml:space="preserve"> diversas metodologías que entran en dos categorías generales: diseños experimentales (aleatorios) y diseños cuasi experimentales (no aleatorios).</w:t>
      </w:r>
    </w:p>
    <w:p w14:paraId="3E55FB6A" w14:textId="7328FE91" w:rsidR="00C132AC" w:rsidRPr="00D02A19" w:rsidRDefault="00C132AC" w:rsidP="00C35ECD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C132AC">
        <w:rPr>
          <w:rFonts w:ascii="Arial" w:hAnsi="Arial" w:cs="Arial"/>
          <w:lang w:val="en-US"/>
        </w:rPr>
        <w:t xml:space="preserve">Los diseños experimentales son de amplio </w:t>
      </w:r>
      <w:proofErr w:type="gramStart"/>
      <w:r w:rsidRPr="00C132AC">
        <w:rPr>
          <w:rFonts w:ascii="Arial" w:hAnsi="Arial" w:cs="Arial"/>
          <w:lang w:val="en-US"/>
        </w:rPr>
        <w:t>uso</w:t>
      </w:r>
      <w:proofErr w:type="gramEnd"/>
      <w:r w:rsidRPr="00C132AC">
        <w:rPr>
          <w:rFonts w:ascii="Arial" w:hAnsi="Arial" w:cs="Arial"/>
          <w:lang w:val="en-US"/>
        </w:rPr>
        <w:t xml:space="preserve"> en el diseño de experimentos clínicos, mientras que los diseños cuasi experimentales son de mayor uso en las ciencias sociales.</w:t>
      </w:r>
      <w:r>
        <w:rPr>
          <w:rFonts w:ascii="Arial" w:hAnsi="Arial" w:cs="Arial"/>
          <w:lang w:val="en-US"/>
        </w:rPr>
        <w:t xml:space="preserve"> Así mismo existen métodos de estimación: paramétricos y los no paramétricos. </w:t>
      </w:r>
    </w:p>
    <w:p w14:paraId="44244D4E" w14:textId="77777777" w:rsidR="00DA7191" w:rsidRDefault="00C132AC" w:rsidP="00C35ECD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Comentario Personal: Como lo comente en la actividad pasada, yo laboro en el IMSS delegación Chiapas, en el que se cuenta con el Programa IMSS-Prospera y el enfoque es totalmente social, </w:t>
      </w:r>
      <w:r w:rsidR="009145C3">
        <w:rPr>
          <w:rFonts w:ascii="Arial" w:hAnsi="Arial" w:cs="Arial"/>
          <w:lang w:val="en-US"/>
        </w:rPr>
        <w:t xml:space="preserve">actualmente atiende a mas de 2 millones de Prosperohabientes. </w:t>
      </w:r>
      <w:r w:rsidR="009145C3">
        <w:rPr>
          <w:rFonts w:ascii="Arial" w:hAnsi="Arial" w:cs="Arial"/>
          <w:lang w:val="en-US"/>
        </w:rPr>
        <w:lastRenderedPageBreak/>
        <w:t xml:space="preserve">La Evaluaciòn </w:t>
      </w:r>
      <w:proofErr w:type="gramStart"/>
      <w:r w:rsidR="009145C3">
        <w:rPr>
          <w:rFonts w:ascii="Arial" w:hAnsi="Arial" w:cs="Arial"/>
          <w:lang w:val="en-US"/>
        </w:rPr>
        <w:t>a</w:t>
      </w:r>
      <w:proofErr w:type="gramEnd"/>
      <w:r w:rsidR="009145C3">
        <w:rPr>
          <w:rFonts w:ascii="Arial" w:hAnsi="Arial" w:cs="Arial"/>
          <w:lang w:val="en-US"/>
        </w:rPr>
        <w:t xml:space="preserve"> este programa la realiza Nivel Central con un grupo de Evaluadores denominado UED, Unidad de Evaluadores a Delegaciones, en el que aplican el metodo cuantitativo y cualitativo. Además de encuentros quirúrgicos que se realizan </w:t>
      </w:r>
      <w:proofErr w:type="gramStart"/>
      <w:r w:rsidR="009145C3">
        <w:rPr>
          <w:rFonts w:ascii="Arial" w:hAnsi="Arial" w:cs="Arial"/>
          <w:lang w:val="en-US"/>
        </w:rPr>
        <w:t>como</w:t>
      </w:r>
      <w:proofErr w:type="gramEnd"/>
      <w:r w:rsidR="009145C3">
        <w:rPr>
          <w:rFonts w:ascii="Arial" w:hAnsi="Arial" w:cs="Arial"/>
          <w:lang w:val="en-US"/>
        </w:rPr>
        <w:t>: oftalmológicas, cirugía plastic</w:t>
      </w:r>
      <w:r w:rsidR="00DA7191">
        <w:rPr>
          <w:rFonts w:ascii="Arial" w:hAnsi="Arial" w:cs="Arial"/>
          <w:lang w:val="en-US"/>
        </w:rPr>
        <w:t>a</w:t>
      </w:r>
      <w:r w:rsidR="009145C3">
        <w:rPr>
          <w:rFonts w:ascii="Arial" w:hAnsi="Arial" w:cs="Arial"/>
          <w:lang w:val="en-US"/>
        </w:rPr>
        <w:t>,</w:t>
      </w:r>
      <w:r w:rsidR="00DA7191">
        <w:rPr>
          <w:rFonts w:ascii="Arial" w:hAnsi="Arial" w:cs="Arial"/>
          <w:lang w:val="en-US"/>
        </w:rPr>
        <w:t xml:space="preserve"> lab</w:t>
      </w:r>
      <w:r w:rsidR="009145C3">
        <w:rPr>
          <w:rFonts w:ascii="Arial" w:hAnsi="Arial" w:cs="Arial"/>
          <w:lang w:val="en-US"/>
        </w:rPr>
        <w:t xml:space="preserve">io leporino, etc. </w:t>
      </w:r>
    </w:p>
    <w:p w14:paraId="7695A4F1" w14:textId="77777777" w:rsidR="00DA7191" w:rsidRDefault="00DA7191" w:rsidP="00C35ECD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Tienen la encomienda de evalùar</w:t>
      </w:r>
      <w:r w:rsidR="009145C3">
        <w:rPr>
          <w:rFonts w:ascii="Arial" w:hAnsi="Arial" w:cs="Arial"/>
          <w:lang w:val="en-US"/>
        </w:rPr>
        <w:t xml:space="preserve"> todos los procesos, desde que el prosperohabiente ingresa a la unidad pasando por el personal de seguridad, hasta la salida ya obteniendo su cita y su medicamento o estudios en su caso.</w:t>
      </w:r>
      <w:proofErr w:type="gramEnd"/>
      <w:r w:rsidR="009145C3">
        <w:rPr>
          <w:rFonts w:ascii="Arial" w:hAnsi="Arial" w:cs="Arial"/>
          <w:lang w:val="en-US"/>
        </w:rPr>
        <w:t xml:space="preserve"> </w:t>
      </w:r>
    </w:p>
    <w:p w14:paraId="21DD0168" w14:textId="086224DE" w:rsidR="00D02A19" w:rsidRPr="00BD778D" w:rsidRDefault="009145C3" w:rsidP="00C35ECD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Como toda evaluación nos marcan las áreas de oportunidad para su mejora, ya que sabemos que los beneficios que otorga </w:t>
      </w:r>
      <w:proofErr w:type="gramStart"/>
      <w:r>
        <w:rPr>
          <w:rFonts w:ascii="Arial" w:hAnsi="Arial" w:cs="Arial"/>
          <w:lang w:val="en-US"/>
        </w:rPr>
        <w:t>este</w:t>
      </w:r>
      <w:proofErr w:type="gramEnd"/>
      <w:r>
        <w:rPr>
          <w:rFonts w:ascii="Arial" w:hAnsi="Arial" w:cs="Arial"/>
          <w:lang w:val="en-US"/>
        </w:rPr>
        <w:t xml:space="preserve"> programa a la gente mas necesitada son palpables y es un programa en el tema de </w:t>
      </w:r>
      <w:r w:rsidR="00DA7191">
        <w:rPr>
          <w:rFonts w:ascii="Arial" w:hAnsi="Arial" w:cs="Arial"/>
          <w:lang w:val="en-US"/>
        </w:rPr>
        <w:t>salud V</w:t>
      </w:r>
      <w:bookmarkStart w:id="0" w:name="_GoBack"/>
      <w:bookmarkEnd w:id="0"/>
      <w:r>
        <w:rPr>
          <w:rFonts w:ascii="Arial" w:hAnsi="Arial" w:cs="Arial"/>
          <w:lang w:val="en-US"/>
        </w:rPr>
        <w:t>iable.</w:t>
      </w:r>
    </w:p>
    <w:sectPr w:rsidR="00D02A19" w:rsidRPr="00BD778D" w:rsidSect="009A48ED">
      <w:headerReference w:type="default" r:id="rId8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148E3" w14:textId="77777777" w:rsidR="00C132AC" w:rsidRDefault="00C132AC" w:rsidP="009A48ED">
      <w:r>
        <w:separator/>
      </w:r>
    </w:p>
  </w:endnote>
  <w:endnote w:type="continuationSeparator" w:id="0">
    <w:p w14:paraId="17AEC8C9" w14:textId="77777777" w:rsidR="00C132AC" w:rsidRDefault="00C132AC" w:rsidP="009A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08C0A" w14:textId="77777777" w:rsidR="00C132AC" w:rsidRDefault="00C132AC" w:rsidP="009A48ED">
      <w:r>
        <w:separator/>
      </w:r>
    </w:p>
  </w:footnote>
  <w:footnote w:type="continuationSeparator" w:id="0">
    <w:p w14:paraId="2EB4B240" w14:textId="77777777" w:rsidR="00C132AC" w:rsidRDefault="00C132AC" w:rsidP="009A48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7A1FB" w14:textId="77777777" w:rsidR="00C132AC" w:rsidRPr="00E15C72" w:rsidRDefault="00C132AC" w:rsidP="009A48ED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 w:rsidRPr="00E15C72">
      <w:rPr>
        <w:rFonts w:ascii="Arial" w:hAnsi="Arial" w:cs="Arial"/>
        <w:b/>
        <w:noProof/>
        <w:color w:val="000000" w:themeColor="text1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367C0093" wp14:editId="4E2ED002">
          <wp:simplePos x="0" y="0"/>
          <wp:positionH relativeFrom="column">
            <wp:posOffset>-105203</wp:posOffset>
          </wp:positionH>
          <wp:positionV relativeFrom="paragraph">
            <wp:posOffset>-67442</wp:posOffset>
          </wp:positionV>
          <wp:extent cx="1352550" cy="850604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50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0000" w:themeColor="text1"/>
        <w:sz w:val="20"/>
        <w:szCs w:val="20"/>
      </w:rPr>
      <w:t xml:space="preserve">         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INSTITUTO DE ADMINISTRACIÓN PÚBLICA </w:t>
    </w:r>
    <w:r>
      <w:rPr>
        <w:rFonts w:ascii="Arial" w:hAnsi="Arial" w:cs="Arial"/>
        <w:b/>
        <w:color w:val="000000" w:themeColor="text1"/>
        <w:sz w:val="20"/>
        <w:szCs w:val="20"/>
      </w:rPr>
      <w:t>DEL</w:t>
    </w:r>
  </w:p>
  <w:p w14:paraId="672DED47" w14:textId="77777777" w:rsidR="00C132AC" w:rsidRPr="00E15C72" w:rsidRDefault="00C132AC" w:rsidP="009A48ED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>
      <w:rPr>
        <w:rFonts w:ascii="Arial" w:hAnsi="Arial" w:cs="Arial"/>
        <w:b/>
        <w:color w:val="000000" w:themeColor="text1"/>
        <w:sz w:val="20"/>
        <w:szCs w:val="20"/>
      </w:rPr>
      <w:t xml:space="preserve">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 ESTADO DE CHIAPAS</w:t>
    </w:r>
  </w:p>
  <w:p w14:paraId="67F4A77D" w14:textId="77777777" w:rsidR="00C132AC" w:rsidRPr="00E15C72" w:rsidRDefault="00C132AC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MAESTRÍA EN ADMINISTRACIÓN </w:t>
    </w:r>
    <w:r>
      <w:rPr>
        <w:rFonts w:ascii="Arial" w:hAnsi="Arial" w:cs="Arial"/>
        <w:color w:val="000000" w:themeColor="text1"/>
        <w:sz w:val="20"/>
        <w:szCs w:val="20"/>
      </w:rPr>
      <w:t>Y POLITICAS</w:t>
    </w:r>
  </w:p>
  <w:p w14:paraId="2FCA596D" w14:textId="77777777" w:rsidR="00C132AC" w:rsidRPr="00E15C72" w:rsidRDefault="00C132AC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 PÚBLICAS</w:t>
    </w:r>
  </w:p>
  <w:p w14:paraId="00D57D79" w14:textId="77777777" w:rsidR="00C132AC" w:rsidRPr="00E15C72" w:rsidRDefault="00C132AC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  EVALUACION E IMPACTO DE POLITICAS PUBLICAS</w:t>
    </w:r>
  </w:p>
  <w:p w14:paraId="193B3A64" w14:textId="77777777" w:rsidR="00C132AC" w:rsidRDefault="00C132AC" w:rsidP="009A48ED">
    <w:pPr>
      <w:pStyle w:val="Header"/>
    </w:pPr>
  </w:p>
  <w:p w14:paraId="103BC0FC" w14:textId="77777777" w:rsidR="00C132AC" w:rsidRDefault="00C132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20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30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7D296F9F"/>
    <w:multiLevelType w:val="hybridMultilevel"/>
    <w:tmpl w:val="BDC82112"/>
    <w:lvl w:ilvl="0" w:tplc="0F58247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hideSpellingErrors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7C"/>
    <w:rsid w:val="0006685A"/>
    <w:rsid w:val="00070574"/>
    <w:rsid w:val="000745C9"/>
    <w:rsid w:val="0012427C"/>
    <w:rsid w:val="001A6AEC"/>
    <w:rsid w:val="001B50CA"/>
    <w:rsid w:val="002A1975"/>
    <w:rsid w:val="002D3D13"/>
    <w:rsid w:val="00317FB0"/>
    <w:rsid w:val="00364729"/>
    <w:rsid w:val="003911E8"/>
    <w:rsid w:val="0045446C"/>
    <w:rsid w:val="005D0FF6"/>
    <w:rsid w:val="006917BB"/>
    <w:rsid w:val="00694654"/>
    <w:rsid w:val="006D3F72"/>
    <w:rsid w:val="00743E74"/>
    <w:rsid w:val="007C5C57"/>
    <w:rsid w:val="007E667B"/>
    <w:rsid w:val="009145C3"/>
    <w:rsid w:val="009956A3"/>
    <w:rsid w:val="009A48ED"/>
    <w:rsid w:val="009C6C86"/>
    <w:rsid w:val="00AC3551"/>
    <w:rsid w:val="00AE0983"/>
    <w:rsid w:val="00B54146"/>
    <w:rsid w:val="00BD29A4"/>
    <w:rsid w:val="00BD778D"/>
    <w:rsid w:val="00C04435"/>
    <w:rsid w:val="00C132AC"/>
    <w:rsid w:val="00C31936"/>
    <w:rsid w:val="00C35ECD"/>
    <w:rsid w:val="00C5159A"/>
    <w:rsid w:val="00C578D0"/>
    <w:rsid w:val="00CC34B2"/>
    <w:rsid w:val="00D02A19"/>
    <w:rsid w:val="00D335C7"/>
    <w:rsid w:val="00D35402"/>
    <w:rsid w:val="00D70EF1"/>
    <w:rsid w:val="00DA7191"/>
    <w:rsid w:val="00E74B73"/>
    <w:rsid w:val="00F53602"/>
    <w:rsid w:val="00FA2632"/>
    <w:rsid w:val="00FB72CF"/>
    <w:rsid w:val="00FE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D09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ED"/>
  </w:style>
  <w:style w:type="paragraph" w:styleId="Footer">
    <w:name w:val="footer"/>
    <w:basedOn w:val="Normal"/>
    <w:link w:val="Foot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ED"/>
  </w:style>
  <w:style w:type="paragraph" w:styleId="ListParagraph">
    <w:name w:val="List Paragraph"/>
    <w:basedOn w:val="Normal"/>
    <w:uiPriority w:val="34"/>
    <w:qFormat/>
    <w:rsid w:val="00C04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6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A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ED"/>
  </w:style>
  <w:style w:type="paragraph" w:styleId="Footer">
    <w:name w:val="footer"/>
    <w:basedOn w:val="Normal"/>
    <w:link w:val="Foot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ED"/>
  </w:style>
  <w:style w:type="paragraph" w:styleId="ListParagraph">
    <w:name w:val="List Paragraph"/>
    <w:basedOn w:val="Normal"/>
    <w:uiPriority w:val="34"/>
    <w:qFormat/>
    <w:rsid w:val="00C04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6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A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670</Words>
  <Characters>3822</Characters>
  <Application>Microsoft Macintosh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19</cp:revision>
  <dcterms:created xsi:type="dcterms:W3CDTF">2016-05-17T01:49:00Z</dcterms:created>
  <dcterms:modified xsi:type="dcterms:W3CDTF">2016-05-18T00:13:00Z</dcterms:modified>
</cp:coreProperties>
</file>