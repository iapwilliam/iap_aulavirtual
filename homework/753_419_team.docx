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6A65D" w14:textId="77777777" w:rsidR="00F554CD" w:rsidRDefault="00F554CD" w:rsidP="00F5360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1A1A1A"/>
          <w:sz w:val="28"/>
          <w:lang w:val="en-US"/>
        </w:rPr>
      </w:pPr>
    </w:p>
    <w:p w14:paraId="047953B8" w14:textId="6D651BDD" w:rsidR="001B50CA" w:rsidRPr="00F53602" w:rsidRDefault="00062E20" w:rsidP="00F5360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1A1A1A"/>
          <w:sz w:val="28"/>
          <w:lang w:val="en-US"/>
        </w:rPr>
      </w:pPr>
      <w:proofErr w:type="spellStart"/>
      <w:r>
        <w:rPr>
          <w:rFonts w:ascii="Arial" w:hAnsi="Arial" w:cs="Arial"/>
          <w:b/>
          <w:color w:val="1A1A1A"/>
          <w:sz w:val="28"/>
          <w:lang w:val="en-US"/>
        </w:rPr>
        <w:t>Actividad</w:t>
      </w:r>
      <w:proofErr w:type="spellEnd"/>
      <w:r>
        <w:rPr>
          <w:rFonts w:ascii="Arial" w:hAnsi="Arial" w:cs="Arial"/>
          <w:b/>
          <w:color w:val="1A1A1A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1A1A1A"/>
          <w:sz w:val="28"/>
          <w:lang w:val="en-US"/>
        </w:rPr>
        <w:t>Integradora</w:t>
      </w:r>
      <w:proofErr w:type="spellEnd"/>
      <w:r>
        <w:rPr>
          <w:rFonts w:ascii="Arial" w:hAnsi="Arial" w:cs="Arial"/>
          <w:b/>
          <w:color w:val="1A1A1A"/>
          <w:sz w:val="28"/>
          <w:lang w:val="en-US"/>
        </w:rPr>
        <w:t xml:space="preserve"> </w:t>
      </w:r>
    </w:p>
    <w:p w14:paraId="40957974" w14:textId="223A71F9" w:rsidR="001C15F6" w:rsidRDefault="000E32C3" w:rsidP="00826CF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8"/>
          <w:szCs w:val="28"/>
          <w:lang w:val="en-US"/>
        </w:rPr>
      </w:pPr>
      <w:r w:rsidRPr="00AD1862">
        <w:rPr>
          <w:rFonts w:ascii="Arial" w:hAnsi="Arial" w:cs="Arial"/>
          <w:color w:val="1A1A1A"/>
          <w:sz w:val="28"/>
          <w:szCs w:val="28"/>
          <w:lang w:val="en-US"/>
        </w:rPr>
        <w:t> </w:t>
      </w:r>
    </w:p>
    <w:p w14:paraId="70E91A2B" w14:textId="77777777" w:rsidR="00F554CD" w:rsidRPr="00826CFE" w:rsidRDefault="00F554CD" w:rsidP="00826CF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8"/>
          <w:szCs w:val="28"/>
          <w:lang w:val="en-US"/>
        </w:rPr>
      </w:pPr>
    </w:p>
    <w:p w14:paraId="36DB8210" w14:textId="2710B67B" w:rsidR="000628AE" w:rsidRPr="00B54B7E" w:rsidRDefault="000628AE" w:rsidP="00826CF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1A1A1A"/>
          <w:lang w:val="en-US"/>
        </w:rPr>
      </w:pPr>
      <w:r w:rsidRPr="00B54B7E">
        <w:rPr>
          <w:rFonts w:ascii="Arial" w:hAnsi="Arial" w:cs="Arial"/>
          <w:b/>
          <w:color w:val="1A1A1A"/>
          <w:lang w:val="en-US"/>
        </w:rPr>
        <w:t>¿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Será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posible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arrebatarle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a la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política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el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protagonismo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en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ámbitos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en los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que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no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debería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tenerlo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>?</w:t>
      </w:r>
    </w:p>
    <w:p w14:paraId="103C1022" w14:textId="77777777" w:rsidR="00965385" w:rsidRDefault="00965385" w:rsidP="0096538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7C8046D1" w14:textId="2ABFECC0" w:rsidR="00965385" w:rsidRPr="00654FAD" w:rsidRDefault="00965385" w:rsidP="00654FA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654FAD">
        <w:rPr>
          <w:rFonts w:ascii="Arial" w:hAnsi="Arial" w:cs="Arial"/>
          <w:lang w:val="en-US"/>
        </w:rPr>
        <w:t>Sería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muy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complicado</w:t>
      </w:r>
      <w:proofErr w:type="spellEnd"/>
      <w:r w:rsidRPr="00654FAD">
        <w:rPr>
          <w:rFonts w:ascii="Arial" w:hAnsi="Arial" w:cs="Arial"/>
          <w:lang w:val="en-US"/>
        </w:rPr>
        <w:t xml:space="preserve">, </w:t>
      </w:r>
      <w:proofErr w:type="spellStart"/>
      <w:r w:rsidRPr="00654FAD">
        <w:rPr>
          <w:rFonts w:ascii="Arial" w:hAnsi="Arial" w:cs="Arial"/>
          <w:lang w:val="en-US"/>
        </w:rPr>
        <w:t>ya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que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654FAD">
        <w:rPr>
          <w:rFonts w:ascii="Arial" w:hAnsi="Arial" w:cs="Arial"/>
          <w:lang w:val="en-US"/>
        </w:rPr>
        <w:t>como</w:t>
      </w:r>
      <w:proofErr w:type="spellEnd"/>
      <w:proofErr w:type="gram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sabemos</w:t>
      </w:r>
      <w:proofErr w:type="spellEnd"/>
      <w:r w:rsidRPr="00654FAD">
        <w:rPr>
          <w:rFonts w:ascii="Arial" w:hAnsi="Arial" w:cs="Arial"/>
          <w:lang w:val="en-US"/>
        </w:rPr>
        <w:t xml:space="preserve"> la </w:t>
      </w:r>
      <w:proofErr w:type="spellStart"/>
      <w:r w:rsidRPr="00654FAD">
        <w:rPr>
          <w:rFonts w:ascii="Arial" w:hAnsi="Arial" w:cs="Arial"/>
          <w:lang w:val="en-US"/>
        </w:rPr>
        <w:t>política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es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una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actividad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orientada</w:t>
      </w:r>
      <w:proofErr w:type="spellEnd"/>
      <w:r w:rsidRPr="00654FAD">
        <w:rPr>
          <w:rFonts w:ascii="Arial" w:hAnsi="Arial" w:cs="Arial"/>
          <w:lang w:val="en-US"/>
        </w:rPr>
        <w:t xml:space="preserve"> en forma </w:t>
      </w:r>
      <w:proofErr w:type="spellStart"/>
      <w:r w:rsidRPr="00654FAD">
        <w:rPr>
          <w:rFonts w:ascii="Arial" w:hAnsi="Arial" w:cs="Arial"/>
          <w:lang w:val="en-US"/>
        </w:rPr>
        <w:t>ideológica</w:t>
      </w:r>
      <w:proofErr w:type="spellEnd"/>
      <w:r w:rsidRPr="00654FAD">
        <w:rPr>
          <w:rFonts w:ascii="Arial" w:hAnsi="Arial" w:cs="Arial"/>
          <w:lang w:val="en-US"/>
        </w:rPr>
        <w:t xml:space="preserve"> a la </w:t>
      </w:r>
      <w:proofErr w:type="spellStart"/>
      <w:r w:rsidRPr="00654FAD">
        <w:rPr>
          <w:rFonts w:ascii="Arial" w:hAnsi="Arial" w:cs="Arial"/>
          <w:lang w:val="en-US"/>
        </w:rPr>
        <w:t>toma</w:t>
      </w:r>
      <w:proofErr w:type="spellEnd"/>
      <w:r w:rsidRPr="00654FAD">
        <w:rPr>
          <w:rFonts w:ascii="Arial" w:hAnsi="Arial" w:cs="Arial"/>
          <w:lang w:val="en-US"/>
        </w:rPr>
        <w:t xml:space="preserve"> de </w:t>
      </w:r>
      <w:proofErr w:type="spellStart"/>
      <w:r w:rsidRPr="00654FAD">
        <w:rPr>
          <w:rFonts w:ascii="Arial" w:hAnsi="Arial" w:cs="Arial"/>
          <w:lang w:val="en-US"/>
        </w:rPr>
        <w:t>decisiones</w:t>
      </w:r>
      <w:proofErr w:type="spellEnd"/>
      <w:r w:rsidRPr="00654FAD">
        <w:rPr>
          <w:rFonts w:ascii="Arial" w:hAnsi="Arial" w:cs="Arial"/>
          <w:lang w:val="en-US"/>
        </w:rPr>
        <w:t xml:space="preserve"> de un </w:t>
      </w:r>
      <w:proofErr w:type="spellStart"/>
      <w:r w:rsidRPr="00654FAD">
        <w:rPr>
          <w:rFonts w:ascii="Arial" w:hAnsi="Arial" w:cs="Arial"/>
          <w:lang w:val="en-US"/>
        </w:rPr>
        <w:t>grupo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para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alcanzar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ciertos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objetivos</w:t>
      </w:r>
      <w:proofErr w:type="spellEnd"/>
      <w:r w:rsidRPr="00654FAD">
        <w:rPr>
          <w:rFonts w:ascii="Arial" w:hAnsi="Arial" w:cs="Arial"/>
          <w:lang w:val="en-US"/>
        </w:rPr>
        <w:t xml:space="preserve">. </w:t>
      </w:r>
      <w:proofErr w:type="spellStart"/>
      <w:r w:rsidRPr="00654FAD">
        <w:rPr>
          <w:rFonts w:ascii="Arial" w:hAnsi="Arial" w:cs="Arial"/>
          <w:lang w:val="en-US"/>
        </w:rPr>
        <w:t>También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puede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definirse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como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una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manera</w:t>
      </w:r>
      <w:proofErr w:type="spellEnd"/>
      <w:r w:rsidRPr="00654FAD">
        <w:rPr>
          <w:rFonts w:ascii="Arial" w:hAnsi="Arial" w:cs="Arial"/>
          <w:lang w:val="en-US"/>
        </w:rPr>
        <w:t xml:space="preserve"> de </w:t>
      </w:r>
      <w:proofErr w:type="spellStart"/>
      <w:r w:rsidRPr="00654FAD">
        <w:rPr>
          <w:rFonts w:ascii="Arial" w:hAnsi="Arial" w:cs="Arial"/>
          <w:bCs/>
          <w:lang w:val="en-US"/>
        </w:rPr>
        <w:t>ejercer</w:t>
      </w:r>
      <w:proofErr w:type="spellEnd"/>
      <w:r w:rsidRPr="00654FAD">
        <w:rPr>
          <w:rFonts w:ascii="Arial" w:hAnsi="Arial" w:cs="Arial"/>
          <w:bCs/>
          <w:lang w:val="en-US"/>
        </w:rPr>
        <w:t xml:space="preserve"> el </w:t>
      </w:r>
      <w:proofErr w:type="spellStart"/>
      <w:r w:rsidRPr="00654FAD">
        <w:rPr>
          <w:rFonts w:ascii="Arial" w:hAnsi="Arial" w:cs="Arial"/>
          <w:bCs/>
          <w:lang w:val="en-US"/>
        </w:rPr>
        <w:t>poder</w:t>
      </w:r>
      <w:proofErr w:type="spellEnd"/>
      <w:r w:rsidRPr="00654FAD">
        <w:rPr>
          <w:rFonts w:ascii="Arial" w:hAnsi="Arial" w:cs="Arial"/>
          <w:lang w:val="en-US"/>
        </w:rPr>
        <w:t xml:space="preserve"> con la </w:t>
      </w:r>
      <w:proofErr w:type="spellStart"/>
      <w:r w:rsidRPr="00654FAD">
        <w:rPr>
          <w:rFonts w:ascii="Arial" w:hAnsi="Arial" w:cs="Arial"/>
          <w:lang w:val="en-US"/>
        </w:rPr>
        <w:t>intención</w:t>
      </w:r>
      <w:proofErr w:type="spellEnd"/>
      <w:r w:rsidRPr="00654FAD">
        <w:rPr>
          <w:rFonts w:ascii="Arial" w:hAnsi="Arial" w:cs="Arial"/>
          <w:lang w:val="en-US"/>
        </w:rPr>
        <w:t xml:space="preserve"> de resolver o </w:t>
      </w:r>
      <w:proofErr w:type="spellStart"/>
      <w:r w:rsidRPr="00654FAD">
        <w:rPr>
          <w:rFonts w:ascii="Arial" w:hAnsi="Arial" w:cs="Arial"/>
          <w:lang w:val="en-US"/>
        </w:rPr>
        <w:t>minimizar</w:t>
      </w:r>
      <w:proofErr w:type="spellEnd"/>
      <w:r w:rsidRPr="00654FAD">
        <w:rPr>
          <w:rFonts w:ascii="Arial" w:hAnsi="Arial" w:cs="Arial"/>
          <w:lang w:val="en-US"/>
        </w:rPr>
        <w:t xml:space="preserve"> el </w:t>
      </w:r>
      <w:proofErr w:type="spellStart"/>
      <w:r w:rsidRPr="00654FAD">
        <w:rPr>
          <w:rFonts w:ascii="Arial" w:hAnsi="Arial" w:cs="Arial"/>
          <w:lang w:val="en-US"/>
        </w:rPr>
        <w:t>choque</w:t>
      </w:r>
      <w:proofErr w:type="spellEnd"/>
      <w:r w:rsidRPr="00654FAD">
        <w:rPr>
          <w:rFonts w:ascii="Arial" w:hAnsi="Arial" w:cs="Arial"/>
          <w:lang w:val="en-US"/>
        </w:rPr>
        <w:t xml:space="preserve"> entre los </w:t>
      </w:r>
      <w:proofErr w:type="spellStart"/>
      <w:r w:rsidRPr="00654FAD">
        <w:rPr>
          <w:rFonts w:ascii="Arial" w:hAnsi="Arial" w:cs="Arial"/>
          <w:lang w:val="en-US"/>
        </w:rPr>
        <w:t>intereses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encontrados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que</w:t>
      </w:r>
      <w:proofErr w:type="spellEnd"/>
      <w:r w:rsidRPr="00654FAD">
        <w:rPr>
          <w:rFonts w:ascii="Arial" w:hAnsi="Arial" w:cs="Arial"/>
          <w:lang w:val="en-US"/>
        </w:rPr>
        <w:t xml:space="preserve"> se </w:t>
      </w:r>
      <w:proofErr w:type="spellStart"/>
      <w:r w:rsidRPr="00654FAD">
        <w:rPr>
          <w:rFonts w:ascii="Arial" w:hAnsi="Arial" w:cs="Arial"/>
          <w:lang w:val="en-US"/>
        </w:rPr>
        <w:t>p</w:t>
      </w:r>
      <w:r w:rsidR="00241298">
        <w:rPr>
          <w:rFonts w:ascii="Arial" w:hAnsi="Arial" w:cs="Arial"/>
          <w:lang w:val="en-US"/>
        </w:rPr>
        <w:t>roducen</w:t>
      </w:r>
      <w:proofErr w:type="spellEnd"/>
      <w:r w:rsidR="00241298">
        <w:rPr>
          <w:rFonts w:ascii="Arial" w:hAnsi="Arial" w:cs="Arial"/>
          <w:lang w:val="en-US"/>
        </w:rPr>
        <w:t xml:space="preserve"> </w:t>
      </w:r>
      <w:proofErr w:type="spellStart"/>
      <w:r w:rsidR="00241298">
        <w:rPr>
          <w:rFonts w:ascii="Arial" w:hAnsi="Arial" w:cs="Arial"/>
          <w:lang w:val="en-US"/>
        </w:rPr>
        <w:t>dentro</w:t>
      </w:r>
      <w:proofErr w:type="spellEnd"/>
      <w:r w:rsidR="00241298">
        <w:rPr>
          <w:rFonts w:ascii="Arial" w:hAnsi="Arial" w:cs="Arial"/>
          <w:lang w:val="en-US"/>
        </w:rPr>
        <w:t xml:space="preserve"> de </w:t>
      </w:r>
      <w:proofErr w:type="spellStart"/>
      <w:r w:rsidR="00241298">
        <w:rPr>
          <w:rFonts w:ascii="Arial" w:hAnsi="Arial" w:cs="Arial"/>
          <w:lang w:val="en-US"/>
        </w:rPr>
        <w:t>una</w:t>
      </w:r>
      <w:proofErr w:type="spellEnd"/>
      <w:r w:rsidR="0024129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241298">
        <w:rPr>
          <w:rFonts w:ascii="Arial" w:hAnsi="Arial" w:cs="Arial"/>
          <w:lang w:val="en-US"/>
        </w:rPr>
        <w:t>sociedad.</w:t>
      </w:r>
      <w:r w:rsidRPr="00654FAD">
        <w:rPr>
          <w:rFonts w:ascii="Arial" w:hAnsi="Arial" w:cs="Arial"/>
          <w:lang w:val="en-US"/>
        </w:rPr>
        <w:t>En</w:t>
      </w:r>
      <w:proofErr w:type="spellEnd"/>
      <w:proofErr w:type="gramEnd"/>
      <w:r w:rsidRPr="00654FAD">
        <w:rPr>
          <w:rFonts w:ascii="Arial" w:hAnsi="Arial" w:cs="Arial"/>
          <w:lang w:val="en-US"/>
        </w:rPr>
        <w:t xml:space="preserve"> México la </w:t>
      </w:r>
      <w:proofErr w:type="spellStart"/>
      <w:r w:rsidRPr="00654FAD">
        <w:rPr>
          <w:rFonts w:ascii="Arial" w:hAnsi="Arial" w:cs="Arial"/>
          <w:lang w:val="en-US"/>
        </w:rPr>
        <w:t>política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es</w:t>
      </w:r>
      <w:proofErr w:type="spellEnd"/>
      <w:r w:rsidRPr="00654FAD">
        <w:rPr>
          <w:rFonts w:ascii="Arial" w:hAnsi="Arial" w:cs="Arial"/>
          <w:lang w:val="en-US"/>
        </w:rPr>
        <w:t xml:space="preserve"> la base de </w:t>
      </w:r>
      <w:proofErr w:type="spellStart"/>
      <w:r w:rsidRPr="00654FAD">
        <w:rPr>
          <w:rFonts w:ascii="Arial" w:hAnsi="Arial" w:cs="Arial"/>
          <w:lang w:val="en-US"/>
        </w:rPr>
        <w:t>de</w:t>
      </w:r>
      <w:proofErr w:type="spellEnd"/>
      <w:r w:rsidRPr="00654FAD">
        <w:rPr>
          <w:rFonts w:ascii="Arial" w:hAnsi="Arial" w:cs="Arial"/>
          <w:lang w:val="en-US"/>
        </w:rPr>
        <w:t xml:space="preserve"> los </w:t>
      </w:r>
      <w:proofErr w:type="spellStart"/>
      <w:r w:rsidRPr="00654FAD">
        <w:rPr>
          <w:rFonts w:ascii="Arial" w:hAnsi="Arial" w:cs="Arial"/>
          <w:lang w:val="en-US"/>
        </w:rPr>
        <w:t>diferen</w:t>
      </w:r>
      <w:r w:rsidR="00241298">
        <w:rPr>
          <w:rFonts w:ascii="Arial" w:hAnsi="Arial" w:cs="Arial"/>
          <w:lang w:val="en-US"/>
        </w:rPr>
        <w:t>tes</w:t>
      </w:r>
      <w:proofErr w:type="spellEnd"/>
      <w:r w:rsidR="00241298">
        <w:rPr>
          <w:rFonts w:ascii="Arial" w:hAnsi="Arial" w:cs="Arial"/>
          <w:lang w:val="en-US"/>
        </w:rPr>
        <w:t xml:space="preserve"> </w:t>
      </w:r>
      <w:proofErr w:type="spellStart"/>
      <w:r w:rsidR="00241298">
        <w:rPr>
          <w:rFonts w:ascii="Arial" w:hAnsi="Arial" w:cs="Arial"/>
          <w:lang w:val="en-US"/>
        </w:rPr>
        <w:t>movimientos</w:t>
      </w:r>
      <w:proofErr w:type="spellEnd"/>
      <w:r w:rsidR="00241298">
        <w:rPr>
          <w:rFonts w:ascii="Arial" w:hAnsi="Arial" w:cs="Arial"/>
          <w:lang w:val="en-US"/>
        </w:rPr>
        <w:t xml:space="preserve">, </w:t>
      </w:r>
      <w:proofErr w:type="spellStart"/>
      <w:r w:rsidR="00241298">
        <w:rPr>
          <w:rFonts w:ascii="Arial" w:hAnsi="Arial" w:cs="Arial"/>
          <w:lang w:val="en-US"/>
        </w:rPr>
        <w:t>programas</w:t>
      </w:r>
      <w:proofErr w:type="spellEnd"/>
      <w:r w:rsidR="00241298">
        <w:rPr>
          <w:rFonts w:ascii="Arial" w:hAnsi="Arial" w:cs="Arial"/>
          <w:lang w:val="en-US"/>
        </w:rPr>
        <w:t>, etc</w:t>
      </w:r>
      <w:r w:rsidRPr="00654FAD">
        <w:rPr>
          <w:rFonts w:ascii="Arial" w:hAnsi="Arial" w:cs="Arial"/>
          <w:lang w:val="en-US"/>
        </w:rPr>
        <w:t xml:space="preserve">. La </w:t>
      </w:r>
      <w:proofErr w:type="spellStart"/>
      <w:r w:rsidRPr="00654FAD">
        <w:rPr>
          <w:rFonts w:ascii="Arial" w:hAnsi="Arial" w:cs="Arial"/>
          <w:lang w:val="en-US"/>
        </w:rPr>
        <w:t>sociedad</w:t>
      </w:r>
      <w:proofErr w:type="spellEnd"/>
      <w:r w:rsidRPr="00654FAD">
        <w:rPr>
          <w:rFonts w:ascii="Arial" w:hAnsi="Arial" w:cs="Arial"/>
          <w:lang w:val="en-US"/>
        </w:rPr>
        <w:t xml:space="preserve"> Mexicana se </w:t>
      </w:r>
      <w:proofErr w:type="spellStart"/>
      <w:r w:rsidRPr="00654FAD">
        <w:rPr>
          <w:rFonts w:ascii="Arial" w:hAnsi="Arial" w:cs="Arial"/>
          <w:lang w:val="en-US"/>
        </w:rPr>
        <w:t>rige</w:t>
      </w:r>
      <w:proofErr w:type="spellEnd"/>
      <w:r w:rsidRPr="00654FAD">
        <w:rPr>
          <w:rFonts w:ascii="Arial" w:hAnsi="Arial" w:cs="Arial"/>
          <w:lang w:val="en-US"/>
        </w:rPr>
        <w:t xml:space="preserve"> en </w:t>
      </w:r>
      <w:proofErr w:type="spellStart"/>
      <w:r w:rsidRPr="00654FAD">
        <w:rPr>
          <w:rFonts w:ascii="Arial" w:hAnsi="Arial" w:cs="Arial"/>
          <w:lang w:val="en-US"/>
        </w:rPr>
        <w:t>su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Gobierno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por</w:t>
      </w:r>
      <w:proofErr w:type="spellEnd"/>
      <w:r w:rsidRPr="00654FAD">
        <w:rPr>
          <w:rFonts w:ascii="Arial" w:hAnsi="Arial" w:cs="Arial"/>
          <w:lang w:val="en-US"/>
        </w:rPr>
        <w:t xml:space="preserve"> los 3 </w:t>
      </w:r>
      <w:proofErr w:type="spellStart"/>
      <w:r w:rsidRPr="00654FAD">
        <w:rPr>
          <w:rFonts w:ascii="Arial" w:hAnsi="Arial" w:cs="Arial"/>
          <w:lang w:val="en-US"/>
        </w:rPr>
        <w:t>poderes</w:t>
      </w:r>
      <w:proofErr w:type="spellEnd"/>
      <w:r w:rsidRPr="00654FAD">
        <w:rPr>
          <w:rFonts w:ascii="Arial" w:hAnsi="Arial" w:cs="Arial"/>
          <w:lang w:val="en-US"/>
        </w:rPr>
        <w:t xml:space="preserve">: </w:t>
      </w:r>
      <w:proofErr w:type="spellStart"/>
      <w:r w:rsidRPr="00654FAD">
        <w:rPr>
          <w:rFonts w:ascii="Arial" w:hAnsi="Arial" w:cs="Arial"/>
          <w:lang w:val="en-US"/>
        </w:rPr>
        <w:t>ejecutivo</w:t>
      </w:r>
      <w:proofErr w:type="spellEnd"/>
      <w:r w:rsidRPr="00654FAD">
        <w:rPr>
          <w:rFonts w:ascii="Arial" w:hAnsi="Arial" w:cs="Arial"/>
          <w:lang w:val="en-US"/>
        </w:rPr>
        <w:t xml:space="preserve">, </w:t>
      </w:r>
      <w:proofErr w:type="spellStart"/>
      <w:r w:rsidRPr="00654FAD">
        <w:rPr>
          <w:rFonts w:ascii="Arial" w:hAnsi="Arial" w:cs="Arial"/>
          <w:lang w:val="en-US"/>
        </w:rPr>
        <w:t>legislativo</w:t>
      </w:r>
      <w:proofErr w:type="spellEnd"/>
      <w:r w:rsidRPr="00654FAD">
        <w:rPr>
          <w:rFonts w:ascii="Arial" w:hAnsi="Arial" w:cs="Arial"/>
          <w:lang w:val="en-US"/>
        </w:rPr>
        <w:t xml:space="preserve"> y judicial; </w:t>
      </w:r>
      <w:proofErr w:type="spellStart"/>
      <w:r w:rsidRPr="00654FAD">
        <w:rPr>
          <w:rFonts w:ascii="Arial" w:hAnsi="Arial" w:cs="Arial"/>
          <w:lang w:val="en-US"/>
        </w:rPr>
        <w:t>conformados</w:t>
      </w:r>
      <w:proofErr w:type="spellEnd"/>
      <w:r w:rsidRPr="00654FAD">
        <w:rPr>
          <w:rFonts w:ascii="Arial" w:hAnsi="Arial" w:cs="Arial"/>
          <w:lang w:val="en-US"/>
        </w:rPr>
        <w:t xml:space="preserve"> de </w:t>
      </w:r>
      <w:proofErr w:type="spellStart"/>
      <w:r w:rsidRPr="00654FAD">
        <w:rPr>
          <w:rFonts w:ascii="Arial" w:hAnsi="Arial" w:cs="Arial"/>
          <w:lang w:val="en-US"/>
        </w:rPr>
        <w:t>diferentes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maneras</w:t>
      </w:r>
      <w:proofErr w:type="spellEnd"/>
      <w:r w:rsidRPr="00654FAD">
        <w:rPr>
          <w:rFonts w:ascii="Arial" w:hAnsi="Arial" w:cs="Arial"/>
          <w:lang w:val="en-US"/>
        </w:rPr>
        <w:t xml:space="preserve">, los </w:t>
      </w:r>
      <w:proofErr w:type="spellStart"/>
      <w:r w:rsidRPr="00654FAD">
        <w:rPr>
          <w:rFonts w:ascii="Arial" w:hAnsi="Arial" w:cs="Arial"/>
          <w:lang w:val="en-US"/>
        </w:rPr>
        <w:t>cuales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nos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gobiernan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bajo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sus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reformas</w:t>
      </w:r>
      <w:proofErr w:type="spellEnd"/>
      <w:r w:rsidRPr="00654FAD">
        <w:rPr>
          <w:rFonts w:ascii="Arial" w:hAnsi="Arial" w:cs="Arial"/>
          <w:lang w:val="en-US"/>
        </w:rPr>
        <w:t xml:space="preserve">, </w:t>
      </w:r>
      <w:proofErr w:type="spellStart"/>
      <w:r w:rsidRPr="00654FAD">
        <w:rPr>
          <w:rFonts w:ascii="Arial" w:hAnsi="Arial" w:cs="Arial"/>
          <w:lang w:val="en-US"/>
        </w:rPr>
        <w:t>políticas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públicas</w:t>
      </w:r>
      <w:proofErr w:type="spellEnd"/>
      <w:r w:rsidRPr="00654FAD">
        <w:rPr>
          <w:rFonts w:ascii="Arial" w:hAnsi="Arial" w:cs="Arial"/>
          <w:lang w:val="en-US"/>
        </w:rPr>
        <w:t xml:space="preserve">, </w:t>
      </w:r>
      <w:proofErr w:type="spellStart"/>
      <w:r w:rsidRPr="00654FAD">
        <w:rPr>
          <w:rFonts w:ascii="Arial" w:hAnsi="Arial" w:cs="Arial"/>
          <w:lang w:val="en-US"/>
        </w:rPr>
        <w:t>leyes</w:t>
      </w:r>
      <w:proofErr w:type="spellEnd"/>
      <w:r w:rsidRPr="00654FAD">
        <w:rPr>
          <w:rFonts w:ascii="Arial" w:hAnsi="Arial" w:cs="Arial"/>
          <w:lang w:val="en-US"/>
        </w:rPr>
        <w:t xml:space="preserve">, etc. El </w:t>
      </w:r>
      <w:proofErr w:type="spellStart"/>
      <w:r w:rsidRPr="00654FAD">
        <w:rPr>
          <w:rFonts w:ascii="Arial" w:hAnsi="Arial" w:cs="Arial"/>
          <w:lang w:val="en-US"/>
        </w:rPr>
        <w:t>protagonismo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que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ostenta</w:t>
      </w:r>
      <w:proofErr w:type="spellEnd"/>
      <w:r w:rsidRPr="00654FAD">
        <w:rPr>
          <w:rFonts w:ascii="Arial" w:hAnsi="Arial" w:cs="Arial"/>
          <w:lang w:val="en-US"/>
        </w:rPr>
        <w:t xml:space="preserve"> la </w:t>
      </w:r>
      <w:proofErr w:type="spellStart"/>
      <w:r w:rsidRPr="00654FAD">
        <w:rPr>
          <w:rFonts w:ascii="Arial" w:hAnsi="Arial" w:cs="Arial"/>
          <w:lang w:val="en-US"/>
        </w:rPr>
        <w:t>política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es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inmenso</w:t>
      </w:r>
      <w:proofErr w:type="spellEnd"/>
      <w:r w:rsidRPr="00654FAD">
        <w:rPr>
          <w:rFonts w:ascii="Arial" w:hAnsi="Arial" w:cs="Arial"/>
          <w:lang w:val="en-US"/>
        </w:rPr>
        <w:t xml:space="preserve"> y se </w:t>
      </w:r>
      <w:proofErr w:type="spellStart"/>
      <w:r w:rsidRPr="00654FAD">
        <w:rPr>
          <w:rFonts w:ascii="Arial" w:hAnsi="Arial" w:cs="Arial"/>
          <w:lang w:val="en-US"/>
        </w:rPr>
        <w:t>encuentra</w:t>
      </w:r>
      <w:proofErr w:type="spellEnd"/>
      <w:r w:rsidRPr="00654FAD">
        <w:rPr>
          <w:rFonts w:ascii="Arial" w:hAnsi="Arial" w:cs="Arial"/>
          <w:lang w:val="en-US"/>
        </w:rPr>
        <w:t xml:space="preserve"> en </w:t>
      </w:r>
      <w:proofErr w:type="spellStart"/>
      <w:r w:rsidRPr="00654FAD">
        <w:rPr>
          <w:rFonts w:ascii="Arial" w:hAnsi="Arial" w:cs="Arial"/>
          <w:lang w:val="en-US"/>
        </w:rPr>
        <w:t>todos</w:t>
      </w:r>
      <w:proofErr w:type="spellEnd"/>
      <w:r w:rsidRPr="00654FAD">
        <w:rPr>
          <w:rFonts w:ascii="Arial" w:hAnsi="Arial" w:cs="Arial"/>
          <w:lang w:val="en-US"/>
        </w:rPr>
        <w:t xml:space="preserve"> los </w:t>
      </w:r>
      <w:proofErr w:type="spellStart"/>
      <w:r w:rsidRPr="00654FAD">
        <w:rPr>
          <w:rFonts w:ascii="Arial" w:hAnsi="Arial" w:cs="Arial"/>
          <w:lang w:val="en-US"/>
        </w:rPr>
        <w:t>ámbitos</w:t>
      </w:r>
      <w:proofErr w:type="spellEnd"/>
      <w:r w:rsidRPr="00654FAD">
        <w:rPr>
          <w:rFonts w:ascii="Arial" w:hAnsi="Arial" w:cs="Arial"/>
          <w:lang w:val="en-US"/>
        </w:rPr>
        <w:t xml:space="preserve">, a </w:t>
      </w:r>
      <w:proofErr w:type="spellStart"/>
      <w:r w:rsidRPr="00654FAD">
        <w:rPr>
          <w:rFonts w:ascii="Arial" w:hAnsi="Arial" w:cs="Arial"/>
          <w:lang w:val="en-US"/>
        </w:rPr>
        <w:t>pesar</w:t>
      </w:r>
      <w:proofErr w:type="spellEnd"/>
      <w:r w:rsidRPr="00654FAD">
        <w:rPr>
          <w:rFonts w:ascii="Arial" w:hAnsi="Arial" w:cs="Arial"/>
          <w:lang w:val="en-US"/>
        </w:rPr>
        <w:t xml:space="preserve"> de la </w:t>
      </w:r>
      <w:proofErr w:type="spellStart"/>
      <w:r w:rsidRPr="00654FAD">
        <w:rPr>
          <w:rFonts w:ascii="Arial" w:hAnsi="Arial" w:cs="Arial"/>
          <w:lang w:val="en-US"/>
        </w:rPr>
        <w:t>inestabilidad</w:t>
      </w:r>
      <w:proofErr w:type="spellEnd"/>
      <w:r w:rsidRPr="00654FAD">
        <w:rPr>
          <w:rFonts w:ascii="Arial" w:hAnsi="Arial" w:cs="Arial"/>
          <w:lang w:val="en-US"/>
        </w:rPr>
        <w:t xml:space="preserve"> </w:t>
      </w:r>
      <w:proofErr w:type="spellStart"/>
      <w:r w:rsidRPr="00654FAD">
        <w:rPr>
          <w:rFonts w:ascii="Arial" w:hAnsi="Arial" w:cs="Arial"/>
          <w:lang w:val="en-US"/>
        </w:rPr>
        <w:t>política</w:t>
      </w:r>
      <w:proofErr w:type="spellEnd"/>
      <w:r w:rsidRPr="00654FAD">
        <w:rPr>
          <w:rFonts w:ascii="Arial" w:hAnsi="Arial" w:cs="Arial"/>
          <w:lang w:val="en-US"/>
        </w:rPr>
        <w:t xml:space="preserve"> actual</w:t>
      </w:r>
      <w:r w:rsidR="00654FAD" w:rsidRPr="00654FAD">
        <w:rPr>
          <w:rFonts w:ascii="Arial" w:hAnsi="Arial" w:cs="Arial"/>
          <w:lang w:val="en-US"/>
        </w:rPr>
        <w:t xml:space="preserve"> en México y </w:t>
      </w:r>
      <w:proofErr w:type="spellStart"/>
      <w:proofErr w:type="gramStart"/>
      <w:r w:rsidR="00654FAD" w:rsidRPr="00654FAD">
        <w:rPr>
          <w:rFonts w:ascii="Arial" w:hAnsi="Arial" w:cs="Arial"/>
          <w:lang w:val="en-US"/>
        </w:rPr>
        <w:t>ni</w:t>
      </w:r>
      <w:proofErr w:type="spellEnd"/>
      <w:proofErr w:type="gramEnd"/>
      <w:r w:rsidR="00654FAD" w:rsidRPr="00654FAD">
        <w:rPr>
          <w:rFonts w:ascii="Arial" w:hAnsi="Arial" w:cs="Arial"/>
          <w:lang w:val="en-US"/>
        </w:rPr>
        <w:t xml:space="preserve"> </w:t>
      </w:r>
      <w:proofErr w:type="spellStart"/>
      <w:r w:rsidR="00654FAD" w:rsidRPr="00654FAD">
        <w:rPr>
          <w:rFonts w:ascii="Arial" w:hAnsi="Arial" w:cs="Arial"/>
          <w:lang w:val="en-US"/>
        </w:rPr>
        <w:t>que</w:t>
      </w:r>
      <w:proofErr w:type="spellEnd"/>
      <w:r w:rsidR="00654FAD" w:rsidRPr="00654FAD">
        <w:rPr>
          <w:rFonts w:ascii="Arial" w:hAnsi="Arial" w:cs="Arial"/>
          <w:lang w:val="en-US"/>
        </w:rPr>
        <w:t xml:space="preserve"> </w:t>
      </w:r>
      <w:proofErr w:type="spellStart"/>
      <w:r w:rsidR="00654FAD" w:rsidRPr="00654FAD">
        <w:rPr>
          <w:rFonts w:ascii="Arial" w:hAnsi="Arial" w:cs="Arial"/>
          <w:lang w:val="en-US"/>
        </w:rPr>
        <w:t>decir</w:t>
      </w:r>
      <w:proofErr w:type="spellEnd"/>
      <w:r w:rsidR="00654FAD" w:rsidRPr="00654FAD">
        <w:rPr>
          <w:rFonts w:ascii="Arial" w:hAnsi="Arial" w:cs="Arial"/>
          <w:lang w:val="en-US"/>
        </w:rPr>
        <w:t xml:space="preserve"> de </w:t>
      </w:r>
      <w:proofErr w:type="spellStart"/>
      <w:r w:rsidR="00654FAD" w:rsidRPr="00654FAD">
        <w:rPr>
          <w:rFonts w:ascii="Arial" w:hAnsi="Arial" w:cs="Arial"/>
          <w:lang w:val="en-US"/>
        </w:rPr>
        <w:t>nuestro</w:t>
      </w:r>
      <w:proofErr w:type="spellEnd"/>
      <w:r w:rsidR="00654FAD" w:rsidRPr="00654FAD">
        <w:rPr>
          <w:rFonts w:ascii="Arial" w:hAnsi="Arial" w:cs="Arial"/>
          <w:lang w:val="en-US"/>
        </w:rPr>
        <w:t xml:space="preserve"> Estado de Chiapas.</w:t>
      </w:r>
    </w:p>
    <w:p w14:paraId="6029B809" w14:textId="77777777" w:rsidR="00965385" w:rsidRDefault="00965385" w:rsidP="00965385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  <w:lang w:val="en-US"/>
        </w:rPr>
      </w:pPr>
    </w:p>
    <w:p w14:paraId="2F5F929C" w14:textId="160A2873" w:rsidR="00826CFE" w:rsidRDefault="00654FAD" w:rsidP="00654FAD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54FAD">
        <w:rPr>
          <w:rFonts w:ascii="Arial" w:hAnsi="Arial" w:cs="Arial"/>
        </w:rPr>
        <w:t>Recordemos que l</w:t>
      </w:r>
      <w:r w:rsidR="00826CFE" w:rsidRPr="00654FAD">
        <w:rPr>
          <w:rFonts w:ascii="Arial" w:hAnsi="Arial" w:cs="Arial"/>
        </w:rPr>
        <w:t xml:space="preserve">a sociedad civil constituye </w:t>
      </w:r>
      <w:proofErr w:type="spellStart"/>
      <w:r w:rsidR="00826CFE" w:rsidRPr="00654FAD">
        <w:rPr>
          <w:rFonts w:ascii="Arial" w:hAnsi="Arial" w:cs="Arial"/>
        </w:rPr>
        <w:t>históricamente</w:t>
      </w:r>
      <w:proofErr w:type="spellEnd"/>
      <w:r w:rsidR="00826CFE" w:rsidRPr="00654FAD">
        <w:rPr>
          <w:rFonts w:ascii="Arial" w:hAnsi="Arial" w:cs="Arial"/>
        </w:rPr>
        <w:t xml:space="preserve"> un actor de </w:t>
      </w:r>
      <w:proofErr w:type="spellStart"/>
      <w:r w:rsidR="00826CFE" w:rsidRPr="00654FAD">
        <w:rPr>
          <w:rFonts w:ascii="Arial" w:hAnsi="Arial" w:cs="Arial"/>
        </w:rPr>
        <w:t>política</w:t>
      </w:r>
      <w:proofErr w:type="spellEnd"/>
      <w:r w:rsidR="00826CFE" w:rsidRPr="00654FAD">
        <w:rPr>
          <w:rFonts w:ascii="Arial" w:hAnsi="Arial" w:cs="Arial"/>
        </w:rPr>
        <w:t xml:space="preserve"> </w:t>
      </w:r>
      <w:proofErr w:type="spellStart"/>
      <w:r w:rsidR="00826CFE" w:rsidRPr="00654FAD">
        <w:rPr>
          <w:rFonts w:ascii="Arial" w:hAnsi="Arial" w:cs="Arial"/>
        </w:rPr>
        <w:t>pública</w:t>
      </w:r>
      <w:proofErr w:type="spellEnd"/>
      <w:r w:rsidR="00826CFE" w:rsidRPr="00654FAD">
        <w:rPr>
          <w:rFonts w:ascii="Arial" w:hAnsi="Arial" w:cs="Arial"/>
        </w:rPr>
        <w:t xml:space="preserve">, sobre todo en el campo de las </w:t>
      </w:r>
      <w:proofErr w:type="spellStart"/>
      <w:r w:rsidR="00826CFE" w:rsidRPr="00654FAD">
        <w:rPr>
          <w:rFonts w:ascii="Arial" w:hAnsi="Arial" w:cs="Arial"/>
        </w:rPr>
        <w:t>políticas</w:t>
      </w:r>
      <w:proofErr w:type="spellEnd"/>
      <w:r w:rsidR="00826CFE" w:rsidRPr="00654FAD">
        <w:rPr>
          <w:rFonts w:ascii="Arial" w:hAnsi="Arial" w:cs="Arial"/>
        </w:rPr>
        <w:t xml:space="preserve"> sociales. En las sociedades modernas, el bienestar suele ser provisto por distintas fuentes: el Estado, el mercado, la familia y la sociedad civil, regidas por principios diferentes de </w:t>
      </w:r>
      <w:proofErr w:type="spellStart"/>
      <w:r w:rsidR="00826CFE" w:rsidRPr="00654FAD">
        <w:rPr>
          <w:rFonts w:ascii="Arial" w:hAnsi="Arial" w:cs="Arial"/>
        </w:rPr>
        <w:t>gestión</w:t>
      </w:r>
      <w:proofErr w:type="spellEnd"/>
      <w:r w:rsidR="00826CFE" w:rsidRPr="00654FAD">
        <w:rPr>
          <w:rFonts w:ascii="Arial" w:hAnsi="Arial" w:cs="Arial"/>
        </w:rPr>
        <w:t xml:space="preserve"> de riesgos sociales. </w:t>
      </w:r>
    </w:p>
    <w:p w14:paraId="41BDBD37" w14:textId="6CAAD7E3" w:rsidR="00826CFE" w:rsidRPr="00241298" w:rsidRDefault="00F554CD" w:rsidP="0024129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Derivado de lo anterior arrebatarle a la política el protagonismo en ámbitos en los que no debería tenerlo, tendría que ser a través de una directriz o mandato por el Poder Ejecutivo en dónde ésta fuese mesurada bajo ciertos lineamientos establecidos sin dar cabida a protagonismos y más bien a resolver y dar resultados que hablen por si solos en beneficio de la sociedad.</w:t>
      </w:r>
    </w:p>
    <w:p w14:paraId="1CC7DE88" w14:textId="77777777" w:rsidR="00826CFE" w:rsidRPr="00826CFE" w:rsidRDefault="00826CFE" w:rsidP="00826CF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1E19760F" w14:textId="790349C7" w:rsidR="000628AE" w:rsidRPr="00B54B7E" w:rsidRDefault="000628AE" w:rsidP="00F554C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1A1A1A"/>
          <w:lang w:val="en-US"/>
        </w:rPr>
      </w:pPr>
      <w:r w:rsidRPr="00B54B7E">
        <w:rPr>
          <w:rFonts w:ascii="Arial" w:hAnsi="Arial" w:cs="Arial"/>
          <w:b/>
          <w:color w:val="1A1A1A"/>
          <w:lang w:val="en-US"/>
        </w:rPr>
        <w:t>¿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Qué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experiencia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práctica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has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tenido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en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materia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de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evaluación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de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programas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y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proyectos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>?</w:t>
      </w:r>
    </w:p>
    <w:p w14:paraId="399DE267" w14:textId="77777777" w:rsidR="00F554CD" w:rsidRDefault="00F554CD" w:rsidP="00F554CD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</w:p>
    <w:p w14:paraId="2F960964" w14:textId="77777777" w:rsidR="00CC3E73" w:rsidRDefault="00F554CD" w:rsidP="00F554CD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Como lo he </w:t>
      </w:r>
      <w:proofErr w:type="spellStart"/>
      <w:r>
        <w:rPr>
          <w:rFonts w:ascii="Arial" w:hAnsi="Arial" w:cs="Arial"/>
          <w:color w:val="1A1A1A"/>
          <w:lang w:val="en-US"/>
        </w:rPr>
        <w:t>comentado</w:t>
      </w:r>
      <w:proofErr w:type="spellEnd"/>
      <w:r>
        <w:rPr>
          <w:rFonts w:ascii="Arial" w:hAnsi="Arial" w:cs="Arial"/>
          <w:color w:val="1A1A1A"/>
          <w:lang w:val="en-US"/>
        </w:rPr>
        <w:t xml:space="preserve"> en </w:t>
      </w:r>
      <w:proofErr w:type="spellStart"/>
      <w:r>
        <w:rPr>
          <w:rFonts w:ascii="Arial" w:hAnsi="Arial" w:cs="Arial"/>
          <w:color w:val="1A1A1A"/>
          <w:lang w:val="en-US"/>
        </w:rPr>
        <w:t>las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actividades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pasadas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yo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laboro</w:t>
      </w:r>
      <w:proofErr w:type="spellEnd"/>
      <w:r>
        <w:rPr>
          <w:rFonts w:ascii="Arial" w:hAnsi="Arial" w:cs="Arial"/>
          <w:color w:val="1A1A1A"/>
          <w:lang w:val="en-US"/>
        </w:rPr>
        <w:t xml:space="preserve"> en el </w:t>
      </w:r>
      <w:proofErr w:type="spellStart"/>
      <w:r>
        <w:rPr>
          <w:rFonts w:ascii="Arial" w:hAnsi="Arial" w:cs="Arial"/>
          <w:color w:val="1A1A1A"/>
          <w:lang w:val="en-US"/>
        </w:rPr>
        <w:t>Instituto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Mexicano</w:t>
      </w:r>
      <w:proofErr w:type="spellEnd"/>
      <w:r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>
        <w:rPr>
          <w:rFonts w:ascii="Arial" w:hAnsi="Arial" w:cs="Arial"/>
          <w:color w:val="1A1A1A"/>
          <w:lang w:val="en-US"/>
        </w:rPr>
        <w:t>Seguro</w:t>
      </w:r>
      <w:proofErr w:type="spellEnd"/>
      <w:r>
        <w:rPr>
          <w:rFonts w:ascii="Arial" w:hAnsi="Arial" w:cs="Arial"/>
          <w:color w:val="1A1A1A"/>
          <w:lang w:val="en-US"/>
        </w:rPr>
        <w:t xml:space="preserve"> Social (IMSS) en la </w:t>
      </w:r>
      <w:proofErr w:type="spellStart"/>
      <w:r>
        <w:rPr>
          <w:rFonts w:ascii="Arial" w:hAnsi="Arial" w:cs="Arial"/>
          <w:color w:val="1A1A1A"/>
          <w:lang w:val="en-US"/>
        </w:rPr>
        <w:t>Delegación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 Chiapas.</w:t>
      </w:r>
      <w:r w:rsidR="00EA058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EA0585">
        <w:rPr>
          <w:rFonts w:ascii="Arial" w:hAnsi="Arial" w:cs="Arial"/>
          <w:color w:val="1A1A1A"/>
          <w:lang w:val="en-US"/>
        </w:rPr>
        <w:t>Actualmente</w:t>
      </w:r>
      <w:proofErr w:type="spellEnd"/>
      <w:r w:rsidR="00EA0585">
        <w:rPr>
          <w:rFonts w:ascii="Arial" w:hAnsi="Arial" w:cs="Arial"/>
          <w:color w:val="1A1A1A"/>
          <w:lang w:val="en-US"/>
        </w:rPr>
        <w:t xml:space="preserve"> me </w:t>
      </w:r>
      <w:proofErr w:type="spellStart"/>
      <w:r w:rsidR="00EA0585">
        <w:rPr>
          <w:rFonts w:ascii="Arial" w:hAnsi="Arial" w:cs="Arial"/>
          <w:color w:val="1A1A1A"/>
          <w:lang w:val="en-US"/>
        </w:rPr>
        <w:t>desempeño</w:t>
      </w:r>
      <w:proofErr w:type="spellEnd"/>
      <w:r w:rsidR="00EA0585">
        <w:rPr>
          <w:rFonts w:ascii="Arial" w:hAnsi="Arial" w:cs="Arial"/>
          <w:color w:val="1A1A1A"/>
          <w:lang w:val="en-US"/>
        </w:rPr>
        <w:t xml:space="preserve"> </w:t>
      </w:r>
      <w:proofErr w:type="spellStart"/>
      <w:proofErr w:type="gramStart"/>
      <w:r w:rsidR="00EA0585">
        <w:rPr>
          <w:rFonts w:ascii="Arial" w:hAnsi="Arial" w:cs="Arial"/>
          <w:color w:val="1A1A1A"/>
          <w:lang w:val="en-US"/>
        </w:rPr>
        <w:t>como</w:t>
      </w:r>
      <w:proofErr w:type="spellEnd"/>
      <w:proofErr w:type="gramEnd"/>
      <w:r w:rsidR="00EA0585">
        <w:rPr>
          <w:rFonts w:ascii="Arial" w:hAnsi="Arial" w:cs="Arial"/>
          <w:color w:val="1A1A1A"/>
          <w:lang w:val="en-US"/>
        </w:rPr>
        <w:t xml:space="preserve"> T</w:t>
      </w:r>
      <w:r>
        <w:rPr>
          <w:rFonts w:ascii="Arial" w:hAnsi="Arial" w:cs="Arial"/>
          <w:color w:val="1A1A1A"/>
          <w:lang w:val="en-US"/>
        </w:rPr>
        <w:t xml:space="preserve">itular del </w:t>
      </w:r>
      <w:proofErr w:type="spellStart"/>
      <w:r>
        <w:rPr>
          <w:rFonts w:ascii="Arial" w:hAnsi="Arial" w:cs="Arial"/>
          <w:color w:val="1A1A1A"/>
          <w:lang w:val="en-US"/>
        </w:rPr>
        <w:t>Departamento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Conservación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 y </w:t>
      </w:r>
      <w:proofErr w:type="spellStart"/>
      <w:r>
        <w:rPr>
          <w:rFonts w:ascii="Arial" w:hAnsi="Arial" w:cs="Arial"/>
          <w:color w:val="1A1A1A"/>
          <w:lang w:val="en-US"/>
        </w:rPr>
        <w:t>Servicios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Generales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r w:rsidR="0024561F">
        <w:rPr>
          <w:rFonts w:ascii="Arial" w:hAnsi="Arial" w:cs="Arial"/>
          <w:color w:val="1A1A1A"/>
          <w:lang w:val="en-US"/>
        </w:rPr>
        <w:t xml:space="preserve">a </w:t>
      </w:r>
      <w:proofErr w:type="spellStart"/>
      <w:r w:rsidR="0024561F">
        <w:rPr>
          <w:rFonts w:ascii="Arial" w:hAnsi="Arial" w:cs="Arial"/>
          <w:color w:val="1A1A1A"/>
          <w:lang w:val="en-US"/>
        </w:rPr>
        <w:t>nivel</w:t>
      </w:r>
      <w:proofErr w:type="spellEnd"/>
      <w:r w:rsidR="0024561F">
        <w:rPr>
          <w:rFonts w:ascii="Arial" w:hAnsi="Arial" w:cs="Arial"/>
          <w:color w:val="1A1A1A"/>
          <w:lang w:val="en-US"/>
        </w:rPr>
        <w:t xml:space="preserve"> Estado, y me </w:t>
      </w:r>
      <w:proofErr w:type="spellStart"/>
      <w:r w:rsidR="0024561F">
        <w:rPr>
          <w:rFonts w:ascii="Arial" w:hAnsi="Arial" w:cs="Arial"/>
          <w:color w:val="1A1A1A"/>
          <w:lang w:val="en-US"/>
        </w:rPr>
        <w:t>corresponde</w:t>
      </w:r>
      <w:proofErr w:type="spellEnd"/>
      <w:r w:rsidR="0024561F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24561F">
        <w:rPr>
          <w:rFonts w:ascii="Arial" w:hAnsi="Arial" w:cs="Arial"/>
          <w:color w:val="1A1A1A"/>
          <w:lang w:val="en-US"/>
        </w:rPr>
        <w:t>participar</w:t>
      </w:r>
      <w:proofErr w:type="spellEnd"/>
      <w:r w:rsidR="0024561F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24561F">
        <w:rPr>
          <w:rFonts w:ascii="Arial" w:hAnsi="Arial" w:cs="Arial"/>
          <w:color w:val="1A1A1A"/>
          <w:lang w:val="en-US"/>
        </w:rPr>
        <w:t>coadyuvando</w:t>
      </w:r>
      <w:proofErr w:type="spellEnd"/>
      <w:r w:rsidR="0024561F">
        <w:rPr>
          <w:rFonts w:ascii="Arial" w:hAnsi="Arial" w:cs="Arial"/>
          <w:color w:val="1A1A1A"/>
          <w:lang w:val="en-US"/>
        </w:rPr>
        <w:t xml:space="preserve"> en los </w:t>
      </w:r>
      <w:proofErr w:type="spellStart"/>
      <w:r w:rsidR="0024561F">
        <w:rPr>
          <w:rFonts w:ascii="Arial" w:hAnsi="Arial" w:cs="Arial"/>
          <w:color w:val="1A1A1A"/>
          <w:lang w:val="en-US"/>
        </w:rPr>
        <w:t>servicios</w:t>
      </w:r>
      <w:proofErr w:type="spellEnd"/>
      <w:r w:rsidR="0024561F">
        <w:rPr>
          <w:rFonts w:ascii="Arial" w:hAnsi="Arial" w:cs="Arial"/>
          <w:color w:val="1A1A1A"/>
          <w:lang w:val="en-US"/>
        </w:rPr>
        <w:t xml:space="preserve"> en </w:t>
      </w:r>
      <w:proofErr w:type="spellStart"/>
      <w:r w:rsidR="0024561F">
        <w:rPr>
          <w:rFonts w:ascii="Arial" w:hAnsi="Arial" w:cs="Arial"/>
          <w:color w:val="1A1A1A"/>
          <w:lang w:val="en-US"/>
        </w:rPr>
        <w:t>coordinación</w:t>
      </w:r>
      <w:proofErr w:type="spellEnd"/>
      <w:r w:rsidR="0024561F">
        <w:rPr>
          <w:rFonts w:ascii="Arial" w:hAnsi="Arial" w:cs="Arial"/>
          <w:color w:val="1A1A1A"/>
          <w:lang w:val="en-US"/>
        </w:rPr>
        <w:t xml:space="preserve"> con el area </w:t>
      </w:r>
      <w:proofErr w:type="spellStart"/>
      <w:r w:rsidR="0024561F">
        <w:rPr>
          <w:rFonts w:ascii="Arial" w:hAnsi="Arial" w:cs="Arial"/>
          <w:color w:val="1A1A1A"/>
          <w:lang w:val="en-US"/>
        </w:rPr>
        <w:t>médica</w:t>
      </w:r>
      <w:proofErr w:type="spellEnd"/>
      <w:r w:rsidR="0024561F">
        <w:rPr>
          <w:rFonts w:ascii="Arial" w:hAnsi="Arial" w:cs="Arial"/>
          <w:color w:val="1A1A1A"/>
          <w:lang w:val="en-US"/>
        </w:rPr>
        <w:t>.</w:t>
      </w:r>
    </w:p>
    <w:p w14:paraId="791C8BD0" w14:textId="77777777" w:rsidR="00241298" w:rsidRDefault="00241298" w:rsidP="00CC3E7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</w:p>
    <w:p w14:paraId="526B7248" w14:textId="1FEA4317" w:rsidR="00F554CD" w:rsidRDefault="0024561F" w:rsidP="00CC3E7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Derivado</w:t>
      </w:r>
      <w:proofErr w:type="spellEnd"/>
      <w:r>
        <w:rPr>
          <w:rFonts w:ascii="Arial" w:hAnsi="Arial" w:cs="Arial"/>
          <w:color w:val="1A1A1A"/>
          <w:lang w:val="en-US"/>
        </w:rPr>
        <w:t xml:space="preserve"> de la </w:t>
      </w:r>
      <w:proofErr w:type="spellStart"/>
      <w:r>
        <w:rPr>
          <w:rFonts w:ascii="Arial" w:hAnsi="Arial" w:cs="Arial"/>
          <w:color w:val="1A1A1A"/>
          <w:lang w:val="en-US"/>
        </w:rPr>
        <w:t>implementación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las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Iniciativas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1A1A1A"/>
          <w:lang w:val="en-US"/>
        </w:rPr>
        <w:t>como</w:t>
      </w:r>
      <w:proofErr w:type="spellEnd"/>
      <w:proofErr w:type="gram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estrategia</w:t>
      </w:r>
      <w:proofErr w:type="spellEnd"/>
      <w:r>
        <w:rPr>
          <w:rFonts w:ascii="Arial" w:hAnsi="Arial" w:cs="Arial"/>
          <w:color w:val="1A1A1A"/>
          <w:lang w:val="en-US"/>
        </w:rPr>
        <w:t xml:space="preserve"> integral </w:t>
      </w:r>
      <w:proofErr w:type="spellStart"/>
      <w:r>
        <w:rPr>
          <w:rFonts w:ascii="Arial" w:hAnsi="Arial" w:cs="Arial"/>
          <w:color w:val="1A1A1A"/>
          <w:lang w:val="en-US"/>
        </w:rPr>
        <w:t>para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fortalecer</w:t>
      </w:r>
      <w:proofErr w:type="spellEnd"/>
      <w:r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>
        <w:rPr>
          <w:rFonts w:ascii="Arial" w:hAnsi="Arial" w:cs="Arial"/>
          <w:color w:val="1A1A1A"/>
          <w:lang w:val="en-US"/>
        </w:rPr>
        <w:t>atención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médica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instruida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por</w:t>
      </w:r>
      <w:proofErr w:type="spellEnd"/>
      <w:r>
        <w:rPr>
          <w:rFonts w:ascii="Arial" w:hAnsi="Arial" w:cs="Arial"/>
          <w:color w:val="1A1A1A"/>
          <w:lang w:val="en-US"/>
        </w:rPr>
        <w:t xml:space="preserve"> el Director General, el </w:t>
      </w:r>
      <w:proofErr w:type="spellStart"/>
      <w:r>
        <w:rPr>
          <w:rFonts w:ascii="Arial" w:hAnsi="Arial" w:cs="Arial"/>
          <w:color w:val="1A1A1A"/>
          <w:lang w:val="en-US"/>
        </w:rPr>
        <w:t>Mtro</w:t>
      </w:r>
      <w:proofErr w:type="spellEnd"/>
      <w:r>
        <w:rPr>
          <w:rFonts w:ascii="Arial" w:hAnsi="Arial" w:cs="Arial"/>
          <w:color w:val="1A1A1A"/>
          <w:lang w:val="en-US"/>
        </w:rPr>
        <w:t xml:space="preserve">. </w:t>
      </w:r>
      <w:proofErr w:type="spellStart"/>
      <w:r>
        <w:rPr>
          <w:rFonts w:ascii="Arial" w:hAnsi="Arial" w:cs="Arial"/>
          <w:color w:val="1A1A1A"/>
          <w:lang w:val="en-US"/>
        </w:rPr>
        <w:t>Mikel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Arriola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Peñalosa</w:t>
      </w:r>
      <w:proofErr w:type="spellEnd"/>
      <w:r>
        <w:rPr>
          <w:rFonts w:ascii="Arial" w:hAnsi="Arial" w:cs="Arial"/>
          <w:color w:val="1A1A1A"/>
          <w:lang w:val="en-US"/>
        </w:rPr>
        <w:t xml:space="preserve">, en Chiapas </w:t>
      </w:r>
      <w:r w:rsidR="0020491B">
        <w:rPr>
          <w:rFonts w:ascii="Arial" w:hAnsi="Arial" w:cs="Arial"/>
          <w:color w:val="1A1A1A"/>
          <w:lang w:val="en-US"/>
        </w:rPr>
        <w:t xml:space="preserve">se </w:t>
      </w:r>
      <w:proofErr w:type="spellStart"/>
      <w:r w:rsidR="0020491B">
        <w:rPr>
          <w:rFonts w:ascii="Arial" w:hAnsi="Arial" w:cs="Arial"/>
          <w:color w:val="1A1A1A"/>
          <w:lang w:val="en-US"/>
        </w:rPr>
        <w:t>implementó</w:t>
      </w:r>
      <w:proofErr w:type="spellEnd"/>
      <w:r w:rsidR="0020491B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20491B">
        <w:rPr>
          <w:rFonts w:ascii="Arial" w:hAnsi="Arial" w:cs="Arial"/>
          <w:color w:val="1A1A1A"/>
          <w:lang w:val="en-US"/>
        </w:rPr>
        <w:t>hace</w:t>
      </w:r>
      <w:proofErr w:type="spellEnd"/>
      <w:r w:rsidR="0020491B">
        <w:rPr>
          <w:rFonts w:ascii="Arial" w:hAnsi="Arial" w:cs="Arial"/>
          <w:color w:val="1A1A1A"/>
          <w:lang w:val="en-US"/>
        </w:rPr>
        <w:t xml:space="preserve"> 2</w:t>
      </w:r>
      <w:r w:rsidR="00CC3E73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CC3E73">
        <w:rPr>
          <w:rFonts w:ascii="Arial" w:hAnsi="Arial" w:cs="Arial"/>
          <w:color w:val="1A1A1A"/>
          <w:lang w:val="en-US"/>
        </w:rPr>
        <w:t>mes</w:t>
      </w:r>
      <w:r w:rsidR="0020491B">
        <w:rPr>
          <w:rFonts w:ascii="Arial" w:hAnsi="Arial" w:cs="Arial"/>
          <w:color w:val="1A1A1A"/>
          <w:lang w:val="en-US"/>
        </w:rPr>
        <w:t>es</w:t>
      </w:r>
      <w:proofErr w:type="spellEnd"/>
      <w:r w:rsidR="00CC3E73"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 w:rsidR="00CC3E73">
        <w:rPr>
          <w:rFonts w:ascii="Arial" w:hAnsi="Arial" w:cs="Arial"/>
          <w:color w:val="1A1A1A"/>
          <w:lang w:val="en-US"/>
        </w:rPr>
        <w:t>Gestión</w:t>
      </w:r>
      <w:proofErr w:type="spellEnd"/>
      <w:r w:rsidR="00CC3E73">
        <w:rPr>
          <w:rFonts w:ascii="Arial" w:hAnsi="Arial" w:cs="Arial"/>
          <w:color w:val="1A1A1A"/>
          <w:lang w:val="en-US"/>
        </w:rPr>
        <w:t xml:space="preserve"> de Camas y el Triage</w:t>
      </w:r>
      <w:r w:rsidR="00CC3E73" w:rsidRPr="00CC3E73">
        <w:rPr>
          <w:rFonts w:ascii="Arial" w:hAnsi="Arial" w:cs="Arial"/>
          <w:color w:val="1A1A1A"/>
          <w:lang w:val="en-US"/>
        </w:rPr>
        <w:t xml:space="preserve"> en los </w:t>
      </w:r>
      <w:proofErr w:type="spellStart"/>
      <w:r w:rsidR="00CC3E73" w:rsidRPr="00CC3E73">
        <w:rPr>
          <w:rFonts w:ascii="Arial" w:hAnsi="Arial" w:cs="Arial"/>
          <w:color w:val="1A1A1A"/>
          <w:lang w:val="en-US"/>
        </w:rPr>
        <w:t>Hospitales</w:t>
      </w:r>
      <w:proofErr w:type="spellEnd"/>
      <w:r w:rsidR="00CC3E73" w:rsidRPr="00CC3E73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CC3E73" w:rsidRPr="00CC3E73">
        <w:rPr>
          <w:rFonts w:ascii="Arial" w:hAnsi="Arial" w:cs="Arial"/>
          <w:color w:val="1A1A1A"/>
          <w:lang w:val="en-US"/>
        </w:rPr>
        <w:t>Zona</w:t>
      </w:r>
      <w:proofErr w:type="spellEnd"/>
      <w:r w:rsidR="00CC3E73" w:rsidRPr="00CC3E73">
        <w:rPr>
          <w:rFonts w:ascii="Arial" w:hAnsi="Arial" w:cs="Arial"/>
          <w:color w:val="1A1A1A"/>
          <w:lang w:val="en-US"/>
        </w:rPr>
        <w:t xml:space="preserve"> 1 y 2, </w:t>
      </w:r>
      <w:proofErr w:type="spellStart"/>
      <w:r w:rsidR="00CC3E73" w:rsidRPr="00CC3E73">
        <w:rPr>
          <w:rFonts w:ascii="Arial" w:hAnsi="Arial" w:cs="Arial"/>
          <w:color w:val="1A1A1A"/>
          <w:lang w:val="en-US"/>
        </w:rPr>
        <w:t>Tapachula</w:t>
      </w:r>
      <w:proofErr w:type="spellEnd"/>
      <w:r w:rsidR="00CC3E73" w:rsidRPr="00CC3E73">
        <w:rPr>
          <w:rFonts w:ascii="Arial" w:hAnsi="Arial" w:cs="Arial"/>
          <w:color w:val="1A1A1A"/>
          <w:lang w:val="en-US"/>
        </w:rPr>
        <w:t xml:space="preserve"> y Tu</w:t>
      </w:r>
      <w:r w:rsidR="0020491B">
        <w:rPr>
          <w:rFonts w:ascii="Arial" w:hAnsi="Arial" w:cs="Arial"/>
          <w:color w:val="1A1A1A"/>
          <w:lang w:val="en-US"/>
        </w:rPr>
        <w:t xml:space="preserve">xtla Gutiérrez </w:t>
      </w:r>
      <w:proofErr w:type="spellStart"/>
      <w:r w:rsidR="0020491B">
        <w:rPr>
          <w:rFonts w:ascii="Arial" w:hAnsi="Arial" w:cs="Arial"/>
          <w:color w:val="1A1A1A"/>
          <w:lang w:val="en-US"/>
        </w:rPr>
        <w:t>respectivamente</w:t>
      </w:r>
      <w:proofErr w:type="spellEnd"/>
      <w:r w:rsidR="0020491B">
        <w:rPr>
          <w:rFonts w:ascii="Arial" w:hAnsi="Arial" w:cs="Arial"/>
          <w:color w:val="1A1A1A"/>
          <w:lang w:val="en-US"/>
        </w:rPr>
        <w:t>.</w:t>
      </w:r>
    </w:p>
    <w:p w14:paraId="572CAF2F" w14:textId="77777777" w:rsidR="00241298" w:rsidRDefault="00241298" w:rsidP="00CC3E7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</w:p>
    <w:p w14:paraId="549107C1" w14:textId="77777777" w:rsidR="00855D40" w:rsidRDefault="0020491B" w:rsidP="00CC3E7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Por</w:t>
      </w:r>
      <w:proofErr w:type="spellEnd"/>
      <w:r>
        <w:rPr>
          <w:rFonts w:ascii="Arial" w:hAnsi="Arial" w:cs="Arial"/>
          <w:color w:val="1A1A1A"/>
          <w:lang w:val="en-US"/>
        </w:rPr>
        <w:t xml:space="preserve"> lo </w:t>
      </w:r>
      <w:proofErr w:type="spellStart"/>
      <w:r>
        <w:rPr>
          <w:rFonts w:ascii="Arial" w:hAnsi="Arial" w:cs="Arial"/>
          <w:color w:val="1A1A1A"/>
          <w:lang w:val="en-US"/>
        </w:rPr>
        <w:t>tanto</w:t>
      </w:r>
      <w:proofErr w:type="spellEnd"/>
      <w:r>
        <w:rPr>
          <w:rFonts w:ascii="Arial" w:hAnsi="Arial" w:cs="Arial"/>
          <w:color w:val="1A1A1A"/>
          <w:lang w:val="en-US"/>
        </w:rPr>
        <w:t xml:space="preserve">, he </w:t>
      </w:r>
      <w:proofErr w:type="spellStart"/>
      <w:r>
        <w:rPr>
          <w:rFonts w:ascii="Arial" w:hAnsi="Arial" w:cs="Arial"/>
          <w:color w:val="1A1A1A"/>
          <w:lang w:val="en-US"/>
        </w:rPr>
        <w:t>participado</w:t>
      </w:r>
      <w:proofErr w:type="spellEnd"/>
      <w:r>
        <w:rPr>
          <w:rFonts w:ascii="Arial" w:hAnsi="Arial" w:cs="Arial"/>
          <w:color w:val="1A1A1A"/>
          <w:lang w:val="en-US"/>
        </w:rPr>
        <w:t xml:space="preserve"> en la </w:t>
      </w:r>
      <w:proofErr w:type="spellStart"/>
      <w:r>
        <w:rPr>
          <w:rFonts w:ascii="Arial" w:hAnsi="Arial" w:cs="Arial"/>
          <w:color w:val="1A1A1A"/>
          <w:lang w:val="en-US"/>
        </w:rPr>
        <w:t>evaluación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estas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Iniciativas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por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ser</w:t>
      </w:r>
      <w:proofErr w:type="spellEnd"/>
      <w:r>
        <w:rPr>
          <w:rFonts w:ascii="Arial" w:hAnsi="Arial" w:cs="Arial"/>
          <w:color w:val="1A1A1A"/>
          <w:lang w:val="en-US"/>
        </w:rPr>
        <w:t xml:space="preserve"> mi area </w:t>
      </w:r>
      <w:proofErr w:type="gramStart"/>
      <w:r>
        <w:rPr>
          <w:rFonts w:ascii="Arial" w:hAnsi="Arial" w:cs="Arial"/>
          <w:color w:val="1A1A1A"/>
          <w:lang w:val="en-US"/>
        </w:rPr>
        <w:t>un</w:t>
      </w:r>
      <w:proofErr w:type="gram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complemento</w:t>
      </w:r>
      <w:proofErr w:type="spellEnd"/>
      <w:r>
        <w:rPr>
          <w:rFonts w:ascii="Arial" w:hAnsi="Arial" w:cs="Arial"/>
          <w:color w:val="1A1A1A"/>
          <w:lang w:val="en-US"/>
        </w:rPr>
        <w:t xml:space="preserve"> en el </w:t>
      </w:r>
      <w:proofErr w:type="spellStart"/>
      <w:r>
        <w:rPr>
          <w:rFonts w:ascii="Arial" w:hAnsi="Arial" w:cs="Arial"/>
          <w:color w:val="1A1A1A"/>
          <w:lang w:val="en-US"/>
        </w:rPr>
        <w:t>servicio</w:t>
      </w:r>
      <w:proofErr w:type="spellEnd"/>
      <w:r>
        <w:rPr>
          <w:rFonts w:ascii="Arial" w:hAnsi="Arial" w:cs="Arial"/>
          <w:color w:val="1A1A1A"/>
          <w:lang w:val="en-US"/>
        </w:rPr>
        <w:t xml:space="preserve"> al </w:t>
      </w:r>
      <w:proofErr w:type="spellStart"/>
      <w:r>
        <w:rPr>
          <w:rFonts w:ascii="Arial" w:hAnsi="Arial" w:cs="Arial"/>
          <w:color w:val="1A1A1A"/>
          <w:lang w:val="en-US"/>
        </w:rPr>
        <w:t>Derechohabiente</w:t>
      </w:r>
      <w:proofErr w:type="spellEnd"/>
      <w:r>
        <w:rPr>
          <w:rFonts w:ascii="Arial" w:hAnsi="Arial" w:cs="Arial"/>
          <w:color w:val="1A1A1A"/>
          <w:lang w:val="en-US"/>
        </w:rPr>
        <w:t xml:space="preserve">. </w:t>
      </w:r>
    </w:p>
    <w:p w14:paraId="63994442" w14:textId="77777777" w:rsidR="00B54B7E" w:rsidRDefault="0020491B" w:rsidP="00CC3E7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En la </w:t>
      </w:r>
      <w:proofErr w:type="spellStart"/>
      <w:r>
        <w:rPr>
          <w:rFonts w:ascii="Arial" w:hAnsi="Arial" w:cs="Arial"/>
          <w:color w:val="1A1A1A"/>
          <w:lang w:val="en-US"/>
        </w:rPr>
        <w:t>Gestión</w:t>
      </w:r>
      <w:proofErr w:type="spellEnd"/>
      <w:r>
        <w:rPr>
          <w:rFonts w:ascii="Arial" w:hAnsi="Arial" w:cs="Arial"/>
          <w:color w:val="1A1A1A"/>
          <w:lang w:val="en-US"/>
        </w:rPr>
        <w:t xml:space="preserve"> de Camas se </w:t>
      </w:r>
      <w:proofErr w:type="spellStart"/>
      <w:r>
        <w:rPr>
          <w:rFonts w:ascii="Arial" w:hAnsi="Arial" w:cs="Arial"/>
          <w:color w:val="1A1A1A"/>
          <w:lang w:val="en-US"/>
        </w:rPr>
        <w:t>realizan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recorridos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supervisando</w:t>
      </w:r>
      <w:proofErr w:type="spellEnd"/>
      <w:r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>
        <w:rPr>
          <w:rFonts w:ascii="Arial" w:hAnsi="Arial" w:cs="Arial"/>
          <w:color w:val="1A1A1A"/>
          <w:lang w:val="en-US"/>
        </w:rPr>
        <w:t>disponibilidad</w:t>
      </w:r>
      <w:proofErr w:type="spellEnd"/>
      <w:r>
        <w:rPr>
          <w:rFonts w:ascii="Arial" w:hAnsi="Arial" w:cs="Arial"/>
          <w:color w:val="1A1A1A"/>
          <w:lang w:val="en-US"/>
        </w:rPr>
        <w:t xml:space="preserve"> de Camas en </w:t>
      </w:r>
      <w:proofErr w:type="spellStart"/>
      <w:r>
        <w:rPr>
          <w:rFonts w:ascii="Arial" w:hAnsi="Arial" w:cs="Arial"/>
          <w:color w:val="1A1A1A"/>
          <w:lang w:val="en-US"/>
        </w:rPr>
        <w:t>Hospitalización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así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como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las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condiciones</w:t>
      </w:r>
      <w:proofErr w:type="spellEnd"/>
      <w:r>
        <w:rPr>
          <w:rFonts w:ascii="Arial" w:hAnsi="Arial" w:cs="Arial"/>
          <w:color w:val="1A1A1A"/>
          <w:lang w:val="en-US"/>
        </w:rPr>
        <w:t xml:space="preserve"> en </w:t>
      </w:r>
      <w:proofErr w:type="spellStart"/>
      <w:r>
        <w:rPr>
          <w:rFonts w:ascii="Arial" w:hAnsi="Arial" w:cs="Arial"/>
          <w:color w:val="1A1A1A"/>
          <w:lang w:val="en-US"/>
        </w:rPr>
        <w:t>las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lang w:val="en-US"/>
        </w:rPr>
        <w:t>encuentran</w:t>
      </w:r>
      <w:proofErr w:type="spellEnd"/>
      <w:r>
        <w:rPr>
          <w:rFonts w:ascii="Arial" w:hAnsi="Arial" w:cs="Arial"/>
          <w:color w:val="1A1A1A"/>
          <w:lang w:val="en-US"/>
        </w:rPr>
        <w:t xml:space="preserve">, con el fin de </w:t>
      </w:r>
      <w:proofErr w:type="spellStart"/>
      <w:r>
        <w:rPr>
          <w:rFonts w:ascii="Arial" w:hAnsi="Arial" w:cs="Arial"/>
          <w:color w:val="1A1A1A"/>
          <w:lang w:val="en-US"/>
        </w:rPr>
        <w:t>eficientar</w:t>
      </w:r>
      <w:proofErr w:type="spellEnd"/>
      <w:r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>
        <w:rPr>
          <w:rFonts w:ascii="Arial" w:hAnsi="Arial" w:cs="Arial"/>
          <w:color w:val="1A1A1A"/>
          <w:lang w:val="en-US"/>
        </w:rPr>
        <w:t>ocupación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hospitalaria</w:t>
      </w:r>
      <w:proofErr w:type="spellEnd"/>
      <w:r>
        <w:rPr>
          <w:rFonts w:ascii="Arial" w:hAnsi="Arial" w:cs="Arial"/>
          <w:color w:val="1A1A1A"/>
          <w:lang w:val="en-US"/>
        </w:rPr>
        <w:t xml:space="preserve"> y </w:t>
      </w:r>
      <w:proofErr w:type="spellStart"/>
      <w:r>
        <w:rPr>
          <w:rFonts w:ascii="Arial" w:hAnsi="Arial" w:cs="Arial"/>
          <w:color w:val="1A1A1A"/>
          <w:lang w:val="en-US"/>
        </w:rPr>
        <w:t>reducir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gastos</w:t>
      </w:r>
      <w:proofErr w:type="spellEnd"/>
      <w:r>
        <w:rPr>
          <w:rFonts w:ascii="Arial" w:hAnsi="Arial" w:cs="Arial"/>
          <w:color w:val="1A1A1A"/>
          <w:lang w:val="en-US"/>
        </w:rPr>
        <w:t xml:space="preserve"> (material de </w:t>
      </w:r>
      <w:proofErr w:type="spellStart"/>
      <w:r>
        <w:rPr>
          <w:rFonts w:ascii="Arial" w:hAnsi="Arial" w:cs="Arial"/>
          <w:color w:val="1A1A1A"/>
          <w:lang w:val="en-US"/>
        </w:rPr>
        <w:t>curación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medicamento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viveres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etc</w:t>
      </w:r>
      <w:proofErr w:type="spellEnd"/>
      <w:r>
        <w:rPr>
          <w:rFonts w:ascii="Arial" w:hAnsi="Arial" w:cs="Arial"/>
          <w:color w:val="1A1A1A"/>
          <w:lang w:val="en-US"/>
        </w:rPr>
        <w:t xml:space="preserve">). </w:t>
      </w:r>
    </w:p>
    <w:p w14:paraId="68FBB11D" w14:textId="77777777" w:rsidR="00B54B7E" w:rsidRDefault="00B54B7E" w:rsidP="00CC3E7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</w:p>
    <w:p w14:paraId="052BA70B" w14:textId="09DC7185" w:rsidR="0020491B" w:rsidRDefault="0020491B" w:rsidP="00CC3E7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Existen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Cedulas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Integr</w:t>
      </w:r>
      <w:r w:rsidR="00241298">
        <w:rPr>
          <w:rFonts w:ascii="Arial" w:hAnsi="Arial" w:cs="Arial"/>
          <w:color w:val="1A1A1A"/>
          <w:lang w:val="en-US"/>
        </w:rPr>
        <w:t>antes</w:t>
      </w:r>
      <w:proofErr w:type="spellEnd"/>
      <w:r w:rsidR="00241298"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 w:rsidR="00241298">
        <w:rPr>
          <w:rFonts w:ascii="Arial" w:hAnsi="Arial" w:cs="Arial"/>
          <w:color w:val="1A1A1A"/>
          <w:lang w:val="en-US"/>
        </w:rPr>
        <w:t>Equipo</w:t>
      </w:r>
      <w:proofErr w:type="spellEnd"/>
      <w:r w:rsidR="00241298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241298">
        <w:rPr>
          <w:rFonts w:ascii="Arial" w:hAnsi="Arial" w:cs="Arial"/>
          <w:color w:val="1A1A1A"/>
          <w:lang w:val="en-US"/>
        </w:rPr>
        <w:t>Evaluación</w:t>
      </w:r>
      <w:proofErr w:type="spellEnd"/>
      <w:r w:rsidR="00241298">
        <w:rPr>
          <w:rFonts w:ascii="Arial" w:hAnsi="Arial" w:cs="Arial"/>
          <w:color w:val="1A1A1A"/>
          <w:lang w:val="en-US"/>
        </w:rPr>
        <w:t xml:space="preserve"> </w:t>
      </w:r>
      <w:r>
        <w:rPr>
          <w:rFonts w:ascii="Arial" w:hAnsi="Arial" w:cs="Arial"/>
          <w:color w:val="1A1A1A"/>
          <w:lang w:val="en-US"/>
        </w:rPr>
        <w:t xml:space="preserve">y </w:t>
      </w:r>
      <w:proofErr w:type="spellStart"/>
      <w:r>
        <w:rPr>
          <w:rFonts w:ascii="Arial" w:hAnsi="Arial" w:cs="Arial"/>
          <w:color w:val="1A1A1A"/>
          <w:lang w:val="en-US"/>
        </w:rPr>
        <w:t>todo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gramStart"/>
      <w:r>
        <w:rPr>
          <w:rFonts w:ascii="Arial" w:hAnsi="Arial" w:cs="Arial"/>
          <w:color w:val="1A1A1A"/>
          <w:lang w:val="en-US"/>
        </w:rPr>
        <w:t>un</w:t>
      </w:r>
      <w:proofErr w:type="gram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procedimiento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para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esta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Evaluación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. Uno de los fines </w:t>
      </w:r>
      <w:proofErr w:type="spellStart"/>
      <w:r>
        <w:rPr>
          <w:rFonts w:ascii="Arial" w:hAnsi="Arial" w:cs="Arial"/>
          <w:color w:val="1A1A1A"/>
          <w:lang w:val="en-US"/>
        </w:rPr>
        <w:t>también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los </w:t>
      </w:r>
      <w:proofErr w:type="spellStart"/>
      <w:r>
        <w:rPr>
          <w:rFonts w:ascii="Arial" w:hAnsi="Arial" w:cs="Arial"/>
          <w:color w:val="1A1A1A"/>
          <w:lang w:val="en-US"/>
        </w:rPr>
        <w:t>pacientes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internados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estén</w:t>
      </w:r>
      <w:proofErr w:type="spellEnd"/>
      <w:r>
        <w:rPr>
          <w:rFonts w:ascii="Arial" w:hAnsi="Arial" w:cs="Arial"/>
          <w:color w:val="1A1A1A"/>
          <w:lang w:val="en-US"/>
        </w:rPr>
        <w:t xml:space="preserve"> los </w:t>
      </w:r>
      <w:proofErr w:type="spellStart"/>
      <w:r>
        <w:rPr>
          <w:rFonts w:ascii="Arial" w:hAnsi="Arial" w:cs="Arial"/>
          <w:color w:val="1A1A1A"/>
          <w:lang w:val="en-US"/>
        </w:rPr>
        <w:t>días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necesarios</w:t>
      </w:r>
      <w:proofErr w:type="spellEnd"/>
      <w:r>
        <w:rPr>
          <w:rFonts w:ascii="Arial" w:hAnsi="Arial" w:cs="Arial"/>
          <w:color w:val="1A1A1A"/>
          <w:lang w:val="en-US"/>
        </w:rPr>
        <w:t xml:space="preserve"> y </w:t>
      </w:r>
      <w:proofErr w:type="spellStart"/>
      <w:r>
        <w:rPr>
          <w:rFonts w:ascii="Arial" w:hAnsi="Arial" w:cs="Arial"/>
          <w:color w:val="1A1A1A"/>
          <w:lang w:val="en-US"/>
        </w:rPr>
        <w:t>así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minimizar</w:t>
      </w:r>
      <w:proofErr w:type="spellEnd"/>
      <w:r>
        <w:rPr>
          <w:rFonts w:ascii="Arial" w:hAnsi="Arial" w:cs="Arial"/>
          <w:color w:val="1A1A1A"/>
          <w:lang w:val="en-US"/>
        </w:rPr>
        <w:t xml:space="preserve"> los </w:t>
      </w:r>
      <w:proofErr w:type="spellStart"/>
      <w:r>
        <w:rPr>
          <w:rFonts w:ascii="Arial" w:hAnsi="Arial" w:cs="Arial"/>
          <w:color w:val="1A1A1A"/>
          <w:lang w:val="en-US"/>
        </w:rPr>
        <w:t>días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osciosos</w:t>
      </w:r>
      <w:proofErr w:type="spellEnd"/>
      <w:r>
        <w:rPr>
          <w:rFonts w:ascii="Arial" w:hAnsi="Arial" w:cs="Arial"/>
          <w:color w:val="1A1A1A"/>
          <w:lang w:val="en-US"/>
        </w:rPr>
        <w:t xml:space="preserve"> y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los medicos </w:t>
      </w:r>
      <w:proofErr w:type="spellStart"/>
      <w:r>
        <w:rPr>
          <w:rFonts w:ascii="Arial" w:hAnsi="Arial" w:cs="Arial"/>
          <w:color w:val="1A1A1A"/>
          <w:lang w:val="en-US"/>
        </w:rPr>
        <w:t>atiendan</w:t>
      </w:r>
      <w:proofErr w:type="spellEnd"/>
      <w:r>
        <w:rPr>
          <w:rFonts w:ascii="Arial" w:hAnsi="Arial" w:cs="Arial"/>
          <w:color w:val="1A1A1A"/>
          <w:lang w:val="en-US"/>
        </w:rPr>
        <w:t xml:space="preserve"> y </w:t>
      </w:r>
      <w:proofErr w:type="spellStart"/>
      <w:r>
        <w:rPr>
          <w:rFonts w:ascii="Arial" w:hAnsi="Arial" w:cs="Arial"/>
          <w:color w:val="1A1A1A"/>
          <w:lang w:val="en-US"/>
        </w:rPr>
        <w:t>monitoreen</w:t>
      </w:r>
      <w:proofErr w:type="spellEnd"/>
      <w:r>
        <w:rPr>
          <w:rFonts w:ascii="Arial" w:hAnsi="Arial" w:cs="Arial"/>
          <w:color w:val="1A1A1A"/>
          <w:lang w:val="en-US"/>
        </w:rPr>
        <w:t xml:space="preserve"> a </w:t>
      </w:r>
      <w:proofErr w:type="spellStart"/>
      <w:r>
        <w:rPr>
          <w:rFonts w:ascii="Arial" w:hAnsi="Arial" w:cs="Arial"/>
          <w:color w:val="1A1A1A"/>
          <w:lang w:val="en-US"/>
        </w:rPr>
        <w:t>sus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pacientes</w:t>
      </w:r>
      <w:proofErr w:type="spellEnd"/>
      <w:r>
        <w:rPr>
          <w:rFonts w:ascii="Arial" w:hAnsi="Arial" w:cs="Arial"/>
          <w:color w:val="1A1A1A"/>
          <w:lang w:val="en-US"/>
        </w:rPr>
        <w:t>.</w:t>
      </w:r>
    </w:p>
    <w:p w14:paraId="68498B64" w14:textId="77777777" w:rsidR="00241298" w:rsidRDefault="00241298" w:rsidP="00CC3E7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</w:p>
    <w:p w14:paraId="1AC68F69" w14:textId="77777777" w:rsidR="00B54B7E" w:rsidRDefault="00B54B7E" w:rsidP="00CC3E7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</w:p>
    <w:p w14:paraId="16C6AE0E" w14:textId="489A84F2" w:rsidR="0020491B" w:rsidRDefault="0020491B" w:rsidP="00CC3E7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Los </w:t>
      </w:r>
      <w:proofErr w:type="spellStart"/>
      <w:r>
        <w:rPr>
          <w:rFonts w:ascii="Arial" w:hAnsi="Arial" w:cs="Arial"/>
          <w:color w:val="1A1A1A"/>
          <w:lang w:val="en-US"/>
        </w:rPr>
        <w:t>resultados</w:t>
      </w:r>
      <w:proofErr w:type="spellEnd"/>
      <w:r>
        <w:rPr>
          <w:rFonts w:ascii="Arial" w:hAnsi="Arial" w:cs="Arial"/>
          <w:color w:val="1A1A1A"/>
          <w:lang w:val="en-US"/>
        </w:rPr>
        <w:t xml:space="preserve"> hasta el </w:t>
      </w:r>
      <w:proofErr w:type="spellStart"/>
      <w:r>
        <w:rPr>
          <w:rFonts w:ascii="Arial" w:hAnsi="Arial" w:cs="Arial"/>
          <w:color w:val="1A1A1A"/>
          <w:lang w:val="en-US"/>
        </w:rPr>
        <w:t>momento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1A1A1A"/>
          <w:lang w:val="en-US"/>
        </w:rPr>
        <w:t>han</w:t>
      </w:r>
      <w:proofErr w:type="spellEnd"/>
      <w:proofErr w:type="gram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sido</w:t>
      </w:r>
      <w:proofErr w:type="spellEnd"/>
      <w:r>
        <w:rPr>
          <w:rFonts w:ascii="Arial" w:hAnsi="Arial" w:cs="Arial"/>
          <w:color w:val="1A1A1A"/>
          <w:lang w:val="en-US"/>
        </w:rPr>
        <w:t xml:space="preserve"> mas </w:t>
      </w:r>
      <w:proofErr w:type="spellStart"/>
      <w:r>
        <w:rPr>
          <w:rFonts w:ascii="Arial" w:hAnsi="Arial" w:cs="Arial"/>
          <w:color w:val="1A1A1A"/>
          <w:lang w:val="en-US"/>
        </w:rPr>
        <w:t>satisfactorios</w:t>
      </w:r>
      <w:proofErr w:type="spellEnd"/>
      <w:r>
        <w:rPr>
          <w:rFonts w:ascii="Arial" w:hAnsi="Arial" w:cs="Arial"/>
          <w:color w:val="1A1A1A"/>
          <w:lang w:val="en-US"/>
        </w:rPr>
        <w:t xml:space="preserve"> en el Hospital de Tuxtla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en el de </w:t>
      </w:r>
      <w:proofErr w:type="spellStart"/>
      <w:r>
        <w:rPr>
          <w:rFonts w:ascii="Arial" w:hAnsi="Arial" w:cs="Arial"/>
          <w:color w:val="1A1A1A"/>
          <w:lang w:val="en-US"/>
        </w:rPr>
        <w:t>Tapachula</w:t>
      </w:r>
      <w:proofErr w:type="spellEnd"/>
      <w:r>
        <w:rPr>
          <w:rFonts w:ascii="Arial" w:hAnsi="Arial" w:cs="Arial"/>
          <w:color w:val="1A1A1A"/>
          <w:lang w:val="en-US"/>
        </w:rPr>
        <w:t xml:space="preserve">, se </w:t>
      </w:r>
      <w:proofErr w:type="spellStart"/>
      <w:r>
        <w:rPr>
          <w:rFonts w:ascii="Arial" w:hAnsi="Arial" w:cs="Arial"/>
          <w:color w:val="1A1A1A"/>
          <w:lang w:val="en-US"/>
        </w:rPr>
        <w:t>han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hecho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las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recomendaciones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necesarias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para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mejorar</w:t>
      </w:r>
      <w:proofErr w:type="spellEnd"/>
      <w:r w:rsidR="00855D40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855D40">
        <w:rPr>
          <w:rFonts w:ascii="Arial" w:hAnsi="Arial" w:cs="Arial"/>
          <w:color w:val="1A1A1A"/>
          <w:lang w:val="en-US"/>
        </w:rPr>
        <w:t>esta</w:t>
      </w:r>
      <w:proofErr w:type="spellEnd"/>
      <w:r w:rsidR="00855D40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855D40">
        <w:rPr>
          <w:rFonts w:ascii="Arial" w:hAnsi="Arial" w:cs="Arial"/>
          <w:color w:val="1A1A1A"/>
          <w:lang w:val="en-US"/>
        </w:rPr>
        <w:t>Iniciativa</w:t>
      </w:r>
      <w:proofErr w:type="spellEnd"/>
      <w:r w:rsidR="00855D40">
        <w:rPr>
          <w:rFonts w:ascii="Arial" w:hAnsi="Arial" w:cs="Arial"/>
          <w:color w:val="1A1A1A"/>
          <w:lang w:val="en-US"/>
        </w:rPr>
        <w:t>.</w:t>
      </w:r>
    </w:p>
    <w:p w14:paraId="68757C0E" w14:textId="77777777" w:rsidR="00241298" w:rsidRDefault="00241298" w:rsidP="00CC3E7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</w:p>
    <w:p w14:paraId="64A689E3" w14:textId="77777777" w:rsidR="00855D40" w:rsidRDefault="00855D40" w:rsidP="00CC3E7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La </w:t>
      </w:r>
      <w:proofErr w:type="spellStart"/>
      <w:r>
        <w:rPr>
          <w:rFonts w:ascii="Arial" w:hAnsi="Arial" w:cs="Arial"/>
          <w:color w:val="1A1A1A"/>
          <w:lang w:val="en-US"/>
        </w:rPr>
        <w:t>otra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iniciativa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es</w:t>
      </w:r>
      <w:proofErr w:type="spellEnd"/>
      <w:r>
        <w:rPr>
          <w:rFonts w:ascii="Arial" w:hAnsi="Arial" w:cs="Arial"/>
          <w:color w:val="1A1A1A"/>
          <w:lang w:val="en-US"/>
        </w:rPr>
        <w:t xml:space="preserve"> el Triage, el </w:t>
      </w:r>
      <w:proofErr w:type="spellStart"/>
      <w:r>
        <w:rPr>
          <w:rFonts w:ascii="Arial" w:hAnsi="Arial" w:cs="Arial"/>
          <w:color w:val="1A1A1A"/>
          <w:lang w:val="en-US"/>
        </w:rPr>
        <w:t>cual</w:t>
      </w:r>
      <w:proofErr w:type="spellEnd"/>
      <w:r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lang w:val="en-US"/>
        </w:rPr>
        <w:t>refiere</w:t>
      </w:r>
      <w:proofErr w:type="spellEnd"/>
      <w:r>
        <w:rPr>
          <w:rFonts w:ascii="Arial" w:hAnsi="Arial" w:cs="Arial"/>
          <w:color w:val="1A1A1A"/>
          <w:lang w:val="en-US"/>
        </w:rPr>
        <w:t xml:space="preserve"> a </w:t>
      </w:r>
      <w:proofErr w:type="spellStart"/>
      <w:r>
        <w:rPr>
          <w:rFonts w:ascii="Arial" w:hAnsi="Arial" w:cs="Arial"/>
          <w:color w:val="1A1A1A"/>
          <w:lang w:val="en-US"/>
        </w:rPr>
        <w:t>semaforizar</w:t>
      </w:r>
      <w:proofErr w:type="spellEnd"/>
      <w:r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>
        <w:rPr>
          <w:rFonts w:ascii="Arial" w:hAnsi="Arial" w:cs="Arial"/>
          <w:color w:val="1A1A1A"/>
          <w:lang w:val="en-US"/>
        </w:rPr>
        <w:t>atención</w:t>
      </w:r>
      <w:proofErr w:type="spellEnd"/>
      <w:r>
        <w:rPr>
          <w:rFonts w:ascii="Arial" w:hAnsi="Arial" w:cs="Arial"/>
          <w:color w:val="1A1A1A"/>
          <w:lang w:val="en-US"/>
        </w:rPr>
        <w:t xml:space="preserve"> en el </w:t>
      </w:r>
      <w:proofErr w:type="spellStart"/>
      <w:r>
        <w:rPr>
          <w:rFonts w:ascii="Arial" w:hAnsi="Arial" w:cs="Arial"/>
          <w:color w:val="1A1A1A"/>
          <w:lang w:val="en-US"/>
        </w:rPr>
        <w:t>Área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Urgencias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anteriormente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accesaban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todos</w:t>
      </w:r>
      <w:proofErr w:type="spellEnd"/>
      <w:r>
        <w:rPr>
          <w:rFonts w:ascii="Arial" w:hAnsi="Arial" w:cs="Arial"/>
          <w:color w:val="1A1A1A"/>
          <w:lang w:val="en-US"/>
        </w:rPr>
        <w:t xml:space="preserve"> y sin </w:t>
      </w:r>
      <w:proofErr w:type="spellStart"/>
      <w:r>
        <w:rPr>
          <w:rFonts w:ascii="Arial" w:hAnsi="Arial" w:cs="Arial"/>
          <w:color w:val="1A1A1A"/>
          <w:lang w:val="en-US"/>
        </w:rPr>
        <w:t>clasificar</w:t>
      </w:r>
      <w:proofErr w:type="spellEnd"/>
      <w:r>
        <w:rPr>
          <w:rFonts w:ascii="Arial" w:hAnsi="Arial" w:cs="Arial"/>
          <w:color w:val="1A1A1A"/>
          <w:lang w:val="en-US"/>
        </w:rPr>
        <w:t xml:space="preserve"> el </w:t>
      </w:r>
      <w:proofErr w:type="spellStart"/>
      <w:r>
        <w:rPr>
          <w:rFonts w:ascii="Arial" w:hAnsi="Arial" w:cs="Arial"/>
          <w:color w:val="1A1A1A"/>
          <w:lang w:val="en-US"/>
        </w:rPr>
        <w:t>grado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urgencia</w:t>
      </w:r>
      <w:proofErr w:type="spellEnd"/>
      <w:r>
        <w:rPr>
          <w:rFonts w:ascii="Arial" w:hAnsi="Arial" w:cs="Arial"/>
          <w:color w:val="1A1A1A"/>
          <w:lang w:val="en-US"/>
        </w:rPr>
        <w:t xml:space="preserve"> los </w:t>
      </w:r>
      <w:proofErr w:type="spellStart"/>
      <w:r>
        <w:rPr>
          <w:rFonts w:ascii="Arial" w:hAnsi="Arial" w:cs="Arial"/>
          <w:color w:val="1A1A1A"/>
          <w:lang w:val="en-US"/>
        </w:rPr>
        <w:t>canalizaban</w:t>
      </w:r>
      <w:proofErr w:type="spellEnd"/>
      <w:r>
        <w:rPr>
          <w:rFonts w:ascii="Arial" w:hAnsi="Arial" w:cs="Arial"/>
          <w:color w:val="1A1A1A"/>
          <w:lang w:val="en-US"/>
        </w:rPr>
        <w:t xml:space="preserve"> y de </w:t>
      </w:r>
      <w:proofErr w:type="spellStart"/>
      <w:r>
        <w:rPr>
          <w:rFonts w:ascii="Arial" w:hAnsi="Arial" w:cs="Arial"/>
          <w:color w:val="1A1A1A"/>
          <w:lang w:val="en-US"/>
        </w:rPr>
        <w:t>inicio</w:t>
      </w:r>
      <w:proofErr w:type="spellEnd"/>
      <w:r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los </w:t>
      </w:r>
      <w:proofErr w:type="spellStart"/>
      <w:r>
        <w:rPr>
          <w:rFonts w:ascii="Arial" w:hAnsi="Arial" w:cs="Arial"/>
          <w:color w:val="1A1A1A"/>
          <w:lang w:val="en-US"/>
        </w:rPr>
        <w:t>atendía</w:t>
      </w:r>
      <w:proofErr w:type="spellEnd"/>
      <w:r>
        <w:rPr>
          <w:rFonts w:ascii="Arial" w:hAnsi="Arial" w:cs="Arial"/>
          <w:color w:val="1A1A1A"/>
          <w:lang w:val="en-US"/>
        </w:rPr>
        <w:t xml:space="preserve"> era </w:t>
      </w:r>
      <w:proofErr w:type="spellStart"/>
      <w:r>
        <w:rPr>
          <w:rFonts w:ascii="Arial" w:hAnsi="Arial" w:cs="Arial"/>
          <w:color w:val="1A1A1A"/>
          <w:lang w:val="en-US"/>
        </w:rPr>
        <w:t>una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Asistente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Médica</w:t>
      </w:r>
      <w:proofErr w:type="spellEnd"/>
      <w:r>
        <w:rPr>
          <w:rFonts w:ascii="Arial" w:hAnsi="Arial" w:cs="Arial"/>
          <w:color w:val="1A1A1A"/>
          <w:lang w:val="en-US"/>
        </w:rPr>
        <w:t xml:space="preserve">. </w:t>
      </w:r>
      <w:proofErr w:type="spellStart"/>
      <w:r>
        <w:rPr>
          <w:rFonts w:ascii="Arial" w:hAnsi="Arial" w:cs="Arial"/>
          <w:color w:val="1A1A1A"/>
          <w:lang w:val="en-US"/>
        </w:rPr>
        <w:t>Actualmente</w:t>
      </w:r>
      <w:proofErr w:type="spellEnd"/>
      <w:r>
        <w:rPr>
          <w:rFonts w:ascii="Arial" w:hAnsi="Arial" w:cs="Arial"/>
          <w:color w:val="1A1A1A"/>
          <w:lang w:val="en-US"/>
        </w:rPr>
        <w:t xml:space="preserve"> con el Triage, al </w:t>
      </w:r>
      <w:proofErr w:type="spellStart"/>
      <w:r>
        <w:rPr>
          <w:rFonts w:ascii="Arial" w:hAnsi="Arial" w:cs="Arial"/>
          <w:color w:val="1A1A1A"/>
          <w:lang w:val="en-US"/>
        </w:rPr>
        <w:t>accesar</w:t>
      </w:r>
      <w:proofErr w:type="spellEnd"/>
      <w:r>
        <w:rPr>
          <w:rFonts w:ascii="Arial" w:hAnsi="Arial" w:cs="Arial"/>
          <w:color w:val="1A1A1A"/>
          <w:lang w:val="en-US"/>
        </w:rPr>
        <w:t xml:space="preserve"> le </w:t>
      </w:r>
      <w:proofErr w:type="spellStart"/>
      <w:r>
        <w:rPr>
          <w:rFonts w:ascii="Arial" w:hAnsi="Arial" w:cs="Arial"/>
          <w:color w:val="1A1A1A"/>
          <w:lang w:val="en-US"/>
        </w:rPr>
        <w:t>sellan</w:t>
      </w:r>
      <w:proofErr w:type="spellEnd"/>
      <w:r>
        <w:rPr>
          <w:rFonts w:ascii="Arial" w:hAnsi="Arial" w:cs="Arial"/>
          <w:color w:val="1A1A1A"/>
          <w:lang w:val="en-US"/>
        </w:rPr>
        <w:t xml:space="preserve"> con </w:t>
      </w:r>
      <w:proofErr w:type="spellStart"/>
      <w:r>
        <w:rPr>
          <w:rFonts w:ascii="Arial" w:hAnsi="Arial" w:cs="Arial"/>
          <w:color w:val="1A1A1A"/>
          <w:lang w:val="en-US"/>
        </w:rPr>
        <w:t>checador</w:t>
      </w:r>
      <w:proofErr w:type="spellEnd"/>
      <w:r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>
        <w:rPr>
          <w:rFonts w:ascii="Arial" w:hAnsi="Arial" w:cs="Arial"/>
          <w:color w:val="1A1A1A"/>
          <w:lang w:val="en-US"/>
        </w:rPr>
        <w:t>hora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ingreso</w:t>
      </w:r>
      <w:proofErr w:type="spellEnd"/>
      <w:r>
        <w:rPr>
          <w:rFonts w:ascii="Arial" w:hAnsi="Arial" w:cs="Arial"/>
          <w:color w:val="1A1A1A"/>
          <w:lang w:val="en-US"/>
        </w:rPr>
        <w:t xml:space="preserve">, y los </w:t>
      </w:r>
      <w:proofErr w:type="spellStart"/>
      <w:r>
        <w:rPr>
          <w:rFonts w:ascii="Arial" w:hAnsi="Arial" w:cs="Arial"/>
          <w:color w:val="1A1A1A"/>
          <w:lang w:val="en-US"/>
        </w:rPr>
        <w:t>atiende</w:t>
      </w:r>
      <w:proofErr w:type="spellEnd"/>
      <w:r>
        <w:rPr>
          <w:rFonts w:ascii="Arial" w:hAnsi="Arial" w:cs="Arial"/>
          <w:color w:val="1A1A1A"/>
          <w:lang w:val="en-US"/>
        </w:rPr>
        <w:t xml:space="preserve"> un medico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es</w:t>
      </w:r>
      <w:proofErr w:type="spellEnd"/>
      <w:r>
        <w:rPr>
          <w:rFonts w:ascii="Arial" w:hAnsi="Arial" w:cs="Arial"/>
          <w:color w:val="1A1A1A"/>
          <w:lang w:val="en-US"/>
        </w:rPr>
        <w:t xml:space="preserve"> el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clasifica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según</w:t>
      </w:r>
      <w:proofErr w:type="spellEnd"/>
      <w:r>
        <w:rPr>
          <w:rFonts w:ascii="Arial" w:hAnsi="Arial" w:cs="Arial"/>
          <w:color w:val="1A1A1A"/>
          <w:lang w:val="en-US"/>
        </w:rPr>
        <w:t xml:space="preserve"> el </w:t>
      </w:r>
      <w:proofErr w:type="spellStart"/>
      <w:r>
        <w:rPr>
          <w:rFonts w:ascii="Arial" w:hAnsi="Arial" w:cs="Arial"/>
          <w:color w:val="1A1A1A"/>
          <w:lang w:val="en-US"/>
        </w:rPr>
        <w:t>grado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urgencia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por</w:t>
      </w:r>
      <w:proofErr w:type="spellEnd"/>
      <w:r>
        <w:rPr>
          <w:rFonts w:ascii="Arial" w:hAnsi="Arial" w:cs="Arial"/>
          <w:color w:val="1A1A1A"/>
          <w:lang w:val="en-US"/>
        </w:rPr>
        <w:t xml:space="preserve"> lo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pueden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haber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pacientes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estan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realmente</w:t>
      </w:r>
      <w:proofErr w:type="spellEnd"/>
      <w:r>
        <w:rPr>
          <w:rFonts w:ascii="Arial" w:hAnsi="Arial" w:cs="Arial"/>
          <w:color w:val="1A1A1A"/>
          <w:lang w:val="en-US"/>
        </w:rPr>
        <w:t xml:space="preserve"> graves y los </w:t>
      </w:r>
      <w:proofErr w:type="spellStart"/>
      <w:r>
        <w:rPr>
          <w:rFonts w:ascii="Arial" w:hAnsi="Arial" w:cs="Arial"/>
          <w:color w:val="1A1A1A"/>
          <w:lang w:val="en-US"/>
        </w:rPr>
        <w:t>pasan</w:t>
      </w:r>
      <w:proofErr w:type="spellEnd"/>
      <w:r>
        <w:rPr>
          <w:rFonts w:ascii="Arial" w:hAnsi="Arial" w:cs="Arial"/>
          <w:color w:val="1A1A1A"/>
          <w:lang w:val="en-US"/>
        </w:rPr>
        <w:t xml:space="preserve"> de forma </w:t>
      </w:r>
      <w:proofErr w:type="spellStart"/>
      <w:r>
        <w:rPr>
          <w:rFonts w:ascii="Arial" w:hAnsi="Arial" w:cs="Arial"/>
          <w:color w:val="1A1A1A"/>
          <w:lang w:val="en-US"/>
        </w:rPr>
        <w:t>inmediata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para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su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atención</w:t>
      </w:r>
      <w:proofErr w:type="spellEnd"/>
      <w:r>
        <w:rPr>
          <w:rFonts w:ascii="Arial" w:hAnsi="Arial" w:cs="Arial"/>
          <w:color w:val="1A1A1A"/>
          <w:lang w:val="en-US"/>
        </w:rPr>
        <w:t xml:space="preserve"> y </w:t>
      </w:r>
      <w:proofErr w:type="spellStart"/>
      <w:r>
        <w:rPr>
          <w:rFonts w:ascii="Arial" w:hAnsi="Arial" w:cs="Arial"/>
          <w:color w:val="1A1A1A"/>
          <w:lang w:val="en-US"/>
        </w:rPr>
        <w:t>otros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estan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quedan</w:t>
      </w:r>
      <w:proofErr w:type="spellEnd"/>
      <w:r>
        <w:rPr>
          <w:rFonts w:ascii="Arial" w:hAnsi="Arial" w:cs="Arial"/>
          <w:color w:val="1A1A1A"/>
          <w:lang w:val="en-US"/>
        </w:rPr>
        <w:t xml:space="preserve"> en </w:t>
      </w:r>
      <w:proofErr w:type="spellStart"/>
      <w:r>
        <w:rPr>
          <w:rFonts w:ascii="Arial" w:hAnsi="Arial" w:cs="Arial"/>
          <w:color w:val="1A1A1A"/>
          <w:lang w:val="en-US"/>
        </w:rPr>
        <w:t>espera</w:t>
      </w:r>
      <w:proofErr w:type="spellEnd"/>
      <w:r>
        <w:rPr>
          <w:rFonts w:ascii="Arial" w:hAnsi="Arial" w:cs="Arial"/>
          <w:color w:val="1A1A1A"/>
          <w:lang w:val="en-US"/>
        </w:rPr>
        <w:t xml:space="preserve"> con </w:t>
      </w:r>
      <w:proofErr w:type="spellStart"/>
      <w:r>
        <w:rPr>
          <w:rFonts w:ascii="Arial" w:hAnsi="Arial" w:cs="Arial"/>
          <w:color w:val="1A1A1A"/>
          <w:lang w:val="en-US"/>
        </w:rPr>
        <w:t>tiempos</w:t>
      </w:r>
      <w:proofErr w:type="spellEnd"/>
      <w:r>
        <w:rPr>
          <w:rFonts w:ascii="Arial" w:hAnsi="Arial" w:cs="Arial"/>
          <w:color w:val="1A1A1A"/>
          <w:lang w:val="en-US"/>
        </w:rPr>
        <w:t xml:space="preserve"> de 15 0 30 min. </w:t>
      </w:r>
      <w:proofErr w:type="spellStart"/>
      <w:r>
        <w:rPr>
          <w:rFonts w:ascii="Arial" w:hAnsi="Arial" w:cs="Arial"/>
          <w:color w:val="1A1A1A"/>
          <w:lang w:val="en-US"/>
        </w:rPr>
        <w:t>según</w:t>
      </w:r>
      <w:proofErr w:type="spellEnd"/>
      <w:r>
        <w:rPr>
          <w:rFonts w:ascii="Arial" w:hAnsi="Arial" w:cs="Arial"/>
          <w:color w:val="1A1A1A"/>
          <w:lang w:val="en-US"/>
        </w:rPr>
        <w:t xml:space="preserve"> el color de la </w:t>
      </w:r>
      <w:proofErr w:type="spellStart"/>
      <w:r>
        <w:rPr>
          <w:rFonts w:ascii="Arial" w:hAnsi="Arial" w:cs="Arial"/>
          <w:color w:val="1A1A1A"/>
          <w:lang w:val="en-US"/>
        </w:rPr>
        <w:t>clasificación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. </w:t>
      </w:r>
    </w:p>
    <w:p w14:paraId="7E25012B" w14:textId="77777777" w:rsidR="00241298" w:rsidRDefault="00241298" w:rsidP="00CC3E7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</w:p>
    <w:p w14:paraId="3D2ED47D" w14:textId="76327D7B" w:rsidR="00855D40" w:rsidRDefault="00855D40" w:rsidP="00CC3E7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Con </w:t>
      </w:r>
      <w:proofErr w:type="spellStart"/>
      <w:r>
        <w:rPr>
          <w:rFonts w:ascii="Arial" w:hAnsi="Arial" w:cs="Arial"/>
          <w:color w:val="1A1A1A"/>
          <w:lang w:val="en-US"/>
        </w:rPr>
        <w:t>ello</w:t>
      </w:r>
      <w:proofErr w:type="spellEnd"/>
      <w:r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lang w:val="en-US"/>
        </w:rPr>
        <w:t>evita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una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sobre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ocupación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innecesaria</w:t>
      </w:r>
      <w:proofErr w:type="spellEnd"/>
      <w:r>
        <w:rPr>
          <w:rFonts w:ascii="Arial" w:hAnsi="Arial" w:cs="Arial"/>
          <w:color w:val="1A1A1A"/>
          <w:lang w:val="en-US"/>
        </w:rPr>
        <w:t xml:space="preserve"> e</w:t>
      </w:r>
      <w:r w:rsidR="001112A4">
        <w:rPr>
          <w:rFonts w:ascii="Arial" w:hAnsi="Arial" w:cs="Arial"/>
          <w:color w:val="1A1A1A"/>
          <w:lang w:val="en-US"/>
        </w:rPr>
        <w:t xml:space="preserve">n la </w:t>
      </w:r>
      <w:proofErr w:type="spellStart"/>
      <w:r w:rsidR="001112A4">
        <w:rPr>
          <w:rFonts w:ascii="Arial" w:hAnsi="Arial" w:cs="Arial"/>
          <w:color w:val="1A1A1A"/>
          <w:lang w:val="en-US"/>
        </w:rPr>
        <w:t>Sala</w:t>
      </w:r>
      <w:proofErr w:type="spellEnd"/>
      <w:r w:rsidR="001112A4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1112A4">
        <w:rPr>
          <w:rFonts w:ascii="Arial" w:hAnsi="Arial" w:cs="Arial"/>
          <w:color w:val="1A1A1A"/>
          <w:lang w:val="en-US"/>
        </w:rPr>
        <w:t>Urgencias</w:t>
      </w:r>
      <w:proofErr w:type="spellEnd"/>
      <w:r w:rsidR="001112A4">
        <w:rPr>
          <w:rFonts w:ascii="Arial" w:hAnsi="Arial" w:cs="Arial"/>
          <w:color w:val="1A1A1A"/>
          <w:lang w:val="en-US"/>
        </w:rPr>
        <w:t xml:space="preserve"> y </w:t>
      </w:r>
      <w:proofErr w:type="spellStart"/>
      <w:r w:rsidR="001112A4">
        <w:rPr>
          <w:rFonts w:ascii="Arial" w:hAnsi="Arial" w:cs="Arial"/>
          <w:color w:val="1A1A1A"/>
          <w:lang w:val="en-US"/>
        </w:rPr>
        <w:t>tambié</w:t>
      </w:r>
      <w:r>
        <w:rPr>
          <w:rFonts w:ascii="Arial" w:hAnsi="Arial" w:cs="Arial"/>
          <w:color w:val="1A1A1A"/>
          <w:lang w:val="en-US"/>
        </w:rPr>
        <w:t>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una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r w:rsidR="001112A4">
        <w:rPr>
          <w:rFonts w:ascii="Arial" w:hAnsi="Arial" w:cs="Arial"/>
          <w:color w:val="1A1A1A"/>
          <w:lang w:val="en-US"/>
        </w:rPr>
        <w:t xml:space="preserve">mala </w:t>
      </w:r>
      <w:proofErr w:type="spellStart"/>
      <w:r w:rsidR="001112A4">
        <w:rPr>
          <w:rFonts w:ascii="Arial" w:hAnsi="Arial" w:cs="Arial"/>
          <w:color w:val="1A1A1A"/>
          <w:lang w:val="en-US"/>
        </w:rPr>
        <w:t>imagen</w:t>
      </w:r>
      <w:proofErr w:type="spellEnd"/>
      <w:r w:rsidR="001112A4">
        <w:rPr>
          <w:rFonts w:ascii="Arial" w:hAnsi="Arial" w:cs="Arial"/>
          <w:color w:val="1A1A1A"/>
          <w:lang w:val="en-US"/>
        </w:rPr>
        <w:t xml:space="preserve"> al </w:t>
      </w:r>
      <w:proofErr w:type="spellStart"/>
      <w:proofErr w:type="gramStart"/>
      <w:r w:rsidR="001112A4">
        <w:rPr>
          <w:rFonts w:ascii="Arial" w:hAnsi="Arial" w:cs="Arial"/>
          <w:color w:val="1A1A1A"/>
          <w:lang w:val="en-US"/>
        </w:rPr>
        <w:t>derechohabiente.</w:t>
      </w:r>
      <w:r>
        <w:rPr>
          <w:rFonts w:ascii="Arial" w:hAnsi="Arial" w:cs="Arial"/>
          <w:color w:val="1A1A1A"/>
          <w:lang w:val="en-US"/>
        </w:rPr>
        <w:t>En</w:t>
      </w:r>
      <w:proofErr w:type="spellEnd"/>
      <w:proofErr w:type="gramEnd"/>
      <w:r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>
        <w:rPr>
          <w:rFonts w:ascii="Arial" w:hAnsi="Arial" w:cs="Arial"/>
          <w:color w:val="1A1A1A"/>
          <w:lang w:val="en-US"/>
        </w:rPr>
        <w:t>Evaluación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he </w:t>
      </w:r>
      <w:proofErr w:type="spellStart"/>
      <w:r>
        <w:rPr>
          <w:rFonts w:ascii="Arial" w:hAnsi="Arial" w:cs="Arial"/>
          <w:color w:val="1A1A1A"/>
          <w:lang w:val="en-US"/>
        </w:rPr>
        <w:t>participado</w:t>
      </w:r>
      <w:proofErr w:type="spellEnd"/>
      <w:r>
        <w:rPr>
          <w:rFonts w:ascii="Arial" w:hAnsi="Arial" w:cs="Arial"/>
          <w:color w:val="1A1A1A"/>
          <w:lang w:val="en-US"/>
        </w:rPr>
        <w:t xml:space="preserve">, a </w:t>
      </w:r>
      <w:proofErr w:type="spellStart"/>
      <w:r>
        <w:rPr>
          <w:rFonts w:ascii="Arial" w:hAnsi="Arial" w:cs="Arial"/>
          <w:color w:val="1A1A1A"/>
          <w:lang w:val="en-US"/>
        </w:rPr>
        <w:t>través</w:t>
      </w:r>
      <w:proofErr w:type="spellEnd"/>
      <w:r>
        <w:rPr>
          <w:rFonts w:ascii="Arial" w:hAnsi="Arial" w:cs="Arial"/>
          <w:color w:val="1A1A1A"/>
          <w:lang w:val="en-US"/>
        </w:rPr>
        <w:t xml:space="preserve"> de la </w:t>
      </w:r>
      <w:proofErr w:type="spellStart"/>
      <w:r>
        <w:rPr>
          <w:rFonts w:ascii="Arial" w:hAnsi="Arial" w:cs="Arial"/>
          <w:color w:val="1A1A1A"/>
          <w:lang w:val="en-US"/>
        </w:rPr>
        <w:t>cédula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lang w:val="en-US"/>
        </w:rPr>
        <w:t>encuentra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ya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normada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verificamos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tiempos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atención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correcta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clasificación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atención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médica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servicios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generales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medicamentos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recetados</w:t>
      </w:r>
      <w:proofErr w:type="spellEnd"/>
      <w:r>
        <w:rPr>
          <w:rFonts w:ascii="Arial" w:hAnsi="Arial" w:cs="Arial"/>
          <w:color w:val="1A1A1A"/>
          <w:lang w:val="en-US"/>
        </w:rPr>
        <w:t xml:space="preserve">. </w:t>
      </w:r>
    </w:p>
    <w:p w14:paraId="766B3E03" w14:textId="6F0A1F5C" w:rsidR="00855D40" w:rsidRDefault="00835B81" w:rsidP="00CC3E7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Se </w:t>
      </w:r>
      <w:proofErr w:type="spellStart"/>
      <w:proofErr w:type="gramStart"/>
      <w:r>
        <w:rPr>
          <w:rFonts w:ascii="Arial" w:hAnsi="Arial" w:cs="Arial"/>
          <w:color w:val="1A1A1A"/>
          <w:lang w:val="en-US"/>
        </w:rPr>
        <w:t>han</w:t>
      </w:r>
      <w:proofErr w:type="spellEnd"/>
      <w:proofErr w:type="gram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obtenido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resultados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medianamente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aceptables</w:t>
      </w:r>
      <w:proofErr w:type="spellEnd"/>
      <w:r>
        <w:rPr>
          <w:rFonts w:ascii="Arial" w:hAnsi="Arial" w:cs="Arial"/>
          <w:color w:val="1A1A1A"/>
          <w:lang w:val="en-US"/>
        </w:rPr>
        <w:t xml:space="preserve">, se </w:t>
      </w:r>
      <w:proofErr w:type="spellStart"/>
      <w:r>
        <w:rPr>
          <w:rFonts w:ascii="Arial" w:hAnsi="Arial" w:cs="Arial"/>
          <w:color w:val="1A1A1A"/>
          <w:lang w:val="en-US"/>
        </w:rPr>
        <w:t>han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hecho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las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gestiones</w:t>
      </w:r>
      <w:proofErr w:type="spellEnd"/>
      <w:r>
        <w:rPr>
          <w:rFonts w:ascii="Arial" w:hAnsi="Arial" w:cs="Arial"/>
          <w:color w:val="1A1A1A"/>
          <w:lang w:val="en-US"/>
        </w:rPr>
        <w:t xml:space="preserve"> de la </w:t>
      </w:r>
      <w:proofErr w:type="spellStart"/>
      <w:r>
        <w:rPr>
          <w:rFonts w:ascii="Arial" w:hAnsi="Arial" w:cs="Arial"/>
          <w:color w:val="1A1A1A"/>
          <w:lang w:val="en-US"/>
        </w:rPr>
        <w:t>necesidad</w:t>
      </w:r>
      <w:proofErr w:type="spellEnd"/>
      <w:r>
        <w:rPr>
          <w:rFonts w:ascii="Arial" w:hAnsi="Arial" w:cs="Arial"/>
          <w:color w:val="1A1A1A"/>
          <w:lang w:val="en-US"/>
        </w:rPr>
        <w:t xml:space="preserve"> y </w:t>
      </w:r>
      <w:proofErr w:type="spellStart"/>
      <w:r>
        <w:rPr>
          <w:rFonts w:ascii="Arial" w:hAnsi="Arial" w:cs="Arial"/>
          <w:color w:val="1A1A1A"/>
          <w:lang w:val="en-US"/>
        </w:rPr>
        <w:t>las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recomendaciones</w:t>
      </w:r>
      <w:proofErr w:type="spellEnd"/>
      <w:r>
        <w:rPr>
          <w:rFonts w:ascii="Arial" w:hAnsi="Arial" w:cs="Arial"/>
          <w:color w:val="1A1A1A"/>
          <w:lang w:val="en-US"/>
        </w:rPr>
        <w:t xml:space="preserve"> al personal medico </w:t>
      </w:r>
      <w:proofErr w:type="spellStart"/>
      <w:r>
        <w:rPr>
          <w:rFonts w:ascii="Arial" w:hAnsi="Arial" w:cs="Arial"/>
          <w:color w:val="1A1A1A"/>
          <w:lang w:val="en-US"/>
        </w:rPr>
        <w:t>sobre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todo</w:t>
      </w:r>
      <w:proofErr w:type="spellEnd"/>
      <w:r>
        <w:rPr>
          <w:rFonts w:ascii="Arial" w:hAnsi="Arial" w:cs="Arial"/>
          <w:color w:val="1A1A1A"/>
          <w:lang w:val="en-US"/>
        </w:rPr>
        <w:t>.</w:t>
      </w:r>
    </w:p>
    <w:p w14:paraId="51601B74" w14:textId="77777777" w:rsidR="00835B81" w:rsidRDefault="00835B81" w:rsidP="00CC3E7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</w:p>
    <w:p w14:paraId="7261EDAD" w14:textId="3FFAF8EF" w:rsidR="00835B81" w:rsidRDefault="00835B81" w:rsidP="00CC3E7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Concluyo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si</w:t>
      </w:r>
      <w:proofErr w:type="spellEnd"/>
      <w:r>
        <w:rPr>
          <w:rFonts w:ascii="Arial" w:hAnsi="Arial" w:cs="Arial"/>
          <w:color w:val="1A1A1A"/>
          <w:lang w:val="en-US"/>
        </w:rPr>
        <w:t xml:space="preserve"> he </w:t>
      </w:r>
      <w:proofErr w:type="spellStart"/>
      <w:r>
        <w:rPr>
          <w:rFonts w:ascii="Arial" w:hAnsi="Arial" w:cs="Arial"/>
          <w:color w:val="1A1A1A"/>
          <w:lang w:val="en-US"/>
        </w:rPr>
        <w:t>tenido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participación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 en </w:t>
      </w:r>
      <w:proofErr w:type="spellStart"/>
      <w:r>
        <w:rPr>
          <w:rFonts w:ascii="Arial" w:hAnsi="Arial" w:cs="Arial"/>
          <w:color w:val="1A1A1A"/>
          <w:lang w:val="en-US"/>
        </w:rPr>
        <w:t>evaluaciones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programas</w:t>
      </w:r>
      <w:proofErr w:type="spellEnd"/>
      <w:r>
        <w:rPr>
          <w:rFonts w:ascii="Arial" w:hAnsi="Arial" w:cs="Arial"/>
          <w:color w:val="1A1A1A"/>
          <w:lang w:val="en-US"/>
        </w:rPr>
        <w:t xml:space="preserve"> y/o </w:t>
      </w:r>
      <w:proofErr w:type="spellStart"/>
      <w:r>
        <w:rPr>
          <w:rFonts w:ascii="Arial" w:hAnsi="Arial" w:cs="Arial"/>
          <w:color w:val="1A1A1A"/>
          <w:lang w:val="en-US"/>
        </w:rPr>
        <w:t>proyectos</w:t>
      </w:r>
      <w:proofErr w:type="spellEnd"/>
      <w:r>
        <w:rPr>
          <w:rFonts w:ascii="Arial" w:hAnsi="Arial" w:cs="Arial"/>
          <w:color w:val="1A1A1A"/>
          <w:lang w:val="en-US"/>
        </w:rPr>
        <w:t xml:space="preserve">, los </w:t>
      </w:r>
      <w:proofErr w:type="spellStart"/>
      <w:r>
        <w:rPr>
          <w:rFonts w:ascii="Arial" w:hAnsi="Arial" w:cs="Arial"/>
          <w:color w:val="1A1A1A"/>
          <w:lang w:val="en-US"/>
        </w:rPr>
        <w:t>cuales</w:t>
      </w:r>
      <w:proofErr w:type="spellEnd"/>
      <w:r>
        <w:rPr>
          <w:rFonts w:ascii="Arial" w:hAnsi="Arial" w:cs="Arial"/>
          <w:color w:val="1A1A1A"/>
          <w:lang w:val="en-US"/>
        </w:rPr>
        <w:t xml:space="preserve"> me </w:t>
      </w:r>
      <w:proofErr w:type="spellStart"/>
      <w:proofErr w:type="gramStart"/>
      <w:r>
        <w:rPr>
          <w:rFonts w:ascii="Arial" w:hAnsi="Arial" w:cs="Arial"/>
          <w:color w:val="1A1A1A"/>
          <w:lang w:val="en-US"/>
        </w:rPr>
        <w:t>han</w:t>
      </w:r>
      <w:proofErr w:type="spellEnd"/>
      <w:proofErr w:type="gramEnd"/>
      <w:r>
        <w:rPr>
          <w:rFonts w:ascii="Arial" w:hAnsi="Arial" w:cs="Arial"/>
          <w:color w:val="1A1A1A"/>
          <w:lang w:val="en-US"/>
        </w:rPr>
        <w:t xml:space="preserve"> dado un panorama de los </w:t>
      </w:r>
      <w:proofErr w:type="spellStart"/>
      <w:r>
        <w:rPr>
          <w:rFonts w:ascii="Arial" w:hAnsi="Arial" w:cs="Arial"/>
          <w:color w:val="1A1A1A"/>
          <w:lang w:val="en-US"/>
        </w:rPr>
        <w:t>resultados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nos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sirven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como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retroalimentación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para</w:t>
      </w:r>
      <w:proofErr w:type="spellEnd"/>
      <w:r>
        <w:rPr>
          <w:rFonts w:ascii="Arial" w:hAnsi="Arial" w:cs="Arial"/>
          <w:color w:val="1A1A1A"/>
          <w:lang w:val="en-US"/>
        </w:rPr>
        <w:t xml:space="preserve"> saber en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estamos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fallando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para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mejorar</w:t>
      </w:r>
      <w:proofErr w:type="spellEnd"/>
      <w:r>
        <w:rPr>
          <w:rFonts w:ascii="Arial" w:hAnsi="Arial" w:cs="Arial"/>
          <w:color w:val="1A1A1A"/>
          <w:lang w:val="en-US"/>
        </w:rPr>
        <w:t>.</w:t>
      </w:r>
    </w:p>
    <w:p w14:paraId="356DF8CF" w14:textId="77777777" w:rsidR="00F554CD" w:rsidRPr="00835B81" w:rsidRDefault="00F554CD" w:rsidP="00835B8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56EEE3B5" w14:textId="77777777" w:rsidR="00F554CD" w:rsidRDefault="00F554CD" w:rsidP="00F554CD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</w:p>
    <w:p w14:paraId="5215E633" w14:textId="77777777" w:rsidR="00241298" w:rsidRDefault="00241298" w:rsidP="00F554CD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</w:p>
    <w:p w14:paraId="2D2D235F" w14:textId="77777777" w:rsidR="00241298" w:rsidRDefault="00241298" w:rsidP="00F554CD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</w:p>
    <w:p w14:paraId="37B2BC1E" w14:textId="77777777" w:rsidR="00241298" w:rsidRDefault="00241298" w:rsidP="00F554CD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</w:p>
    <w:p w14:paraId="77B617AF" w14:textId="77777777" w:rsidR="00241298" w:rsidRPr="00B54B7E" w:rsidRDefault="00241298" w:rsidP="00B54B7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1FB77FB9" w14:textId="77777777" w:rsidR="00241298" w:rsidRPr="00F554CD" w:rsidRDefault="00241298" w:rsidP="00F554CD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</w:p>
    <w:p w14:paraId="51D2D38C" w14:textId="2CB118BC" w:rsidR="000628AE" w:rsidRPr="00B54B7E" w:rsidRDefault="000628AE" w:rsidP="00835B8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1A1A1A"/>
          <w:lang w:val="en-US"/>
        </w:rPr>
      </w:pPr>
      <w:r w:rsidRPr="00B54B7E">
        <w:rPr>
          <w:rFonts w:ascii="Arial" w:hAnsi="Arial" w:cs="Arial"/>
          <w:b/>
          <w:color w:val="1A1A1A"/>
          <w:lang w:val="en-US"/>
        </w:rPr>
        <w:t>¿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Qué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programas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y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proyectos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consideras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deben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ser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sujetos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de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evaluación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 xml:space="preserve"> de </w:t>
      </w:r>
      <w:proofErr w:type="spellStart"/>
      <w:r w:rsidRPr="00B54B7E">
        <w:rPr>
          <w:rFonts w:ascii="Arial" w:hAnsi="Arial" w:cs="Arial"/>
          <w:b/>
          <w:color w:val="1A1A1A"/>
          <w:lang w:val="en-US"/>
        </w:rPr>
        <w:t>impacto</w:t>
      </w:r>
      <w:proofErr w:type="spellEnd"/>
      <w:r w:rsidRPr="00B54B7E">
        <w:rPr>
          <w:rFonts w:ascii="Arial" w:hAnsi="Arial" w:cs="Arial"/>
          <w:b/>
          <w:color w:val="1A1A1A"/>
          <w:lang w:val="en-US"/>
        </w:rPr>
        <w:t>?</w:t>
      </w:r>
    </w:p>
    <w:p w14:paraId="5DABAC74" w14:textId="77777777" w:rsidR="00241298" w:rsidRDefault="00241298" w:rsidP="00241298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</w:p>
    <w:p w14:paraId="1E03CC96" w14:textId="77777777" w:rsidR="00241298" w:rsidRPr="00835B81" w:rsidRDefault="00241298" w:rsidP="00241298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</w:p>
    <w:p w14:paraId="653DE65D" w14:textId="7D78ED74" w:rsidR="00B5136A" w:rsidRDefault="00835B81" w:rsidP="00835B81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  <w:proofErr w:type="spellStart"/>
      <w:proofErr w:type="gramStart"/>
      <w:r>
        <w:rPr>
          <w:rFonts w:ascii="Arial" w:hAnsi="Arial" w:cs="Arial"/>
          <w:color w:val="1A1A1A"/>
          <w:lang w:val="en-US"/>
        </w:rPr>
        <w:t>Dentro</w:t>
      </w:r>
      <w:proofErr w:type="spellEnd"/>
      <w:r>
        <w:rPr>
          <w:rFonts w:ascii="Arial" w:hAnsi="Arial" w:cs="Arial"/>
          <w:color w:val="1A1A1A"/>
          <w:lang w:val="en-US"/>
        </w:rPr>
        <w:t xml:space="preserve"> de los </w:t>
      </w:r>
      <w:proofErr w:type="spellStart"/>
      <w:r>
        <w:rPr>
          <w:rFonts w:ascii="Arial" w:hAnsi="Arial" w:cs="Arial"/>
          <w:color w:val="1A1A1A"/>
          <w:lang w:val="en-US"/>
        </w:rPr>
        <w:t>proyectos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considero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deberían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realizarze</w:t>
      </w:r>
      <w:proofErr w:type="spellEnd"/>
      <w:r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>
        <w:rPr>
          <w:rFonts w:ascii="Arial" w:hAnsi="Arial" w:cs="Arial"/>
          <w:color w:val="1A1A1A"/>
          <w:lang w:val="en-US"/>
        </w:rPr>
        <w:t>evaluación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impacto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sería</w:t>
      </w:r>
      <w:proofErr w:type="spellEnd"/>
      <w:r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>
        <w:rPr>
          <w:rFonts w:ascii="Arial" w:hAnsi="Arial" w:cs="Arial"/>
          <w:color w:val="1A1A1A"/>
          <w:lang w:val="en-US"/>
        </w:rPr>
        <w:t>Cruzada</w:t>
      </w:r>
      <w:proofErr w:type="spellEnd"/>
      <w:r>
        <w:rPr>
          <w:rFonts w:ascii="Arial" w:hAnsi="Arial" w:cs="Arial"/>
          <w:color w:val="1A1A1A"/>
          <w:lang w:val="en-US"/>
        </w:rPr>
        <w:t xml:space="preserve"> Sin </w:t>
      </w:r>
      <w:proofErr w:type="spellStart"/>
      <w:r>
        <w:rPr>
          <w:rFonts w:ascii="Arial" w:hAnsi="Arial" w:cs="Arial"/>
          <w:color w:val="1A1A1A"/>
          <w:lang w:val="en-US"/>
        </w:rPr>
        <w:t>Hambre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ya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Chiapas </w:t>
      </w:r>
      <w:proofErr w:type="spellStart"/>
      <w:r w:rsidR="00B5136A">
        <w:rPr>
          <w:rFonts w:ascii="Arial" w:hAnsi="Arial" w:cs="Arial"/>
          <w:color w:val="1A1A1A"/>
          <w:lang w:val="en-US"/>
        </w:rPr>
        <w:t>por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B5136A">
        <w:rPr>
          <w:rFonts w:ascii="Arial" w:hAnsi="Arial" w:cs="Arial"/>
          <w:color w:val="1A1A1A"/>
          <w:lang w:val="en-US"/>
        </w:rPr>
        <w:t>ser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el Estado </w:t>
      </w:r>
      <w:proofErr w:type="spellStart"/>
      <w:r w:rsidR="00B5136A">
        <w:rPr>
          <w:rFonts w:ascii="Arial" w:hAnsi="Arial" w:cs="Arial"/>
          <w:color w:val="1A1A1A"/>
          <w:lang w:val="en-US"/>
        </w:rPr>
        <w:t>màs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B5136A">
        <w:rPr>
          <w:rFonts w:ascii="Arial" w:hAnsi="Arial" w:cs="Arial"/>
          <w:color w:val="1A1A1A"/>
          <w:lang w:val="en-US"/>
        </w:rPr>
        <w:t>pobre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="00B5136A">
        <w:rPr>
          <w:rFonts w:ascii="Arial" w:hAnsi="Arial" w:cs="Arial"/>
          <w:color w:val="1A1A1A"/>
          <w:lang w:val="en-US"/>
        </w:rPr>
        <w:t>requiere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B5136A">
        <w:rPr>
          <w:rFonts w:ascii="Arial" w:hAnsi="Arial" w:cs="Arial"/>
          <w:color w:val="1A1A1A"/>
          <w:lang w:val="en-US"/>
        </w:rPr>
        <w:t>recursos</w:t>
      </w:r>
      <w:proofErr w:type="spellEnd"/>
      <w:r w:rsidR="00B5136A">
        <w:rPr>
          <w:rFonts w:ascii="Arial" w:hAnsi="Arial" w:cs="Arial"/>
          <w:color w:val="1A1A1A"/>
          <w:lang w:val="en-US"/>
        </w:rPr>
        <w:t>.</w:t>
      </w:r>
      <w:proofErr w:type="gramEnd"/>
      <w:r w:rsidR="00B54B7E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B5136A">
        <w:rPr>
          <w:rFonts w:ascii="Arial" w:hAnsi="Arial" w:cs="Arial"/>
          <w:color w:val="1A1A1A"/>
          <w:lang w:val="en-US"/>
        </w:rPr>
        <w:t>Estos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son </w:t>
      </w:r>
      <w:proofErr w:type="spellStart"/>
      <w:r w:rsidR="00B5136A">
        <w:rPr>
          <w:rFonts w:ascii="Arial" w:hAnsi="Arial" w:cs="Arial"/>
          <w:color w:val="1A1A1A"/>
          <w:lang w:val="en-US"/>
        </w:rPr>
        <w:t>Administrados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a </w:t>
      </w:r>
      <w:proofErr w:type="spellStart"/>
      <w:r w:rsidR="00B5136A">
        <w:rPr>
          <w:rFonts w:ascii="Arial" w:hAnsi="Arial" w:cs="Arial"/>
          <w:color w:val="1A1A1A"/>
          <w:lang w:val="en-US"/>
        </w:rPr>
        <w:t>través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de la SEDESOL, sin embargo no se </w:t>
      </w:r>
      <w:proofErr w:type="spellStart"/>
      <w:r w:rsidR="00B5136A">
        <w:rPr>
          <w:rFonts w:ascii="Arial" w:hAnsi="Arial" w:cs="Arial"/>
          <w:color w:val="1A1A1A"/>
          <w:lang w:val="en-US"/>
        </w:rPr>
        <w:t>percibe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en la </w:t>
      </w:r>
      <w:proofErr w:type="spellStart"/>
      <w:r w:rsidR="00B5136A">
        <w:rPr>
          <w:rFonts w:ascii="Arial" w:hAnsi="Arial" w:cs="Arial"/>
          <w:color w:val="1A1A1A"/>
          <w:lang w:val="en-US"/>
        </w:rPr>
        <w:t>sociedad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 w:rsidR="00B5136A">
        <w:rPr>
          <w:rFonts w:ascii="Arial" w:hAnsi="Arial" w:cs="Arial"/>
          <w:color w:val="1A1A1A"/>
          <w:lang w:val="en-US"/>
        </w:rPr>
        <w:t>correcta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B5136A">
        <w:rPr>
          <w:rFonts w:ascii="Arial" w:hAnsi="Arial" w:cs="Arial"/>
          <w:color w:val="1A1A1A"/>
          <w:lang w:val="en-US"/>
        </w:rPr>
        <w:t>ejecución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="00B5136A">
        <w:rPr>
          <w:rFonts w:ascii="Arial" w:hAnsi="Arial" w:cs="Arial"/>
          <w:color w:val="1A1A1A"/>
          <w:lang w:val="en-US"/>
        </w:rPr>
        <w:t>porque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 w:rsidR="00B5136A">
        <w:rPr>
          <w:rFonts w:ascii="Arial" w:hAnsi="Arial" w:cs="Arial"/>
          <w:color w:val="1A1A1A"/>
          <w:lang w:val="en-US"/>
        </w:rPr>
        <w:t>sigue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B5136A">
        <w:rPr>
          <w:rFonts w:ascii="Arial" w:hAnsi="Arial" w:cs="Arial"/>
          <w:color w:val="1A1A1A"/>
          <w:lang w:val="en-US"/>
        </w:rPr>
        <w:t>viendo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a la </w:t>
      </w:r>
      <w:proofErr w:type="spellStart"/>
      <w:r w:rsidR="00B5136A">
        <w:rPr>
          <w:rFonts w:ascii="Arial" w:hAnsi="Arial" w:cs="Arial"/>
          <w:color w:val="1A1A1A"/>
          <w:lang w:val="en-US"/>
        </w:rPr>
        <w:t>población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B5136A">
        <w:rPr>
          <w:rFonts w:ascii="Arial" w:hAnsi="Arial" w:cs="Arial"/>
          <w:color w:val="1A1A1A"/>
          <w:lang w:val="en-US"/>
        </w:rPr>
        <w:t>que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vive</w:t>
      </w:r>
      <w:bookmarkStart w:id="0" w:name="_GoBack"/>
      <w:bookmarkEnd w:id="0"/>
      <w:r w:rsidR="00B5136A">
        <w:rPr>
          <w:rFonts w:ascii="Arial" w:hAnsi="Arial" w:cs="Arial"/>
          <w:color w:val="1A1A1A"/>
          <w:lang w:val="en-US"/>
        </w:rPr>
        <w:t xml:space="preserve"> en </w:t>
      </w:r>
      <w:proofErr w:type="spellStart"/>
      <w:r w:rsidR="00B5136A">
        <w:rPr>
          <w:rFonts w:ascii="Arial" w:hAnsi="Arial" w:cs="Arial"/>
          <w:color w:val="1A1A1A"/>
          <w:lang w:val="en-US"/>
        </w:rPr>
        <w:t>las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B5136A">
        <w:rPr>
          <w:rFonts w:ascii="Arial" w:hAnsi="Arial" w:cs="Arial"/>
          <w:color w:val="1A1A1A"/>
          <w:lang w:val="en-US"/>
        </w:rPr>
        <w:t>áreas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B5136A">
        <w:rPr>
          <w:rFonts w:ascii="Arial" w:hAnsi="Arial" w:cs="Arial"/>
          <w:color w:val="1A1A1A"/>
          <w:lang w:val="en-US"/>
        </w:rPr>
        <w:t>marginadas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en la </w:t>
      </w:r>
      <w:proofErr w:type="spellStart"/>
      <w:r w:rsidR="00B5136A">
        <w:rPr>
          <w:rFonts w:ascii="Arial" w:hAnsi="Arial" w:cs="Arial"/>
          <w:color w:val="1A1A1A"/>
          <w:lang w:val="en-US"/>
        </w:rPr>
        <w:t>extrema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B5136A">
        <w:rPr>
          <w:rFonts w:ascii="Arial" w:hAnsi="Arial" w:cs="Arial"/>
          <w:color w:val="1A1A1A"/>
          <w:lang w:val="en-US"/>
        </w:rPr>
        <w:t>pobreza</w:t>
      </w:r>
      <w:proofErr w:type="spellEnd"/>
      <w:r w:rsidR="00B5136A">
        <w:rPr>
          <w:rFonts w:ascii="Arial" w:hAnsi="Arial" w:cs="Arial"/>
          <w:color w:val="1A1A1A"/>
          <w:lang w:val="en-US"/>
        </w:rPr>
        <w:t xml:space="preserve">. </w:t>
      </w:r>
    </w:p>
    <w:p w14:paraId="0CC996F6" w14:textId="57F0E1B6" w:rsidR="00835B81" w:rsidRDefault="00B5136A" w:rsidP="00835B81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Un </w:t>
      </w:r>
      <w:proofErr w:type="spellStart"/>
      <w:r>
        <w:rPr>
          <w:rFonts w:ascii="Arial" w:hAnsi="Arial" w:cs="Arial"/>
          <w:color w:val="1A1A1A"/>
          <w:lang w:val="en-US"/>
        </w:rPr>
        <w:t>tema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cab</w:t>
      </w:r>
      <w:r w:rsidR="00435359">
        <w:rPr>
          <w:rFonts w:ascii="Arial" w:hAnsi="Arial" w:cs="Arial"/>
          <w:color w:val="1A1A1A"/>
          <w:lang w:val="en-US"/>
        </w:rPr>
        <w:t>e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435359">
        <w:rPr>
          <w:rFonts w:ascii="Arial" w:hAnsi="Arial" w:cs="Arial"/>
          <w:color w:val="1A1A1A"/>
          <w:lang w:val="en-US"/>
        </w:rPr>
        <w:t>resaltar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 en la </w:t>
      </w:r>
      <w:proofErr w:type="spellStart"/>
      <w:r w:rsidR="00435359">
        <w:rPr>
          <w:rFonts w:ascii="Arial" w:hAnsi="Arial" w:cs="Arial"/>
          <w:color w:val="1A1A1A"/>
          <w:lang w:val="en-US"/>
        </w:rPr>
        <w:t>Evaluación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435359">
        <w:rPr>
          <w:rFonts w:ascii="Arial" w:hAnsi="Arial" w:cs="Arial"/>
          <w:color w:val="1A1A1A"/>
          <w:lang w:val="en-US"/>
        </w:rPr>
        <w:t>es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 w:rsidR="00435359">
        <w:rPr>
          <w:rFonts w:ascii="Arial" w:hAnsi="Arial" w:cs="Arial"/>
          <w:color w:val="1A1A1A"/>
          <w:lang w:val="en-US"/>
        </w:rPr>
        <w:t>rendición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435359">
        <w:rPr>
          <w:rFonts w:ascii="Arial" w:hAnsi="Arial" w:cs="Arial"/>
          <w:color w:val="1A1A1A"/>
          <w:lang w:val="en-US"/>
        </w:rPr>
        <w:t>cuentas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 en </w:t>
      </w:r>
      <w:proofErr w:type="spellStart"/>
      <w:r w:rsidR="00435359">
        <w:rPr>
          <w:rFonts w:ascii="Arial" w:hAnsi="Arial" w:cs="Arial"/>
          <w:color w:val="1A1A1A"/>
          <w:lang w:val="en-US"/>
        </w:rPr>
        <w:t>las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435359">
        <w:rPr>
          <w:rFonts w:ascii="Arial" w:hAnsi="Arial" w:cs="Arial"/>
          <w:color w:val="1A1A1A"/>
          <w:lang w:val="en-US"/>
        </w:rPr>
        <w:t>finanzas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 w:rsidR="00435359">
        <w:rPr>
          <w:rFonts w:ascii="Arial" w:hAnsi="Arial" w:cs="Arial"/>
          <w:color w:val="1A1A1A"/>
          <w:lang w:val="en-US"/>
        </w:rPr>
        <w:t>programa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="00435359">
        <w:rPr>
          <w:rFonts w:ascii="Arial" w:hAnsi="Arial" w:cs="Arial"/>
          <w:color w:val="1A1A1A"/>
          <w:lang w:val="en-US"/>
        </w:rPr>
        <w:t>así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 </w:t>
      </w:r>
      <w:proofErr w:type="spellStart"/>
      <w:proofErr w:type="gramStart"/>
      <w:r w:rsidR="00435359">
        <w:rPr>
          <w:rFonts w:ascii="Arial" w:hAnsi="Arial" w:cs="Arial"/>
          <w:color w:val="1A1A1A"/>
          <w:lang w:val="en-US"/>
        </w:rPr>
        <w:t>como</w:t>
      </w:r>
      <w:proofErr w:type="spellEnd"/>
      <w:proofErr w:type="gramEnd"/>
      <w:r w:rsidR="00435359">
        <w:rPr>
          <w:rFonts w:ascii="Arial" w:hAnsi="Arial" w:cs="Arial"/>
          <w:color w:val="1A1A1A"/>
          <w:lang w:val="en-US"/>
        </w:rPr>
        <w:t xml:space="preserve"> de los </w:t>
      </w:r>
      <w:proofErr w:type="spellStart"/>
      <w:r w:rsidR="00435359">
        <w:rPr>
          <w:rFonts w:ascii="Arial" w:hAnsi="Arial" w:cs="Arial"/>
          <w:color w:val="1A1A1A"/>
          <w:lang w:val="en-US"/>
        </w:rPr>
        <w:t>servidores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435359">
        <w:rPr>
          <w:rFonts w:ascii="Arial" w:hAnsi="Arial" w:cs="Arial"/>
          <w:color w:val="1A1A1A"/>
          <w:lang w:val="en-US"/>
        </w:rPr>
        <w:t>públicos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435359">
        <w:rPr>
          <w:rFonts w:ascii="Arial" w:hAnsi="Arial" w:cs="Arial"/>
          <w:color w:val="1A1A1A"/>
          <w:lang w:val="en-US"/>
        </w:rPr>
        <w:t>que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435359">
        <w:rPr>
          <w:rFonts w:ascii="Arial" w:hAnsi="Arial" w:cs="Arial"/>
          <w:color w:val="1A1A1A"/>
          <w:lang w:val="en-US"/>
        </w:rPr>
        <w:t>intervienen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 en </w:t>
      </w:r>
      <w:proofErr w:type="spellStart"/>
      <w:r w:rsidR="00435359">
        <w:rPr>
          <w:rFonts w:ascii="Arial" w:hAnsi="Arial" w:cs="Arial"/>
          <w:color w:val="1A1A1A"/>
          <w:lang w:val="en-US"/>
        </w:rPr>
        <w:t>ésta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="00435359">
        <w:rPr>
          <w:rFonts w:ascii="Arial" w:hAnsi="Arial" w:cs="Arial"/>
          <w:color w:val="1A1A1A"/>
          <w:lang w:val="en-US"/>
        </w:rPr>
        <w:t>como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 complement </w:t>
      </w:r>
      <w:proofErr w:type="spellStart"/>
      <w:r w:rsidR="00435359">
        <w:rPr>
          <w:rFonts w:ascii="Arial" w:hAnsi="Arial" w:cs="Arial"/>
          <w:color w:val="1A1A1A"/>
          <w:lang w:val="en-US"/>
        </w:rPr>
        <w:t>para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435359">
        <w:rPr>
          <w:rFonts w:ascii="Arial" w:hAnsi="Arial" w:cs="Arial"/>
          <w:color w:val="1A1A1A"/>
          <w:lang w:val="en-US"/>
        </w:rPr>
        <w:t>determinar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435359">
        <w:rPr>
          <w:rFonts w:ascii="Arial" w:hAnsi="Arial" w:cs="Arial"/>
          <w:color w:val="1A1A1A"/>
          <w:lang w:val="en-US"/>
        </w:rPr>
        <w:t>si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 w:rsidR="00435359">
        <w:rPr>
          <w:rFonts w:ascii="Arial" w:hAnsi="Arial" w:cs="Arial"/>
          <w:color w:val="1A1A1A"/>
          <w:lang w:val="en-US"/>
        </w:rPr>
        <w:t>esta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435359">
        <w:rPr>
          <w:rFonts w:ascii="Arial" w:hAnsi="Arial" w:cs="Arial"/>
          <w:color w:val="1A1A1A"/>
          <w:lang w:val="en-US"/>
        </w:rPr>
        <w:t>aplicando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 de forma </w:t>
      </w:r>
      <w:proofErr w:type="spellStart"/>
      <w:r w:rsidR="00435359">
        <w:rPr>
          <w:rFonts w:ascii="Arial" w:hAnsi="Arial" w:cs="Arial"/>
          <w:color w:val="1A1A1A"/>
          <w:lang w:val="en-US"/>
        </w:rPr>
        <w:t>transparente</w:t>
      </w:r>
      <w:proofErr w:type="spellEnd"/>
      <w:r w:rsidR="00435359">
        <w:rPr>
          <w:rFonts w:ascii="Arial" w:hAnsi="Arial" w:cs="Arial"/>
          <w:color w:val="1A1A1A"/>
          <w:lang w:val="en-US"/>
        </w:rPr>
        <w:t xml:space="preserve">. </w:t>
      </w:r>
      <w:r>
        <w:rPr>
          <w:rFonts w:ascii="Arial" w:hAnsi="Arial" w:cs="Arial"/>
          <w:color w:val="1A1A1A"/>
          <w:lang w:val="en-US"/>
        </w:rPr>
        <w:t xml:space="preserve"> </w:t>
      </w:r>
    </w:p>
    <w:p w14:paraId="41613DA5" w14:textId="14889FFA" w:rsidR="001C15F6" w:rsidRPr="00241298" w:rsidRDefault="00241298" w:rsidP="00241298">
      <w:pPr>
        <w:pStyle w:val="ListParagraph"/>
        <w:widowControl w:val="0"/>
        <w:autoSpaceDE w:val="0"/>
        <w:autoSpaceDN w:val="0"/>
        <w:adjustRightInd w:val="0"/>
        <w:spacing w:line="360" w:lineRule="auto"/>
        <w:ind w:left="740"/>
        <w:jc w:val="both"/>
        <w:rPr>
          <w:rFonts w:ascii="Arial" w:hAnsi="Arial" w:cs="Arial"/>
          <w:color w:val="1A1A1A"/>
          <w:lang w:val="en-US"/>
        </w:rPr>
      </w:pPr>
      <w:proofErr w:type="spellStart"/>
      <w:proofErr w:type="gramStart"/>
      <w:r>
        <w:rPr>
          <w:rFonts w:ascii="Arial" w:hAnsi="Arial" w:cs="Arial"/>
          <w:color w:val="1A1A1A"/>
          <w:lang w:val="en-US"/>
        </w:rPr>
        <w:t>Otro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programa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es</w:t>
      </w:r>
      <w:proofErr w:type="spellEnd"/>
      <w:r>
        <w:rPr>
          <w:rFonts w:ascii="Arial" w:hAnsi="Arial" w:cs="Arial"/>
          <w:color w:val="1A1A1A"/>
          <w:lang w:val="en-US"/>
        </w:rPr>
        <w:t xml:space="preserve"> el de </w:t>
      </w:r>
      <w:proofErr w:type="spellStart"/>
      <w:r>
        <w:rPr>
          <w:rFonts w:ascii="Arial" w:hAnsi="Arial" w:cs="Arial"/>
          <w:color w:val="1A1A1A"/>
          <w:lang w:val="en-US"/>
        </w:rPr>
        <w:t>Liconsa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lang w:val="en-US"/>
        </w:rPr>
        <w:t>refiere</w:t>
      </w:r>
      <w:proofErr w:type="spellEnd"/>
      <w:r>
        <w:rPr>
          <w:rFonts w:ascii="Arial" w:hAnsi="Arial" w:cs="Arial"/>
          <w:color w:val="1A1A1A"/>
          <w:lang w:val="en-US"/>
        </w:rPr>
        <w:t xml:space="preserve"> al </w:t>
      </w:r>
      <w:proofErr w:type="spellStart"/>
      <w:r>
        <w:rPr>
          <w:rFonts w:ascii="Arial" w:hAnsi="Arial" w:cs="Arial"/>
          <w:color w:val="1A1A1A"/>
          <w:lang w:val="en-US"/>
        </w:rPr>
        <w:t>Abasto</w:t>
      </w:r>
      <w:proofErr w:type="spellEnd"/>
      <w:r>
        <w:rPr>
          <w:rFonts w:ascii="Arial" w:hAnsi="Arial" w:cs="Arial"/>
          <w:color w:val="1A1A1A"/>
          <w:lang w:val="en-US"/>
        </w:rPr>
        <w:t xml:space="preserve"> Social de </w:t>
      </w:r>
      <w:proofErr w:type="spellStart"/>
      <w:r>
        <w:rPr>
          <w:rFonts w:ascii="Arial" w:hAnsi="Arial" w:cs="Arial"/>
          <w:color w:val="1A1A1A"/>
          <w:lang w:val="en-US"/>
        </w:rPr>
        <w:t>Leche.Ya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su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gasto</w:t>
      </w:r>
      <w:proofErr w:type="spellEnd"/>
      <w:r>
        <w:rPr>
          <w:rFonts w:ascii="Arial" w:hAnsi="Arial" w:cs="Arial"/>
          <w:color w:val="1A1A1A"/>
          <w:lang w:val="en-US"/>
        </w:rPr>
        <w:t xml:space="preserve"> e inversion </w:t>
      </w:r>
      <w:proofErr w:type="spellStart"/>
      <w:r>
        <w:rPr>
          <w:rFonts w:ascii="Arial" w:hAnsi="Arial" w:cs="Arial"/>
          <w:color w:val="1A1A1A"/>
          <w:lang w:val="en-US"/>
        </w:rPr>
        <w:t>es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muy</w:t>
      </w:r>
      <w:proofErr w:type="spellEnd"/>
      <w:r>
        <w:rPr>
          <w:rFonts w:ascii="Arial" w:hAnsi="Arial" w:cs="Arial"/>
          <w:color w:val="1A1A1A"/>
          <w:lang w:val="en-US"/>
        </w:rPr>
        <w:t xml:space="preserve"> alto y no se </w:t>
      </w:r>
      <w:proofErr w:type="spellStart"/>
      <w:r>
        <w:rPr>
          <w:rFonts w:ascii="Arial" w:hAnsi="Arial" w:cs="Arial"/>
          <w:color w:val="1A1A1A"/>
          <w:lang w:val="en-US"/>
        </w:rPr>
        <w:t>percibe</w:t>
      </w:r>
      <w:proofErr w:type="spellEnd"/>
      <w:r>
        <w:rPr>
          <w:rFonts w:ascii="Arial" w:hAnsi="Arial" w:cs="Arial"/>
          <w:color w:val="1A1A1A"/>
          <w:lang w:val="en-US"/>
        </w:rPr>
        <w:t xml:space="preserve"> en </w:t>
      </w:r>
      <w:proofErr w:type="spellStart"/>
      <w:r>
        <w:rPr>
          <w:rFonts w:ascii="Arial" w:hAnsi="Arial" w:cs="Arial"/>
          <w:color w:val="1A1A1A"/>
          <w:lang w:val="en-US"/>
        </w:rPr>
        <w:t>las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zonas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extrema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pobreza</w:t>
      </w:r>
      <w:proofErr w:type="spellEnd"/>
      <w:r>
        <w:rPr>
          <w:rFonts w:ascii="Arial" w:hAnsi="Arial" w:cs="Arial"/>
          <w:color w:val="1A1A1A"/>
          <w:lang w:val="en-US"/>
        </w:rPr>
        <w:t>.</w:t>
      </w:r>
      <w:proofErr w:type="gram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proofErr w:type="gramStart"/>
      <w:r w:rsidR="001C15F6" w:rsidRPr="00826CFE">
        <w:rPr>
          <w:rFonts w:ascii="Arial" w:hAnsi="Arial" w:cs="Arial"/>
          <w:b/>
          <w:bCs/>
          <w:color w:val="FFFFFF"/>
          <w:lang w:val="en-US"/>
        </w:rPr>
        <w:t>proyecto</w:t>
      </w:r>
      <w:proofErr w:type="spellEnd"/>
      <w:proofErr w:type="gramEnd"/>
      <w:r w:rsidR="001C15F6" w:rsidRPr="00826CFE">
        <w:rPr>
          <w:rFonts w:ascii="Arial" w:hAnsi="Arial" w:cs="Arial"/>
          <w:b/>
          <w:bCs/>
          <w:color w:val="FFFFFF"/>
          <w:lang w:val="en-US"/>
        </w:rPr>
        <w:t xml:space="preserve"> se </w:t>
      </w:r>
      <w:proofErr w:type="spellStart"/>
      <w:r w:rsidR="001C15F6" w:rsidRPr="00826CFE">
        <w:rPr>
          <w:rFonts w:ascii="Arial" w:hAnsi="Arial" w:cs="Arial"/>
          <w:b/>
          <w:bCs/>
          <w:color w:val="FFFFFF"/>
          <w:lang w:val="en-US"/>
        </w:rPr>
        <w:t>compromete</w:t>
      </w:r>
      <w:proofErr w:type="spellEnd"/>
      <w:r w:rsidR="001C15F6" w:rsidRPr="00826CFE">
        <w:rPr>
          <w:rFonts w:ascii="Arial" w:hAnsi="Arial" w:cs="Arial"/>
          <w:b/>
          <w:bCs/>
          <w:color w:val="FFFFFF"/>
          <w:lang w:val="en-US"/>
        </w:rPr>
        <w:t xml:space="preserve"> al</w:t>
      </w:r>
    </w:p>
    <w:sectPr w:rsidR="001C15F6" w:rsidRPr="00241298" w:rsidSect="009A48ED">
      <w:headerReference w:type="default" r:id="rId8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148E3" w14:textId="77777777" w:rsidR="00B5136A" w:rsidRDefault="00B5136A" w:rsidP="009A48ED">
      <w:r>
        <w:separator/>
      </w:r>
    </w:p>
  </w:endnote>
  <w:endnote w:type="continuationSeparator" w:id="0">
    <w:p w14:paraId="17AEC8C9" w14:textId="77777777" w:rsidR="00B5136A" w:rsidRDefault="00B5136A" w:rsidP="009A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08C0A" w14:textId="77777777" w:rsidR="00B5136A" w:rsidRDefault="00B5136A" w:rsidP="009A48ED">
      <w:r>
        <w:separator/>
      </w:r>
    </w:p>
  </w:footnote>
  <w:footnote w:type="continuationSeparator" w:id="0">
    <w:p w14:paraId="2EB4B240" w14:textId="77777777" w:rsidR="00B5136A" w:rsidRDefault="00B5136A" w:rsidP="009A48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7A1FB" w14:textId="77777777" w:rsidR="00B5136A" w:rsidRPr="00E15C72" w:rsidRDefault="00B5136A" w:rsidP="009A48ED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 w:rsidRPr="00E15C72">
      <w:rPr>
        <w:rFonts w:ascii="Arial" w:hAnsi="Arial" w:cs="Arial"/>
        <w:b/>
        <w:noProof/>
        <w:color w:val="000000" w:themeColor="text1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367C0093" wp14:editId="4E2ED002">
          <wp:simplePos x="0" y="0"/>
          <wp:positionH relativeFrom="column">
            <wp:posOffset>-105203</wp:posOffset>
          </wp:positionH>
          <wp:positionV relativeFrom="paragraph">
            <wp:posOffset>-67442</wp:posOffset>
          </wp:positionV>
          <wp:extent cx="1352550" cy="850604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50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0000" w:themeColor="text1"/>
        <w:sz w:val="20"/>
        <w:szCs w:val="20"/>
      </w:rPr>
      <w:t xml:space="preserve">         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INSTITUTO DE ADMINISTRACIÓN PÚBLICA </w:t>
    </w:r>
    <w:r>
      <w:rPr>
        <w:rFonts w:ascii="Arial" w:hAnsi="Arial" w:cs="Arial"/>
        <w:b/>
        <w:color w:val="000000" w:themeColor="text1"/>
        <w:sz w:val="20"/>
        <w:szCs w:val="20"/>
      </w:rPr>
      <w:t>DEL</w:t>
    </w:r>
  </w:p>
  <w:p w14:paraId="672DED47" w14:textId="77777777" w:rsidR="00B5136A" w:rsidRPr="00E15C72" w:rsidRDefault="00B5136A" w:rsidP="009A48ED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>
      <w:rPr>
        <w:rFonts w:ascii="Arial" w:hAnsi="Arial" w:cs="Arial"/>
        <w:b/>
        <w:color w:val="000000" w:themeColor="text1"/>
        <w:sz w:val="20"/>
        <w:szCs w:val="20"/>
      </w:rPr>
      <w:t xml:space="preserve">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 ESTADO DE CHIAPAS</w:t>
    </w:r>
  </w:p>
  <w:p w14:paraId="67F4A77D" w14:textId="77777777" w:rsidR="00B5136A" w:rsidRPr="00E15C72" w:rsidRDefault="00B5136A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MAESTRÍA EN ADMINISTRACIÓN </w:t>
    </w:r>
    <w:r>
      <w:rPr>
        <w:rFonts w:ascii="Arial" w:hAnsi="Arial" w:cs="Arial"/>
        <w:color w:val="000000" w:themeColor="text1"/>
        <w:sz w:val="20"/>
        <w:szCs w:val="20"/>
      </w:rPr>
      <w:t>Y POLITICAS</w:t>
    </w:r>
  </w:p>
  <w:p w14:paraId="2FCA596D" w14:textId="77777777" w:rsidR="00B5136A" w:rsidRPr="00E15C72" w:rsidRDefault="00B5136A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 PÚBLICAS</w:t>
    </w:r>
  </w:p>
  <w:p w14:paraId="00D57D79" w14:textId="77777777" w:rsidR="00B5136A" w:rsidRPr="00E15C72" w:rsidRDefault="00B5136A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  EVALUACION E IMPACTO DE POLITICAS PUBLICAS</w:t>
    </w:r>
  </w:p>
  <w:p w14:paraId="193B3A64" w14:textId="77777777" w:rsidR="00B5136A" w:rsidRDefault="00B5136A" w:rsidP="009A48ED">
    <w:pPr>
      <w:pStyle w:val="Header"/>
    </w:pPr>
  </w:p>
  <w:p w14:paraId="103BC0FC" w14:textId="77777777" w:rsidR="00B5136A" w:rsidRDefault="00B5136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6AA67CD"/>
    <w:multiLevelType w:val="multilevel"/>
    <w:tmpl w:val="CCB490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88D4A51"/>
    <w:multiLevelType w:val="multilevel"/>
    <w:tmpl w:val="B1F8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BDE6B2B"/>
    <w:multiLevelType w:val="multilevel"/>
    <w:tmpl w:val="260E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103972"/>
    <w:multiLevelType w:val="multilevel"/>
    <w:tmpl w:val="EE72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C311CF"/>
    <w:multiLevelType w:val="multilevel"/>
    <w:tmpl w:val="CCD2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2805F4"/>
    <w:multiLevelType w:val="multilevel"/>
    <w:tmpl w:val="34BE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E0C01C1"/>
    <w:multiLevelType w:val="multilevel"/>
    <w:tmpl w:val="FFC4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4B0BF4"/>
    <w:multiLevelType w:val="multilevel"/>
    <w:tmpl w:val="8F70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734650F"/>
    <w:multiLevelType w:val="hybridMultilevel"/>
    <w:tmpl w:val="9CB8EE64"/>
    <w:lvl w:ilvl="0" w:tplc="5E288A14">
      <w:numFmt w:val="bullet"/>
      <w:lvlText w:val=""/>
      <w:lvlJc w:val="left"/>
      <w:pPr>
        <w:ind w:left="74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>
    <w:nsid w:val="7D296F9F"/>
    <w:multiLevelType w:val="hybridMultilevel"/>
    <w:tmpl w:val="BDC82112"/>
    <w:lvl w:ilvl="0" w:tplc="0F58247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2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3"/>
  </w:num>
  <w:num w:numId="10">
    <w:abstractNumId w:val="10"/>
  </w:num>
  <w:num w:numId="11">
    <w:abstractNumId w:val="6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7C"/>
    <w:rsid w:val="000069B4"/>
    <w:rsid w:val="000628AE"/>
    <w:rsid w:val="00062E20"/>
    <w:rsid w:val="0006685A"/>
    <w:rsid w:val="000E32C3"/>
    <w:rsid w:val="001112A4"/>
    <w:rsid w:val="0012427C"/>
    <w:rsid w:val="001B50CA"/>
    <w:rsid w:val="001C15F6"/>
    <w:rsid w:val="0020491B"/>
    <w:rsid w:val="00241298"/>
    <w:rsid w:val="0024561F"/>
    <w:rsid w:val="00317FB0"/>
    <w:rsid w:val="00351234"/>
    <w:rsid w:val="003625AC"/>
    <w:rsid w:val="00364729"/>
    <w:rsid w:val="003911E8"/>
    <w:rsid w:val="00410362"/>
    <w:rsid w:val="00435359"/>
    <w:rsid w:val="0045446C"/>
    <w:rsid w:val="00455E50"/>
    <w:rsid w:val="004F3A02"/>
    <w:rsid w:val="005D0FF6"/>
    <w:rsid w:val="00654FAD"/>
    <w:rsid w:val="006917BB"/>
    <w:rsid w:val="006D3F72"/>
    <w:rsid w:val="00707849"/>
    <w:rsid w:val="00743E74"/>
    <w:rsid w:val="007C4E96"/>
    <w:rsid w:val="007E667B"/>
    <w:rsid w:val="00826CFE"/>
    <w:rsid w:val="00835B81"/>
    <w:rsid w:val="00855D40"/>
    <w:rsid w:val="008F50DF"/>
    <w:rsid w:val="00924BF0"/>
    <w:rsid w:val="00956FA2"/>
    <w:rsid w:val="00965385"/>
    <w:rsid w:val="009956A3"/>
    <w:rsid w:val="009A48ED"/>
    <w:rsid w:val="009C6C86"/>
    <w:rsid w:val="00A45993"/>
    <w:rsid w:val="00AD1862"/>
    <w:rsid w:val="00AE0983"/>
    <w:rsid w:val="00B222B8"/>
    <w:rsid w:val="00B326A2"/>
    <w:rsid w:val="00B5136A"/>
    <w:rsid w:val="00B54146"/>
    <w:rsid w:val="00B54B7E"/>
    <w:rsid w:val="00BD29A4"/>
    <w:rsid w:val="00BF6E8D"/>
    <w:rsid w:val="00C04435"/>
    <w:rsid w:val="00C05240"/>
    <w:rsid w:val="00CC3E73"/>
    <w:rsid w:val="00D335C7"/>
    <w:rsid w:val="00D35402"/>
    <w:rsid w:val="00D439BF"/>
    <w:rsid w:val="00DD481D"/>
    <w:rsid w:val="00E47546"/>
    <w:rsid w:val="00E74B73"/>
    <w:rsid w:val="00E91996"/>
    <w:rsid w:val="00EA0585"/>
    <w:rsid w:val="00F26A26"/>
    <w:rsid w:val="00F31E0C"/>
    <w:rsid w:val="00F339C8"/>
    <w:rsid w:val="00F53602"/>
    <w:rsid w:val="00F554CD"/>
    <w:rsid w:val="00F9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D09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ED"/>
  </w:style>
  <w:style w:type="paragraph" w:styleId="Footer">
    <w:name w:val="footer"/>
    <w:basedOn w:val="Normal"/>
    <w:link w:val="Foot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ED"/>
  </w:style>
  <w:style w:type="paragraph" w:styleId="ListParagraph">
    <w:name w:val="List Paragraph"/>
    <w:basedOn w:val="Normal"/>
    <w:uiPriority w:val="34"/>
    <w:qFormat/>
    <w:rsid w:val="00C04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6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C4E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ED"/>
  </w:style>
  <w:style w:type="paragraph" w:styleId="Footer">
    <w:name w:val="footer"/>
    <w:basedOn w:val="Normal"/>
    <w:link w:val="Foot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ED"/>
  </w:style>
  <w:style w:type="paragraph" w:styleId="ListParagraph">
    <w:name w:val="List Paragraph"/>
    <w:basedOn w:val="Normal"/>
    <w:uiPriority w:val="34"/>
    <w:qFormat/>
    <w:rsid w:val="00C04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6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C4E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7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4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93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5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4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1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8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5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1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5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6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4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3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1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1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8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4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7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9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8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4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2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1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5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1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2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9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3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2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6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0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5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6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6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2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3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5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9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2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3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8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3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4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1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0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2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8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0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6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5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7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3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4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4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4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0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4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1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8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8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9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824</Words>
  <Characters>4700</Characters>
  <Application>Microsoft Macintosh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11</cp:revision>
  <dcterms:created xsi:type="dcterms:W3CDTF">2016-06-02T01:56:00Z</dcterms:created>
  <dcterms:modified xsi:type="dcterms:W3CDTF">2016-06-02T03:32:00Z</dcterms:modified>
</cp:coreProperties>
</file>